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29407" w14:textId="7F9A8C35" w:rsidR="005A55A0" w:rsidRPr="00396ABB" w:rsidRDefault="005A55A0" w:rsidP="005A55A0">
      <w:pPr>
        <w:shd w:val="clear" w:color="auto" w:fill="F3F3F3"/>
        <w:rPr>
          <w:rFonts w:ascii="Helvetica Neue Light" w:eastAsia="Times New Roman" w:hAnsi="Helvetica Neue Light" w:cs="Times New Roman"/>
          <w:color w:val="000000"/>
        </w:rPr>
      </w:pPr>
    </w:p>
    <w:p w14:paraId="7C2494A3" w14:textId="5120C4A5" w:rsidR="00050905" w:rsidRPr="00396ABB" w:rsidRDefault="00050905" w:rsidP="00050905">
      <w:pPr>
        <w:shd w:val="clear" w:color="auto" w:fill="FFFFFF"/>
        <w:jc w:val="center"/>
        <w:rPr>
          <w:rFonts w:ascii="Helvetica Neue Light" w:eastAsia="Times New Roman" w:hAnsi="Helvetica Neue Light" w:cs="Times New Roman"/>
          <w:color w:val="000000"/>
        </w:rPr>
      </w:pPr>
    </w:p>
    <w:p w14:paraId="2267335E"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5" w:history="1">
        <w:r w:rsidR="00050905" w:rsidRPr="00396ABB">
          <w:rPr>
            <w:rFonts w:ascii="Helvetica Neue Light" w:eastAsia="Times New Roman" w:hAnsi="Helvetica Neue Light" w:cs="Times New Roman"/>
            <w:color w:val="333333"/>
            <w:kern w:val="36"/>
            <w:u w:val="single"/>
          </w:rPr>
          <w:t>1-29</w:t>
        </w:r>
      </w:hyperlink>
    </w:p>
    <w:p w14:paraId="6C2A6441" w14:textId="77777777" w:rsidR="00050905" w:rsidRPr="00396ABB" w:rsidRDefault="00050905" w:rsidP="00050905">
      <w:pPr>
        <w:shd w:val="clear" w:color="auto" w:fill="FFFFFF"/>
        <w:ind w:hanging="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w:t>
      </w:r>
    </w:p>
    <w:p w14:paraId="3154F9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know why I didn't show up last night?</w:t>
      </w:r>
    </w:p>
    <w:p w14:paraId="240459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d|nt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F7E3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biết vì sao tối qua tôi không đến không?</w:t>
      </w:r>
    </w:p>
    <w:p w14:paraId="21ECEC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tried to call you but I got a busy signal</w:t>
      </w:r>
      <w:r w:rsidRPr="00396ABB">
        <w:rPr>
          <w:rFonts w:ascii="Times New Roman" w:eastAsia="Times New Roman" w:hAnsi="Times New Roman" w:cs="Times New Roman"/>
          <w:color w:val="333333"/>
        </w:rPr>
        <w:t>.</w:t>
      </w:r>
    </w:p>
    <w:p w14:paraId="192692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.nəl/</w:t>
      </w:r>
    </w:p>
    <w:p w14:paraId="77D390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cố gọi cho bạn nhưng máy bận.</w:t>
      </w:r>
    </w:p>
    <w:p w14:paraId="0A5524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was in a hurry so I couldn't text you.</w:t>
      </w:r>
    </w:p>
    <w:p w14:paraId="7F61A8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 r.i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d.ənt tekst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607FB7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vội nên đã không thể nhắn tin cho bạn.</w:t>
      </w:r>
    </w:p>
    <w:p w14:paraId="1EA028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friend came and I had to take her out for dinner.</w:t>
      </w:r>
    </w:p>
    <w:p w14:paraId="012B73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w:t>
      </w:r>
    </w:p>
    <w:p w14:paraId="7B0447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tôi đến và tôi phải dắt cô ấy đi ăn tối.</w:t>
      </w:r>
    </w:p>
    <w:p w14:paraId="6E45F5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intended to call you back but it just slipped my mind afterwards.</w:t>
      </w:r>
    </w:p>
    <w:p w14:paraId="0CEA08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bæk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 ə.wədz/</w:t>
      </w:r>
    </w:p>
    <w:p w14:paraId="09606D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định gọi điện thoại lại cho bạn nhưng sau đó lại quên mất.</w:t>
      </w:r>
    </w:p>
    <w:p w14:paraId="535876B8" w14:textId="77777777" w:rsidR="00050905" w:rsidRPr="00396ABB" w:rsidRDefault="00050905" w:rsidP="00050905">
      <w:pPr>
        <w:shd w:val="clear" w:color="auto" w:fill="FFFFFF"/>
        <w:ind w:hanging="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w:t>
      </w:r>
    </w:p>
    <w:p w14:paraId="03CF54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a nightmare last night and I lost sleep.</w:t>
      </w:r>
    </w:p>
    <w:p w14:paraId="43E0DC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ə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t.mer 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247F55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qua, tôi gặp ác mộng rồi mất ngủ luôn.</w:t>
      </w:r>
    </w:p>
    <w:p w14:paraId="43F782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Now I'm feeling dizzy, and I've got a terrible headache.</w:t>
      </w:r>
    </w:p>
    <w:p w14:paraId="09685F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terəbl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04301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Bây giờ tôi đang chóng mặt và tôi bị nhức đầu kinh khủng.</w:t>
      </w:r>
    </w:p>
    <w:p w14:paraId="430A97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stay in bed most of the time and I don't wanna go out.</w:t>
      </w:r>
    </w:p>
    <w:p w14:paraId="0853C4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bed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ænd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10B64A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nằm lì trên giường suốt và không muốn đi ra ngoài.</w:t>
      </w:r>
    </w:p>
    <w:p w14:paraId="3C58F0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drop by sometime tonight so we can hang out together.</w:t>
      </w:r>
    </w:p>
    <w:p w14:paraId="3B218A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hæŋ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w:t>
      </w:r>
    </w:p>
    <w:p w14:paraId="10C754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Lúc nào đó tối nay tạt qua chỗ tôi rồi bọn mình cùng đi chơi.</w:t>
      </w:r>
    </w:p>
    <w:p w14:paraId="49F81C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wait to go downtown with you. It's gonna be fun.</w:t>
      </w:r>
    </w:p>
    <w:p w14:paraId="4E6481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.nə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00BFB5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nóng lòng/nôn được đi ra trung tâm thành phố với bạn quá. Sẽ vui lắm đây.</w:t>
      </w:r>
    </w:p>
    <w:p w14:paraId="55A827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w:t>
      </w:r>
    </w:p>
    <w:p w14:paraId="2EF87C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Sometimes I stay up very late but I don't want to sleep in</w:t>
      </w:r>
      <w:r w:rsidRPr="00396ABB">
        <w:rPr>
          <w:rFonts w:ascii="Times New Roman" w:eastAsia="Times New Roman" w:hAnsi="Times New Roman" w:cs="Times New Roman"/>
          <w:color w:val="333333"/>
        </w:rPr>
        <w:t>.</w:t>
      </w:r>
    </w:p>
    <w:p w14:paraId="0DD9BD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7550C4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Thỉnh thoảng tôi thức rất khuya nhưng tôi không muốn ngủ nướng.</w:t>
      </w:r>
    </w:p>
    <w:p w14:paraId="36949E4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a lack of sleep but I wanna go see a movie with you.</w:t>
      </w:r>
    </w:p>
    <w:p w14:paraId="7E889D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ə læk əv sli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9FDC9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thiếu ngủ nhưng tôi muốn đi xem phim với bạn.</w:t>
      </w:r>
    </w:p>
    <w:p w14:paraId="78223C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your first time to the city so I want to show you something special.</w:t>
      </w:r>
    </w:p>
    <w:p w14:paraId="54671E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w:t>
      </w:r>
    </w:p>
    <w:p w14:paraId="1313D6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lần đầu tiên bạn đến thành phố này nên tôi muốn chỉ cho bạn điều gì đó thật đặc biệt.</w:t>
      </w:r>
    </w:p>
    <w:p w14:paraId="7B1937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only one night for relaxing before getting down to business.</w:t>
      </w:r>
    </w:p>
    <w:p w14:paraId="1180A5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.li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0F542A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chỉ có một buổi tối để nghỉ ngơi trước khi bắt tay vào công việc.</w:t>
      </w:r>
    </w:p>
    <w:p w14:paraId="2AF396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 prepare yourself to face difficulties and hard work.</w:t>
      </w:r>
    </w:p>
    <w:p w14:paraId="5DDC32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per j</w:t>
      </w:r>
      <w:r w:rsidRPr="00396ABB">
        <w:rPr>
          <w:rFonts w:ascii="Cambria Math" w:eastAsia="Times New Roman" w:hAnsi="Cambria Math" w:cs="Times New Roman"/>
          <w:color w:val="333333"/>
        </w:rPr>
        <w:t>ɔːˈ</w:t>
      </w:r>
      <w:r w:rsidRPr="00396ABB">
        <w:rPr>
          <w:rFonts w:ascii="Times New Roman" w:eastAsia="Times New Roman" w:hAnsi="Times New Roman" w:cs="Times New Roman"/>
          <w:color w:val="333333"/>
        </w:rPr>
        <w:t>self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.kəl.tiz ənd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k/</w:t>
      </w:r>
    </w:p>
    <w:p w14:paraId="638FBB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vậy, bản thân bạn phải chuẩn bị sẵn sàng để đối mặt với khó khăn và công việc nặng nhọc.</w:t>
      </w:r>
    </w:p>
    <w:p w14:paraId="1C0618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w:t>
      </w:r>
    </w:p>
    <w:p w14:paraId="30D7E8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wish I could speak English fluently and were working for a foreign company.</w:t>
      </w:r>
    </w:p>
    <w:p w14:paraId="661099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.əntli ænd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w:t>
      </w:r>
    </w:p>
    <w:p w14:paraId="25CA96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Ước gì tôi có thể nói lưu loát tiếng Anh và đang làm việc cho một công ty nước ngoài.</w:t>
      </w:r>
    </w:p>
    <w:p w14:paraId="67F5DB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 now I have to work hard to get some experience under my belt.</w:t>
      </w:r>
    </w:p>
    <w:p w14:paraId="5DF74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 .əns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belt/</w:t>
      </w:r>
    </w:p>
    <w:p w14:paraId="730778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vậy giờ tôi phải làm việc thật chăm chỉ để có chút kinh nghiệm lận lưng.</w:t>
      </w:r>
    </w:p>
    <w:p w14:paraId="00ACA8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earn a lot of money to take care of my family and myself.</w:t>
      </w:r>
    </w:p>
    <w:p w14:paraId="7AD031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ker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ænd ma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self/</w:t>
      </w:r>
    </w:p>
    <w:p w14:paraId="2016DC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kiếm được nhiều tiền để chăm sóc cho gia đình và bản thân.</w:t>
      </w:r>
    </w:p>
    <w:p w14:paraId="281177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gonna apply for a job in a foreign company when my English gets better.</w:t>
      </w:r>
    </w:p>
    <w:p w14:paraId="412F3D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.nə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wen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4C5A6C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nộp đơn xin việc vào một công ty nước ngoài khi tiếng Anh của tôi khá hơn.</w:t>
      </w:r>
    </w:p>
    <w:p w14:paraId="43F1D5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Then I will save money to start my own business.</w:t>
      </w:r>
    </w:p>
    <w:p w14:paraId="2F9092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585B07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Rồi tôi sẽ để dành tiền để bắt đầu việc tự kinh doanh.</w:t>
      </w:r>
    </w:p>
    <w:p w14:paraId="374055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3A124C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w:t>
      </w:r>
    </w:p>
    <w:p w14:paraId="6B02B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work from eight to five and currently I'm up to my neck in work.</w:t>
      </w:r>
    </w:p>
    <w:p w14:paraId="617454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r.əntli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nek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46C9D9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bắt đầu làm việc từ 8 giờ sáng đến 5 giờ chiều và hiện giờ tôi đang bận tối mặt tối mũi đây.</w:t>
      </w:r>
    </w:p>
    <w:p w14:paraId="48AB09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But I also go to the evening class to study English.</w:t>
      </w:r>
    </w:p>
    <w:p w14:paraId="649B3E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klæs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32A901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Nhưng tôi cũng học lớp tiếng Anh vào buổi tối.</w:t>
      </w:r>
    </w:p>
    <w:p w14:paraId="189AE2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reading books and I have read all the must-reads</w:t>
      </w:r>
      <w:r w:rsidRPr="00396ABB">
        <w:rPr>
          <w:rFonts w:ascii="Times New Roman" w:eastAsia="Times New Roman" w:hAnsi="Times New Roman" w:cs="Times New Roman"/>
          <w:color w:val="333333"/>
        </w:rPr>
        <w:t>.</w:t>
      </w:r>
    </w:p>
    <w:p w14:paraId="08FB0B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ənd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red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ðə məst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21ED00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đọc sách và đã đọc tất cả những cuốn sách nên đọc rồi.</w:t>
      </w:r>
    </w:p>
    <w:p w14:paraId="1C3F00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always arrive at work early and never miss a deadline.</w:t>
      </w:r>
    </w:p>
    <w:p w14:paraId="3808D5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ˈɜː</w:t>
      </w:r>
      <w:r w:rsidRPr="00396ABB">
        <w:rPr>
          <w:rFonts w:ascii="Times New Roman" w:eastAsia="Times New Roman" w:hAnsi="Times New Roman" w:cs="Times New Roman"/>
          <w:color w:val="333333"/>
        </w:rPr>
        <w:t>r.li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ded.la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45F040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Lúc nào tôi cũng đến chỗ làm sớm và chưa bao giờ bị trễ thời hạn cuối.</w:t>
      </w:r>
    </w:p>
    <w:p w14:paraId="2CD595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work overtime and give my colleagues a hand.</w:t>
      </w:r>
    </w:p>
    <w:p w14:paraId="18C6D0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ːɡ</w:t>
      </w:r>
      <w:r w:rsidRPr="00396ABB">
        <w:rPr>
          <w:rFonts w:ascii="Times New Roman" w:eastAsia="Times New Roman" w:hAnsi="Times New Roman" w:cs="Times New Roman"/>
          <w:color w:val="333333"/>
        </w:rPr>
        <w:t>z ə hænd/</w:t>
      </w:r>
    </w:p>
    <w:p w14:paraId="1E2B64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làm thêm giờ và giúp đỡ các đồng nghiệp.</w:t>
      </w:r>
    </w:p>
    <w:p w14:paraId="01B097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w:t>
      </w:r>
    </w:p>
    <w:p w14:paraId="6EA57E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boss paid me a compliment the other day.</w:t>
      </w:r>
    </w:p>
    <w:p w14:paraId="5DE2BD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E8AE3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Hôm nọ, sếp của tôi đã khen tôi.</w:t>
      </w:r>
    </w:p>
    <w:p w14:paraId="113A45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told me to keep up the good work.</w:t>
      </w:r>
    </w:p>
    <w:p w14:paraId="039AB7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618147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ấy bảo tôi hãy tiếp tục làm tốt việc.</w:t>
      </w:r>
    </w:p>
    <w:p w14:paraId="37A60B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Guess what! I just got a promotion to be a supervisor.</w:t>
      </w:r>
    </w:p>
    <w:p w14:paraId="781DFF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es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zər/</w:t>
      </w:r>
    </w:p>
    <w:p w14:paraId="31E451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Biết gì không? Tôi vừa được thăng chức thành giám sát viên đó.</w:t>
      </w:r>
    </w:p>
    <w:p w14:paraId="1F0634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hope I can get a raise soon as my boss promised.</w:t>
      </w:r>
    </w:p>
    <w:p w14:paraId="4C28E3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æz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579969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mong là tôi có thể sớm được tăng lương như lời sếp đã hứa.</w:t>
      </w:r>
    </w:p>
    <w:p w14:paraId="33796E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girlfriend was very proud of me and we drank until we threw up that night.</w:t>
      </w:r>
    </w:p>
    <w:p w14:paraId="549E14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ˈɡɜː</w:t>
      </w:r>
      <w:r w:rsidRPr="00396ABB">
        <w:rPr>
          <w:rFonts w:ascii="Times New Roman" w:eastAsia="Times New Roman" w:hAnsi="Times New Roman" w:cs="Times New Roman"/>
          <w:color w:val="333333"/>
        </w:rPr>
        <w:t>rl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frend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pra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əv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dræŋk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ðæt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4F80CB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gái tôi rất tự hào về tôi và tối đó bọn tôi đã uống đến khi nôn thốc nôn tháo.</w:t>
      </w:r>
    </w:p>
    <w:p w14:paraId="1AFD1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w:t>
      </w:r>
    </w:p>
    <w:p w14:paraId="7B6A74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seems that I'm addicted to the Internet.</w:t>
      </w:r>
    </w:p>
    <w:p w14:paraId="3E16D0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w:t>
      </w:r>
    </w:p>
    <w:p w14:paraId="0C4A6A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vẻ là tôi đã bị nghiện Internet.</w:t>
      </w:r>
    </w:p>
    <w:p w14:paraId="1DE7E8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play online games but I surf the net all night long.</w:t>
      </w:r>
    </w:p>
    <w:p w14:paraId="64CB0D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 ðə net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5CCD46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chơi các trò chơi trên mạng nhưng tôi lên mạng thâu đêm suốt sáng.</w:t>
      </w:r>
    </w:p>
    <w:p w14:paraId="4A0D54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stay away from my computer for a while to give it up.</w:t>
      </w:r>
    </w:p>
    <w:p w14:paraId="7C613D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pjutər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396ECA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tránh xa máy vi tính một thời gian để từ bỏ nó.</w:t>
      </w:r>
    </w:p>
    <w:p w14:paraId="6A4DEB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not so sure that I can make it but I have to give it a try.</w:t>
      </w:r>
    </w:p>
    <w:p w14:paraId="4A5DA7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5F807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chắc là mình làm được nhưng tôi phải thử xem sao.</w:t>
      </w:r>
    </w:p>
    <w:p w14:paraId="173342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get mad at me if I don't answer your emails often.</w:t>
      </w:r>
    </w:p>
    <w:p w14:paraId="249C8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mæd ət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ænsər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w:t>
      </w:r>
    </w:p>
    <w:p w14:paraId="2395DD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giận tôi nếu tôi không trả lời thư điện tử của bạn thường xuyên nhé.</w:t>
      </w:r>
    </w:p>
    <w:p w14:paraId="474C49A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w:t>
      </w:r>
    </w:p>
    <w:p w14:paraId="54B260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go to work by motorbike.</w:t>
      </w:r>
    </w:p>
    <w:p w14:paraId="5A37E6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2D812A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đi làm bằng xe máy.</w:t>
      </w:r>
    </w:p>
    <w:p w14:paraId="4F550A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I can catch the bus, I won’t have to walk.</w:t>
      </w:r>
    </w:p>
    <w:p w14:paraId="0C7B7B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 kæt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tu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k/</w:t>
      </w:r>
    </w:p>
    <w:p w14:paraId="7840EF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tôi có thể bắt chuyến xe buýt đó, thì tôi sẽ không phải lội bộ.</w:t>
      </w:r>
    </w:p>
    <w:p w14:paraId="6E2748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prefer smaller cars because they are easier for me to park.</w:t>
      </w:r>
    </w:p>
    <w:p w14:paraId="740A11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 sm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ler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izier tu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w:t>
      </w:r>
    </w:p>
    <w:p w14:paraId="413D7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những chiếc xe hơi nhỏ hơn vì đậu xe dễ hơn.3</w:t>
      </w:r>
    </w:p>
    <w:p w14:paraId="6F0D76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need to worry! I will pick you up at the airport.</w:t>
      </w:r>
    </w:p>
    <w:p w14:paraId="729855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nid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æt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p>
    <w:p w14:paraId="5925A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cần phải lo đâu! Tôi sẽ đón bạn tại sân bay.</w:t>
      </w:r>
    </w:p>
    <w:p w14:paraId="152314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give me a ride?</w:t>
      </w:r>
    </w:p>
    <w:p w14:paraId="7DCA51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 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559DC4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cho tôi quá giang được không?</w:t>
      </w:r>
    </w:p>
    <w:p w14:paraId="209A61B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w:t>
      </w:r>
    </w:p>
    <w:p w14:paraId="5DA495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really sick of waiting for the bus for so long.</w:t>
      </w:r>
    </w:p>
    <w:p w14:paraId="0E01B9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 li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7336DC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chán ngồi chờ xe buýt lâu.</w:t>
      </w:r>
    </w:p>
    <w:p w14:paraId="1AB291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usually feel sick when the driver accelerates or slows down the bus.</w:t>
      </w:r>
    </w:p>
    <w:p w14:paraId="4F8D17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sel.ər.e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72BD64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Tôi thường cảm thấy buồn nôn khi tài xế xe buýt tăng hay giảm tốc độ.</w:t>
      </w:r>
    </w:p>
    <w:p w14:paraId="66CAD9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break into a cold sweat when the driver swerves suddenly and narrowly misses a cyclist.</w:t>
      </w:r>
    </w:p>
    <w:p w14:paraId="0F19CD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swet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sw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d.ən.li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6BE1F4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sợ toát mồ hôi khi tài xế lạng lách bất thình lình và suýt tông vào một người đi xe đạp nào đấy.</w:t>
      </w:r>
    </w:p>
    <w:p w14:paraId="567CC7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often forget all the rules of etiquette, and always push and shove to get on the bus</w:t>
      </w:r>
    </w:p>
    <w:p w14:paraId="0BEE85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ðə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.ket ən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ʃʌ</w:t>
      </w:r>
      <w:r w:rsidRPr="00396ABB">
        <w:rPr>
          <w:rFonts w:ascii="Times New Roman" w:eastAsia="Times New Roman" w:hAnsi="Times New Roman" w:cs="Times New Roman"/>
          <w:color w:val="333333"/>
        </w:rPr>
        <w:t>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587F09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thường quên hết các qui tắc lịch sự và luôn chen lấn xô đẩy để lên xe buýt.</w:t>
      </w:r>
    </w:p>
    <w:p w14:paraId="1CA0BB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only use public transportation when there are no other options.</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træn.spər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wen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5D38AF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chỉ sử dụng phương tiện giao thông công cộng khi không còn giải pháp nào khác.</w:t>
      </w:r>
    </w:p>
    <w:p w14:paraId="62AAA2B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w:t>
      </w:r>
    </w:p>
    <w:p w14:paraId="473072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time does the post office close?</w:t>
      </w:r>
    </w:p>
    <w:p w14:paraId="28A7C75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dəz ðə 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w:t>
      </w:r>
    </w:p>
    <w:p w14:paraId="47983E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Mấy giờ thì bưu điện đóng cửa?</w:t>
      </w:r>
    </w:p>
    <w:p w14:paraId="36AE66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talking nonsense and get back to work.</w:t>
      </w:r>
    </w:p>
    <w:p w14:paraId="5BB1BE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n.sens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bæk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4CF704E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có nói chuyện tầm phào nữa và quay trở lại làm việc đi.</w:t>
      </w:r>
    </w:p>
    <w:p w14:paraId="3B832A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Nothing's cheaper. It is a real bargain.</w:t>
      </w:r>
    </w:p>
    <w:p w14:paraId="31F1B1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n/</w:t>
      </w:r>
    </w:p>
    <w:p w14:paraId="2031A2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gì rẻ hơn nữa đâu. Đúng là giá hời đấy.</w:t>
      </w:r>
    </w:p>
    <w:p w14:paraId="2B408A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looks like Apple, but at that price, it's a knockoff.</w:t>
      </w:r>
    </w:p>
    <w:p w14:paraId="66041D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ət ðæt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f/</w:t>
      </w:r>
    </w:p>
    <w:p w14:paraId="46E216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trông giống hàng của Apple, nhưng với giá đó thì nó là hàng giả kém chất lượng.</w:t>
      </w:r>
    </w:p>
    <w:p w14:paraId="6A845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often check and reply to emails in the evening before going to bed.</w:t>
      </w:r>
    </w:p>
    <w:p w14:paraId="733A44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ənd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bed/</w:t>
      </w:r>
    </w:p>
    <w:p w14:paraId="1D534E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kiểm tra và trả lời email vào buổi tối trước khi đi ngủ.</w:t>
      </w:r>
    </w:p>
    <w:p w14:paraId="1FE5E99E"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w:t>
      </w:r>
    </w:p>
    <w:p w14:paraId="5240224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Drive carefully. The roads are slippery.</w:t>
      </w:r>
    </w:p>
    <w:p w14:paraId="016FA3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ker.fəl.i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p.ər.i/</w:t>
      </w:r>
    </w:p>
    <w:p w14:paraId="32CE4E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Lái xe cẩn thận nhé. Đường trơn lắm đấy.</w:t>
      </w:r>
    </w:p>
    <w:p w14:paraId="2F9F15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Turn left when you come to a fork in the road.</w:t>
      </w:r>
    </w:p>
    <w:p w14:paraId="05151E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left 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p>
    <w:p w14:paraId="16502F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Quẹo trái khi bạn đến ngã ba đường.</w:t>
      </w:r>
    </w:p>
    <w:p w14:paraId="1D2A93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 me show you the way. I'm going there myself.</w:t>
      </w:r>
    </w:p>
    <w:p w14:paraId="0577E1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ðer ma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self/</w:t>
      </w:r>
    </w:p>
    <w:p w14:paraId="631CCE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tôi chỉ bạn đường đi. Tôi cũng đang đi đến đó đây.</w:t>
      </w:r>
    </w:p>
    <w:p w14:paraId="63370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the car at once, I smell something burning.</w:t>
      </w:r>
    </w:p>
    <w:p w14:paraId="516F50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smel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67B0F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Dừng xe lại ngay đi, tôi ngửi thấy cái gì đó đang cháy.</w:t>
      </w:r>
    </w:p>
    <w:p w14:paraId="2A1265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booze or you will be fined.</w:t>
      </w:r>
    </w:p>
    <w:p w14:paraId="1EDE27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p>
    <w:p w14:paraId="4BA87A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rượu bia nếu không bạn sẽ bị phạt.</w:t>
      </w:r>
    </w:p>
    <w:p w14:paraId="1962C58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w:t>
      </w:r>
      <w:r w:rsidRPr="00396ABB">
        <w:rPr>
          <w:rFonts w:ascii="Times New Roman" w:eastAsia="Times New Roman" w:hAnsi="Times New Roman" w:cs="Times New Roman"/>
          <w:color w:val="333333"/>
        </w:rPr>
        <w:t>:</w:t>
      </w:r>
    </w:p>
    <w:p w14:paraId="7D403E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Is it OK to park here?</w:t>
      </w:r>
    </w:p>
    <w:p w14:paraId="24A133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574696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đậu xe ở đây được không?</w:t>
      </w:r>
    </w:p>
    <w:p w14:paraId="4A0CA0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see crashes all too often.</w:t>
      </w:r>
    </w:p>
    <w:p w14:paraId="617494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kræ</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f.ən/</w:t>
      </w:r>
    </w:p>
    <w:p w14:paraId="507C5B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thấy đụng xe thường xuyên lắm.</w:t>
      </w:r>
    </w:p>
    <w:p w14:paraId="4DDB9D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will find a one-way traffic sign.</w:t>
      </w:r>
    </w:p>
    <w:p w14:paraId="7D2599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267315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thấy biển báo đường một chiều.</w:t>
      </w:r>
    </w:p>
    <w:p w14:paraId="28058B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cops may pull you over because one of your brake lights isn't working.</w:t>
      </w:r>
    </w:p>
    <w:p w14:paraId="77C6C8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ps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z.ənt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00E9B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Mấy vị cảnh sát có thể sẽ yêu cầu bạn tấp xe vào lề vì một đèn phanh (thắng) của bạn bị hỏng.</w:t>
      </w:r>
    </w:p>
    <w:p w14:paraId="6B7420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lock the car up.</w:t>
      </w:r>
    </w:p>
    <w:p w14:paraId="61086D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1B6A7D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khóa xe (hơi) lại nhé.</w:t>
      </w:r>
    </w:p>
    <w:p w14:paraId="5F59263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w:t>
      </w:r>
    </w:p>
    <w:p w14:paraId="7A1BF1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know where the bus station is?</w:t>
      </w:r>
    </w:p>
    <w:p w14:paraId="1D0727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wer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671BB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biết bến xe buýt ở đâu không?</w:t>
      </w:r>
    </w:p>
    <w:p w14:paraId="444307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sorry, I don't know. But the guard over there should know.</w:t>
      </w:r>
    </w:p>
    <w:p w14:paraId="5A93FB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ðer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7A3630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lỗi, tôi không biết. Nhưng anh bảo vệ đằng kia chắc biết.</w:t>
      </w:r>
    </w:p>
    <w:p w14:paraId="0BDCB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straight until you pass a supermarket on your left.</w:t>
      </w:r>
    </w:p>
    <w:p w14:paraId="2C93DB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pæs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left/</w:t>
      </w:r>
    </w:p>
    <w:p w14:paraId="3F669A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đi thẳng cho đến khi bạn đi qua một siêu thị bên tay trái.</w:t>
      </w:r>
    </w:p>
    <w:p w14:paraId="5E37A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Take the second right.</w:t>
      </w:r>
    </w:p>
    <w:p w14:paraId="181ABF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sek.ənd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22C2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rẽ phải ở ngã rẽ thứ hai nhé.</w:t>
      </w:r>
    </w:p>
    <w:p w14:paraId="319D06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this way. You can't miss it.</w:t>
      </w:r>
    </w:p>
    <w:p w14:paraId="701F32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77EBA1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ở phía này. Nó rất dễ nhận ra (bạn không thể nhầm nó với cái gì khác được).</w:t>
      </w:r>
    </w:p>
    <w:p w14:paraId="25A9626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14:</w:t>
      </w:r>
    </w:p>
    <w:p w14:paraId="6E31A6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tell me the way to the post office?</w:t>
      </w:r>
    </w:p>
    <w:p w14:paraId="01BCDC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56029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chỉ cho tôi đường tới bưu điện được không?</w:t>
      </w:r>
    </w:p>
    <w:p w14:paraId="15278A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At the next crossroad, you'll find a big hospital on the right.</w:t>
      </w:r>
    </w:p>
    <w:p w14:paraId="2905A7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/ət ðə nekst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9016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đường giao nhau tiếp theo, bạn sẽ thấy một bệnh viện lớn nằm bên tay phải.</w:t>
      </w:r>
    </w:p>
    <w:p w14:paraId="26FB16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Take the right fork after crossing a large wooden bridge.</w:t>
      </w:r>
    </w:p>
    <w:p w14:paraId="099923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 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530509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Sau khi qua cây cầu gỗ lớn, rẽ phải tại ngã ba đường.</w:t>
      </w:r>
    </w:p>
    <w:p w14:paraId="0358C6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Keep driving for another 200 meters and then turn right.</w:t>
      </w:r>
    </w:p>
    <w:p w14:paraId="7FB45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ənd ðen 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44E94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lái xe thêm khoảng 200 mét nữa rồi rẽ phải.</w:t>
      </w:r>
    </w:p>
    <w:p w14:paraId="44F41F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Take this road and go straight ahead.</w:t>
      </w:r>
    </w:p>
    <w:p w14:paraId="647AD4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w:t>
      </w:r>
    </w:p>
    <w:p w14:paraId="572C36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Hãy đi đường này và đi thẳng về phía trước.</w:t>
      </w:r>
    </w:p>
    <w:p w14:paraId="56336AE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15:</w:t>
      </w:r>
    </w:p>
    <w:p w14:paraId="0D99AF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Which bus can I take to get to the city center?</w:t>
      </w:r>
    </w:p>
    <w:p w14:paraId="5BFB5E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kæn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sen.tər/</w:t>
      </w:r>
    </w:p>
    <w:p w14:paraId="557402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đón xe buýt nào để đến được trung tâm thành phố?</w:t>
      </w:r>
    </w:p>
    <w:p w14:paraId="5E90F9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There's plenty of room in the back of the bus.</w:t>
      </w:r>
    </w:p>
    <w:p w14:paraId="7AB196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plen.ti əv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bæk əv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09F0BC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Còn nhiều chỗ ở phía sau xe buýt.</w:t>
      </w:r>
    </w:p>
    <w:p w14:paraId="737303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Where do I get off the bus for the department store?</w:t>
      </w:r>
    </w:p>
    <w:p w14:paraId="1E5AF37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du: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223AD0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xuống xe buýt ở đâu để đi đến cửa hàng bách hóa?</w:t>
      </w:r>
    </w:p>
    <w:p w14:paraId="455623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Can you drop me off at the next stop?</w:t>
      </w:r>
    </w:p>
    <w:p w14:paraId="149892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ət ðə nekst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p>
    <w:p w14:paraId="3C2A33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có thể cho tôi xuống ở trạm tiếp theo được không?</w:t>
      </w:r>
    </w:p>
    <w:p w14:paraId="3A106F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Keep your belongings close to your body at all times.</w:t>
      </w:r>
    </w:p>
    <w:p w14:paraId="238F42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ət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4A0362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luôn luôn giữ đồ đạc cá nhân sát vào người bạn.</w:t>
      </w:r>
    </w:p>
    <w:p w14:paraId="7ED979A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16:</w:t>
      </w:r>
    </w:p>
    <w:p w14:paraId="781C4B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Speak politely and keep your voice low.</w:t>
      </w:r>
    </w:p>
    <w:p w14:paraId="708E9B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t.li ən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2A00F3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nói năng lịch sự và nói khẽ thôi.</w:t>
      </w:r>
    </w:p>
    <w:p w14:paraId="0179CB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wallet has been stolen somehow. I need your help immediately.</w:t>
      </w:r>
    </w:p>
    <w:p w14:paraId="388F8E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həz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help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.di.ət.li/</w:t>
      </w:r>
    </w:p>
    <w:p w14:paraId="7667C3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hiểu sao ví của tôi bị móc rồi. Tôi cần sự giúp đỡ của ông ngay bây giờ.</w:t>
      </w:r>
    </w:p>
    <w:p w14:paraId="05D5DB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mind moving over one seat so my friend and I can sit together?</w:t>
      </w:r>
    </w:p>
    <w:p w14:paraId="785993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 ənd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w:t>
      </w:r>
    </w:p>
    <w:p w14:paraId="1F73E8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phiền ông chuyển sang ghế kế bên để bạn tôi và tôi có thể ngồi cùng nhau được không?</w:t>
      </w:r>
    </w:p>
    <w:p w14:paraId="3CA3C6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Where and how can I get a monthly bus pass?</w:t>
      </w:r>
    </w:p>
    <w:p w14:paraId="71F6EE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ənd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kən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n.θli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pæs/</w:t>
      </w:r>
    </w:p>
    <w:p w14:paraId="29309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mua vé tháng ở đâu và cách mua ra sao?</w:t>
      </w:r>
    </w:p>
    <w:p w14:paraId="48F85E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watch out for pickpockets.</w:t>
      </w:r>
    </w:p>
    <w:p w14:paraId="7B3F45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45512D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coi chừng những kẻ móc túi.</w:t>
      </w:r>
    </w:p>
    <w:p w14:paraId="564C563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17:</w:t>
      </w:r>
    </w:p>
    <w:p w14:paraId="4993F1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do we have for breakfast this morning?</w:t>
      </w:r>
    </w:p>
    <w:p w14:paraId="4BA9F7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brek.fəst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296F0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Sáng nay chúng ta có món gì vậy?</w:t>
      </w:r>
    </w:p>
    <w:p w14:paraId="03A619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have a ham and cheese salad roll.</w:t>
      </w:r>
    </w:p>
    <w:p w14:paraId="163110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hæm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sæl.əd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735E32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Cho tôi một ổ bánh mì thịt (phó mát, rau và thịt giăm bông).</w:t>
      </w:r>
    </w:p>
    <w:p w14:paraId="7FC47B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There's a variety of dishes you can have for breakfast, such as Pho or broken rice.</w:t>
      </w:r>
    </w:p>
    <w:p w14:paraId="2FB8E7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/ðerz ə 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hæv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brek.fəst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Pho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.kən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6393C5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món bạn có thể chọn để ăn sáng như Phở hoặc Cơm Tấm.</w:t>
      </w:r>
    </w:p>
    <w:p w14:paraId="371AE4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rice and fried egg this morning.</w:t>
      </w:r>
    </w:p>
    <w:p w14:paraId="1DBB64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ənd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9110F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Sáng nay tôi ăn cơm với trứng chiên.</w:t>
      </w:r>
    </w:p>
    <w:p w14:paraId="5E94D0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Why do you always eat instant noodles?</w:t>
      </w:r>
    </w:p>
    <w:p w14:paraId="0E0BA8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n.stənt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z/</w:t>
      </w:r>
    </w:p>
    <w:p w14:paraId="7050FE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sao bạn ăn mì gói hoài vậy?</w:t>
      </w:r>
    </w:p>
    <w:p w14:paraId="6E4368A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18:</w:t>
      </w:r>
    </w:p>
    <w:p w14:paraId="2B12B6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For your safety, please don't drink and drive.</w:t>
      </w:r>
    </w:p>
    <w:p w14:paraId="07E83D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f.ti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ənd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p>
    <w:p w14:paraId="737FD0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Vì sự an toàn của bạn, đừng lái xe khi uống rượu.</w:t>
      </w:r>
    </w:p>
    <w:p w14:paraId="097625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spicy food. The hotter the better!</w:t>
      </w:r>
    </w:p>
    <w:p w14:paraId="14834B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.si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0BE13B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thức ăn cay. Càng cay càng tốt!</w:t>
      </w:r>
    </w:p>
    <w:p w14:paraId="5AAFE6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eaten the same thing for days or weeks?</w:t>
      </w:r>
    </w:p>
    <w:p w14:paraId="291D78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/həv 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ðə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ks/</w:t>
      </w:r>
    </w:p>
    <w:p w14:paraId="6A9C1D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bao giờ ăn cùng một món trong nhiều ngày hay nhiều tuần chưa?</w:t>
      </w:r>
    </w:p>
    <w:p w14:paraId="021BEC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food there is very delicious and cheap.</w:t>
      </w:r>
    </w:p>
    <w:p w14:paraId="044653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190E2C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Đồ ăn ở đó ngon và rẻ lắm.</w:t>
      </w:r>
    </w:p>
    <w:p w14:paraId="4FCC0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Did you enjoy the meal?</w:t>
      </w:r>
    </w:p>
    <w:p w14:paraId="620BB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ðə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p>
    <w:p w14:paraId="76BBDF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dùng (ăn) ngon miệng chứ?</w:t>
      </w:r>
    </w:p>
    <w:p w14:paraId="208BD96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19:</w:t>
      </w:r>
    </w:p>
    <w:p w14:paraId="301F1F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you help me set the table?</w:t>
      </w:r>
    </w:p>
    <w:p w14:paraId="34FCD3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help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p>
    <w:p w14:paraId="625904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thể giúp tôi dọn bàn ăn ra được không?</w:t>
      </w:r>
    </w:p>
    <w:p w14:paraId="0C1CF0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meat and fish for my lunch.</w:t>
      </w:r>
    </w:p>
    <w:p w14:paraId="4D49D4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ənd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46ACA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Trưa nay tôi có món thịt và cá.</w:t>
      </w:r>
    </w:p>
    <w:p w14:paraId="2FEA8E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Are you a vegetarian for health or religious reasons?</w:t>
      </w:r>
    </w:p>
    <w:p w14:paraId="5479B0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ter.i.ən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helθ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w:t>
      </w:r>
    </w:p>
    <w:p w14:paraId="5B77E4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là người ăn chay vì lý do sức khoẻ hay tôn giáo?</w:t>
      </w:r>
    </w:p>
    <w:p w14:paraId="217768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all kinds of foods, especially Thai food.</w:t>
      </w:r>
    </w:p>
    <w:p w14:paraId="7CF4D8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p>
    <w:p w14:paraId="5835B4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tất cả các loại thức ăn, đặc biệt là thức ăn Thái.</w:t>
      </w:r>
    </w:p>
    <w:p w14:paraId="1F6A15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meal is on me.</w:t>
      </w:r>
    </w:p>
    <w:p w14:paraId="43C00F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3A2BFE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Bữa ăn hôm nay tôi sẽ trả tiền.</w:t>
      </w:r>
    </w:p>
    <w:p w14:paraId="44C4B21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20:</w:t>
      </w:r>
    </w:p>
    <w:p w14:paraId="48F1E1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Watch out! The food is really hot.</w:t>
      </w:r>
    </w:p>
    <w:p w14:paraId="026397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41C194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Coi chừng! Món này nóng lắm.</w:t>
      </w:r>
    </w:p>
    <w:p w14:paraId="3A76D7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Stir your juice until the sugar dissolves.</w:t>
      </w:r>
    </w:p>
    <w:p w14:paraId="7C2D252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ˈʃʊɡ</w:t>
      </w:r>
      <w:r w:rsidRPr="00396ABB">
        <w:rPr>
          <w:rFonts w:ascii="Times New Roman" w:eastAsia="Times New Roman" w:hAnsi="Times New Roman" w:cs="Times New Roman"/>
          <w:color w:val="333333"/>
        </w:rPr>
        <w:t>.ər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lvz/</w:t>
      </w:r>
    </w:p>
    <w:p w14:paraId="6AF7B7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khuấy nước trái cây của bạn cho đường tan ra hết đã.</w:t>
      </w:r>
    </w:p>
    <w:p w14:paraId="3C5394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my steak medium rare so that there is a little pink in the middle.</w:t>
      </w:r>
    </w:p>
    <w:p w14:paraId="6D79DE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.di.əm rer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p>
    <w:p w14:paraId="774FF7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món bít tết của tôi tái vừa để còn một chút lòng đào ở giữa.</w:t>
      </w:r>
    </w:p>
    <w:p w14:paraId="51C736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eat another bite. I'm so full.</w:t>
      </w:r>
    </w:p>
    <w:p w14:paraId="627909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5875C0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ăn thêm miếng nào được nữa. Tôi no lắm rồi.</w:t>
      </w:r>
    </w:p>
    <w:p w14:paraId="386098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put it all on one bill.</w:t>
      </w:r>
    </w:p>
    <w:p w14:paraId="6CD2F0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735F4E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vui lòng tính tiền chung vào một phiếu.</w:t>
      </w:r>
    </w:p>
    <w:p w14:paraId="2A63001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21:</w:t>
      </w:r>
    </w:p>
    <w:p w14:paraId="330806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monitor is a little blurry and it gives me a headache.</w:t>
      </w:r>
    </w:p>
    <w:p w14:paraId="55E72A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bl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.ri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vz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2059C2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Màn hình của tôi hơi bị mờ và nó làm tôi nhức đầu.</w:t>
      </w:r>
    </w:p>
    <w:p w14:paraId="2E8900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need a headset for the telephone because I'm on the phone most of the day.</w:t>
      </w:r>
    </w:p>
    <w:p w14:paraId="58DB62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hed.set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34F6A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cần một bộ tai nghe cho điện thoại bởi vì suốt ngày tôi phải trả lời điện thoại.</w:t>
      </w:r>
    </w:p>
    <w:p w14:paraId="48C498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believe this company is paying 10,000 dollars a year for this tool.</w:t>
      </w:r>
    </w:p>
    <w:p w14:paraId="3926C0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.ləz ə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p>
    <w:p w14:paraId="1EB681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tin được là công ty này đang trả 10.000 đô la một năm cho công cụ này.</w:t>
      </w:r>
    </w:p>
    <w:p w14:paraId="5A94AF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desk is not big enough for a desktop computer and a laptop.</w:t>
      </w:r>
    </w:p>
    <w:p w14:paraId="152CF4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desk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desk.t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ænd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p>
    <w:p w14:paraId="78B84C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Bàn làm việc của tôi không đủ lớn cho một máy tính để bàn và máy tính xách tay.</w:t>
      </w:r>
    </w:p>
    <w:p w14:paraId="514A07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new desktop computer can help you to burn files to DVDs easily.</w:t>
      </w:r>
    </w:p>
    <w:p w14:paraId="200435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nu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desk.t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kən help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 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w:t>
      </w:r>
    </w:p>
    <w:p w14:paraId="5C97A5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Cái máy tính để bàn mới này có thể giúp bạn ghi thông tin ra đĩa DVD dễ dàng.</w:t>
      </w:r>
    </w:p>
    <w:p w14:paraId="40C6CF0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22:</w:t>
      </w:r>
    </w:p>
    <w:p w14:paraId="2600C7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learned a lot from observing my manager's management style.</w:t>
      </w:r>
    </w:p>
    <w:p w14:paraId="070302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əb</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mæn.ə.d</w:t>
      </w:r>
      <w:r w:rsidRPr="00396ABB">
        <w:rPr>
          <w:rFonts w:ascii="Cambria Math" w:eastAsia="Times New Roman" w:hAnsi="Cambria Math" w:cs="Times New Roman"/>
          <w:color w:val="333333"/>
        </w:rPr>
        <w:t>ʒɚ</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.mənt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199135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học được rất nhiều từ việc quan sát phong cách quản lý của sếp tôi.</w:t>
      </w:r>
    </w:p>
    <w:p w14:paraId="72C4BE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Check the bin. Sometimes people throw it in there when they are done.</w:t>
      </w:r>
    </w:p>
    <w:p w14:paraId="00BDFB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wen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136A55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Kiểm tra sọt rác xem. Thỉnh thoảng mọi người quăng nó vào đó sau khi dùng xong.</w:t>
      </w:r>
    </w:p>
    <w:p w14:paraId="715C3A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Stop talking and concentrate on your work.</w:t>
      </w:r>
    </w:p>
    <w:p w14:paraId="7A4D4C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n.sən.tre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027DE9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Ngưng nói chuyện và tập trung vào công việc đi.</w:t>
      </w:r>
    </w:p>
    <w:p w14:paraId="33637E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a good relationship with former colleagues and still keep in touch.</w:t>
      </w:r>
    </w:p>
    <w:p w14:paraId="0B0662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ːɡː</w:t>
      </w:r>
      <w:r w:rsidRPr="00396ABB">
        <w:rPr>
          <w:rFonts w:ascii="Times New Roman" w:eastAsia="Times New Roman" w:hAnsi="Times New Roman" w:cs="Times New Roman"/>
          <w:color w:val="333333"/>
        </w:rPr>
        <w:t>z ənd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0EF1B8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mối quan hệ rất tốt với các đồng nghiệp cũ và giờ vẫn giữ liên lạc.</w:t>
      </w:r>
    </w:p>
    <w:p w14:paraId="6A5264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Work time is over. Let's go drinking!</w:t>
      </w:r>
    </w:p>
    <w:p w14:paraId="75E485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lets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AF053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Hết giờ làm việc rồi. Chúng ta đi nhậu thôi.</w:t>
      </w:r>
    </w:p>
    <w:p w14:paraId="50B910C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23:</w:t>
      </w:r>
    </w:p>
    <w:p w14:paraId="66C5B7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can't respect your subordinates and treat them fairly, you can't be a good manager.</w:t>
      </w:r>
    </w:p>
    <w:p w14:paraId="4A30AE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spekt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.nəts ənd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ðem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mæn.ə.d</w:t>
      </w:r>
      <w:r w:rsidRPr="00396ABB">
        <w:rPr>
          <w:rFonts w:ascii="Cambria Math" w:eastAsia="Times New Roman" w:hAnsi="Cambria Math" w:cs="Times New Roman"/>
          <w:color w:val="333333"/>
        </w:rPr>
        <w:t>ʒɚ</w:t>
      </w:r>
      <w:r w:rsidRPr="00396ABB">
        <w:rPr>
          <w:rFonts w:ascii="Times New Roman" w:eastAsia="Times New Roman" w:hAnsi="Times New Roman" w:cs="Times New Roman"/>
          <w:color w:val="333333"/>
        </w:rPr>
        <w:t>/</w:t>
      </w:r>
    </w:p>
    <w:p w14:paraId="48AA9C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không thể tôn trọng cấp dưới của bạn và đối xử công bằng với họ, bạn không thể trở thành một người quản lý tốt.</w:t>
      </w:r>
    </w:p>
    <w:p w14:paraId="54378A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board of directors was quite impressed with my performance and encouraged me to keep up the good work.</w:t>
      </w:r>
    </w:p>
    <w:p w14:paraId="71C084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rd əv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rek.tərz wəz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prest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r.məns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d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p>
    <w:p w14:paraId="019FAA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 Ban giám đốc khá ấn tượng với sự thể hiện của tôi và khuyến khích tôi tiếp tục hoàn thành tốt công việc.</w:t>
      </w:r>
    </w:p>
    <w:p w14:paraId="656583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HR department has the responsibility for scheduling and conducting exit interviews.</w:t>
      </w:r>
    </w:p>
    <w:p w14:paraId="02616F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hæz ðə r</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sked.ju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6F0433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Bộ phận nhân sự có trách nhiệm lập kế hoạch và tiến hành các cuộc phỏng vấn thôi việc.</w:t>
      </w:r>
    </w:p>
    <w:p w14:paraId="0F3D6D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skip the meeting because I'm not the planner and it's a waste of time.</w:t>
      </w:r>
    </w:p>
    <w:p w14:paraId="42A07E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plæn.ər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əv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221B60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không đi họp vì tôi không phải là người lập kế hoạch và nó thật lãng phí thời gian.</w:t>
      </w:r>
    </w:p>
    <w:p w14:paraId="0F64A9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haven't done my work yet so I'll finish the feedback form later.</w:t>
      </w:r>
    </w:p>
    <w:p w14:paraId="23B9C5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hæv.ənt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jet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d.bæk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28CBA6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làm xong việc nên tôi sẽ hoàn thành phiếu phản hồi sau.</w:t>
      </w:r>
    </w:p>
    <w:p w14:paraId="27C8FCF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24:</w:t>
      </w:r>
    </w:p>
    <w:p w14:paraId="649CD1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all start school around the age of six and some of us study into old age.</w:t>
      </w:r>
    </w:p>
    <w:p w14:paraId="6F0B5F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əv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ənd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224911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Tất cả chúng ta đều bắt đầu đi học từ lúc sáu tuổi và vài người trong chúng ta học cho đến lúc già.</w:t>
      </w:r>
    </w:p>
    <w:p w14:paraId="68227E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had to retake so many classes because I preferred pleasure to study.</w:t>
      </w:r>
    </w:p>
    <w:p w14:paraId="0E6341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p>
    <w:p w14:paraId="10D435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thi lại quá nhiều môn học vì tật ham chơi hơn ham học.</w:t>
      </w:r>
    </w:p>
    <w:p w14:paraId="38170D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We'll meet up after class and go over these math problems.</w:t>
      </w:r>
    </w:p>
    <w:p w14:paraId="6763745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klæs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mæθ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6D71FF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sẽ gặp nhau sau giờ học và xem kĩ lại mấy bài toán này.</w:t>
      </w:r>
    </w:p>
    <w:p w14:paraId="496E19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Professor Johnson is always lecturing and never allows students to ask any questions.</w:t>
      </w:r>
    </w:p>
    <w:p w14:paraId="1FC8FA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fes.ər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nsən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l.we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d|nts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æsk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kwes.t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7C33D7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Giáo sư Johnson luôn giảng bài và không bao giờ cho sinh viên hỏi câu nào cả.</w:t>
      </w:r>
    </w:p>
    <w:p w14:paraId="6BD22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suggest you stop cutting classes and start actually working.</w:t>
      </w:r>
    </w:p>
    <w:p w14:paraId="79682E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ənd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CBBBA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khuyên em đừng cúp học nữa và hãy bắt đầu học hành đàng hoàng đi.</w:t>
      </w:r>
    </w:p>
    <w:p w14:paraId="38E1801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25:</w:t>
      </w:r>
    </w:p>
    <w:p w14:paraId="3DFC2A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does registration start for next semester?</w:t>
      </w:r>
    </w:p>
    <w:p w14:paraId="0DFE2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dəz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nekst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mes.tər/</w:t>
      </w:r>
    </w:p>
    <w:p w14:paraId="6A6E6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đăng ký cho học kỳ tới bắt đầu khi nào vậy?</w:t>
      </w:r>
    </w:p>
    <w:p w14:paraId="27BC58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can't wait to get into the chemistry class.</w:t>
      </w:r>
    </w:p>
    <w:p w14:paraId="7F92FD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tu</w:t>
      </w:r>
      <w:r w:rsidRPr="00396ABB">
        <w:rPr>
          <w:rFonts w:ascii="Cambria Math" w:eastAsia="Times New Roman" w:hAnsi="Cambria Math" w:cs="Times New Roman"/>
          <w:color w:val="333333"/>
        </w:rPr>
        <w:t>ːɡ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.stri klæs/</w:t>
      </w:r>
    </w:p>
    <w:p w14:paraId="452048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nóng lòng được tham gia lớp Hóa.</w:t>
      </w:r>
    </w:p>
    <w:p w14:paraId="02831B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couldn't keep up with the schedule, so I dropped out of that class.</w:t>
      </w:r>
    </w:p>
    <w:p w14:paraId="7AD503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dn|t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sked.ju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ðæt klæs/</w:t>
      </w:r>
    </w:p>
    <w:p w14:paraId="58F0B8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theo được lịch học nên tôi đã bỏ lớp đó.</w:t>
      </w:r>
    </w:p>
    <w:p w14:paraId="25EF53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What is your overall GPA this year?</w:t>
      </w:r>
    </w:p>
    <w:p w14:paraId="696E3D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4543F8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Điểm trung bình toàn năm học này của con là bao nhiêu?</w:t>
      </w:r>
    </w:p>
    <w:p w14:paraId="5BB406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You will usually see me with my head buried in a book at the school library.</w:t>
      </w:r>
    </w:p>
    <w:p w14:paraId="247CBB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ber.id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w:t>
      </w:r>
    </w:p>
    <w:p w14:paraId="603D81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thường nhìn thấy tôi đang vùi đầu vào một cuốn sách trong thư viện trường.</w:t>
      </w:r>
    </w:p>
    <w:p w14:paraId="329F4B5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26:</w:t>
      </w:r>
    </w:p>
    <w:p w14:paraId="241A62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respect the class start and finish time.</w:t>
      </w:r>
    </w:p>
    <w:p w14:paraId="233C32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spekt ðə klæs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577497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Vui lòng tuân thủ giờ giấc bắt đầu và kết thúc lớp học.</w:t>
      </w:r>
    </w:p>
    <w:p w14:paraId="2ED634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Keep your mouth shut and your ears open!</w:t>
      </w:r>
    </w:p>
    <w:p w14:paraId="6AB3E9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ʃʌ</w:t>
      </w:r>
      <w:r w:rsidRPr="00396ABB">
        <w:rPr>
          <w:rFonts w:ascii="Times New Roman" w:eastAsia="Times New Roman" w:hAnsi="Times New Roman" w:cs="Times New Roman"/>
          <w:color w:val="333333"/>
        </w:rPr>
        <w:t>t ənd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w:t>
      </w:r>
    </w:p>
    <w:p w14:paraId="13127F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Trật tự và chăm chú nghe giảng nào!</w:t>
      </w:r>
    </w:p>
    <w:p w14:paraId="47BB49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teacher did a good job at making his subject interesting.</w:t>
      </w:r>
    </w:p>
    <w:p w14:paraId="76F15E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4B64F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Thầy tớ đã thành công trong việc làm cho môn học của thầy thú vị.</w:t>
      </w:r>
    </w:p>
    <w:p w14:paraId="011B27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Ok! Let's take a five-minute break!</w:t>
      </w:r>
    </w:p>
    <w:p w14:paraId="09D533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lets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533257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Được rồi! Chúng ta nghỉ giải lao năm phút!</w:t>
      </w:r>
    </w:p>
    <w:p w14:paraId="4D520A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will have a test so you guys remember to review all the lessons.</w:t>
      </w:r>
    </w:p>
    <w:p w14:paraId="5F5B0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həv ə test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ʊːɡ</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membər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les.ənz/</w:t>
      </w:r>
    </w:p>
    <w:p w14:paraId="41CA85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sẽ có bài kiểm tra vì vậy các em nhớ ôn lại toàn bộ bài học.</w:t>
      </w:r>
    </w:p>
    <w:p w14:paraId="116C23F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27:</w:t>
      </w:r>
    </w:p>
    <w:p w14:paraId="7CABD3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library has a special atmosphere and a huge collection of books.</w:t>
      </w:r>
    </w:p>
    <w:p w14:paraId="66EB43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æt.mə.sf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ənd ə hju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əv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6A831E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 viện có một bầu không khí đặc biệt và một bộ sưu tập sách khổng lồ.</w:t>
      </w:r>
    </w:p>
    <w:p w14:paraId="434428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 sit there for hours pulling books off the shelves.</w:t>
      </w:r>
    </w:p>
    <w:p w14:paraId="28D962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ðer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elvz/</w:t>
      </w:r>
    </w:p>
    <w:p w14:paraId="36A925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ngồi đó hàng giờ lôi những cuốn sách ra khỏi các kệ sách.</w:t>
      </w:r>
    </w:p>
    <w:p w14:paraId="12054B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Talking is not allowed in the library.</w:t>
      </w:r>
    </w:p>
    <w:p w14:paraId="70409A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w:t>
      </w:r>
    </w:p>
    <w:p w14:paraId="798624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phép nói chuyện trong thư viện.</w:t>
      </w:r>
    </w:p>
    <w:p w14:paraId="2A3493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feel happy sitting in the quiet of the library, reading my books.</w:t>
      </w:r>
    </w:p>
    <w:p w14:paraId="3DFD407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.brer.i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379EE92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cảm thấy hạnh phúc khi ngồi yên lặng trong thư viện để đọc sách.</w:t>
      </w:r>
    </w:p>
    <w:p w14:paraId="666341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I'm reading a book on paper, nothing can distract me.</w:t>
      </w:r>
    </w:p>
    <w:p w14:paraId="08D1DE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stræk.t mi:/</w:t>
      </w:r>
    </w:p>
    <w:p w14:paraId="765736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tôi đọc một cuốn sách giấy thì tôi sẽ không bị những thứ khác làm cho xao lãng.</w:t>
      </w:r>
    </w:p>
    <w:p w14:paraId="0AE3443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28:</w:t>
      </w:r>
    </w:p>
    <w:p w14:paraId="4BBDD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teenagers finish high school, they can go to college or get a job.</w:t>
      </w:r>
    </w:p>
    <w:p w14:paraId="4D89B4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36E9FA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thanh thiếu niên học xong cấp 3, họ có thể vào cao đẳng hoặc kiếm một việc làm.</w:t>
      </w:r>
    </w:p>
    <w:p w14:paraId="494D64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I'll go to higher education to get a bachelor's degree under my belt.</w:t>
      </w:r>
    </w:p>
    <w:p w14:paraId="391DA6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ed.j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ələrz d</w:t>
      </w:r>
      <w:r w:rsidRPr="00396ABB">
        <w:rPr>
          <w:rFonts w:ascii="Cambria Math" w:eastAsia="Times New Roman" w:hAnsi="Cambria Math" w:cs="Times New Roman"/>
          <w:color w:val="333333"/>
        </w:rPr>
        <w:t>ɪˈɡ</w:t>
      </w:r>
      <w:r w:rsidRPr="00396ABB">
        <w:rPr>
          <w:rFonts w:ascii="Times New Roman" w:eastAsia="Times New Roman" w:hAnsi="Times New Roman" w:cs="Times New Roman"/>
          <w:color w:val="333333"/>
        </w:rPr>
        <w:t>ri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belt/</w:t>
      </w:r>
    </w:p>
    <w:p w14:paraId="4198F7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học lên cao để lấy được bằng cử nhân làm vốn.</w:t>
      </w:r>
    </w:p>
    <w:p w14:paraId="2464B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I've made up my mind to go to a vocational school to learn carpentry.</w:t>
      </w:r>
    </w:p>
    <w:p w14:paraId="47FBF1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vo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 sku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rpən.tri/</w:t>
      </w:r>
    </w:p>
    <w:p w14:paraId="27639F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quyết định vào trường học nghề để học nghề mộc.</w:t>
      </w:r>
    </w:p>
    <w:p w14:paraId="33EFF3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to quit my study and go to work to support my family.</w:t>
      </w:r>
    </w:p>
    <w:p w14:paraId="1751D4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ənd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w:t>
      </w:r>
    </w:p>
    <w:p w14:paraId="39469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nghỉ học và đi làm phụ giúp gia đình.</w:t>
      </w:r>
    </w:p>
    <w:p w14:paraId="6556D0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Happiness needs to be nurtured by all your endeavours.</w:t>
      </w:r>
    </w:p>
    <w:p w14:paraId="4E778E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hæp.i.nəs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devərz/</w:t>
      </w:r>
    </w:p>
    <w:p w14:paraId="5BA5D5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Hạnh phúc cần được nuôi dưỡng bằng tất cả nỗ lực của bạn.</w:t>
      </w:r>
    </w:p>
    <w:p w14:paraId="03FC748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29:</w:t>
      </w:r>
    </w:p>
    <w:p w14:paraId="070E4D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What year are you in and what's your area of study?</w:t>
      </w:r>
    </w:p>
    <w:p w14:paraId="4AAD1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ənd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p>
    <w:p w14:paraId="6E86F0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học năm thứ mấy và bạn học ngành gì?</w:t>
      </w:r>
    </w:p>
    <w:p w14:paraId="49C5A9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of the subjects are unfamiliar to me and seem to be over my head</w:t>
      </w:r>
    </w:p>
    <w:p w14:paraId="3F0C4F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n.fə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l.i.j</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ənd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hed</w:t>
      </w:r>
    </w:p>
    <w:p w14:paraId="5656D8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Hầu hết môn học nào cũng lạ lẫm và có vẻ quá sức đối với tôi.</w:t>
      </w:r>
    </w:p>
    <w:p w14:paraId="5CC650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goes above and beyond to deliver the very best education to each and every student.</w:t>
      </w:r>
    </w:p>
    <w:p w14:paraId="3EFB2C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ənd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j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best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ed.j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stud|nt/</w:t>
      </w:r>
    </w:p>
    <w:p w14:paraId="44D46EF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làm việc tốt hơn rất nhiều so với yêu cầu để mang đến sự giáo dục tốt nhất cho mỗi một học sinh.</w:t>
      </w:r>
    </w:p>
    <w:p w14:paraId="24B2E2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Study and practice go together.</w:t>
      </w:r>
    </w:p>
    <w:p w14:paraId="7DA5A6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præk.t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w:t>
      </w:r>
    </w:p>
    <w:p w14:paraId="56E5BF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Học đi đôi với hành.</w:t>
      </w:r>
    </w:p>
    <w:p w14:paraId="46E6FA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are always the cream of the crop in my class.</w:t>
      </w:r>
    </w:p>
    <w:p w14:paraId="262305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əv ðə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klæs/</w:t>
      </w:r>
    </w:p>
    <w:p w14:paraId="28A2D5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9F6BF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luôn là những người giỏi nhất trong lớp tôi.</w:t>
      </w:r>
    </w:p>
    <w:p w14:paraId="5A2B7366"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6" w:history="1">
        <w:r w:rsidRPr="00396ABB">
          <w:rPr>
            <w:rFonts w:ascii="Helvetica Neue Light" w:eastAsia="Times New Roman" w:hAnsi="Helvetica Neue Light" w:cs="Times New Roman"/>
            <w:color w:val="009EB8"/>
            <w:u w:val="single"/>
          </w:rPr>
          <w:t>Thảo Hồ</w:t>
        </w:r>
      </w:hyperlink>
    </w:p>
    <w:p w14:paraId="4FF70265"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5223BD9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402C84EC"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06F42762"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"https://hellochaobillyho.blogspot.com/2018/01/30-39.html" \o "2nd January" </w:instrText>
      </w:r>
      <w:r w:rsidRPr="00396ABB">
        <w:rPr>
          <w:rFonts w:ascii="Helvetica Neue Light" w:eastAsia="Times New Roman" w:hAnsi="Helvetica Neue Light" w:cs="Times New Roman"/>
          <w:color w:val="000000"/>
        </w:rPr>
        <w:fldChar w:fldCharType="separate"/>
      </w:r>
    </w:p>
    <w:p w14:paraId="5F977F51"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51FC206A"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5074621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BE4EA0C"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7" w:history="1">
        <w:r w:rsidR="00050905" w:rsidRPr="00396ABB">
          <w:rPr>
            <w:rFonts w:ascii="Helvetica Neue Light" w:eastAsia="Times New Roman" w:hAnsi="Helvetica Neue Light" w:cs="Times New Roman"/>
            <w:color w:val="333333"/>
            <w:kern w:val="36"/>
            <w:u w:val="single"/>
          </w:rPr>
          <w:t>30-39</w:t>
        </w:r>
      </w:hyperlink>
    </w:p>
    <w:p w14:paraId="37F39D5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30:</w:t>
      </w:r>
    </w:p>
    <w:p w14:paraId="17E7B0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extremely important to review your notes and highlight anything you don't understand.</w:t>
      </w:r>
    </w:p>
    <w:p w14:paraId="2E7C49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.tənt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ts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7126EF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xem lại ghi chú của mình và đánh dấu những chỗ bạn không hiểu là cực kì quan trọng.</w:t>
      </w:r>
    </w:p>
    <w:p w14:paraId="7DB328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more you know about the subject, the easier it is to learn the new material related to it.</w:t>
      </w:r>
    </w:p>
    <w:p w14:paraId="5D323A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ðə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.ri.əl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6B0BCE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càng biết nhiều về một chủ đề thì càng dễ để học những tài liệu mới liên quan đến chủ đề đó.</w:t>
      </w:r>
    </w:p>
    <w:p w14:paraId="3F0378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Are we really learning, or are we just memorizing things?</w:t>
      </w:r>
    </w:p>
    <w:p w14:paraId="032E76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mem.ə.ra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p>
    <w:p w14:paraId="287BAB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phải chúng ta đang thực sự học tập, hay chúng ta chỉ đang ghi nhớ mọi thứ?</w:t>
      </w:r>
    </w:p>
    <w:p w14:paraId="2B6877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learn more from our hobbies and interests than we learn from textbooks.</w:t>
      </w:r>
    </w:p>
    <w:p w14:paraId="61C9E7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.biz ənd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ðæn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tekst.b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w:t>
      </w:r>
    </w:p>
    <w:p w14:paraId="19BCE0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học nhiều từ những sở thích và những điều mà chúng ta quan tâm hơn những gì chúng ta học được từ sách giáo khoa.</w:t>
      </w:r>
    </w:p>
    <w:p w14:paraId="7E0EBD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Self-learning is a great way to enhance your knowledge.</w:t>
      </w:r>
    </w:p>
    <w:p w14:paraId="167AF9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hæns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06BDB5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Tự học là một cách tuyệt vời để nâng cao kiến thức của bạn.</w:t>
      </w:r>
    </w:p>
    <w:p w14:paraId="36F883E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31:</w:t>
      </w:r>
    </w:p>
    <w:p w14:paraId="76E95A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Their hearts are still in their homeland and not in the country of their new nationality.</w:t>
      </w:r>
    </w:p>
    <w:p w14:paraId="713F37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/ðer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.lænd ənd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 əv ðer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æl.ə.ti/</w:t>
      </w:r>
    </w:p>
    <w:p w14:paraId="214222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Trái tim họ vẫn hướng về tổ quốc của họ mà không phải là đất nước mà họ mới nhập quốc tịch.</w:t>
      </w:r>
    </w:p>
    <w:p w14:paraId="013C82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main source of income comes from my own business.</w:t>
      </w:r>
    </w:p>
    <w:p w14:paraId="095DFB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əv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mz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z.nəs/</w:t>
      </w:r>
    </w:p>
    <w:p w14:paraId="758B78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Nguồn thu nhập chính của tôi là từ công việc kinh doanh của tôi.</w:t>
      </w:r>
    </w:p>
    <w:p w14:paraId="028790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prefer to pay by credit card rather than pay by cash.</w:t>
      </w:r>
    </w:p>
    <w:p w14:paraId="25CE91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ðæn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00A58D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thanh toán bằng thẻ hơn là bằng tiền mặt.</w:t>
      </w:r>
    </w:p>
    <w:p w14:paraId="6A2A9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really like putting my personal information online.</w:t>
      </w:r>
    </w:p>
    <w:p w14:paraId="7E9B17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.sən.əl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n.fə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n.la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1ED105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thích việc đưa thông tin cá nhân của mình lên mạng cho lắm.</w:t>
      </w:r>
    </w:p>
    <w:p w14:paraId="53C71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Lots of personal info gets stolen by fake sites pretending to be famous banks or online stores.</w:t>
      </w:r>
    </w:p>
    <w:p w14:paraId="171429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r.sən.əl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bæŋks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n.la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w:t>
      </w:r>
    </w:p>
    <w:p w14:paraId="7B7C43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thông tin cá nhân bị đánh cắp bởi những trang web giả mạo, giả làm các ngân hàng nổi tiếng hoặc các cửa hàng trực tuyến.</w:t>
      </w:r>
    </w:p>
    <w:p w14:paraId="69360FB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32:</w:t>
      </w:r>
    </w:p>
    <w:p w14:paraId="5A04C7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would be good if my ID could be my driving license and medical card all rolled into one.</w:t>
      </w:r>
    </w:p>
    <w:p w14:paraId="046FF1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.səns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558D08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Sẽ thật hay nếu chứng minh nhân dân của tôi cũng vừa có thể là bằng lái xe và thẻ bảo hiểm y tế.</w:t>
      </w:r>
    </w:p>
    <w:p w14:paraId="1E95DC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full name has four names - my family name, my given name and my two middle names.</w:t>
      </w:r>
    </w:p>
    <w:p w14:paraId="76384B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hæz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v.ən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 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68A223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Tên đầy đủ của tôi có bốn tên – tên họ, tên và hai tên đệm.</w:t>
      </w:r>
    </w:p>
    <w:p w14:paraId="2F3ACF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nickname is Lefty because I am left-handed.</w:t>
      </w:r>
    </w:p>
    <w:p w14:paraId="7E34AE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lef.ti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left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462250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Tên gọi riêng của tôi là Lefty bởi vì tôi thuận tay trái.</w:t>
      </w:r>
    </w:p>
    <w:p w14:paraId="2D7A05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want to get married and start a family.</w:t>
      </w:r>
    </w:p>
    <w:p w14:paraId="3D30C6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mer.id ənd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w:t>
      </w:r>
    </w:p>
    <w:p w14:paraId="13336B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muốn kết hôn và có con.</w:t>
      </w:r>
    </w:p>
    <w:p w14:paraId="369DF8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place has a diverse mix of major religions with a large number of followers.</w:t>
      </w:r>
    </w:p>
    <w:p w14:paraId="655559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hæz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s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.ərz/</w:t>
      </w:r>
    </w:p>
    <w:p w14:paraId="166864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Nơi đây có một sự kết hợp đa dạng của các tôn giáo lớn cùng một lượng lớn những người theo đạo.</w:t>
      </w:r>
    </w:p>
    <w:p w14:paraId="3DD6A10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33:</w:t>
      </w:r>
    </w:p>
    <w:p w14:paraId="6DEB7A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Mary gave birth to an adorable baby last week.</w:t>
      </w:r>
    </w:p>
    <w:p w14:paraId="7DD029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rθ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rəbl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læst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p>
    <w:p w14:paraId="35E198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Tuần trước Mary đã hạ sinh một em bé rất đáng yêu.</w:t>
      </w:r>
    </w:p>
    <w:p w14:paraId="2A9FD6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think having kids is like winning the lottery.</w:t>
      </w:r>
    </w:p>
    <w:p w14:paraId="5102F8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həv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təri/</w:t>
      </w:r>
    </w:p>
    <w:p w14:paraId="7A0D28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nghĩ có con giống như là trúng xổ số.</w:t>
      </w:r>
    </w:p>
    <w:p w14:paraId="65D0E4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had to learn to be independent, mature and responsible in my teenage years.</w:t>
      </w:r>
    </w:p>
    <w:p w14:paraId="19E64E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pendənt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ənd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w:t>
      </w:r>
    </w:p>
    <w:p w14:paraId="336385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phải học hỏi để không bị lệ thuộc, để trưởng thành và chịu trách nhiệm trong những năm còn niên thiếu.</w:t>
      </w:r>
    </w:p>
    <w:p w14:paraId="0C093C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parents save all their lives to pay for their son's or daughter's wedding.</w:t>
      </w:r>
    </w:p>
    <w:p w14:paraId="5958BB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perənts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ðer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ðer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C0E2D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Một số bậc cha mẹ phải tiết kiệm tiền suốt cả đời họ để lo cho đám cưới của con trai hay con gái họ.</w:t>
      </w:r>
    </w:p>
    <w:p w14:paraId="06F0D6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want babies and children; no one ever says "I want a teenager".</w:t>
      </w:r>
    </w:p>
    <w:p w14:paraId="6066D5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640FCE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muốn có em bé và trẻ con; không ai nói rằng "Tôi muốn một người con ở tuổi thiếu niên".</w:t>
      </w:r>
    </w:p>
    <w:p w14:paraId="4D68F49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34:</w:t>
      </w:r>
    </w:p>
    <w:p w14:paraId="4E7D63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kids have brought me endless amounts of joy since the second they were born.</w:t>
      </w:r>
    </w:p>
    <w:p w14:paraId="3B5F53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hæv br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endləs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nts əv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sekənd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p>
    <w:p w14:paraId="531B2C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bé con của tôi đã đem lại niềm vui sướng vô tận cho tôi kể từ giây phút chúng ra đời.</w:t>
      </w:r>
    </w:p>
    <w:p w14:paraId="548D04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Tell you what, my baby could crawl at 6 months of age.</w:t>
      </w:r>
    </w:p>
    <w:p w14:paraId="40E1F4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/tel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ət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 əv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37720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Nói cậu nghe cái này, con tớ đã biết bò khi được 6 tháng tuổi đấy.</w:t>
      </w:r>
    </w:p>
    <w:p w14:paraId="2DBE8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Son, it is wrong to kick other children and don't do that again, you understand?</w:t>
      </w:r>
    </w:p>
    <w:p w14:paraId="0108D5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ənd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ðæt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4AF98FF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trai, đá những đứa trẻ khác là sai và đừng làm vậy nữa nha, con biết chưa nào?</w:t>
      </w:r>
    </w:p>
    <w:p w14:paraId="631482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children always fascinate me and watching them grow up is my greatest pleasure.</w:t>
      </w:r>
    </w:p>
    <w:p w14:paraId="24DF14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ðem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1D32E3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con tôi luôn thu hút tôi và nhìn chúng lớn lên là niềm vui lớn nhất của tôi.</w:t>
      </w:r>
    </w:p>
    <w:p w14:paraId="445434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Her child is so mature and independent for her age.</w:t>
      </w:r>
    </w:p>
    <w:p w14:paraId="6D6CA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ənd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pendənt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7BECA7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của bà ấy rất chín chắn và độc lập so với độ tuổi của con bé.</w:t>
      </w:r>
    </w:p>
    <w:p w14:paraId="40D3E25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35:</w:t>
      </w:r>
    </w:p>
    <w:p w14:paraId="1B9E35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never used to worry about my health until recently when I have started getting lots of little aches and pains.</w:t>
      </w:r>
    </w:p>
    <w:p w14:paraId="1F6769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helθ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sən|li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ənd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w:t>
      </w:r>
    </w:p>
    <w:p w14:paraId="5D56A5B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từng lo lắng về sức khỏe của mình cho đến dạo gần đây khi tôi thường hay bị nhiều cơn đau nhức nhẹ.</w:t>
      </w:r>
    </w:p>
    <w:p w14:paraId="602180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Even in my thirties I was very fit and always in the best of health.</w:t>
      </w:r>
    </w:p>
    <w:p w14:paraId="00507E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best əv helθ/</w:t>
      </w:r>
    </w:p>
    <w:p w14:paraId="2B0173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Ngay cả ở độ tuổi 30 tôi cũng rất mạnh khỏe và lúc nào sức khỏe cũng đạt phong độ tốt nhất.</w:t>
      </w:r>
    </w:p>
    <w:p w14:paraId="71C14B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 I should go to the doctor for a health check but I'm too busy.</w:t>
      </w:r>
    </w:p>
    <w:p w14:paraId="1F74F7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helθ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w:t>
      </w:r>
    </w:p>
    <w:p w14:paraId="6551F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nên gặp bác sĩ để kiểm tra sức khỏe nhưng tôi lại quá bận.</w:t>
      </w:r>
    </w:p>
    <w:p w14:paraId="139920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order to stay slim and healthy, I no longer have fast food and midnight snacks.</w:t>
      </w:r>
    </w:p>
    <w:p w14:paraId="748DBCE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helθi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ər hæv fæst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snæks/</w:t>
      </w:r>
    </w:p>
    <w:p w14:paraId="7C940F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giữ dáng thon gọn và khỏe mạnh, tôi không còn ăn đồ ăn nhanh và ăn đêm nữa.</w:t>
      </w:r>
    </w:p>
    <w:p w14:paraId="572B51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Bodybuilders have really big muscles and they look so strong.</w:t>
      </w:r>
    </w:p>
    <w:p w14:paraId="33F283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ldərz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s.lz ənd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w:t>
      </w:r>
    </w:p>
    <w:p w14:paraId="7998A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tập thể hình có cơ bắp rất to và họ trông rất khỏe.</w:t>
      </w:r>
    </w:p>
    <w:p w14:paraId="704BFC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36:</w:t>
      </w:r>
    </w:p>
    <w:p w14:paraId="2E19EF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say that beauty is in the eye of the beholder.</w:t>
      </w:r>
    </w:p>
    <w:p w14:paraId="340DCA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əv ðə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ldər/</w:t>
      </w:r>
    </w:p>
    <w:p w14:paraId="101878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ta nói rằng vẻ đẹp phụ thuộc vào mắt nhìn của từng người.</w:t>
      </w:r>
    </w:p>
    <w:p w14:paraId="15DDFF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agree with the expression, "beauty is only skin-deep".</w:t>
      </w:r>
    </w:p>
    <w:p w14:paraId="009F94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w:t>
      </w:r>
    </w:p>
    <w:p w14:paraId="051041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đồng ý với câu nói, “cái đẹp nằm ở sâu bên trong con người."</w:t>
      </w:r>
    </w:p>
    <w:p w14:paraId="5BB626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Beauty is in someone's heart and character, not only the appearance!</w:t>
      </w:r>
    </w:p>
    <w:p w14:paraId="75F109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k.tər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rəns</w:t>
      </w:r>
    </w:p>
    <w:p w14:paraId="3B17A8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Vẻ đẹp nằm ở tâm hồn và nhân cách con người, không chỉ là bề ngoài!</w:t>
      </w:r>
    </w:p>
    <w:p w14:paraId="15A2BF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pay lots of money to go to a cosmetic surgeon and change their appearance.</w:t>
      </w:r>
    </w:p>
    <w:p w14:paraId="1F9ED7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 ənd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ðer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rəns/</w:t>
      </w:r>
    </w:p>
    <w:p w14:paraId="2BCAFD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ta chi trả một khoản tiền lớn cho bác sĩ phẫu thuật thẩm mỹ và thay đổi diện mạo của họ.</w:t>
      </w:r>
    </w:p>
    <w:p w14:paraId="257523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not the best-looking person in the world but I would never consider plastic surgery.</w:t>
      </w:r>
    </w:p>
    <w:p w14:paraId="19CEE9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əri/</w:t>
      </w:r>
    </w:p>
    <w:p w14:paraId="31EAC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phải là người ưa nhìn nhất trên đời nhưng tôi sẽ không bao giờ nghĩ đến việc phẫu thuật thẩm mỹ.</w:t>
      </w:r>
    </w:p>
    <w:p w14:paraId="17B75B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37:</w:t>
      </w:r>
    </w:p>
    <w:p w14:paraId="7049A1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laws that make sure disabled people are treated fairly.</w:t>
      </w:r>
    </w:p>
    <w:p w14:paraId="53D82A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ðæt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w:t>
      </w:r>
    </w:p>
    <w:p w14:paraId="26E5FD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những bộ luật để đảm bảo rằng người khuyết tật được đối xử công bằng.</w:t>
      </w:r>
    </w:p>
    <w:p w14:paraId="604593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who are deaf or dumb find it difficult to avail themselves of public services.</w:t>
      </w:r>
    </w:p>
    <w:p w14:paraId="68462D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def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siz/</w:t>
      </w:r>
    </w:p>
    <w:p w14:paraId="6741B6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bị câm điếc gặp khó khăn khi sử dụng các dịch vụ công cộng.</w:t>
      </w:r>
    </w:p>
    <w:p w14:paraId="5F0061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Scientists have created products to help the blind access the Internet.</w:t>
      </w:r>
    </w:p>
    <w:p w14:paraId="2CB570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hæv kri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help ðə bla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ses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w:t>
      </w:r>
    </w:p>
    <w:p w14:paraId="479D8C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nhà khoa học đã tạo ra những sản phẩm để giúp đỡ người mù truy cập được Internet.</w:t>
      </w:r>
    </w:p>
    <w:p w14:paraId="021375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Kindness is a language which the dumb can speak, and the deaf can understand.</w:t>
      </w:r>
    </w:p>
    <w:p w14:paraId="3FA06B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ndnəs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kən 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ənd ðə def kən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p>
    <w:p w14:paraId="0848FC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Sự tử tế là ngôn ngữ mà người câm có thể nói được và người điếc vẫn có thể hiểu.</w:t>
      </w:r>
    </w:p>
    <w:p w14:paraId="7301D9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disabled people are talented and should not be discriminated against.</w:t>
      </w:r>
    </w:p>
    <w:p w14:paraId="28F64A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ənd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w:t>
      </w:r>
    </w:p>
    <w:p w14:paraId="0BA71D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người khuyết tật có tài năng và không đáng bị phân biệt đối xử.</w:t>
      </w:r>
    </w:p>
    <w:p w14:paraId="251EF3C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38:</w:t>
      </w:r>
    </w:p>
    <w:p w14:paraId="2F7B9F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are rude, the other person will not want to deal with you.</w:t>
      </w:r>
    </w:p>
    <w:p w14:paraId="34A74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1067BC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thô lỗ thì người kia sẽ không muốn làm việc với bạn.</w:t>
      </w:r>
    </w:p>
    <w:p w14:paraId="76C5BE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working environment here enables you to work with dynamic people.</w:t>
      </w:r>
    </w:p>
    <w:p w14:paraId="1B181E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rənmənt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bəlz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da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næm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0765A6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Môi trường làm việc ở đây cho bạn cơ hội làm việc với những con người năng động.</w:t>
      </w:r>
    </w:p>
    <w:p w14:paraId="61A529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Maintaining positive thinking and attitude will drive you to success and happiness.</w:t>
      </w:r>
    </w:p>
    <w:p w14:paraId="1848FC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æt</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.ə.tu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hæpinəs/</w:t>
      </w:r>
    </w:p>
    <w:p w14:paraId="42FB0F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Duy trì suy nghĩ và thái độ tích cực sẽ đưa bạn đến thành công và hạnh phúc.</w:t>
      </w:r>
    </w:p>
    <w:p w14:paraId="3492C2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Positive thinking can be one of the most powerful weapons one can have.</w:t>
      </w:r>
    </w:p>
    <w:p w14:paraId="7D2AE8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rf(ə)l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wepənz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kən hæv/</w:t>
      </w:r>
    </w:p>
    <w:p w14:paraId="7232D5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Suy nghĩ tích cực có thể là một trong những vũ khí mạnh nhất mà một người có thể có.</w:t>
      </w:r>
    </w:p>
    <w:p w14:paraId="233FCE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Negative people always blame someone else for whatever happens.</w:t>
      </w:r>
    </w:p>
    <w:p w14:paraId="61ED0E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els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hæpənz/</w:t>
      </w:r>
    </w:p>
    <w:p w14:paraId="5E59B1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tiêu cực luôn đổ lỗi cho người khác về bất kì điều gì xảy ra.</w:t>
      </w:r>
    </w:p>
    <w:p w14:paraId="31F7CE7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39:</w:t>
      </w:r>
    </w:p>
    <w:p w14:paraId="0AB812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really like the actors in the old black and white movies.</w:t>
      </w:r>
    </w:p>
    <w:p w14:paraId="52B07A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blæk ən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w:t>
      </w:r>
    </w:p>
    <w:p w14:paraId="575FB2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thật sự thích các diễn viên trong các bộ phim trắng đen hồi xưa.</w:t>
      </w:r>
    </w:p>
    <w:p w14:paraId="0D617F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have been very blessed to work with some of the most talented people.</w:t>
      </w:r>
    </w:p>
    <w:p w14:paraId="705E8B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blest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762B48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rất may mắn khi được làm việc với một vài người trong số những người tài giỏi nhất.</w:t>
      </w:r>
    </w:p>
    <w:p w14:paraId="758A7B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like writing poems about nature and love best.</w:t>
      </w:r>
    </w:p>
    <w:p w14:paraId="5CA610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əmz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ənd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best/</w:t>
      </w:r>
    </w:p>
    <w:p w14:paraId="69CA39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làm thơ về thiên nhiên và tình yêu nhất.</w:t>
      </w:r>
    </w:p>
    <w:p w14:paraId="0E04EE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I wonder why artists are so talented and can create amazing pictures.</w:t>
      </w:r>
    </w:p>
    <w:p w14:paraId="6E3D9E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tæləntəd ənd kən kri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4CEEE3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tự hỏi sao mà các họa sĩ lại tài năng đến thế và có thể tạo ra những bức vẽ đáng ngạc nhiên.</w:t>
      </w:r>
    </w:p>
    <w:p w14:paraId="03AC35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Don't tell the architect how to design. You just need to provide requirements.</w:t>
      </w:r>
    </w:p>
    <w:p w14:paraId="007DED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/də</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tel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tekt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nid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rmənts/</w:t>
      </w:r>
    </w:p>
    <w:p w14:paraId="79FB03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2DBF5D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có bảo kiến trúc sư cách thiết kế. Anh chỉ cần đưa ra yêu cầu mà thôi.</w:t>
      </w:r>
    </w:p>
    <w:p w14:paraId="216ACC75"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8" w:history="1">
        <w:r w:rsidRPr="00396ABB">
          <w:rPr>
            <w:rFonts w:ascii="Helvetica Neue Light" w:eastAsia="Times New Roman" w:hAnsi="Helvetica Neue Light" w:cs="Times New Roman"/>
            <w:color w:val="009EB8"/>
            <w:u w:val="single"/>
          </w:rPr>
          <w:t>Thảo Hồ</w:t>
        </w:r>
      </w:hyperlink>
    </w:p>
    <w:p w14:paraId="19325F8D"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3C885CC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565CB6E7"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3DE1AFFB"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"https://hellochaobillyho.blogspot.com/2018/01/40-49.html" \o "2nd January" </w:instrText>
      </w:r>
      <w:r w:rsidRPr="00396ABB">
        <w:rPr>
          <w:rFonts w:ascii="Helvetica Neue Light" w:eastAsia="Times New Roman" w:hAnsi="Helvetica Neue Light" w:cs="Times New Roman"/>
          <w:color w:val="000000"/>
        </w:rPr>
        <w:fldChar w:fldCharType="separate"/>
      </w:r>
    </w:p>
    <w:p w14:paraId="162917E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18621ED"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51D05F5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41E7133B"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9" w:history="1">
        <w:r w:rsidR="00050905" w:rsidRPr="00396ABB">
          <w:rPr>
            <w:rFonts w:ascii="Helvetica Neue Light" w:eastAsia="Times New Roman" w:hAnsi="Helvetica Neue Light" w:cs="Times New Roman"/>
            <w:color w:val="333333"/>
            <w:kern w:val="36"/>
            <w:u w:val="single"/>
          </w:rPr>
          <w:t>40-49</w:t>
        </w:r>
      </w:hyperlink>
    </w:p>
    <w:p w14:paraId="58D98AD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40:</w:t>
      </w:r>
    </w:p>
    <w:p w14:paraId="2CB0FE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Good employees usually enjoy completing their tasks from beginning to end.</w:t>
      </w:r>
    </w:p>
    <w:p w14:paraId="1D16BF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ðer tæsks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end/</w:t>
      </w:r>
    </w:p>
    <w:p w14:paraId="0CB9D0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nhân viên giỏi thường thích hoàn tất công việc của họ từ đầu đến cuối.</w:t>
      </w:r>
    </w:p>
    <w:p w14:paraId="4F8732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study interior design and would like to start my own furniture workshop one day.</w:t>
      </w:r>
    </w:p>
    <w:p w14:paraId="10B48D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ənd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ˌʃɑː</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9A76B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học về thiết kế nội thất và muốn mở một xưởng đóng đồ nội thất của chính mình vào một ngày nào đó.</w:t>
      </w:r>
    </w:p>
    <w:p w14:paraId="26D15B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 job has a certain difficulty level which one must pass through to be perfect.</w:t>
      </w:r>
    </w:p>
    <w:p w14:paraId="48BFEA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levəl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pæs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p>
    <w:p w14:paraId="059C25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Công việc nào cũng có độ khó nhất định mà một người phải vượt qua để trở nên hoàn thiện.</w:t>
      </w:r>
    </w:p>
    <w:p w14:paraId="525C5F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mustn't use force as the only way to resolve problems.</w:t>
      </w:r>
    </w:p>
    <w:p w14:paraId="3CC25B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æz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lv 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074BA7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không được phép sử dụng vũ lực như là cách duy nhất để giải quyết vấn đề.</w:t>
      </w:r>
    </w:p>
    <w:p w14:paraId="7C5ED3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Millions of people fail to get necessary dental care because they're afraid to go to the dentist.</w:t>
      </w:r>
    </w:p>
    <w:p w14:paraId="5CF01F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nesə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dentəl ker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02EB30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Hàng triệu người không được chăm sóc răng miệng cần thiết vì họ sợ đến nha sĩ.</w:t>
      </w:r>
    </w:p>
    <w:p w14:paraId="13BC8A9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41:</w:t>
      </w:r>
    </w:p>
    <w:p w14:paraId="431E3D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must be confident and make sure the interviewer knows you really want the job.</w:t>
      </w:r>
    </w:p>
    <w:p w14:paraId="7A29EB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ənd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ər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ðə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35482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tự tin và chắc rằng người phỏng vấn biết rằng bạn thật sự muốn có công việc này.</w:t>
      </w:r>
    </w:p>
    <w:p w14:paraId="2B0BAA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Don't forget to smile when walking into the interview room.</w:t>
      </w:r>
    </w:p>
    <w:p w14:paraId="79A42D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p>
    <w:p w14:paraId="2A80B5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mỉm cười khi bước vào phòng phỏng vấn.</w:t>
      </w:r>
    </w:p>
    <w:p w14:paraId="26AF9D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Your cover letter should clearly show you have read the job advertisement.</w:t>
      </w:r>
    </w:p>
    <w:p w14:paraId="3A4789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letər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rli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red ðə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zmənt/</w:t>
      </w:r>
    </w:p>
    <w:p w14:paraId="656029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Đơn xin việc của bạn nên chỉ ra rõ là bạn đã đọc về quảng cáo tuyển dụng.</w:t>
      </w:r>
    </w:p>
    <w:p w14:paraId="352900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 impressive résumé helps you get your foot in the door when looking for a job.</w:t>
      </w:r>
    </w:p>
    <w:p w14:paraId="00FC0C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helps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d</w:t>
      </w:r>
      <w:r w:rsidRPr="00396ABB">
        <w:rPr>
          <w:rFonts w:ascii="Cambria Math" w:eastAsia="Times New Roman" w:hAnsi="Cambria Math" w:cs="Times New Roman"/>
          <w:color w:val="333333"/>
        </w:rPr>
        <w:t>ʒɑː</w:t>
      </w:r>
      <w:r w:rsidRPr="00396ABB">
        <w:rPr>
          <w:rFonts w:ascii="Times New Roman" w:eastAsia="Times New Roman" w:hAnsi="Times New Roman" w:cs="Times New Roman"/>
          <w:color w:val="333333"/>
        </w:rPr>
        <w:t>b/</w:t>
      </w:r>
    </w:p>
    <w:p w14:paraId="606C85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sơ yếu lí lịch ấn tượng sẽ giúp bạn cơ hội nhận việc khi bạn đi xin việc.</w:t>
      </w:r>
    </w:p>
    <w:p w14:paraId="3E438C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Spelling errors are not acceptable in your résumé.</w:t>
      </w:r>
    </w:p>
    <w:p w14:paraId="4075F8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erərz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septəb(ə)l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8C125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Trong sơ yếu lí lịch, lỗi chính tả là không thể chấp nhận được.</w:t>
      </w:r>
    </w:p>
    <w:p w14:paraId="74C8D4E6" w14:textId="77777777" w:rsidR="00050905" w:rsidRPr="00396ABB" w:rsidRDefault="00050905" w:rsidP="00050905">
      <w:pPr>
        <w:shd w:val="clear" w:color="auto" w:fill="FFFFFF"/>
        <w:ind w:hanging="9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42:</w:t>
      </w:r>
    </w:p>
    <w:p w14:paraId="579C72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important that you recognize your own strengths before trying to convince others of them.</w:t>
      </w:r>
    </w:p>
    <w:p w14:paraId="27D783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rt(ə)nt ðæt 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ɡˌ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streŋθs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əv ðem/</w:t>
      </w:r>
    </w:p>
    <w:p w14:paraId="11DF6A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Quan trọng là bạn phải nhận ra điểm mạnh của mình trước khi cố gắng thuyết phục người khác về chúng.</w:t>
      </w:r>
    </w:p>
    <w:p w14:paraId="42F56C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not be afraid to understand and talk about your weaknesses, everyone has them.</w:t>
      </w:r>
    </w:p>
    <w:p w14:paraId="5C558E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ənd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knəs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hæz ðem/</w:t>
      </w:r>
    </w:p>
    <w:p w14:paraId="593DCE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e ngại khi hiểu rõ và nói về những điểm yếu của mình – ai cũng có chúng cả.</w:t>
      </w:r>
    </w:p>
    <w:p w14:paraId="33276A9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me, salary is not always the primary motivator.</w:t>
      </w:r>
    </w:p>
    <w:p w14:paraId="0A3069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7E3C49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tôi, tiền lương không phải lúc nào cũng là động lực chính.</w:t>
      </w:r>
    </w:p>
    <w:p w14:paraId="69CD82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Employees will be given training to develop skills.</w:t>
      </w:r>
    </w:p>
    <w:p w14:paraId="0C020B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p>
    <w:p w14:paraId="4587C4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Nhân viên sẽ được huấn luyện để phát triển các kỹ năng.</w:t>
      </w:r>
    </w:p>
    <w:p w14:paraId="049C2A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employment contracts have common elements such as the employee's start date, salary and benefits.</w:t>
      </w:r>
    </w:p>
    <w:p w14:paraId="7603F5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mənt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trækts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mənts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iz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sæləri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10EFFA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Đa số hợp đồng lao động đều có các chi tiết phổ biến như ngày bắt đầu làm việc, mức lương và phúc lợi của người lao động.</w:t>
      </w:r>
    </w:p>
    <w:p w14:paraId="6177C5A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43:</w:t>
      </w:r>
    </w:p>
    <w:p w14:paraId="4AE587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people find paying by credit card is more convenient and faster than paying in cash.</w:t>
      </w:r>
    </w:p>
    <w:p w14:paraId="627B0E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fæstər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5EA62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thấy chi trả bằng thẻ tín dụng thì tiện lợi và nhanh chóng hơn chi trả bằng tiền mặt</w:t>
      </w:r>
    </w:p>
    <w:p w14:paraId="2BC0B8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credit card is the safest method for the use of money when traveling abroad.</w:t>
      </w:r>
    </w:p>
    <w:p w14:paraId="1B79E6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meθəd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d/</w:t>
      </w:r>
    </w:p>
    <w:p w14:paraId="2E82BC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Thẻ tín dụng là cách thức an toàn nhất đối với việc sử dụng tiền khi đi du lịch ở nước ngoài.</w:t>
      </w:r>
    </w:p>
    <w:p w14:paraId="68771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Most people do not like carrying coins around in their pockets.</w:t>
      </w:r>
    </w:p>
    <w:p w14:paraId="3C4606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nz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657B19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Đa số mọi người không thích mang theo tiền xu trong túi.</w:t>
      </w:r>
    </w:p>
    <w:p w14:paraId="3E98B5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Payment in cash is usually considered inconvenient and more risky as cash can easily be stolen.</w:t>
      </w:r>
    </w:p>
    <w:p w14:paraId="037B5A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ənd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ski æz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w:t>
      </w:r>
    </w:p>
    <w:p w14:paraId="2E5C97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Thanh toán bằng tiền mặt thường bị coi là không thuận tiện và nhiều rủi ro vì tiền mặt có thể dễ dàng bị cướp.</w:t>
      </w:r>
    </w:p>
    <w:p w14:paraId="312952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Both debit and credit cards make people much less disciplined about their expenses.</w:t>
      </w:r>
    </w:p>
    <w:p w14:paraId="193D1A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les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58337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 thẻ ghi nợ và thẻ tín dụng đều làm cho người ta thiếu kiểm soát trong chi tiêu.</w:t>
      </w:r>
    </w:p>
    <w:p w14:paraId="49D7ECC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44:</w:t>
      </w:r>
    </w:p>
    <w:p w14:paraId="7BA37D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can't use US dollars or other foreign currencies in Ireland.</w:t>
      </w:r>
    </w:p>
    <w:p w14:paraId="4A00AD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lərz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rənsiz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ələnd/</w:t>
      </w:r>
    </w:p>
    <w:p w14:paraId="171DD1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thể dùng đô la Mỹ hay các ngoại tệ khác ở Ai-len được.</w:t>
      </w:r>
    </w:p>
    <w:p w14:paraId="6DED1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euro is stronger than the UK pound and the American dollar on the world markets.</w:t>
      </w:r>
    </w:p>
    <w:p w14:paraId="3C7322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ŋgər ðæn ðə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ænd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27F78F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Đồng euro mạnh hơn bảng Anh và đô la Mỹ ở các thị trường trên thế giới.</w:t>
      </w:r>
    </w:p>
    <w:p w14:paraId="5F4EF5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 difference in the rate of gold in Vietnam and other countries.</w:t>
      </w:r>
    </w:p>
    <w:p w14:paraId="733C58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vi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etnæm ənd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ntriz/</w:t>
      </w:r>
    </w:p>
    <w:p w14:paraId="6D1D73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khác biệt nào về giá vàng ở Việt Nam và các nước khác.</w:t>
      </w:r>
    </w:p>
    <w:p w14:paraId="1DEEBA3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you’re traveling internationally, I recommend doing the currency exchange before you leave</w:t>
      </w:r>
    </w:p>
    <w:p w14:paraId="6A6A70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/If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ənəli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.ən.si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p>
    <w:p w14:paraId="106212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anh sắp đi du lịch ở nước ngoài, tôi khuyên anh nên đổi ngoại tệ trước khi đi.</w:t>
      </w:r>
    </w:p>
    <w:p w14:paraId="1D6440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exchange rates change every day, sometimes even several times per day.</w:t>
      </w:r>
    </w:p>
    <w:p w14:paraId="2A1400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sev(ə)rəl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C7655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Tỉ giá hối đoái thay đổi hàng ngày, thậm chí có đôi khi là vài lần một ngày.</w:t>
      </w:r>
    </w:p>
    <w:p w14:paraId="42C4AC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45:</w:t>
      </w:r>
    </w:p>
    <w:p w14:paraId="0E11C7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might take thousands of failures before you get one success.</w:t>
      </w:r>
    </w:p>
    <w:p w14:paraId="5B1124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ljərz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w:t>
      </w:r>
    </w:p>
    <w:p w14:paraId="3BB95C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thể bạn sẽ thất bại đến hàng ngàn lần trước khi bạn có được một thành công.</w:t>
      </w:r>
    </w:p>
    <w:p w14:paraId="512883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company gave layoff notices to hundreds of workers.</w:t>
      </w:r>
    </w:p>
    <w:p w14:paraId="1A3A43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mpəni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ɪˌɔ</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rkərz/</w:t>
      </w:r>
    </w:p>
    <w:p w14:paraId="4832E1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Công ty đã gửi thông báo cắt giảm nhân công đến hàng trăm công nhân.</w:t>
      </w:r>
    </w:p>
    <w:p w14:paraId="62F020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spite of millions of mistakes we have made, our moms still love us.</w:t>
      </w:r>
    </w:p>
    <w:p w14:paraId="312D5F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ljənz əv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həv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mz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w:t>
      </w:r>
    </w:p>
    <w:p w14:paraId="34B66F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cho ta phạm hàng triệu lỗi lầm, mẹ vẫn luôn yêu quý ta.</w:t>
      </w:r>
    </w:p>
    <w:p w14:paraId="55E310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car industry can make a multi-billion dollar turnover every year.</w:t>
      </w:r>
    </w:p>
    <w:p w14:paraId="02F71E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ndəstri kən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5D4C35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Ngành công nghiệp xe hơi có thể làm ra doanh thu hàng tỉ đô la mỗi năm.</w:t>
      </w:r>
    </w:p>
    <w:p w14:paraId="4FBD9F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trillion dollars was spent on advertising last year and 60 billion on internet advertising alone.</w:t>
      </w:r>
    </w:p>
    <w:p w14:paraId="38A404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lərz wəz spent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læst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ædvər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075022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Năm ngoái một nghìn tỉ đô la đã được dùng vào việc quảng cáo trong đó hết 60 tỉ là dành cho quảng cáo trên mạng.</w:t>
      </w:r>
    </w:p>
    <w:p w14:paraId="2848F4C0"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46:</w:t>
      </w:r>
    </w:p>
    <w:p w14:paraId="11E238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Dozens of ships, planes and people have disappeared with no good explanation at the Bermuda Triangle.</w:t>
      </w:r>
    </w:p>
    <w:p w14:paraId="2EA13C8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z(ə)nz əv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ps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hæv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eksplə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ət ðə bər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w:t>
      </w:r>
    </w:p>
    <w:p w14:paraId="7A9C4B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Rất nhiều tàu thuyền, máy bay và con người đã bị mất tích ở vùng Tam Giác Bermuda (Tam Giác Quỷ) mà không có sự lý giải thích đáng nào.</w:t>
      </w:r>
    </w:p>
    <w:p w14:paraId="590977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wall has been built from square stones.</w:t>
      </w:r>
    </w:p>
    <w:p w14:paraId="5B4392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hæz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skwer sto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nz/</w:t>
      </w:r>
    </w:p>
    <w:p w14:paraId="4A63E0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Bức tường này được xây bằng các viên đá hình vuông.</w:t>
      </w:r>
    </w:p>
    <w:p w14:paraId="74A565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 week, we gather in circles to share stories of our lives and our passions.</w:t>
      </w:r>
    </w:p>
    <w:p w14:paraId="082756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æðər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rk(ə)lz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riz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ənd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w:t>
      </w:r>
    </w:p>
    <w:p w14:paraId="68269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Tuần nào chúng tôi cũng tập trung lại thành vòng tròn và chia sẻ những chuyện về cuộc sống và niềm đam mê của mình.</w:t>
      </w:r>
    </w:p>
    <w:p w14:paraId="2AAD96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very rare that cufflinks come in unique black rectangular shapes like these.</w:t>
      </w:r>
    </w:p>
    <w:p w14:paraId="6066D0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rer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ŋks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 blæk rek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636538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Thật hiếm khi khuy măng sét lại có hình chữ nhật màu đen độc đáo như những cái này.</w:t>
      </w:r>
    </w:p>
    <w:p w14:paraId="3D4361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likes playing with the Rubik's cube during his spare time.</w:t>
      </w:r>
    </w:p>
    <w:p w14:paraId="5D0C0E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rub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sper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329FB4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Cậu ấy thích chơi khối Rubic trong những lúc rảnh rỗi.</w:t>
      </w:r>
    </w:p>
    <w:p w14:paraId="33D0BC1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47:</w:t>
      </w:r>
    </w:p>
    <w:p w14:paraId="69CC23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At 580 meters long and 40 meters wide, this beach used to be the largest bathing beach in Asia.</w:t>
      </w:r>
    </w:p>
    <w:p w14:paraId="578A50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/æt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ðe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w:t>
      </w:r>
    </w:p>
    <w:p w14:paraId="7040FF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580 mét chiều dài và 40 mét chiều rộng, bãi biển này từng là bãi tắm lớn nhất ở Châu Á.</w:t>
      </w:r>
    </w:p>
    <w:p w14:paraId="08A309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are planning on creating a 17-meter high waterfall in the middle of the building.</w:t>
      </w:r>
    </w:p>
    <w:p w14:paraId="71BF00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kri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sev(ə)n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d(ə)l əv ðe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478FF4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đang lên kế hoạch tạo ra một thác nước cao 17 mét ở ngay phần chính giữa của tòa nhà.</w:t>
      </w:r>
    </w:p>
    <w:p w14:paraId="78A395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Because of the depth of the lake, there are few weeds and plenty of fish.</w:t>
      </w:r>
    </w:p>
    <w:p w14:paraId="36AD7E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 əz əv ðe depθ əv ðe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fju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 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plenti əv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38DE59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 hồ sâu nên có ít cỏ và rất nhiều cá.</w:t>
      </w:r>
    </w:p>
    <w:p w14:paraId="451F13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average height and weight of children varies by gender, age and race.</w:t>
      </w:r>
    </w:p>
    <w:p w14:paraId="543816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æv(ə)r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endər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ənd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06BD92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Chiều cao và cân nặng trung bình của trẻ em khác nhau tùy vào giới tính, tuổi tác và chủng tộc.</w:t>
      </w:r>
    </w:p>
    <w:p w14:paraId="31A60C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Scientists believe they've worked out the dimensions of the most attractive female face.</w:t>
      </w:r>
    </w:p>
    <w:p w14:paraId="4A3B56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ðe da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əv ðe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617B2C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nhà khoa học tin rằng họ đã tìm ra kích thước cho khuôn mặt phụ nữ hấp dẫn nhất.</w:t>
      </w:r>
    </w:p>
    <w:p w14:paraId="4D76AC7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48:</w:t>
      </w:r>
    </w:p>
    <w:p w14:paraId="5CC3A9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apartment is about 40 square meters in area.</w:t>
      </w:r>
    </w:p>
    <w:p w14:paraId="5940C9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rti skwer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w:t>
      </w:r>
    </w:p>
    <w:p w14:paraId="257C37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 hộ này có diện tích khoảng 40 mét vuông.</w:t>
      </w:r>
    </w:p>
    <w:p w14:paraId="2978B8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Units of measurement can vary not only from location to location, but from person to person.</w:t>
      </w:r>
    </w:p>
    <w:p w14:paraId="17476F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ərmənt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rs(ə)n/</w:t>
      </w:r>
    </w:p>
    <w:p w14:paraId="2A982B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đơn vị đo có thể khác nhau không chỉ giữa nơi này với nơi khác mà còn giữa người này và người kia.</w:t>
      </w:r>
    </w:p>
    <w:p w14:paraId="2ABAE1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E5AC6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Calculating perimeter is fairly easy and it's also extremely useful in various life situations.</w:t>
      </w:r>
    </w:p>
    <w:p w14:paraId="5B79AE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kælkjə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ferli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 ənd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sf(ə)l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66201D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Tính chu vi khá dễ dàng và nó cũng rất hữu ích trong nhiều tình huống khác nhau trong cuộc sống.</w:t>
      </w:r>
    </w:p>
    <w:p w14:paraId="790789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Students are supposed to use formulas to calculate the perimeter of squares, rectangles, equilateral triangles, etc.</w:t>
      </w:r>
    </w:p>
    <w:p w14:paraId="31352D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d(ə)nts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zəd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rmjələs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kælkjə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əv skwerz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ek.w</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læt.ər.əl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et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set(ə)rə/</w:t>
      </w:r>
    </w:p>
    <w:p w14:paraId="60151B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Học sinh buộc phải dùng công thức để tính chu vi của hình vuông, hình chữ nhật, tam giác đều…</w:t>
      </w:r>
    </w:p>
    <w:p w14:paraId="24BBD4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seems like half the world is trying to lose weight right now.</w:t>
      </w:r>
    </w:p>
    <w:p w14:paraId="54C5F3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hæf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p>
    <w:p w14:paraId="49154C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Hiện nay, có vẻ như phân nửa thế giới đang cố giảm cân thì phải.</w:t>
      </w:r>
    </w:p>
    <w:p w14:paraId="51204E8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49:</w:t>
      </w:r>
    </w:p>
    <w:p w14:paraId="5F706A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Length measurement is taken with a centimeter ruler.</w:t>
      </w:r>
    </w:p>
    <w:p w14:paraId="76C00B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/leŋθ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ərmənt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sent</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rulər/</w:t>
      </w:r>
    </w:p>
    <w:p w14:paraId="408CED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đo chiều dài được thực hiện bằng cách dùng thước chia xăng-ti-mét.</w:t>
      </w:r>
    </w:p>
    <w:p w14:paraId="79905D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kilometer is used to convey the distance between two separate geographical locations.</w:t>
      </w:r>
    </w:p>
    <w:p w14:paraId="3252D3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k</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mətər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tə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stəns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twin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sepərət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lo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2E82D5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Ki-lô-mét được dùng để đo khoảng cách giữa 2 địa điểm địa lý riêng biệt.</w:t>
      </w:r>
    </w:p>
    <w:p w14:paraId="6C3508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Bedbugs are five to seven-millimeter-long insects that suck blood out of humans.</w:t>
      </w:r>
    </w:p>
    <w:p w14:paraId="498B65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mitər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sekts ðæt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hjumənz/</w:t>
      </w:r>
    </w:p>
    <w:p w14:paraId="03C109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Rệp là loài côn trùng dài từ 5-7mm hút máu người.</w:t>
      </w:r>
    </w:p>
    <w:p w14:paraId="1FA3F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Drink at least two liters of water a day so your muscles don't stiffen up.</w:t>
      </w:r>
    </w:p>
    <w:p w14:paraId="718091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æt list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litərz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jər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s(ə)lz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6C5117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Uống ít nhất 2 lít nước mỗi ngày để các cơ bắp của bạn không bị đơ cứng.</w:t>
      </w:r>
    </w:p>
    <w:p w14:paraId="7DFC55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set a new record in the hundred meter race which nobody could break until 1983.</w:t>
      </w:r>
    </w:p>
    <w:p w14:paraId="547017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 set ə nu: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rekərd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ndrəd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mitər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tin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θri:/</w:t>
      </w:r>
    </w:p>
    <w:p w14:paraId="6B419B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4F002A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ấy đã lập ra kỉ lục mới trong cuộc thi chạy 100 mét và không ai phá được cho đến tận năm 1983.</w:t>
      </w:r>
    </w:p>
    <w:p w14:paraId="5476DA9B"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0" w:history="1">
        <w:r w:rsidRPr="00396ABB">
          <w:rPr>
            <w:rFonts w:ascii="Helvetica Neue Light" w:eastAsia="Times New Roman" w:hAnsi="Helvetica Neue Light" w:cs="Times New Roman"/>
            <w:color w:val="009EB8"/>
            <w:u w:val="single"/>
          </w:rPr>
          <w:t>Thảo Hồ</w:t>
        </w:r>
      </w:hyperlink>
    </w:p>
    <w:p w14:paraId="6EAD47D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08AB0E81"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25583246"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438D5EE0"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"https://hellochaobillyho.blogspot.com/2018/01/50-59.html" \o "2nd January" </w:instrText>
      </w:r>
      <w:r w:rsidRPr="00396ABB">
        <w:rPr>
          <w:rFonts w:ascii="Helvetica Neue Light" w:eastAsia="Times New Roman" w:hAnsi="Helvetica Neue Light" w:cs="Times New Roman"/>
          <w:color w:val="000000"/>
        </w:rPr>
        <w:fldChar w:fldCharType="separate"/>
      </w:r>
    </w:p>
    <w:p w14:paraId="217DA11A"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6B9A213C"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12F9DCE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69B74BD"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1" w:history="1">
        <w:r w:rsidR="00050905" w:rsidRPr="00396ABB">
          <w:rPr>
            <w:rFonts w:ascii="Helvetica Neue Light" w:eastAsia="Times New Roman" w:hAnsi="Helvetica Neue Light" w:cs="Times New Roman"/>
            <w:color w:val="333333"/>
            <w:kern w:val="36"/>
            <w:u w:val="single"/>
          </w:rPr>
          <w:t>50-59</w:t>
        </w:r>
      </w:hyperlink>
    </w:p>
    <w:p w14:paraId="64DA37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50:</w:t>
      </w:r>
    </w:p>
    <w:p w14:paraId="22979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Glass measuring cups are used to measure liquids like milk and water.</w:t>
      </w:r>
    </w:p>
    <w:p w14:paraId="2D2157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læs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lk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p>
    <w:p w14:paraId="73291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chiếc cốc lường bằng thủy tinh được dùng để đo lường các loại chất lỏng như sữa và nước.</w:t>
      </w:r>
    </w:p>
    <w:p w14:paraId="0AFD10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Bakers use measuring cups and spoons to accurately measure wet and dry ingredients.</w:t>
      </w:r>
    </w:p>
    <w:p w14:paraId="295DF9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kərz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ən spunz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ækjərətli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wet ən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ridiənts/</w:t>
      </w:r>
    </w:p>
    <w:p w14:paraId="15387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Thợ nướng bánh dùng cốc và muỗng đo lường để đo lường chính xác các nguyên liệu khô và ướt.</w:t>
      </w:r>
    </w:p>
    <w:p w14:paraId="316BB2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Children are asked to use the ruler to draw straight lines.</w:t>
      </w:r>
    </w:p>
    <w:p w14:paraId="0BA645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æskt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lər tu dr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w:t>
      </w:r>
    </w:p>
    <w:p w14:paraId="04D241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Trẻ con được yêu cầu dùng thước khi vẽ các đường thẳng.</w:t>
      </w:r>
    </w:p>
    <w:p w14:paraId="1133BA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Tape measures are very important for quick and precise measuring when you're working on site.</w:t>
      </w:r>
    </w:p>
    <w:p w14:paraId="087F11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when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0DDC0D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Thước cuộn rất quan trọng khi cần đo lường nhanh và chính xác trong lúc bạn làm việc trên công trường.</w:t>
      </w:r>
    </w:p>
    <w:p w14:paraId="4E0CD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thermometer should be kept in position for at least two minutes before taking a reading.</w:t>
      </w:r>
    </w:p>
    <w:p w14:paraId="5C9FB4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θ</w:t>
      </w:r>
      <w:r w:rsidRPr="00396ABB">
        <w:rPr>
          <w:rFonts w:ascii="Cambria Math" w:eastAsia="Times New Roman" w:hAnsi="Cambria Math" w:cs="Times New Roman"/>
          <w:color w:val="333333"/>
        </w:rPr>
        <w:t>ɚˈ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.mə.t</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æt list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5DC51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Cần giữ nguyên nhiệt kế (ở vị trí bạn cặp nhiệt kế) trong ít nhất 2 phút trước khi lấy ra để đọc</w:t>
      </w:r>
    </w:p>
    <w:p w14:paraId="2030059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51:</w:t>
      </w:r>
    </w:p>
    <w:p w14:paraId="6D52C3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you think books are the best thing in the world?</w:t>
      </w:r>
    </w:p>
    <w:p w14:paraId="1B1C28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ju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best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ld/</w:t>
      </w:r>
    </w:p>
    <w:p w14:paraId="225294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nghĩ sách là thứ tốt đẹp nhất trên thế giới này sao?</w:t>
      </w:r>
    </w:p>
    <w:p w14:paraId="552254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Novels are great for getting to know other worlds and cultures.</w:t>
      </w:r>
    </w:p>
    <w:p w14:paraId="211B69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v(ə)lz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ldz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33A0B7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Tiểu thuyết quả là tuyệt vời trong việc tìm hiểu về các thế giới và nền văn hóa khác.</w:t>
      </w:r>
    </w:p>
    <w:p w14:paraId="37ABA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Reading comic books can be considered a smart way to relieve your day's worry and tension.</w:t>
      </w:r>
    </w:p>
    <w:p w14:paraId="4E7C76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kən bi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ə sm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tu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ɝː</w:t>
      </w:r>
      <w:r w:rsidRPr="00396ABB">
        <w:rPr>
          <w:rFonts w:ascii="Times New Roman" w:eastAsia="Times New Roman" w:hAnsi="Times New Roman" w:cs="Times New Roman"/>
          <w:color w:val="333333"/>
        </w:rPr>
        <w:t>ri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17E557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Đọc truyện tranh có thể xem là cách thông minh để bạn giải tỏa lo lắng và căng thẳng thường ngày.</w:t>
      </w:r>
    </w:p>
    <w:p w14:paraId="545FA3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Books are really crucial for kids because they will help kids to get more knowledge.</w:t>
      </w:r>
    </w:p>
    <w:p w14:paraId="740451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kru</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help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tu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64AE55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Sách rất quan trọng đối với trẻ nhỏ vì chúng giúp bọn trẻ có thêm thật nhiều kiến thức.</w:t>
      </w:r>
    </w:p>
    <w:p w14:paraId="0F16BB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Short stories remind us of simple and precious things that we sometimes forget.</w:t>
      </w:r>
    </w:p>
    <w:p w14:paraId="763367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ʃɔː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riz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ðæt wi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p>
    <w:p w14:paraId="2D0E11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Truyện ngắn nhắc nhở chúng ta về những điều mộc mạc đáng quý mà có đôi khi chúng ta quên bẵng đi.</w:t>
      </w:r>
    </w:p>
    <w:p w14:paraId="0FB85A8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52:</w:t>
      </w:r>
    </w:p>
    <w:p w14:paraId="2E74DE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 hour of reading a good book can give you an experience of a lifetime.</w:t>
      </w:r>
    </w:p>
    <w:p w14:paraId="548F8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kən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əv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225CB3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giờ đọc cuốn sách hay có thể mang lại cho bạn sự trải nghiệm của cả một đời người.</w:t>
      </w:r>
    </w:p>
    <w:p w14:paraId="5951C9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Thanks to autobiographies, you can get the lessons that other people have already learned the hard way</w:t>
      </w:r>
      <w:r w:rsidRPr="00396ABB">
        <w:rPr>
          <w:rFonts w:ascii="Times New Roman" w:eastAsia="Times New Roman" w:hAnsi="Times New Roman" w:cs="Times New Roman"/>
          <w:color w:val="333333"/>
        </w:rPr>
        <w:t>.</w:t>
      </w:r>
    </w:p>
    <w:p w14:paraId="31B176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/θæŋks tu </w:t>
      </w:r>
      <w:r w:rsidRPr="00396ABB">
        <w:rPr>
          <w:rFonts w:ascii="Cambria Math" w:eastAsia="Times New Roman" w:hAnsi="Cambria Math" w:cs="Times New Roman"/>
          <w:color w:val="333333"/>
        </w:rPr>
        <w:t>ˌɔ</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ɪˈɑɡ</w:t>
      </w:r>
      <w:r w:rsidRPr="00396ABB">
        <w:rPr>
          <w:rFonts w:ascii="Times New Roman" w:eastAsia="Times New Roman" w:hAnsi="Times New Roman" w:cs="Times New Roman"/>
          <w:color w:val="333333"/>
        </w:rPr>
        <w:t>rəfiz ju kən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les(ə)nz ðæt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hæv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rnəd ðə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0231D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Nhờ vào các cuốn tự truyện, bạn có thể có được những bài học mà người khác đã rất khó khăn mới có được.</w:t>
      </w:r>
    </w:p>
    <w:p w14:paraId="5E22F5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busy people, listening to audio books helps them to use their time productively.</w:t>
      </w:r>
    </w:p>
    <w:p w14:paraId="7E36EB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tu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helps ðem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ðer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vli/</w:t>
      </w:r>
    </w:p>
    <w:p w14:paraId="1BEBC7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Đối với những người bận rộn, nghe sách nói giúp họ sử dụng thời gian của mình hiệu quả.</w:t>
      </w:r>
    </w:p>
    <w:p w14:paraId="3F5042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ebooks have been made, using copyrighted material without the writer's permission.</w:t>
      </w:r>
    </w:p>
    <w:p w14:paraId="052358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hæv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tərz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38073C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cuốn sách điện tử được tạo ra từ tài liệu có bản quyền mà không được sự đồng ý của tác giả.</w:t>
      </w:r>
    </w:p>
    <w:p w14:paraId="08B1B3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people buy ebooks online, they don't have to worry about shipping.</w:t>
      </w:r>
    </w:p>
    <w:p w14:paraId="242E70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ˈʃɪ</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48DB8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người ta mua sách điện tử trên mạng, họ không cần phải lo về phí vận chuyển.</w:t>
      </w:r>
    </w:p>
    <w:p w14:paraId="6BF4AA2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53:</w:t>
      </w:r>
    </w:p>
    <w:p w14:paraId="242FD0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Walking down the food aisle of the pet supply store, you'll see a wide variety of pet food products.</w:t>
      </w:r>
    </w:p>
    <w:p w14:paraId="5950BD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əv ðə pet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əv pet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dəkts/</w:t>
      </w:r>
    </w:p>
    <w:p w14:paraId="09787D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 dọc lối đi giữa các quầy thực phẩm trong Cửa hàng bán phụ kiện cho Thú cưng, bạn sẽ thấy các sản phẩm thức ăn rất đa dạng.</w:t>
      </w:r>
    </w:p>
    <w:p w14:paraId="6E75E4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Bags of colorful candy can be found in the food aisle at the Dollar Store.</w:t>
      </w:r>
    </w:p>
    <w:p w14:paraId="3BBFEE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lərf(ə)l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kændi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lər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4D273E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túi kẹo đủ màu sắc có thể tìm thấy ở lối đi giữa các quầy thực phẩm tại Cửa hàng đồng giá Một Đô la.</w:t>
      </w:r>
    </w:p>
    <w:p w14:paraId="75946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vegetable aisles in supermarkets are now being frequented by shoppers.</w:t>
      </w:r>
    </w:p>
    <w:p w14:paraId="59CC08B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frikwent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pərz/</w:t>
      </w:r>
    </w:p>
    <w:p w14:paraId="037841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lối đi giữa các quầy rau quả ở các siêu thị giờ đây được người mua sắm lui tới thường xuyên.</w:t>
      </w:r>
    </w:p>
    <w:p w14:paraId="378535C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pens are on sale at the stationery counter and one is available for testing.</w:t>
      </w:r>
    </w:p>
    <w:p w14:paraId="0C6DCF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penz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ntər ənd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BAF7C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cây bút này đang được bán giảm giá ở quầy văn phòng phẩm và có một cây bút để thử.</w:t>
      </w:r>
    </w:p>
    <w:p w14:paraId="465A5C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Consumers are allowed to try on cosmetics at the beauty counter.</w:t>
      </w:r>
    </w:p>
    <w:p w14:paraId="13A750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sumərz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tu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ntər/</w:t>
      </w:r>
    </w:p>
    <w:p w14:paraId="14D6C6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tiêu dùng được phép thử mỹ phẩm tại quầy mỹ phẩm.</w:t>
      </w:r>
    </w:p>
    <w:p w14:paraId="0E7F1D3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54:</w:t>
      </w:r>
    </w:p>
    <w:p w14:paraId="3D8FF29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membership card is only valid if the member has signed on the back of the card.</w:t>
      </w:r>
    </w:p>
    <w:p w14:paraId="565B36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membər</w:t>
      </w:r>
      <w:r w:rsidRPr="00396ABB">
        <w:rPr>
          <w:rFonts w:ascii="Cambria Math" w:eastAsia="Times New Roman" w:hAnsi="Cambria Math" w:cs="Times New Roman"/>
          <w:color w:val="333333"/>
        </w:rPr>
        <w:t>ˌʃɪ</w:t>
      </w:r>
      <w:r w:rsidRPr="00396ABB">
        <w:rPr>
          <w:rFonts w:ascii="Times New Roman" w:eastAsia="Times New Roman" w:hAnsi="Times New Roman" w:cs="Times New Roman"/>
          <w:color w:val="333333"/>
        </w:rPr>
        <w:t>p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membər hæz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bæk əv ðə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w:t>
      </w:r>
    </w:p>
    <w:p w14:paraId="044C27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Thẻ thành viên này chỉ có hiệu lực nếu thành viên đã kí tên ở phía sau của tấm thẻ.</w:t>
      </w:r>
    </w:p>
    <w:p w14:paraId="78A6084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avoid impulse buying when going to the supermarket.</w:t>
      </w:r>
    </w:p>
    <w:p w14:paraId="14981B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wen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rkət/</w:t>
      </w:r>
    </w:p>
    <w:p w14:paraId="2A596A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tránh mua sắm tùy hứng khi đi siêu thị.</w:t>
      </w:r>
    </w:p>
    <w:p w14:paraId="4347F5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Children get injured if they remain standing on the escalator rather than stepping off.</w:t>
      </w:r>
    </w:p>
    <w:p w14:paraId="3A9D82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f/</w:t>
      </w:r>
    </w:p>
    <w:p w14:paraId="4798B0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con sẽ bị thương nếu chúng vẫn đứng trên thang cuốn thay vì phải bước xuống.</w:t>
      </w:r>
    </w:p>
    <w:p w14:paraId="47C92C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During peak hours, the supermarket trolleys usually run out.</w:t>
      </w:r>
    </w:p>
    <w:p w14:paraId="0BC1C1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pik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232941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Vào những giờ cao điểm, các xe đẩy trong siêu thị thường hết sạch.</w:t>
      </w:r>
    </w:p>
    <w:p w14:paraId="00BD5BE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Heating the frozen food in a microwave destroys some of the vitamin content of the food.</w:t>
      </w:r>
    </w:p>
    <w:p w14:paraId="7B7BCC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 fu:d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əv ðə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tent əv ðə fud/</w:t>
      </w:r>
    </w:p>
    <w:p w14:paraId="57591A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Hâm nóng thức ăn đông lạnh bằng lò vi sóng phá hủy nhiều loại Vitamin có trong thức ăn.</w:t>
      </w:r>
    </w:p>
    <w:p w14:paraId="104C7B4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55:</w:t>
      </w:r>
    </w:p>
    <w:p w14:paraId="6121D5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a bar code on each and every product in the supermarket.</w:t>
      </w:r>
    </w:p>
    <w:p w14:paraId="6A0DCA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dəkt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rkət/</w:t>
      </w:r>
    </w:p>
    <w:p w14:paraId="2E24F7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mã vạch trên mỗi một sản phẩm trong siêu thị.</w:t>
      </w:r>
    </w:p>
    <w:p w14:paraId="5B24EF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shelves in the supermarket need to be designed so that people can reach the items safely.</w:t>
      </w:r>
    </w:p>
    <w:p w14:paraId="32FF31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elvz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rkət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bi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p(ə)l kən r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fli/</w:t>
      </w:r>
    </w:p>
    <w:p w14:paraId="031CD0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kệ hàng trong siêu thị cần được thiết kế để người ta có thể lấy món hàng an toàn.</w:t>
      </w:r>
    </w:p>
    <w:p w14:paraId="037B90B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a hassle to walk when the supermarket is crowded.</w:t>
      </w:r>
    </w:p>
    <w:p w14:paraId="366C98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hæs(ə)l tu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wen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dəd/</w:t>
      </w:r>
    </w:p>
    <w:p w14:paraId="7F357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Đúng là một rắc rối khi phải di chuyển trong lúc siêu thị đông người ra vào.</w:t>
      </w:r>
    </w:p>
    <w:p w14:paraId="4064181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AFDD2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Don't forget to leave your bag in the cloakroom at the entrance to the supermarket.</w:t>
      </w:r>
    </w:p>
    <w:p w14:paraId="567D5F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 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 ət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entrəns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supər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rkət/</w:t>
      </w:r>
    </w:p>
    <w:p w14:paraId="22D615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quên để giỏ xách của bạn vào tủ giữ đồ tại lối vào siêu thị.</w:t>
      </w:r>
    </w:p>
    <w:p w14:paraId="09F98E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Always check the price tag before you get something, especially before you check out.</w:t>
      </w:r>
    </w:p>
    <w:p w14:paraId="45E010F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ju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p>
    <w:p w14:paraId="3FF8CD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Luôn luôn kiểm tra nhãn giá trước khi bạn lấy thứ gì đó, đặc biệt là trước khi thanh toán.</w:t>
      </w:r>
    </w:p>
    <w:p w14:paraId="46FCBA3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56:</w:t>
      </w:r>
    </w:p>
    <w:p w14:paraId="687FDF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Orange juice is one of the best sources of vitamin C, both for children and adults alike.</w:t>
      </w:r>
    </w:p>
    <w:p w14:paraId="0CBCEB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best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si 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46A32D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Nước cam là một trong những nguồn cung cấp vitamin C tốt nhất, cho cả trẻ con lẫn người lớn.</w:t>
      </w:r>
    </w:p>
    <w:p w14:paraId="7D124A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a piece of lemon can help you get rid of onion breath.</w:t>
      </w:r>
    </w:p>
    <w:p w14:paraId="41B72D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pis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lemən kən help ju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 breθ/</w:t>
      </w:r>
    </w:p>
    <w:p w14:paraId="2B610B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một lát chanh có thể giúp bạn loại bỏ hơi thở sặc mùi hành.</w:t>
      </w:r>
    </w:p>
    <w:p w14:paraId="45055D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fresh watermelon can help reduce fever.</w:t>
      </w:r>
    </w:p>
    <w:p w14:paraId="79E07D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melən kən help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vər/</w:t>
      </w:r>
    </w:p>
    <w:p w14:paraId="344998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dưa hấu tươi có thể giúp hạ sốt.</w:t>
      </w:r>
    </w:p>
    <w:p w14:paraId="06665A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Bananas are the number one fruit with the world's leading athletes.</w:t>
      </w:r>
    </w:p>
    <w:p w14:paraId="1FBD48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nænəz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frut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æθ</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lits/</w:t>
      </w:r>
    </w:p>
    <w:p w14:paraId="3B9006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Chuối là loại trái cây số một đối với các vận động viên hàng đầu thế giới.</w:t>
      </w:r>
    </w:p>
    <w:p w14:paraId="1F5C80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have dry skin, avocado is useful as it moisturizes your skin.</w:t>
      </w:r>
    </w:p>
    <w:p w14:paraId="3AC4FD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ævə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jusf(ə)l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3244B6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có da khô thì trái bơ sẽ hữu dụng đấy vì nó giúp giữ ẩm cho làn da của bạn.</w:t>
      </w:r>
    </w:p>
    <w:p w14:paraId="110ED95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57:</w:t>
      </w:r>
    </w:p>
    <w:p w14:paraId="01B56A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using pineapple juice, it is always best to use fresh, raw pineapple juice.</w:t>
      </w:r>
    </w:p>
    <w:p w14:paraId="27C56B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æp(ə)l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best tu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ra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æp(ə)l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us/</w:t>
      </w:r>
    </w:p>
    <w:p w14:paraId="5BC0BE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dùng nước ép dứa, tốt nhất luôn luôn dùng nước dứa tươi.</w:t>
      </w:r>
    </w:p>
    <w:p w14:paraId="0C58AEC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animal, including humans, should eat apple seeds.</w:t>
      </w:r>
    </w:p>
    <w:p w14:paraId="4136F6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hjumənz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it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æp(ə)l si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748EA7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loài vật nào kể cả con người nên ăn hạt táo.</w:t>
      </w:r>
    </w:p>
    <w:p w14:paraId="1FC008C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drinking coconut water, you should avoid drinking it with ice in the evening.</w:t>
      </w:r>
    </w:p>
    <w:p w14:paraId="251D61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 ju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32BC5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uống nước dừa, bạn nên tránh uống với đá vào ban đêm.</w:t>
      </w:r>
    </w:p>
    <w:p w14:paraId="714C83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Although durian is considered as the king of fruits, it has the distinct reputation for its "bad smell”.</w:t>
      </w:r>
    </w:p>
    <w:p w14:paraId="1F6546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riən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æz ðə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fru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hæz ðə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repjə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bæd smel/</w:t>
      </w:r>
    </w:p>
    <w:p w14:paraId="0B5C68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dù sầu riêng được xem là vua của các loài trái cây nhưng nó lại có điều tiếng vì “mùi khó chịu” của mình.</w:t>
      </w:r>
    </w:p>
    <w:p w14:paraId="731727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people can't eat durian because of its smell.</w:t>
      </w:r>
    </w:p>
    <w:p w14:paraId="5A59F0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kænt it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riən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ka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smel/</w:t>
      </w:r>
    </w:p>
    <w:p w14:paraId="477CFF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không thể ăn được sầu riêng vì mùi của nó.</w:t>
      </w:r>
    </w:p>
    <w:p w14:paraId="2174FD0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58:</w:t>
      </w:r>
    </w:p>
    <w:p w14:paraId="201BBB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mushrooms can often prevent a cold.</w:t>
      </w:r>
    </w:p>
    <w:p w14:paraId="630455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ʌʃˌ</w:t>
      </w:r>
      <w:r w:rsidRPr="00396ABB">
        <w:rPr>
          <w:rFonts w:ascii="Times New Roman" w:eastAsia="Times New Roman" w:hAnsi="Times New Roman" w:cs="Times New Roman"/>
          <w:color w:val="333333"/>
        </w:rPr>
        <w:t>rumz kən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38602F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ăn nấm thường có thể giúp ngăn ngừa bệnh cảm lạnh.</w:t>
      </w:r>
    </w:p>
    <w:p w14:paraId="5D0163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Soybeans are rich in fiber, making them good for those suffering from constipation.</w:t>
      </w:r>
    </w:p>
    <w:p w14:paraId="195E4F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ɔɪˌ</w:t>
      </w:r>
      <w:r w:rsidRPr="00396ABB">
        <w:rPr>
          <w:rFonts w:ascii="Times New Roman" w:eastAsia="Times New Roman" w:hAnsi="Times New Roman" w:cs="Times New Roman"/>
          <w:color w:val="333333"/>
        </w:rPr>
        <w:t>binz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ðem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nst</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5226F7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Đậu nành giàu chất xơ, nên nó tốt cho những người bị chứng táo bón.</w:t>
      </w:r>
    </w:p>
    <w:p w14:paraId="3BE0C0A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Babies can begin eating soybean-based products as early as nine months of age.</w:t>
      </w:r>
    </w:p>
    <w:p w14:paraId="384BCE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biz kən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ɔɪˌ</w:t>
      </w:r>
      <w:r w:rsidRPr="00396ABB">
        <w:rPr>
          <w:rFonts w:ascii="Times New Roman" w:eastAsia="Times New Roman" w:hAnsi="Times New Roman" w:cs="Times New Roman"/>
          <w:color w:val="333333"/>
        </w:rPr>
        <w:t>bin 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dəkt æz </w:t>
      </w:r>
      <w:r w:rsidRPr="00396ABB">
        <w:rPr>
          <w:rFonts w:ascii="Cambria Math" w:eastAsia="Times New Roman" w:hAnsi="Cambria Math" w:cs="Times New Roman"/>
          <w:color w:val="333333"/>
        </w:rPr>
        <w:t>ˈɜ</w:t>
      </w:r>
      <w:r w:rsidRPr="00396ABB">
        <w:rPr>
          <w:rFonts w:ascii="Times New Roman" w:eastAsia="Times New Roman" w:hAnsi="Times New Roman" w:cs="Times New Roman"/>
          <w:color w:val="333333"/>
        </w:rPr>
        <w:t>rli æz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 əv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4F3B7D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Trẻ sơ sinh có thể bắt đầu ăn các thực phẩm làm từ đậu nành ngay từ tháng thứ 9.</w:t>
      </w:r>
    </w:p>
    <w:p w14:paraId="384F1B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sugar cane helps clean your teeth.</w:t>
      </w:r>
    </w:p>
    <w:p w14:paraId="4DEEFA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ˈʃʊɡ</w:t>
      </w:r>
      <w:r w:rsidRPr="00396ABB">
        <w:rPr>
          <w:rFonts w:ascii="Times New Roman" w:eastAsia="Times New Roman" w:hAnsi="Times New Roman" w:cs="Times New Roman"/>
          <w:color w:val="333333"/>
        </w:rPr>
        <w:t>ər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helps klin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θ/</w:t>
      </w:r>
    </w:p>
    <w:p w14:paraId="640A5C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mía giúp làm sạch răng.</w:t>
      </w:r>
    </w:p>
    <w:p w14:paraId="7C793B0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Peanuts help boost your immune system to fight against the cold</w:t>
      </w:r>
    </w:p>
    <w:p w14:paraId="51D973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tz help 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tu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 ðə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1E3588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Đậu phộng giúp tăng cường hệ miễn dịch của bạn để chống lại cái lạnh.</w:t>
      </w:r>
    </w:p>
    <w:p w14:paraId="06B267F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59:</w:t>
      </w:r>
    </w:p>
    <w:p w14:paraId="054C57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boil cabbage too long, it will get very soft and lose its nutrients.</w:t>
      </w:r>
    </w:p>
    <w:p w14:paraId="5CC047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tu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sa</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ft ən luz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nutriənts/</w:t>
      </w:r>
    </w:p>
    <w:p w14:paraId="577D32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đun sôi bắp cải quá lâu, nó sẽ bị mềm nhũn và mất đi chất dinh dưỡng.</w:t>
      </w:r>
    </w:p>
    <w:p w14:paraId="7901F3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Avoid carrots that have begun to sprout and any that have become limp.</w:t>
      </w:r>
    </w:p>
    <w:p w14:paraId="5ADDB3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kerəts ðæt hæv b</w:t>
      </w:r>
      <w:r w:rsidRPr="00396ABB">
        <w:rPr>
          <w:rFonts w:ascii="Cambria Math" w:eastAsia="Times New Roman" w:hAnsi="Cambria Math" w:cs="Times New Roman"/>
          <w:color w:val="333333"/>
        </w:rPr>
        <w:t>ɪˈɡʌ</w:t>
      </w:r>
      <w:r w:rsidRPr="00396ABB">
        <w:rPr>
          <w:rFonts w:ascii="Times New Roman" w:eastAsia="Times New Roman" w:hAnsi="Times New Roman" w:cs="Times New Roman"/>
          <w:color w:val="333333"/>
        </w:rPr>
        <w:t>n tu spra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ðæt hæv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w:t>
      </w:r>
    </w:p>
    <w:p w14:paraId="0639E4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Tránh dùng các củ cà rốt bắt đầu mọc mầm và các củ cà rốt bị mềm.</w:t>
      </w:r>
    </w:p>
    <w:p w14:paraId="75F14C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Cucumbers should be used within 4 or 5 days of purchase.</w:t>
      </w:r>
    </w:p>
    <w:p w14:paraId="4513C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juzd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p>
    <w:p w14:paraId="232101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Dưa leo nên được dùng trong vòng 4 hoặc 5 ngày sau khi mua về.</w:t>
      </w:r>
    </w:p>
    <w:p w14:paraId="4451C9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have bitter cucumbers, cut off the stem ends and peel them.</w:t>
      </w:r>
    </w:p>
    <w:p w14:paraId="10A5D5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f ðə stem endz ən 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ðem/</w:t>
      </w:r>
    </w:p>
    <w:p w14:paraId="45048F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có những trái dưa leo bị đắng, hãy cắt bỏ phần đầu và gọt vỏ.</w:t>
      </w:r>
    </w:p>
    <w:p w14:paraId="5AFECFB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Chewing uncooked onion for three minutes is sufficient to kill all germs in the mouth.</w:t>
      </w:r>
    </w:p>
    <w:p w14:paraId="7C7383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θri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 tu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ʒɜː</w:t>
      </w:r>
      <w:r w:rsidRPr="00396ABB">
        <w:rPr>
          <w:rFonts w:ascii="Times New Roman" w:eastAsia="Times New Roman" w:hAnsi="Times New Roman" w:cs="Times New Roman"/>
          <w:color w:val="333333"/>
        </w:rPr>
        <w:t>rmz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w:t>
      </w:r>
    </w:p>
    <w:p w14:paraId="767A9F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594688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Nhai hành chưa được nấu chín trong vòng 3 phút là đủ để giết chết mọi vi khuẩn trong miệng.</w:t>
      </w:r>
    </w:p>
    <w:p w14:paraId="01DC94B7"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2" w:history="1">
        <w:r w:rsidRPr="00396ABB">
          <w:rPr>
            <w:rFonts w:ascii="Helvetica Neue Light" w:eastAsia="Times New Roman" w:hAnsi="Helvetica Neue Light" w:cs="Times New Roman"/>
            <w:color w:val="009EB8"/>
            <w:u w:val="single"/>
          </w:rPr>
          <w:t>Thảo Hồ</w:t>
        </w:r>
      </w:hyperlink>
    </w:p>
    <w:p w14:paraId="0641D7BF"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26FE74C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0AD2140E"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385822A8"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"https://hellochaobillyho.blogspot.com/2018/01/60-79.html" \o "2nd January" </w:instrText>
      </w:r>
      <w:r w:rsidRPr="00396ABB">
        <w:rPr>
          <w:rFonts w:ascii="Helvetica Neue Light" w:eastAsia="Times New Roman" w:hAnsi="Helvetica Neue Light" w:cs="Times New Roman"/>
          <w:color w:val="000000"/>
        </w:rPr>
        <w:fldChar w:fldCharType="separate"/>
      </w:r>
    </w:p>
    <w:p w14:paraId="283666C1"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A10C27E"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0002477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727BBAED"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3" w:history="1">
        <w:r w:rsidR="00050905" w:rsidRPr="00396ABB">
          <w:rPr>
            <w:rFonts w:ascii="Helvetica Neue Light" w:eastAsia="Times New Roman" w:hAnsi="Helvetica Neue Light" w:cs="Times New Roman"/>
            <w:color w:val="333333"/>
            <w:kern w:val="36"/>
            <w:u w:val="single"/>
          </w:rPr>
          <w:t>60-79</w:t>
        </w:r>
      </w:hyperlink>
    </w:p>
    <w:p w14:paraId="0FBF002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60:</w:t>
      </w:r>
    </w:p>
    <w:p w14:paraId="2D748D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to wash fresh vegetables two or three times.</w:t>
      </w:r>
    </w:p>
    <w:p w14:paraId="6B7040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 hæv tu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tu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θri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w:t>
      </w:r>
    </w:p>
    <w:p w14:paraId="4C719C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phải rửa rau tươi hai hay ba lần.</w:t>
      </w:r>
    </w:p>
    <w:p w14:paraId="3D9B6E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Soak strawberries in warm salted water for about five to ten minutes.</w:t>
      </w:r>
    </w:p>
    <w:p w14:paraId="0EFB4D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w:t>
      </w:r>
      <w:r w:rsidRPr="00396ABB">
        <w:rPr>
          <w:rFonts w:ascii="Cambria Math" w:eastAsia="Times New Roman" w:hAnsi="Cambria Math" w:cs="Times New Roman"/>
          <w:color w:val="333333"/>
        </w:rPr>
        <w:t>ɔˌ</w:t>
      </w:r>
      <w:r w:rsidRPr="00396ABB">
        <w:rPr>
          <w:rFonts w:ascii="Times New Roman" w:eastAsia="Times New Roman" w:hAnsi="Times New Roman" w:cs="Times New Roman"/>
          <w:color w:val="333333"/>
        </w:rPr>
        <w:t>beriz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s</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tər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ten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59CA5B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ngâm dâu vào nước ấm pha muối khoảng 5 đến 10 phút.</w:t>
      </w:r>
    </w:p>
    <w:p w14:paraId="432A00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chicken salad is served with the main dish.</w:t>
      </w:r>
    </w:p>
    <w:p w14:paraId="3D58DC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sæləd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151CD7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Món gỏi gà này được dọn chung với món ăn chính.</w:t>
      </w:r>
    </w:p>
    <w:p w14:paraId="0E7321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help me peel off the rotten layers of the onion.</w:t>
      </w:r>
    </w:p>
    <w:p w14:paraId="71E0EC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help mi pil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rz əv ði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njən/</w:t>
      </w:r>
    </w:p>
    <w:p w14:paraId="5CE2A8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Giúp tôi lột các lớp vỏ bị hư của củ hành đi nhé.</w:t>
      </w:r>
    </w:p>
    <w:p w14:paraId="7E575E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can I get rid of the burnt smell from this fried fish?</w:t>
      </w:r>
    </w:p>
    <w:p w14:paraId="78DE01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kən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ðə b</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rnt smel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w:t>
      </w:r>
    </w:p>
    <w:p w14:paraId="77EB4E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sao tôi có thể làm hết mùi khét của món cá chiên/rán này?</w:t>
      </w:r>
    </w:p>
    <w:p w14:paraId="19336D7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61:</w:t>
      </w:r>
    </w:p>
    <w:p w14:paraId="64FA7F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Vegetables are not considered as important to the diet as other foods.</w:t>
      </w:r>
    </w:p>
    <w:p w14:paraId="790805C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tu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æz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fudz/</w:t>
      </w:r>
    </w:p>
    <w:p w14:paraId="43D231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Rau quả không được xem là quan trọng trong khẩu phần ăn so với những loại thức ăn khác.</w:t>
      </w:r>
    </w:p>
    <w:p w14:paraId="71B496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steak is as tough as old boots.</w:t>
      </w:r>
    </w:p>
    <w:p w14:paraId="37F459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æz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æz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buts/</w:t>
      </w:r>
    </w:p>
    <w:p w14:paraId="3412F9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bít tết này dai nhách.</w:t>
      </w:r>
    </w:p>
    <w:p w14:paraId="56FC65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Meat is a major part of the diet in East Asia, especially pork.</w:t>
      </w:r>
    </w:p>
    <w:p w14:paraId="2BCE99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ist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rk/</w:t>
      </w:r>
    </w:p>
    <w:p w14:paraId="2FEC06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là thành phần chính trong khẩu phần ăn ở Đông Á, đặc biệt là thịt heo.</w:t>
      </w:r>
    </w:p>
    <w:p w14:paraId="0CCFBF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Poultry seems scarce during the spread of the bird flu.</w:t>
      </w:r>
    </w:p>
    <w:p w14:paraId="18EB9C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ltri simz skers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spred əv ðə b</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rd flu/</w:t>
      </w:r>
    </w:p>
    <w:p w14:paraId="21E89A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gia cầm có vẻ khan hiếm trong suốt thời kỳ lây lan của cúm gia cầm.</w:t>
      </w:r>
    </w:p>
    <w:p w14:paraId="736924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some regions, eating dog or cat meat is considered a crime.</w:t>
      </w:r>
    </w:p>
    <w:p w14:paraId="239810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w:t>
      </w:r>
      <w:r w:rsidRPr="00396ABB">
        <w:rPr>
          <w:rFonts w:ascii="Cambria Math" w:eastAsia="Times New Roman" w:hAnsi="Cambria Math" w:cs="Times New Roman"/>
          <w:color w:val="333333"/>
        </w:rPr>
        <w:t>ɔɡ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kæt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dərd ə kra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1BC02D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Ở một vài vùng, ăn thịt chó mèo bị xem là một tội ác.</w:t>
      </w:r>
    </w:p>
    <w:p w14:paraId="368DCD5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62:</w:t>
      </w:r>
    </w:p>
    <w:p w14:paraId="790AD5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feel like eating seafood when I go to the beach.</w:t>
      </w:r>
    </w:p>
    <w:p w14:paraId="2FAA7C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3A68ED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cảm thấy muốn ăn hải sản khi tôi đi tắm biển.</w:t>
      </w:r>
    </w:p>
    <w:p w14:paraId="66688C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types of seafood are the best choices?</w:t>
      </w:r>
    </w:p>
    <w:p w14:paraId="53E0A6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siz/</w:t>
      </w:r>
    </w:p>
    <w:p w14:paraId="6C6D4D2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Chọn loại hải sản nào là tốt nhất?</w:t>
      </w:r>
    </w:p>
    <w:p w14:paraId="383519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White meat from the claws and legs is low in fat and high in protein.</w:t>
      </w:r>
    </w:p>
    <w:p w14:paraId="680EB96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frəm ðə kl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ən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fæt ən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p>
    <w:p w14:paraId="17EB68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Thịt (trắng) từ những cái càng và ngoe có hàm lượng béo thấp, nhưng đạm cao.</w:t>
      </w:r>
    </w:p>
    <w:p w14:paraId="3D0D4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Enjoying seafood is a great way to give your body exactly what it needs.</w:t>
      </w:r>
    </w:p>
    <w:p w14:paraId="409836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ɪɡˈ</w:t>
      </w:r>
      <w:r w:rsidRPr="00396ABB">
        <w:rPr>
          <w:rFonts w:ascii="Times New Roman" w:eastAsia="Times New Roman" w:hAnsi="Times New Roman" w:cs="Times New Roman"/>
          <w:color w:val="333333"/>
        </w:rPr>
        <w:t>zæk(t)li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dz/</w:t>
      </w:r>
    </w:p>
    <w:p w14:paraId="2A7877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Thưởng thức hải sản là cách tuyệt vời để cung cấp cho cơ thể bạn chính xác những gì nó cần.</w:t>
      </w:r>
    </w:p>
    <w:p w14:paraId="6A8C71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My skin itches whenever I eat shrimp.</w:t>
      </w:r>
    </w:p>
    <w:p w14:paraId="28E9BC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wen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w:t>
      </w:r>
    </w:p>
    <w:p w14:paraId="29F20F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lần ăn tôm là tôi bị ngứa.</w:t>
      </w:r>
    </w:p>
    <w:p w14:paraId="4646FC5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63:</w:t>
      </w:r>
    </w:p>
    <w:p w14:paraId="2C4BD9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All parts of the clam can be eaten after frying, boiling, steaming or roasting.</w:t>
      </w:r>
    </w:p>
    <w:p w14:paraId="74D723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rts əv ðə klæm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7C7DDB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bộ phận của con hến có thể ăn được sau khi chiên, luộc, hấp hoặc nướng.</w:t>
      </w:r>
    </w:p>
    <w:p w14:paraId="034B86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Mexicans eat turtle meat during the days before Easter.</w:t>
      </w:r>
    </w:p>
    <w:p w14:paraId="038436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kənz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istər/</w:t>
      </w:r>
    </w:p>
    <w:p w14:paraId="022B7E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người Mexico ăn thịt rùa trong những ngày trước lễ Phục Sinh.</w:t>
      </w:r>
    </w:p>
    <w:p w14:paraId="599D25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It is quite rare to find fresh octopus or squid in this area.</w:t>
      </w:r>
    </w:p>
    <w:p w14:paraId="7CA906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rer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ktəpəs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w:t>
      </w:r>
    </w:p>
    <w:p w14:paraId="7B75BD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Tìm được mực hay bạch tuộc tươi ở vùng này hơi hiếm.</w:t>
      </w:r>
    </w:p>
    <w:p w14:paraId="6EF12D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abalone served with mushrooms is out of this world.</w:t>
      </w:r>
    </w:p>
    <w:p w14:paraId="356D7F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æbə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ni 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ʌʃˌ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w:t>
      </w:r>
    </w:p>
    <w:p w14:paraId="44C1F0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bào ngư ăn kèm với nấm cực kỳ ngon.</w:t>
      </w:r>
    </w:p>
    <w:p w14:paraId="5F3625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oyster stew makes you feel like you're in heaven.</w:t>
      </w:r>
    </w:p>
    <w:p w14:paraId="3B587F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ˈɔɪ</w:t>
      </w:r>
      <w:r w:rsidRPr="00396ABB">
        <w:rPr>
          <w:rFonts w:ascii="Times New Roman" w:eastAsia="Times New Roman" w:hAnsi="Times New Roman" w:cs="Times New Roman"/>
          <w:color w:val="333333"/>
        </w:rPr>
        <w:t>stər stu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hev(ə)n/</w:t>
      </w:r>
    </w:p>
    <w:p w14:paraId="4D1CA1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hàu hầm khiến bạn cảm thấy như đang ở thiên đường.</w:t>
      </w:r>
    </w:p>
    <w:p w14:paraId="5E7EF4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64:</w:t>
      </w:r>
    </w:p>
    <w:p w14:paraId="4786DA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Carp can be cooked in different recipes.</w:t>
      </w:r>
    </w:p>
    <w:p w14:paraId="1B718A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rp kæn bi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resəpiz/</w:t>
      </w:r>
    </w:p>
    <w:p w14:paraId="6DD272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 chép có thể được nấu theo nhiều công thức khác nhau.</w:t>
      </w:r>
    </w:p>
    <w:p w14:paraId="3D720A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can't imagine how delicious the crocodile meat is.</w:t>
      </w:r>
    </w:p>
    <w:p w14:paraId="5AF769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kænt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60979E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thể tưởng tượng thịt cá sấu ngon thế nào đâu.</w:t>
      </w:r>
    </w:p>
    <w:p w14:paraId="33AA90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eel dish can be eaten cold or hot.</w:t>
      </w:r>
    </w:p>
    <w:p w14:paraId="318461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t(ə)n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p>
    <w:p w14:paraId="3EAF78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lươn có thể ăn lạnh hoặc nóng đều được.</w:t>
      </w:r>
    </w:p>
    <w:p w14:paraId="6CB582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grilling catfish fillets instead of frying them, you can cut back on the amount of fat.</w:t>
      </w:r>
    </w:p>
    <w:p w14:paraId="0A53BA2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ðəm ju kən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bæk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əv fæt/</w:t>
      </w:r>
    </w:p>
    <w:p w14:paraId="491A4F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cách nướng phi lê cá trê thay vì chiên, bạn có thể loại bỏ bớt một lượng mỡ đáng kể.</w:t>
      </w:r>
    </w:p>
    <w:p w14:paraId="115D453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 me assure you, the fish is fresh today.</w:t>
      </w:r>
    </w:p>
    <w:p w14:paraId="423572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 mi ə</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r ju ðə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fre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177852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đảm bảo với anh, cá hôm nay tươi mà.</w:t>
      </w:r>
    </w:p>
    <w:p w14:paraId="7E09A82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65:</w:t>
      </w:r>
    </w:p>
    <w:p w14:paraId="53855F3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Eating seafood helps reduce the risk of stroke and heart disease.</w:t>
      </w:r>
    </w:p>
    <w:p w14:paraId="3EA2F3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helps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əv stro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ən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0C5A23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Ăn hải sản giúp giảm nguy cơ đột quỵ và bệnh tim.</w:t>
      </w:r>
    </w:p>
    <w:p w14:paraId="790B3C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Smoked mackerel is good for making pâté.</w:t>
      </w:r>
    </w:p>
    <w:p w14:paraId="3F2600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mæk(ə)rəl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w:t>
      </w:r>
      <w:r w:rsidRPr="00396ABB">
        <w:rPr>
          <w:rFonts w:ascii="Cambria Math" w:eastAsia="Times New Roman" w:hAnsi="Cambria Math" w:cs="Times New Roman"/>
          <w:color w:val="333333"/>
        </w:rPr>
        <w:t>ɑˈ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2FFFE9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 thu hun khói rất thích hợp để làm pa-tê.</w:t>
      </w:r>
    </w:p>
    <w:p w14:paraId="07AFE7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grilled salmon dish is perfect for the summer.</w:t>
      </w:r>
    </w:p>
    <w:p w14:paraId="023E7D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sæmən 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w:t>
      </w:r>
    </w:p>
    <w:p w14:paraId="324EBF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Vào mùa hè mà có món cá hồi nướng này thì thật hoàn hảo.</w:t>
      </w:r>
    </w:p>
    <w:p w14:paraId="12248B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want to miss the tuna with mustard. It looks appetizing.</w:t>
      </w:r>
    </w:p>
    <w:p w14:paraId="1F193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251ADC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muốn bỏ lỡ món cá ngừ với mù tạt. Trông nó ngon quá.</w:t>
      </w:r>
    </w:p>
    <w:p w14:paraId="128A78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grew up in a family full of meat-eaters. I can eat everything.</w:t>
      </w:r>
    </w:p>
    <w:p w14:paraId="653E1B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tərz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AA447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lớn lên trong một gia đình toàn là người ăn thịt. Tôi có thể ăn mọi thứ.</w:t>
      </w:r>
    </w:p>
    <w:p w14:paraId="2B509EF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66:</w:t>
      </w:r>
    </w:p>
    <w:p w14:paraId="4EEFD1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your telephone number?</w:t>
      </w:r>
    </w:p>
    <w:p w14:paraId="614A14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w:t>
      </w:r>
    </w:p>
    <w:p w14:paraId="7201A5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Số điện thoại của bạn là số mấy?</w:t>
      </w:r>
    </w:p>
    <w:p w14:paraId="442B9D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you tell me how to use this cellphone?</w:t>
      </w:r>
    </w:p>
    <w:p w14:paraId="58554A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/kæn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tel mi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juz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5B1841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có thể chỉ cho tôi cách sử dụng điện thoại di động này không?</w:t>
      </w:r>
    </w:p>
    <w:p w14:paraId="4CA066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come back later. I'm on the phone.</w:t>
      </w:r>
    </w:p>
    <w:p w14:paraId="40837C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bæk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0F4F63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quay lại sau nhé. Tôi đang nói chuyện điện thoại.</w:t>
      </w:r>
    </w:p>
    <w:p w14:paraId="73B968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finally got through to her on the phone.</w:t>
      </w:r>
    </w:p>
    <w:p w14:paraId="2AE4CB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n(ə)li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tə hər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265A8F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Cuối cùng thì tôi cũng đã liên lạc được với cô ấy bằng điện thoại.</w:t>
      </w:r>
    </w:p>
    <w:p w14:paraId="7B2F68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Operator, how may I help you?</w:t>
      </w:r>
    </w:p>
    <w:p w14:paraId="64CF85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help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0831D83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Tổng đài nghe đây, tôi có thể giúp gì cho bạn?</w:t>
      </w:r>
    </w:p>
    <w:p w14:paraId="7B4172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67:</w:t>
      </w:r>
    </w:p>
    <w:p w14:paraId="18E2D4F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May I ask who's calling, please?</w:t>
      </w:r>
    </w:p>
    <w:p w14:paraId="51113D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æsk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1D6E91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cho tôi hỏi ai gọi được không ạ?</w:t>
      </w:r>
    </w:p>
    <w:p w14:paraId="35C390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don't mind, please give me your phone number.</w:t>
      </w:r>
    </w:p>
    <w:p w14:paraId="2A89CC0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w:t>
      </w:r>
    </w:p>
    <w:p w14:paraId="03659F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không phiền, bạn cho mình xin số điện thoại nhé.</w:t>
      </w:r>
    </w:p>
    <w:p w14:paraId="6C9C6C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tried to get ahold of her but got a busy signal.</w:t>
      </w:r>
    </w:p>
    <w:p w14:paraId="47F9EC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əv hər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ɡɑː</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nəl/</w:t>
      </w:r>
    </w:p>
    <w:p w14:paraId="5A00E0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đã cố liên lạc với cô ấy nhưng lại nhận được tín hiệu bận.</w:t>
      </w:r>
    </w:p>
    <w:p w14:paraId="6EA535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don't you look in the phone book?</w:t>
      </w:r>
    </w:p>
    <w:p w14:paraId="52F8D1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p>
    <w:p w14:paraId="2E91F78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sao bạn không xem trong danh bạ điện thoại?</w:t>
      </w:r>
    </w:p>
    <w:p w14:paraId="30D1C9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buy me a prepaid phone card!</w:t>
      </w:r>
    </w:p>
    <w:p w14:paraId="7B324D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pri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p>
    <w:p w14:paraId="53D44A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Mua dùm mình cái thẻ điện thoại trả trước nhé!</w:t>
      </w:r>
    </w:p>
    <w:p w14:paraId="1236DA5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68:</w:t>
      </w:r>
    </w:p>
    <w:p w14:paraId="5D62E0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send an ambulance immediately.</w:t>
      </w:r>
    </w:p>
    <w:p w14:paraId="354483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send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æm.bj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.ləns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.di.ət.li/</w:t>
      </w:r>
    </w:p>
    <w:p w14:paraId="208048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cho một xe cấp cứu ngay.</w:t>
      </w:r>
    </w:p>
    <w:p w14:paraId="7479971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Where is the emergency room?</w:t>
      </w:r>
    </w:p>
    <w:p w14:paraId="77A5362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 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w:t>
      </w:r>
    </w:p>
    <w:p w14:paraId="181B3B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Phòng cấp cứu ở đâu?</w:t>
      </w:r>
    </w:p>
    <w:p w14:paraId="67B452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Luckily, nobody was seriously hurt.</w:t>
      </w:r>
    </w:p>
    <w:p w14:paraId="0BD4E6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riəsli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01AC0C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May mắn là không có ai bị thương nặng.</w:t>
      </w:r>
    </w:p>
    <w:p w14:paraId="40722F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touch this button or you'll get an electric shock.</w:t>
      </w:r>
    </w:p>
    <w:p w14:paraId="778A28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lek.tr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ʃɑː</w:t>
      </w:r>
      <w:r w:rsidRPr="00396ABB">
        <w:rPr>
          <w:rFonts w:ascii="Times New Roman" w:eastAsia="Times New Roman" w:hAnsi="Times New Roman" w:cs="Times New Roman"/>
          <w:color w:val="333333"/>
        </w:rPr>
        <w:t>k/</w:t>
      </w:r>
    </w:p>
    <w:p w14:paraId="0A3DA7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đụng cái nút này nếu không bạn sẽ bị điện giật đó.</w:t>
      </w:r>
    </w:p>
    <w:p w14:paraId="7A407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play with matches, you will get burned.</w:t>
      </w:r>
    </w:p>
    <w:p w14:paraId="1553F7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w:t>
      </w:r>
    </w:p>
    <w:p w14:paraId="514B6E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con chơi diêm, con sẽ sẽ bị bỏng.</w:t>
      </w:r>
    </w:p>
    <w:p w14:paraId="55DA0AE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69:</w:t>
      </w:r>
    </w:p>
    <w:p w14:paraId="28E0E5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ride anymore, I had a bad fall and I lost my nerve.</w:t>
      </w:r>
    </w:p>
    <w:p w14:paraId="56CF93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ə bæd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p>
    <w:p w14:paraId="7457488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Tôi không đi xe đạp nữa, tôi đã bị té và tởn đến già.</w:t>
      </w:r>
    </w:p>
    <w:p w14:paraId="53859E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Was your broken arm caused by a fall, an accident, or being struck?</w:t>
      </w:r>
    </w:p>
    <w:p w14:paraId="482C2CA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/wəz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w:t>
      </w:r>
    </w:p>
    <w:p w14:paraId="61BA98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Cánh tay gãy của anh do té ngã, tai nạn, hay bị đánh thế?</w:t>
      </w:r>
    </w:p>
    <w:p w14:paraId="4E7F14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died from a heart attack.</w:t>
      </w:r>
    </w:p>
    <w:p w14:paraId="7C354C6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frəm 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tæk/</w:t>
      </w:r>
    </w:p>
    <w:p w14:paraId="23C0C7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qua đời vì cơn đau tim.</w:t>
      </w:r>
    </w:p>
    <w:p w14:paraId="35AA1A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His nose was congested and his throat hurt.</w:t>
      </w:r>
    </w:p>
    <w:p w14:paraId="59C5B3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wəz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ən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107C5E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Mũi nó bị nghẹt, cổ họng bị đau.</w:t>
      </w:r>
    </w:p>
    <w:p w14:paraId="0E48D43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nearly drowned but was saved.</w:t>
      </w:r>
    </w:p>
    <w:p w14:paraId="1B00F7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r.li dra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wəz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vd/</w:t>
      </w:r>
    </w:p>
    <w:p w14:paraId="0F3310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suýt bị chết đuối nhưng đã được cứu sống.</w:t>
      </w:r>
    </w:p>
    <w:p w14:paraId="3518E8B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70:</w:t>
      </w:r>
    </w:p>
    <w:p w14:paraId="17A540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wrong with me?</w:t>
      </w:r>
    </w:p>
    <w:p w14:paraId="39B0DD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12FB2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làm sao vậy ạ?</w:t>
      </w:r>
    </w:p>
    <w:p w14:paraId="2DF005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doctor says that the patient has been getting worse.</w:t>
      </w:r>
    </w:p>
    <w:p w14:paraId="6C2297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k.tər sez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ənt hæz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w:t>
      </w:r>
    </w:p>
    <w:p w14:paraId="061037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Bác sĩ nói tình hình của bệnh nhân trở nên nặng hơn.</w:t>
      </w:r>
    </w:p>
    <w:p w14:paraId="3720BE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go see a doctor.</w:t>
      </w:r>
    </w:p>
    <w:p w14:paraId="7E2959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ɚ</w:t>
      </w:r>
      <w:r w:rsidRPr="00396ABB">
        <w:rPr>
          <w:rFonts w:ascii="Times New Roman" w:eastAsia="Times New Roman" w:hAnsi="Times New Roman" w:cs="Times New Roman"/>
          <w:color w:val="333333"/>
        </w:rPr>
        <w:t>/</w:t>
      </w:r>
    </w:p>
    <w:p w14:paraId="136B2C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đi bác sĩ khám bệnh xem sao.</w:t>
      </w:r>
    </w:p>
    <w:p w14:paraId="11979A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nurses in this hospital take care of the patients carefully.</w:t>
      </w:r>
    </w:p>
    <w:p w14:paraId="00200B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n</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rsiz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ker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kerf(ə)li/</w:t>
      </w:r>
    </w:p>
    <w:p w14:paraId="685F986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cô y tá của bệnh viện này chăm sóc người bệnh chu đáo lắm.</w:t>
      </w:r>
    </w:p>
    <w:p w14:paraId="366700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pharmacy inside the medical clinic is only open from Monday to Friday.</w:t>
      </w:r>
    </w:p>
    <w:p w14:paraId="2898E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r.mə.si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frəm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C8E16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Nhà thuốc trong bệnh xá chỉ mở cửa từ thứ Hai đến thứ Sáu.</w:t>
      </w:r>
    </w:p>
    <w:p w14:paraId="4208463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71:</w:t>
      </w:r>
    </w:p>
    <w:p w14:paraId="527A3F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Bring the stretcher here, quick.</w:t>
      </w:r>
    </w:p>
    <w:p w14:paraId="36F2B3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stret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p>
    <w:p w14:paraId="17E1BC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mang băng ca lại đây, nhanh lên nào.</w:t>
      </w:r>
    </w:p>
    <w:p w14:paraId="4A139B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a blood test to check cholesterol.</w:t>
      </w:r>
    </w:p>
    <w:p w14:paraId="6D4221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ə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 test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les.tər.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p>
    <w:p w14:paraId="1D1A38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xét nghiệm máu để kiểm tra cholesterol.</w:t>
      </w:r>
    </w:p>
    <w:p w14:paraId="11FE69B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was very ill, but is now out of danger.</w:t>
      </w:r>
    </w:p>
    <w:p w14:paraId="682A9C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w:t>
      </w:r>
    </w:p>
    <w:p w14:paraId="45B9060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bệnh nặng lắm, nhưng giờ đã qua cơn nguy hiểm rồi.</w:t>
      </w:r>
    </w:p>
    <w:p w14:paraId="662874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patient has improved perceptibly.</w:t>
      </w:r>
    </w:p>
    <w:p w14:paraId="3917F8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 hæz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vd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septəbli/</w:t>
      </w:r>
    </w:p>
    <w:p w14:paraId="67A946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nhân đã khá hơn rõ rệt.</w:t>
      </w:r>
    </w:p>
    <w:p w14:paraId="640631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Her health is still poor but she's getting better.</w:t>
      </w:r>
    </w:p>
    <w:p w14:paraId="5CB248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/hər helθ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w:t>
      </w:r>
    </w:p>
    <w:p w14:paraId="3E855F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Tình trạng sức khỏe của cô ấy còn yếu nhưng đang khá lên.</w:t>
      </w:r>
    </w:p>
    <w:p w14:paraId="1DBD9CF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72:</w:t>
      </w:r>
    </w:p>
    <w:p w14:paraId="0E3BFE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Diseases are running riot everywhere.</w:t>
      </w:r>
    </w:p>
    <w:p w14:paraId="2E922E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ziz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w:t>
      </w:r>
    </w:p>
    <w:p w14:paraId="390DF8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tật đang hoành hành ở khắp nơi.</w:t>
      </w:r>
    </w:p>
    <w:p w14:paraId="67FE76F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not take the medicine if you are pregnant.</w:t>
      </w:r>
    </w:p>
    <w:p w14:paraId="282667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nənt/</w:t>
      </w:r>
    </w:p>
    <w:p w14:paraId="644C339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uống thuốc (này) nếu bạn đang mang thai.</w:t>
      </w:r>
    </w:p>
    <w:p w14:paraId="5A6407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had a scratchy throat for the last couple of days.</w:t>
      </w:r>
    </w:p>
    <w:p w14:paraId="4A8D90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həd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skræt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 θro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læst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3F636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đau rát cổ họng mấy ngày nay rồi.</w:t>
      </w:r>
    </w:p>
    <w:p w14:paraId="079C04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Measles causes a total-body skin rash and flu-like symptoms.</w:t>
      </w:r>
    </w:p>
    <w:p w14:paraId="076D4B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.zl</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z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ræ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flu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mptəmz/</w:t>
      </w:r>
    </w:p>
    <w:p w14:paraId="06EDAD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sởi làm toàn thân phát ban và có các triệu chứng giống như bị cúm.</w:t>
      </w:r>
    </w:p>
    <w:p w14:paraId="67175F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flu is highly contagious. You'd better stay home.</w:t>
      </w:r>
    </w:p>
    <w:p w14:paraId="06AFA2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flu: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 ju:d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1B01A0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Bệnh cúm rất dễ lây. Tốt hơn hết là bạn nên ở nhà.</w:t>
      </w:r>
    </w:p>
    <w:p w14:paraId="2882579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73:</w:t>
      </w:r>
    </w:p>
    <w:p w14:paraId="2B6675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She's always bringing up her health problems.</w:t>
      </w:r>
    </w:p>
    <w:p w14:paraId="14B0B4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hər helθ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bləmz/</w:t>
      </w:r>
    </w:p>
    <w:p w14:paraId="59F9D1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ta cứ mang chuyện bệnh tật của mình ra nói mãi.</w:t>
      </w:r>
    </w:p>
    <w:p w14:paraId="5FEB46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reduce your children's television viewing to prevent obesity.</w:t>
      </w:r>
    </w:p>
    <w:p w14:paraId="5FEF495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vju</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səti/</w:t>
      </w:r>
    </w:p>
    <w:p w14:paraId="79DE7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giảm thời lượng xem ti vi của con bạn để ngăn ngừa bệnh béo phì.</w:t>
      </w:r>
    </w:p>
    <w:p w14:paraId="66887C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has chickenpox and is covered in spots.</w:t>
      </w:r>
    </w:p>
    <w:p w14:paraId="1D0D5BA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kən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w:t>
      </w:r>
    </w:p>
    <w:p w14:paraId="248181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bé đã bị thủy đậu và người đầy vết lấm tấm.</w:t>
      </w:r>
    </w:p>
    <w:p w14:paraId="1760BD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Our youngest boy has come down with Asthma.</w:t>
      </w:r>
    </w:p>
    <w:p w14:paraId="75436D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ŋest b</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 hæz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æzmə/</w:t>
      </w:r>
    </w:p>
    <w:p w14:paraId="36DC20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Thằng con út nhà tôi bị bệnh hen suyễn.</w:t>
      </w:r>
    </w:p>
    <w:p w14:paraId="35D759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Skin allergies frequently cause rashes and swelling.</w:t>
      </w:r>
    </w:p>
    <w:p w14:paraId="2180AC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ælərd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kwəntli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ræ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05753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bệnh dị ứng da thường gây ra phát ban và sưng.</w:t>
      </w:r>
    </w:p>
    <w:p w14:paraId="113906C7"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74:</w:t>
      </w:r>
    </w:p>
    <w:p w14:paraId="53C5AA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there a certain cure for AIDS?</w:t>
      </w:r>
    </w:p>
    <w:p w14:paraId="61242E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ðer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w:t>
      </w:r>
    </w:p>
    <w:p w14:paraId="441A05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thuốc nào chữa được bệnh si-đa hay chưa?</w:t>
      </w:r>
    </w:p>
    <w:p w14:paraId="354B2C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a disease with no known cure.</w:t>
      </w:r>
    </w:p>
    <w:p w14:paraId="200655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p>
    <w:p w14:paraId="2DF920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Nó là căn bệnh chưa có thuốc chữa.</w:t>
      </w:r>
    </w:p>
    <w:p w14:paraId="495413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Smoking can cause lung cancer.</w:t>
      </w:r>
    </w:p>
    <w:p w14:paraId="396A9B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kænsər/</w:t>
      </w:r>
    </w:p>
    <w:p w14:paraId="49D2F0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Hút thuốc lá có thể gây ung thư phổi.</w:t>
      </w:r>
    </w:p>
    <w:p w14:paraId="3C6C6F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have to deworm your dog.</w:t>
      </w:r>
    </w:p>
    <w:p w14:paraId="271036D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rm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ɑːɡ</w:t>
      </w:r>
      <w:r w:rsidRPr="00396ABB">
        <w:rPr>
          <w:rFonts w:ascii="Times New Roman" w:eastAsia="Times New Roman" w:hAnsi="Times New Roman" w:cs="Times New Roman"/>
          <w:color w:val="333333"/>
        </w:rPr>
        <w:t>/</w:t>
      </w:r>
    </w:p>
    <w:p w14:paraId="341597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phải tẩy giun chó của mình.</w:t>
      </w:r>
    </w:p>
    <w:p w14:paraId="3B6F38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Stress is an enemy of heart health.</w:t>
      </w:r>
    </w:p>
    <w:p w14:paraId="34D08F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/stres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enəmi əv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helθ/</w:t>
      </w:r>
    </w:p>
    <w:p w14:paraId="401D5E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Căng thẳng là kẻ thù của trái tim.</w:t>
      </w:r>
    </w:p>
    <w:p w14:paraId="41CE184F"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75:</w:t>
      </w:r>
    </w:p>
    <w:p w14:paraId="1A87737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Many species of animals are in imminent danger of extinction.</w:t>
      </w:r>
    </w:p>
    <w:p w14:paraId="5965F4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əv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3771E74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loại động vật đang có nguy cơ tuyệt chủng đến nơi.</w:t>
      </w:r>
    </w:p>
    <w:p w14:paraId="27C1D3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lion is the king of animals.</w:t>
      </w:r>
    </w:p>
    <w:p w14:paraId="51EB01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3F9B3D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Sư tử là chúa tể của muôn thú.</w:t>
      </w:r>
    </w:p>
    <w:p w14:paraId="4183F4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have never seen a tiger in the wild!</w:t>
      </w:r>
    </w:p>
    <w:p w14:paraId="7E3EF57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sin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p>
    <w:p w14:paraId="505D01B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chưa bao giờ nhìn thấy con hổ ở nơi hoang dã.</w:t>
      </w:r>
    </w:p>
    <w:p w14:paraId="1B16ED8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white rhinoceros is one of the largest land living animals.</w:t>
      </w:r>
    </w:p>
    <w:p w14:paraId="59A3CC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sərəs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est lænd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7BDDD78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Tê giác trắng là một trong những loài động vật lớn nhất sống trên cạn.</w:t>
      </w:r>
    </w:p>
    <w:p w14:paraId="08A170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Everyone, a bear is coming, run!</w:t>
      </w:r>
    </w:p>
    <w:p w14:paraId="345DAD9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 ber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08DA14A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ơi, có một con gấu đang đến, chạy thôi!</w:t>
      </w:r>
    </w:p>
    <w:p w14:paraId="31567853"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76:</w:t>
      </w:r>
    </w:p>
    <w:p w14:paraId="5D52CA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hunted animals before?</w:t>
      </w:r>
    </w:p>
    <w:p w14:paraId="4C1FA83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7584902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đi săn thú bao giờ chưa?</w:t>
      </w:r>
    </w:p>
    <w:p w14:paraId="799C24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Which animal is more intelligent? The panda or the koala?</w:t>
      </w:r>
    </w:p>
    <w:p w14:paraId="763FA2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ko</w:t>
      </w:r>
      <w:r w:rsidRPr="00396ABB">
        <w:rPr>
          <w:rFonts w:ascii="Cambria Math" w:eastAsia="Times New Roman" w:hAnsi="Cambria Math" w:cs="Times New Roman"/>
          <w:color w:val="333333"/>
        </w:rPr>
        <w:t>ʊˈɑː</w:t>
      </w:r>
      <w:r w:rsidRPr="00396ABB">
        <w:rPr>
          <w:rFonts w:ascii="Times New Roman" w:eastAsia="Times New Roman" w:hAnsi="Times New Roman" w:cs="Times New Roman"/>
          <w:color w:val="333333"/>
        </w:rPr>
        <w:t>lə/</w:t>
      </w:r>
    </w:p>
    <w:p w14:paraId="024735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Động vật nào thông minh hơn, gấu trúc hay gấu túi?</w:t>
      </w:r>
    </w:p>
    <w:p w14:paraId="00ED52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better the camel looks, the higher the price is.</w:t>
      </w:r>
    </w:p>
    <w:p w14:paraId="2B8738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kæm(ə)l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7D9884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Lạc đà càng tốt mã thì giá càng cao.</w:t>
      </w:r>
    </w:p>
    <w:p w14:paraId="5F115B4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really love pandas. They are lovely creatures.</w:t>
      </w:r>
    </w:p>
    <w:p w14:paraId="37E8D7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w:t>
      </w:r>
    </w:p>
    <w:p w14:paraId="7A9539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yêu gấu trúc. Chúng là những sinh vật thật đáng yêu.</w:t>
      </w:r>
    </w:p>
    <w:p w14:paraId="49DC87A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Look! The bear is rolling in the shade.</w:t>
      </w:r>
    </w:p>
    <w:p w14:paraId="2C4DC9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ðə ber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3F35EC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kìa! Chú gấu đang lăn mình trong bóng râm.</w:t>
      </w:r>
    </w:p>
    <w:p w14:paraId="12CBA01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77:</w:t>
      </w:r>
    </w:p>
    <w:p w14:paraId="28C95D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mouse was caught in a trap.</w:t>
      </w:r>
    </w:p>
    <w:p w14:paraId="501DC4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wəz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træp/</w:t>
      </w:r>
    </w:p>
    <w:p w14:paraId="211395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chuột đã mắc bẫy.</w:t>
      </w:r>
    </w:p>
    <w:p w14:paraId="0750F1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 careful! Don't let the rabbit bite you.</w:t>
      </w:r>
    </w:p>
    <w:p w14:paraId="474B63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kerf(ə)l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let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322D66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Cẩn thận nhé! Đừng để con thỏ cắn bạn.</w:t>
      </w:r>
    </w:p>
    <w:p w14:paraId="12BC5B5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presume that fox came into my garden looking for food.</w:t>
      </w:r>
    </w:p>
    <w:p w14:paraId="5F081D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zum ðæt 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ks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p>
    <w:p w14:paraId="555AC0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cho là con cáo đó đi vào vườn nhà tôi để tìm thức ăn.</w:t>
      </w:r>
    </w:p>
    <w:p w14:paraId="15A6B15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Aah, I've got a fish! Now what?</w:t>
      </w:r>
    </w:p>
    <w:p w14:paraId="36EE07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 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64957E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 Tôi câu được một con cá rồi! Giờ thì làm gì đây?</w:t>
      </w:r>
    </w:p>
    <w:p w14:paraId="561CD6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That's the sound of wolves howling in the forest.</w:t>
      </w:r>
    </w:p>
    <w:p w14:paraId="2B629E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/ðæts ðə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əv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rəst/</w:t>
      </w:r>
    </w:p>
    <w:p w14:paraId="01582D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Đó là âm thanh của lũ sói đang hú trong rừng.</w:t>
      </w:r>
    </w:p>
    <w:p w14:paraId="2ED4851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78:</w:t>
      </w:r>
    </w:p>
    <w:p w14:paraId="2A02CE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Cats and dogs are our friends and companions.</w:t>
      </w:r>
    </w:p>
    <w:p w14:paraId="48B02FA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/kæts ən 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gz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frendz ən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pænjənz/</w:t>
      </w:r>
    </w:p>
    <w:p w14:paraId="2A200DA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Chó và mèo là bạn bè và người đồng hành của chúng ta.</w:t>
      </w:r>
    </w:p>
    <w:p w14:paraId="2AB9109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kitten is meowing outside the house, it sounds terrifying.</w:t>
      </w:r>
    </w:p>
    <w:p w14:paraId="18BD74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w:t>
      </w:r>
    </w:p>
    <w:p w14:paraId="372752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con mèo con đang kêu bên ngoài nhà, nghe ghê quá.</w:t>
      </w:r>
    </w:p>
    <w:p w14:paraId="7A899D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Last night my cat caught a big mouse and killed it swiftly.</w:t>
      </w:r>
    </w:p>
    <w:p w14:paraId="0C65BD2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/læst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kæt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 ma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ən 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ft.li/</w:t>
      </w:r>
    </w:p>
    <w:p w14:paraId="3616D4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mèo nhà tôi bắt được một con chuột to tối hôm qua và nhanh chóng giết chết nó.</w:t>
      </w:r>
    </w:p>
    <w:p w14:paraId="24EA5B6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like puppies more than kittens but they are both really cute.</w:t>
      </w:r>
    </w:p>
    <w:p w14:paraId="4DC039E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piz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t(ə)nz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bo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p>
    <w:p w14:paraId="62795B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chó con hơn mèo con nhưng cả hai đều rất đáng yêu.</w:t>
      </w:r>
    </w:p>
    <w:p w14:paraId="64C8A8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seeing a snake, stand still or slowly move away.</w:t>
      </w:r>
    </w:p>
    <w:p w14:paraId="00F81DE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sne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stænd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49A086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gặp một con rắn, hãy đứng yên hoặc từ từ tránh xa nó.</w:t>
      </w:r>
    </w:p>
    <w:p w14:paraId="2E4C3DB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79:</w:t>
      </w:r>
    </w:p>
    <w:p w14:paraId="3DE783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forget to water the plants every day or they will all die.</w:t>
      </w:r>
    </w:p>
    <w:p w14:paraId="75B8E4E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get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ðə plænts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51336F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nhớ tưới cây mỗi ngày nếu không thì chúng sẽ chết hết.</w:t>
      </w:r>
    </w:p>
    <w:p w14:paraId="3D58CB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did you cut the tree down?</w:t>
      </w:r>
    </w:p>
    <w:p w14:paraId="1272C5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5814A0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bạn lại chặt cây đi?</w:t>
      </w:r>
    </w:p>
    <w:p w14:paraId="2A6802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kind of tree is this?</w:t>
      </w:r>
    </w:p>
    <w:p w14:paraId="732942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əv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10EB2E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này là loại cây gì?</w:t>
      </w:r>
    </w:p>
    <w:p w14:paraId="295975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Let's protect our planet by planting trees.</w:t>
      </w:r>
    </w:p>
    <w:p w14:paraId="680F20C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/lets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2768636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hãy trồng cây để bảo vệ hành tinh nhé.</w:t>
      </w:r>
    </w:p>
    <w:p w14:paraId="6ABA57B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These small trees will give shade and you will save a lot of energy.</w:t>
      </w:r>
    </w:p>
    <w:p w14:paraId="09C3AD2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sm</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enərd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i/</w:t>
      </w:r>
    </w:p>
    <w:p w14:paraId="32D7327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4B81C5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cây nhỏ này rồi sẽ cho bóng mát và bạn sẽ tiết kiệm được rất nhiều năng lượng.</w:t>
      </w:r>
    </w:p>
    <w:p w14:paraId="2624A514"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4" w:history="1">
        <w:r w:rsidRPr="00396ABB">
          <w:rPr>
            <w:rFonts w:ascii="Helvetica Neue Light" w:eastAsia="Times New Roman" w:hAnsi="Helvetica Neue Light" w:cs="Times New Roman"/>
            <w:color w:val="009EB8"/>
            <w:u w:val="single"/>
          </w:rPr>
          <w:t>Thảo Hồ</w:t>
        </w:r>
      </w:hyperlink>
    </w:p>
    <w:p w14:paraId="66DDB7D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62E1DF09"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0E363DC1"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51EBD4A7"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"https://hellochaobillyho.blogspot.com/2018/01/80-89.html" \o "2nd January" </w:instrText>
      </w:r>
      <w:r w:rsidRPr="00396ABB">
        <w:rPr>
          <w:rFonts w:ascii="Helvetica Neue Light" w:eastAsia="Times New Roman" w:hAnsi="Helvetica Neue Light" w:cs="Times New Roman"/>
          <w:color w:val="000000"/>
        </w:rPr>
        <w:fldChar w:fldCharType="separate"/>
      </w:r>
    </w:p>
    <w:p w14:paraId="5F49E5B4"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30FE1ED5"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1FF18F32"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110F4563"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5" w:history="1">
        <w:r w:rsidR="00050905" w:rsidRPr="00396ABB">
          <w:rPr>
            <w:rFonts w:ascii="Helvetica Neue Light" w:eastAsia="Times New Roman" w:hAnsi="Helvetica Neue Light" w:cs="Times New Roman"/>
            <w:color w:val="333333"/>
            <w:kern w:val="36"/>
            <w:u w:val="single"/>
          </w:rPr>
          <w:t>80-89</w:t>
        </w:r>
      </w:hyperlink>
    </w:p>
    <w:p w14:paraId="11E5A0B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80:</w:t>
      </w:r>
    </w:p>
    <w:p w14:paraId="315427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can't imagine how a cactus can live without being watered.</w:t>
      </w:r>
    </w:p>
    <w:p w14:paraId="0489FB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kæktəs kən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tərd/</w:t>
      </w:r>
    </w:p>
    <w:p w14:paraId="3C7ED8D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thể tưởng tượng làm cách nào xương rồng có thể sống được mà không cần tưới nước.</w:t>
      </w:r>
    </w:p>
    <w:p w14:paraId="695186F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Bamboo trees can be used in various ways to decorate your office.</w:t>
      </w:r>
    </w:p>
    <w:p w14:paraId="77B2DF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/bæm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243EFA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tre có thể được dùng theo nhiều cách khác nhau để trang trí văn phòng của bạn.</w:t>
      </w:r>
    </w:p>
    <w:p w14:paraId="1F13754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and buy some decorations for the Christmas tree.</w:t>
      </w:r>
    </w:p>
    <w:p w14:paraId="488784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sməs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11EE57A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đi mua một ít đồ trang trí cho cây Giáng Sinh.</w:t>
      </w:r>
    </w:p>
    <w:p w14:paraId="7FA66A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Coconut and fruit trees grow everywhere in tropical climates.</w:t>
      </w:r>
    </w:p>
    <w:p w14:paraId="2E5FFE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ən fru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gro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məts/</w:t>
      </w:r>
    </w:p>
    <w:p w14:paraId="33BB10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Cây dừa và các loại cây ăn quả mọc khắp nơi ở những vùng khí hậu nhiệt đới.</w:t>
      </w:r>
    </w:p>
    <w:p w14:paraId="2A7C0C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mango trees are in bloom, people suffer from itching.</w:t>
      </w:r>
    </w:p>
    <w:p w14:paraId="7405C3A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mæŋgo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tri:z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blu:m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C301A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xoài trổ bông (hoa) thì mọi người bị ngứa.</w:t>
      </w:r>
    </w:p>
    <w:p w14:paraId="7C7ABCF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81:</w:t>
      </w:r>
    </w:p>
    <w:p w14:paraId="0BAF990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Let's eat out tonight. It's my treat.</w:t>
      </w:r>
    </w:p>
    <w:p w14:paraId="6A8EB1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/lets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p>
    <w:p w14:paraId="7F35D32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nay chúng ta đi ăn nhà hàng nhé. Tôi mời.</w:t>
      </w:r>
    </w:p>
    <w:p w14:paraId="4EF298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to order now or shall I come back later?</w:t>
      </w:r>
    </w:p>
    <w:p w14:paraId="4BC1C69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æl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bæk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63EC11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Ông có muốn gọi món ngay bây giờ không, hay lát nữa tôi sẽ quay lại?</w:t>
      </w:r>
    </w:p>
    <w:p w14:paraId="725EBD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are my choices for a low-salt dinner?</w:t>
      </w:r>
    </w:p>
    <w:p w14:paraId="378F74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w:t>
      </w:r>
    </w:p>
    <w:p w14:paraId="156ABA9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chọn những món gì cho bữa tối ít muối?</w:t>
      </w:r>
    </w:p>
    <w:p w14:paraId="3A855E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She'd like the seafood spaghetti and I'll have a hamburger and fries.</w:t>
      </w:r>
    </w:p>
    <w:p w14:paraId="29796D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spə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geti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hæm</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rgər ən fra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32748D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muốn món mỳ ý hải sản còn tôi sẽ ăn món hăm-bơ-gơ và khoai tây chiên.</w:t>
      </w:r>
    </w:p>
    <w:p w14:paraId="3C7017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would you like to begin with?</w:t>
      </w:r>
    </w:p>
    <w:p w14:paraId="3341C4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p>
    <w:p w14:paraId="7D0D851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thích khai vị bằng món gì?</w:t>
      </w:r>
    </w:p>
    <w:p w14:paraId="0AB7CD8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82:</w:t>
      </w:r>
    </w:p>
    <w:p w14:paraId="485465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would you like for your main course?</w:t>
      </w:r>
    </w:p>
    <w:p w14:paraId="68C3AE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w:t>
      </w:r>
    </w:p>
    <w:p w14:paraId="360E705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Món chính ông muốn dùng là gì ạ?</w:t>
      </w:r>
    </w:p>
    <w:p w14:paraId="62F963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One or two glasses of red wine daily is good for the heart.</w:t>
      </w:r>
    </w:p>
    <w:p w14:paraId="146BC6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red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w:t>
      </w:r>
    </w:p>
    <w:p w14:paraId="05BC25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hoặc hai ly rượu vang đỏ hàng ngày thì tốt cho trái tim của bạn.</w:t>
      </w:r>
    </w:p>
    <w:p w14:paraId="1E012F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don't we have some dessert?</w:t>
      </w:r>
    </w:p>
    <w:p w14:paraId="2E97CC7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səm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p>
    <w:p w14:paraId="108BF4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Sao chúng ta không dùng món tráng miệng nhỉ?</w:t>
      </w:r>
    </w:p>
    <w:p w14:paraId="64387B4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Shall we leave a tip for the waiter?</w:t>
      </w:r>
    </w:p>
    <w:p w14:paraId="65DF433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æl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ə 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412273B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để lại tiền boa cho anh phục vụ hay không?</w:t>
      </w:r>
    </w:p>
    <w:p w14:paraId="61BD17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May I have the bill, please?</w:t>
      </w:r>
    </w:p>
    <w:p w14:paraId="2E3D7C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p>
    <w:p w14:paraId="07E3D2E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ơn cho tôi phiếu tính tiền.</w:t>
      </w:r>
    </w:p>
    <w:p w14:paraId="4A1DF52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83:</w:t>
      </w:r>
    </w:p>
    <w:p w14:paraId="7A51C2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just want to drink my sorrows away.</w:t>
      </w:r>
    </w:p>
    <w:p w14:paraId="2D9944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6BF0FA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chỉ muốn uống rượu để giải sầu.</w:t>
      </w:r>
    </w:p>
    <w:p w14:paraId="16D1BF1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found out that the milk had gone bad after I drank it.</w:t>
      </w:r>
    </w:p>
    <w:p w14:paraId="079CE00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ðæt ðə 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lk hæd 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bæd æftər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dræŋk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284C0E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nhận ra là sữa đã bị hư sau khi đã uống nó.</w:t>
      </w:r>
    </w:p>
    <w:p w14:paraId="08D5B5D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thank you. I don't drink. I have to drive (everybody) home.</w:t>
      </w:r>
    </w:p>
    <w:p w14:paraId="09ADFBC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θæŋk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tə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72A0F9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cảm ơn. Tôi không uống. Tôi phải lái xe (đưa mọi người) về nhà.</w:t>
      </w:r>
    </w:p>
    <w:p w14:paraId="2481454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you have time for a coffee or something?</w:t>
      </w:r>
    </w:p>
    <w:p w14:paraId="0E4C28F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 ju: hæv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:fi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ACD24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rảnh đi uống cà phê hay gì đó không?</w:t>
      </w:r>
    </w:p>
    <w:p w14:paraId="4AEF3AD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wish I didn't have to drink or eat anything.</w:t>
      </w:r>
    </w:p>
    <w:p w14:paraId="56B0F67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d|nt hæv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DEBFB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Ước gì tôi không phải ăn hay uống gì cả.</w:t>
      </w:r>
    </w:p>
    <w:p w14:paraId="410C5C40"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84:</w:t>
      </w:r>
    </w:p>
    <w:p w14:paraId="123BD44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Drinking 5 cups of green tea each day can burn up to 80 calories.</w:t>
      </w:r>
    </w:p>
    <w:p w14:paraId="1C4A5C4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ps əv gri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b</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kæləriz/</w:t>
      </w:r>
    </w:p>
    <w:p w14:paraId="6BC34F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Uống 5 cốc trà xanh mỗi ngày có thể đốt đến 80 ca-lo.</w:t>
      </w:r>
    </w:p>
    <w:p w14:paraId="3EDA8D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Should we drink tap water rather than mineral water?</w:t>
      </w:r>
    </w:p>
    <w:p w14:paraId="6164CA1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tæp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ræðər ðən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w:t>
      </w:r>
    </w:p>
    <w:p w14:paraId="72A9701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nên uống nước vòi thay vì nước khoáng không?</w:t>
      </w:r>
    </w:p>
    <w:p w14:paraId="693D910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must have a coffee first thing in the morning.</w:t>
      </w:r>
    </w:p>
    <w:p w14:paraId="79F254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fi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60ADDA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sáng việc đầu tiên là tôi phải uống một ly cà phê.</w:t>
      </w:r>
    </w:p>
    <w:p w14:paraId="089EA08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it safe to drink diet coke during pregnancy?</w:t>
      </w:r>
    </w:p>
    <w:p w14:paraId="488098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tə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pregnənsi/</w:t>
      </w:r>
    </w:p>
    <w:p w14:paraId="0856427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an toàn không khi uống Coca Cola dành cho ăn kiêng trong thời gian mang thai?</w:t>
      </w:r>
    </w:p>
    <w:p w14:paraId="70402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like a glass of fruit juice, and easy on the ice.</w:t>
      </w:r>
    </w:p>
    <w:p w14:paraId="695E1B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glæs əv fru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zi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5A5699F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Cho tôi một ly nước trái cây, và bỏ ít đá thôi.</w:t>
      </w:r>
    </w:p>
    <w:p w14:paraId="475DBEE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85:</w:t>
      </w:r>
    </w:p>
    <w:p w14:paraId="727238E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a lot of summer activities taking place in this park.</w:t>
      </w:r>
    </w:p>
    <w:p w14:paraId="22FECA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æk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vətiz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w:t>
      </w:r>
    </w:p>
    <w:p w14:paraId="239BC7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hoạt động hè đang diễn ra trong công viên này.</w:t>
      </w:r>
    </w:p>
    <w:p w14:paraId="2A30DA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walking on grass, no picking flowers.</w:t>
      </w:r>
    </w:p>
    <w:p w14:paraId="2F4A8FD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græs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w:t>
      </w:r>
    </w:p>
    <w:p w14:paraId="5A7CB5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được đi trên cỏ, không hái hoa.</w:t>
      </w:r>
    </w:p>
    <w:p w14:paraId="7D5AF20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to get rid of ants and other insects in flowerpots?</w:t>
      </w:r>
    </w:p>
    <w:p w14:paraId="2503B6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get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ænts ən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sekts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w:t>
      </w:r>
    </w:p>
    <w:p w14:paraId="1A72DE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thế nào để diệt kiến và các loại côn trùng khác trong các chậu hoa?</w:t>
      </w:r>
    </w:p>
    <w:p w14:paraId="43D0E7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Why aren't there any public restrooms in a park like this?</w:t>
      </w:r>
    </w:p>
    <w:p w14:paraId="40565A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rnt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rest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BDBE1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Sao lại không có nhà vệ sinh công cộng nào ở một công viên như thế này chứ?</w:t>
      </w:r>
    </w:p>
    <w:p w14:paraId="4D6050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Bring food or get some takeout next time.</w:t>
      </w:r>
    </w:p>
    <w:p w14:paraId="02EE91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get səm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nekst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155945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Lần sau hãy mang thức ăn hoặc mua thức ăn mang theo.</w:t>
      </w:r>
    </w:p>
    <w:p w14:paraId="1CCF947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86:</w:t>
      </w:r>
    </w:p>
    <w:p w14:paraId="627F65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Is it cruel to keep animals in a zoo?</w:t>
      </w:r>
    </w:p>
    <w:p w14:paraId="4C5A832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4765AA3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độc ác quá không khi nhốt thú vật trong sở thú?</w:t>
      </w:r>
    </w:p>
    <w:p w14:paraId="224095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animals should be kept in zoos, but some should not.</w:t>
      </w:r>
    </w:p>
    <w:p w14:paraId="22B1DB2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səm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p>
    <w:p w14:paraId="1C305AF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vài loại động vật nên được chăm sóc trong các sở thú, một số loại khác thì không nên.</w:t>
      </w:r>
    </w:p>
    <w:p w14:paraId="061F08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These monkeys are fed and left unbridled in the zoo.</w:t>
      </w:r>
    </w:p>
    <w:p w14:paraId="6F9335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ŋkiz ər fed ən left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7D6942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chú khỉ này được cho ăn uống và thả rong trong sở thú.</w:t>
      </w:r>
    </w:p>
    <w:p w14:paraId="4A1B70A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Baby wild animals are always fun to watch.</w:t>
      </w:r>
    </w:p>
    <w:p w14:paraId="19BE00E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tə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w:t>
      </w:r>
    </w:p>
    <w:p w14:paraId="29355AE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ngắm những con thú hoang dã còn bé thì luôn luôn thích thú.</w:t>
      </w:r>
    </w:p>
    <w:p w14:paraId="7EED70E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a snake bites you, get medical help at once.</w:t>
      </w:r>
    </w:p>
    <w:p w14:paraId="76128E4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ə sne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help æt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w:t>
      </w:r>
    </w:p>
    <w:p w14:paraId="40E9845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một con rắn cắn bạn, hãy tìm trợ giúp y tế ngay lập tức.</w:t>
      </w:r>
    </w:p>
    <w:p w14:paraId="59863D1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87:</w:t>
      </w:r>
    </w:p>
    <w:p w14:paraId="0DE28C8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it if you were kept in a cage?</w:t>
      </w:r>
    </w:p>
    <w:p w14:paraId="4734C89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w:t>
      </w:r>
    </w:p>
    <w:p w14:paraId="4F011F2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thích không khi bạn bị nhốt ở trong chuồng như thế?</w:t>
      </w:r>
    </w:p>
    <w:p w14:paraId="791404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Animals are man's best friends, not prisoners.</w:t>
      </w:r>
    </w:p>
    <w:p w14:paraId="1002BE4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ər mænz best frendz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z(ə)nərz/</w:t>
      </w:r>
    </w:p>
    <w:p w14:paraId="544A74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Thú vật là bạn thân nhất của con người, không phải tù nhân.</w:t>
      </w:r>
    </w:p>
    <w:p w14:paraId="475E49E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Aggressive animals such as hippopotamuses, tigers and cheetahs are kept in separate areas.</w:t>
      </w:r>
    </w:p>
    <w:p w14:paraId="07461F6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gres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əz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təməsiz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təz ər kept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sepərət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eriəz/</w:t>
      </w:r>
    </w:p>
    <w:p w14:paraId="282E746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loại thú hung dữ như hà mã, hổ và báo gêpa được nuôi trong những khu riêng.</w:t>
      </w:r>
    </w:p>
    <w:p w14:paraId="193454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zebra is a horse-like animal of Africa, which is not domesticated.</w:t>
      </w:r>
    </w:p>
    <w:p w14:paraId="07A1791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brə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h</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də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mest</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58AE638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Ngựa vằn là một con thú giống như ngựa ở Châu Phi, loài chưa được thuần hóa.</w:t>
      </w:r>
    </w:p>
    <w:p w14:paraId="352E2B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never adopt wild animals as pets or bring them home.</w:t>
      </w:r>
    </w:p>
    <w:p w14:paraId="47431E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əz pets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ðəm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p>
    <w:p w14:paraId="74F7D9C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nên nuôi thú hoang dã làm thú cưng hay mang chúng về nhà.</w:t>
      </w:r>
    </w:p>
    <w:p w14:paraId="636B210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88:</w:t>
      </w:r>
    </w:p>
    <w:p w14:paraId="1FDEF31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Signboards are almost everywhere to guide you around the zoo.</w:t>
      </w:r>
    </w:p>
    <w:p w14:paraId="47219D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:rdz ər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tə ga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ju: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ðə zu:/</w:t>
      </w:r>
    </w:p>
    <w:p w14:paraId="6F954BD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bảng chỉ dẫn được đặt hầu như ở khắp nơi để hướng dẫn đường đi cho bạn trong sở thú.</w:t>
      </w:r>
    </w:p>
    <w:p w14:paraId="4D8C071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the best place to get a closer look at crocodiles.</w:t>
      </w:r>
    </w:p>
    <w:p w14:paraId="0FF90B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best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tə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zər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p>
    <w:p w14:paraId="603510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nơi tốt nhất để nhìn cận cảnh hơn những con cá sấu.</w:t>
      </w:r>
    </w:p>
    <w:p w14:paraId="6ED3510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visit to the zoo gives children a good experience by seeing animals from very close.</w:t>
      </w:r>
    </w:p>
    <w:p w14:paraId="3BD88CB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ðə zu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ldrən ə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 frəm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w:t>
      </w:r>
    </w:p>
    <w:p w14:paraId="7D9AA55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chuyến đi đến sở thú cho trẻ con một kinh nghiệm tốt qua việc nhìn thú vật ở rất gần.</w:t>
      </w:r>
    </w:p>
    <w:p w14:paraId="30C5CD2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This is the best zoo with thousands of wild animals.</w:t>
      </w:r>
    </w:p>
    <w:p w14:paraId="2F5D17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best zu: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m(ə)lz/</w:t>
      </w:r>
    </w:p>
    <w:p w14:paraId="216624B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sở thú tốt nhất với hàng nghìn loại động vật hoang dã.</w:t>
      </w:r>
    </w:p>
    <w:p w14:paraId="669BE1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 to the place where the tiger lives but don't approach the tiger alone.</w:t>
      </w:r>
    </w:p>
    <w:p w14:paraId="0537A36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ðə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wer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p>
    <w:p w14:paraId="4283AF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Cứ đến chỗ con hổ sống nhưng đừng đến gần nó một mình nhé.</w:t>
      </w:r>
    </w:p>
    <w:p w14:paraId="50EB1E3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89:</w:t>
      </w:r>
    </w:p>
    <w:p w14:paraId="66F2C38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"Seasons" means, it's like, living in a new place every three months.</w:t>
      </w:r>
    </w:p>
    <w:p w14:paraId="0A43D7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θri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nθs/</w:t>
      </w:r>
    </w:p>
    <w:p w14:paraId="67B211D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Các mùa, có nghĩa, giống như, cứ mỗi 3 tháng được sống ở một nơi mới vậy.</w:t>
      </w:r>
    </w:p>
    <w:p w14:paraId="356282F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in this city don't care about the seasons.</w:t>
      </w:r>
    </w:p>
    <w:p w14:paraId="1F46801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ker ə'ba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z(ə)nz/</w:t>
      </w:r>
    </w:p>
    <w:p w14:paraId="6EABD3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dân ở thành phố này không để ý lắm về mùa.</w:t>
      </w:r>
    </w:p>
    <w:p w14:paraId="50D279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watching the new flowers in my garden in spring.</w:t>
      </w:r>
    </w:p>
    <w:p w14:paraId="358F47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spr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54B816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ngắm nhìn những bông hoa mới trong vườn nhà tôi vào mùa xuân.</w:t>
      </w:r>
    </w:p>
    <w:p w14:paraId="3549F4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usually wait until autumn when summer clothes are on sale.</w:t>
      </w:r>
    </w:p>
    <w:p w14:paraId="712B8D6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uəli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təm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ðs 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2EDC2F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thường chờ cho đến mùa thu khi quần áo mùa hè được bán giảm giá.</w:t>
      </w:r>
    </w:p>
    <w:p w14:paraId="500CFF0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in winter here is very harsh, cold and wet.</w:t>
      </w:r>
    </w:p>
    <w:p w14:paraId="1DA01D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ntər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ən wet/</w:t>
      </w:r>
    </w:p>
    <w:p w14:paraId="22A0A0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72B5FF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mùa đông ở đây rất khắc nghiệt, lạnh và ẩm ướt.</w:t>
      </w:r>
    </w:p>
    <w:p w14:paraId="260C4724"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6" w:history="1">
        <w:r w:rsidRPr="00396ABB">
          <w:rPr>
            <w:rFonts w:ascii="Helvetica Neue Light" w:eastAsia="Times New Roman" w:hAnsi="Helvetica Neue Light" w:cs="Times New Roman"/>
            <w:color w:val="009EB8"/>
            <w:u w:val="single"/>
          </w:rPr>
          <w:t>Thảo Hồ</w:t>
        </w:r>
      </w:hyperlink>
    </w:p>
    <w:p w14:paraId="4011F876"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0C758C2E"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148F74DD"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5E8305F2"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"https://hellochaobillyho.blogspot.com/2018/01/90-109.html" \o "2nd January" </w:instrText>
      </w:r>
      <w:r w:rsidRPr="00396ABB">
        <w:rPr>
          <w:rFonts w:ascii="Helvetica Neue Light" w:eastAsia="Times New Roman" w:hAnsi="Helvetica Neue Light" w:cs="Times New Roman"/>
          <w:color w:val="000000"/>
        </w:rPr>
        <w:fldChar w:fldCharType="separate"/>
      </w:r>
    </w:p>
    <w:p w14:paraId="6387EF9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70FED25C"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7AD90C34"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73B61F99"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7" w:history="1">
        <w:r w:rsidR="00050905" w:rsidRPr="00396ABB">
          <w:rPr>
            <w:rFonts w:ascii="Helvetica Neue Light" w:eastAsia="Times New Roman" w:hAnsi="Helvetica Neue Light" w:cs="Times New Roman"/>
            <w:color w:val="333333"/>
            <w:kern w:val="36"/>
            <w:u w:val="single"/>
          </w:rPr>
          <w:t>90-109</w:t>
        </w:r>
      </w:hyperlink>
    </w:p>
    <w:p w14:paraId="2CE7226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90:</w:t>
      </w:r>
    </w:p>
    <w:p w14:paraId="3A1F79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Look at the thermometer, the temperature has hit 39. Outrageous!</w:t>
      </w:r>
    </w:p>
    <w:p w14:paraId="6488B48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θər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mətər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temp(ə)rə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hæz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rti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əs/</w:t>
      </w:r>
    </w:p>
    <w:p w14:paraId="6B837A7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Nhìn vào nhiệt kế kìa, nhiệt độ đã chạm mốc 39 rồi. Kinh quá!</w:t>
      </w:r>
    </w:p>
    <w:p w14:paraId="2DFECB2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Different people have different opinions on rain.</w:t>
      </w:r>
    </w:p>
    <w:p w14:paraId="22C46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njənz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634D412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Mỗi người có những quan điểm khác nhau về trời mưa.</w:t>
      </w:r>
    </w:p>
    <w:p w14:paraId="25C843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love when it rains, I hate when it's hot and I feel good when it's cool.</w:t>
      </w:r>
    </w:p>
    <w:p w14:paraId="0EDE5E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fil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tz kul/</w:t>
      </w:r>
    </w:p>
    <w:p w14:paraId="03DF09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thích khi trời mưa, tôi ghét lúc trời nóng và tôi cảm thấy tuyệt khi trời mát mẻ.</w:t>
      </w:r>
    </w:p>
    <w:p w14:paraId="1E76239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I've been feeling a little under the weather this week.</w:t>
      </w:r>
    </w:p>
    <w:p w14:paraId="353F977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wik/</w:t>
      </w:r>
    </w:p>
    <w:p w14:paraId="63A395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 tuần nay tôi cảm thấy hơi không được khỏe.</w:t>
      </w:r>
    </w:p>
    <w:p w14:paraId="15AAB8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She's been running a temperature of 40 degrees Celsius for two days.</w:t>
      </w:r>
    </w:p>
    <w:p w14:paraId="517A82C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iz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temp(ə)rə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rti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griz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selsiəs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tu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63F821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Con bé bị sốt cao 40 độ C trong hai ngày nay rồi.</w:t>
      </w:r>
    </w:p>
    <w:p w14:paraId="412ED15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91:</w:t>
      </w:r>
    </w:p>
    <w:p w14:paraId="3C21C4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in my country is hot all year round.</w:t>
      </w:r>
    </w:p>
    <w:p w14:paraId="76860B4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ntri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 j</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 ra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nd./</w:t>
      </w:r>
    </w:p>
    <w:p w14:paraId="0F6AD97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ở nước tôi nóng quanh năm.</w:t>
      </w:r>
    </w:p>
    <w:p w14:paraId="11247E4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What's the weather like in your country?</w:t>
      </w:r>
    </w:p>
    <w:p w14:paraId="400CFC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ts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ntri/</w:t>
      </w:r>
    </w:p>
    <w:p w14:paraId="4D2F4B0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ở nước bạn như thế nào?</w:t>
      </w:r>
    </w:p>
    <w:p w14:paraId="2A5E3B7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weather doesn't look good. What's the weather forecast like today?</w:t>
      </w:r>
    </w:p>
    <w:p w14:paraId="7C1CEC1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kæst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7C9B469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trông không tốt. Dự báo thời tiết hôm nay thế nào?</w:t>
      </w:r>
    </w:p>
    <w:p w14:paraId="6BEEF25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a beautiful day. Wanna go for a ride?</w:t>
      </w:r>
    </w:p>
    <w:p w14:paraId="48D36FA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bjut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f(ə)l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nə go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f</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ə ra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w:t>
      </w:r>
    </w:p>
    <w:p w14:paraId="726E821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Hôm nay trời đẹp thật! Muốn lái xe đi một vòng không?</w:t>
      </w:r>
    </w:p>
    <w:p w14:paraId="1481062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miserable weather! We'd better stay home.</w:t>
      </w:r>
    </w:p>
    <w:p w14:paraId="34D57B0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z(ə)rəb(ə)l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weðər wid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betər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ho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m/</w:t>
      </w:r>
    </w:p>
    <w:p w14:paraId="7CDCACB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Thời tiết tệ quá! Tốt hơn chúng ta nên ở nhà thôi.</w:t>
      </w:r>
    </w:p>
    <w:p w14:paraId="38DB53D5"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92:</w:t>
      </w:r>
    </w:p>
    <w:p w14:paraId="512BDA6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Take an umbrella with you, or you will get caught in the rain.</w:t>
      </w:r>
    </w:p>
    <w:p w14:paraId="1A65D0C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ən </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brelə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ju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ju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get k</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p>
    <w:p w14:paraId="4F07EAD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Lấy dù mang theo đi, nếu không bạn sẽ bị mắc mưa đấy.</w:t>
      </w:r>
    </w:p>
    <w:p w14:paraId="7DCA08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may rain on your way home, so take a raincoat with you.</w:t>
      </w:r>
    </w:p>
    <w:p w14:paraId="4AB2769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me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ho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m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ko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ju/</w:t>
      </w:r>
    </w:p>
    <w:p w14:paraId="3B7C91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Trời có thể mưa trên đường bạn về nhà, nên hãy đem theo áo mưa đi.</w:t>
      </w:r>
    </w:p>
    <w:p w14:paraId="34DAD4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better not take anything - I'll go by taxi.</w:t>
      </w:r>
    </w:p>
    <w:p w14:paraId="4A237C3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betər n</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eni</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go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ba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tæksi/</w:t>
      </w:r>
    </w:p>
    <w:p w14:paraId="4E603FF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Tốt hơn là tôi không mang theo gì cả - Tôi sẽ đi bằng tắc-xi.</w:t>
      </w:r>
    </w:p>
    <w:p w14:paraId="5D82AA3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raining cats and dogs. Let's find a shelter first.</w:t>
      </w:r>
    </w:p>
    <w:p w14:paraId="78C9D93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kæts ən d</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gz lets fa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ə </w:t>
      </w:r>
      <w:r w:rsidRPr="00396ABB">
        <w:rPr>
          <w:rFonts w:ascii="Cambria Math" w:eastAsia="Times New Roman" w:hAnsi="Cambria Math" w:cs="Times New Roman"/>
          <w:i/>
          <w:iCs/>
          <w:color w:val="333333"/>
        </w:rPr>
        <w:t>ˈʃ</w:t>
      </w:r>
      <w:r w:rsidRPr="00396ABB">
        <w:rPr>
          <w:rFonts w:ascii="Times New Roman" w:eastAsia="Times New Roman" w:hAnsi="Times New Roman" w:cs="Times New Roman"/>
          <w:i/>
          <w:iCs/>
          <w:color w:val="333333"/>
        </w:rPr>
        <w:t>eltər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w:t>
      </w:r>
    </w:p>
    <w:p w14:paraId="72A0461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Trời đang mưa như trút nước. Chúng ta hãy tìm chỗ trú trước đi đã.</w:t>
      </w:r>
    </w:p>
    <w:p w14:paraId="09ADB2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dislike having to do anything in the rain.</w:t>
      </w:r>
    </w:p>
    <w:p w14:paraId="67966FE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du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eni</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p>
    <w:p w14:paraId="114EDBD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thích làm bất kỳ thứ gì dưới trời mưa.</w:t>
      </w:r>
    </w:p>
    <w:p w14:paraId="1953829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93:</w:t>
      </w:r>
    </w:p>
    <w:p w14:paraId="33C4E3D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Place your hand luggage on the belt, please.</w:t>
      </w:r>
    </w:p>
    <w:p w14:paraId="2366AAC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ðə belt pliz/</w:t>
      </w:r>
    </w:p>
    <w:p w14:paraId="34B2095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Làm ơn đặt hành lý xách tay của bạn lên băng chuyền.</w:t>
      </w:r>
    </w:p>
    <w:p w14:paraId="2D1DADF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Put your phone and laptop into the tray, please.</w:t>
      </w:r>
    </w:p>
    <w:p w14:paraId="66A7C8A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 ðə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pliz/</w:t>
      </w:r>
    </w:p>
    <w:p w14:paraId="4DC8918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để điện thoại và máy tính xách tay của bạn vào khay.</w:t>
      </w:r>
    </w:p>
    <w:p w14:paraId="22845F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Could you pass through the gate again, please?</w:t>
      </w:r>
    </w:p>
    <w:p w14:paraId="4B435D5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pæs θru ðə ge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gen pliz/</w:t>
      </w:r>
    </w:p>
    <w:p w14:paraId="725FD9D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Xin ông vui lòng đi qua cổng lại một lần nữa?</w:t>
      </w:r>
    </w:p>
    <w:p w14:paraId="62342E9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place your bag on the exam station and open it.</w:t>
      </w:r>
    </w:p>
    <w:p w14:paraId="06ED61C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/pliz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bæg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g</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zæm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BCDDFB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Vui lòng đặt túi xách của bạn lên bàn kiểm tra và mở nó ra.</w:t>
      </w:r>
    </w:p>
    <w:p w14:paraId="040C856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94:</w:t>
      </w:r>
    </w:p>
    <w:p w14:paraId="6F66F8B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How much is the one-way ticket?</w:t>
      </w:r>
    </w:p>
    <w:p w14:paraId="5C6164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1F5BFCE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Vé một chiều bao nhiêu tiền?</w:t>
      </w:r>
    </w:p>
    <w:p w14:paraId="2701BE7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two-way ticket is much cheaper than two one-way tickets.</w:t>
      </w:r>
    </w:p>
    <w:p w14:paraId="08F412C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tu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ipər ðən tu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16811D5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vé hai chiều rẻ hơn nhiều so với hai vé một chiều.</w:t>
      </w:r>
    </w:p>
    <w:p w14:paraId="724F12D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want to change my one-way ticket to Singapore to a round trip.</w:t>
      </w:r>
    </w:p>
    <w:p w14:paraId="5E923DC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singapore tu ə 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w:t>
      </w:r>
    </w:p>
    <w:p w14:paraId="2B5827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đổi vé một chiều đến Singapore thành vé khứ hồi.</w:t>
      </w:r>
    </w:p>
    <w:p w14:paraId="6FE8770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Can I exchange my ticket for a different travel date or time?</w:t>
      </w:r>
    </w:p>
    <w:p w14:paraId="442C5C3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/kæn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74DB1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có thể đổi vé của mình để đi vào ngày khác hay giờ khác không?</w:t>
      </w:r>
    </w:p>
    <w:p w14:paraId="153E154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95</w:t>
      </w:r>
      <w:r w:rsidRPr="00396ABB">
        <w:rPr>
          <w:rFonts w:ascii="Times New Roman" w:eastAsia="Times New Roman" w:hAnsi="Times New Roman" w:cs="Times New Roman"/>
          <w:color w:val="333333"/>
        </w:rPr>
        <w:t>:</w:t>
      </w:r>
    </w:p>
    <w:p w14:paraId="09C250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Would you like to see a movie with me tonight?</w:t>
      </w:r>
    </w:p>
    <w:p w14:paraId="7E94626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si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mi 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1D90E0F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Tối nay bạn muốn đi xem phim với tôi không?</w:t>
      </w:r>
    </w:p>
    <w:p w14:paraId="5A1336D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his is the blockbuster movie of the year and a must-see movie.</w:t>
      </w:r>
    </w:p>
    <w:p w14:paraId="2E2B275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əv ðə j</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ən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si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w:t>
      </w:r>
    </w:p>
    <w:p w14:paraId="4891745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bộ phim bom tấn của năm và là một bộ phim phải xem.</w:t>
      </w:r>
    </w:p>
    <w:p w14:paraId="0F294D3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is a movie you could watch over and over again.</w:t>
      </w:r>
    </w:p>
    <w:p w14:paraId="3E8399A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 ju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gen/</w:t>
      </w:r>
    </w:p>
    <w:p w14:paraId="59ABA79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một bộ phim mà bạn có thể xem đi xem lại nhiều lần.</w:t>
      </w:r>
    </w:p>
    <w:p w14:paraId="29491D9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speak highly of the film 3 idiots. Have you seen it?</w:t>
      </w:r>
    </w:p>
    <w:p w14:paraId="75017D4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spik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əv ðə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lm θri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diəts hæv ju sin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5530E3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Mọi người ai cũng khen bộ phim Ba chàng ngốc lắm. Bạn có xem phim đó chưa?</w:t>
      </w:r>
    </w:p>
    <w:p w14:paraId="4F92324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going to watch Kungfu Panda. Do you wanna join?</w:t>
      </w:r>
    </w:p>
    <w:p w14:paraId="369EB70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tu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pændə du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w:t>
      </w:r>
    </w:p>
    <w:p w14:paraId="01E0C2C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sẽ đi xem Kungfu Panda. Bạn muốn đi không?</w:t>
      </w:r>
    </w:p>
    <w:p w14:paraId="269D962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96:</w:t>
      </w:r>
    </w:p>
    <w:p w14:paraId="069616B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kinds of movies do you like best?</w:t>
      </w:r>
    </w:p>
    <w:p w14:paraId="46F1111D"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du ju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best/</w:t>
      </w:r>
    </w:p>
    <w:p w14:paraId="292A61B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thích xem loại phim nào nhất?</w:t>
      </w:r>
    </w:p>
    <w:p w14:paraId="59F2D38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I'm really a romantic at heart, romantic movies are my absolute favorites.</w:t>
      </w:r>
    </w:p>
    <w:p w14:paraId="53AA21D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riəli ə 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mænt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ət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mænt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æbsə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lut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w:t>
      </w:r>
    </w:p>
    <w:p w14:paraId="40E1CEC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thật sự là người yêu sự lãng mạn, phim tình cảm đúng thực là loại yêu thích của tôi.</w:t>
      </w:r>
    </w:p>
    <w:p w14:paraId="31C5E083"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0F42DAF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too much violence in movies nowadays. It may affect children.</w:t>
      </w:r>
    </w:p>
    <w:p w14:paraId="12D79D6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tu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ələns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w:t>
      </w:r>
    </w:p>
    <w:p w14:paraId="74BE90E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Ngày nay có quá nhiều bạo lực trong phim ảnh. Nó có thể ảnh hưởng đến trẻ em.</w:t>
      </w:r>
    </w:p>
    <w:p w14:paraId="4DC9938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let children watch action movies, they may think fighting is good.</w:t>
      </w:r>
    </w:p>
    <w:p w14:paraId="492DA97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p>
    <w:p w14:paraId="77CA102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cho trẻ coi phim hành động, chúng có thể nghĩ đánh nhau là điều tốt.</w:t>
      </w:r>
    </w:p>
    <w:p w14:paraId="1DDA28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watch ghost movies before sleeping. You will have a nightmare!</w:t>
      </w:r>
    </w:p>
    <w:p w14:paraId="555DB25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go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slip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mer/</w:t>
      </w:r>
    </w:p>
    <w:p w14:paraId="0690C06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xem phim ma trước khi ngủ. Bạn sẽ gặp ác mộng đó!</w:t>
      </w:r>
    </w:p>
    <w:p w14:paraId="7A32EE3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97:</w:t>
      </w:r>
    </w:p>
    <w:p w14:paraId="0EEA6F6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watching, the sound has to be set up to the max and the lights have to be off.</w:t>
      </w:r>
    </w:p>
    <w:p w14:paraId="52C19DB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 sa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hæz tə bi set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tə ðə mæks ən ðə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hæv tə bi </w:t>
      </w:r>
      <w:r w:rsidRPr="00396ABB">
        <w:rPr>
          <w:rFonts w:ascii="Cambria Math" w:eastAsia="Times New Roman" w:hAnsi="Cambria Math" w:cs="Times New Roman"/>
          <w:color w:val="333333"/>
        </w:rPr>
        <w:t>ɒ</w:t>
      </w:r>
      <w:r w:rsidRPr="00396ABB">
        <w:rPr>
          <w:rFonts w:ascii="Times New Roman" w:eastAsia="Times New Roman" w:hAnsi="Times New Roman" w:cs="Times New Roman"/>
          <w:color w:val="333333"/>
        </w:rPr>
        <w:t>f/</w:t>
      </w:r>
    </w:p>
    <w:p w14:paraId="68CC254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xem phim, âm thanh phải được vặn lớn tối đa và đèn phải tắt hết.</w:t>
      </w:r>
    </w:p>
    <w:p w14:paraId="7ABF370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best thing about being an actor is that all of your friends are famous too.</w:t>
      </w:r>
    </w:p>
    <w:p w14:paraId="14AE519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best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əv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frendz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tu/</w:t>
      </w:r>
    </w:p>
    <w:p w14:paraId="7E7D167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Điều tốt nhất khi làm diễn viên là ở chỗ tất cả bạn bè của bạn cũng đều nổi tiếng.</w:t>
      </w:r>
    </w:p>
    <w:p w14:paraId="1FD318A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always wonder what it's like to play a leading role in a big movie.</w:t>
      </w:r>
    </w:p>
    <w:p w14:paraId="0064FD8F"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tu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w:t>
      </w:r>
    </w:p>
    <w:p w14:paraId="3D60105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luôn luôn tự hỏi sẽ như thế nào khi đóng vai chính trong một bộ phim lớn.</w:t>
      </w:r>
    </w:p>
    <w:p w14:paraId="295FDF0E"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played a supporting role but won the Oscar for the best supporting actress.</w:t>
      </w:r>
    </w:p>
    <w:p w14:paraId="5DFCF13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skər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best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æktrəs/</w:t>
      </w:r>
    </w:p>
    <w:p w14:paraId="4BBE3EE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đóng một vai phụ nhưng đã đoạt giả Oscar nữ diễn viên phụ xuất sắc nhất.</w:t>
      </w:r>
    </w:p>
    <w:p w14:paraId="5C808DD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hate films dubbed into Vietnamese. I prefer watching them in English with sub-titles.</w:t>
      </w:r>
    </w:p>
    <w:p w14:paraId="4ACE747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lmz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bd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vjetnə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ðəm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t(ə)lz/</w:t>
      </w:r>
    </w:p>
    <w:p w14:paraId="6D566FF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ghét xem phim lồng tiếng Việt. Tôi thích xem phim tiếng Anh có phụ đề (Việt) hơn.</w:t>
      </w:r>
    </w:p>
    <w:p w14:paraId="28113650"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98:</w:t>
      </w:r>
    </w:p>
    <w:p w14:paraId="375D52B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would love to work part-time and receive full-time pay!</w:t>
      </w:r>
    </w:p>
    <w:p w14:paraId="123BCE9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tə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siv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1B70431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thích làm việc bán thời gian nhưng nhận lương toàn thời gian.</w:t>
      </w:r>
    </w:p>
    <w:p w14:paraId="3CCB1FA7"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work the night shift, poor sleep can put you at risk for accidents.</w:t>
      </w:r>
    </w:p>
    <w:p w14:paraId="578A100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ðə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ft,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slip kən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ju ət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dənts/</w:t>
      </w:r>
    </w:p>
    <w:p w14:paraId="6695A585"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làm việc ca đêm, sự thiếu ngủ có thể mang đến nguy cơ gây tai nạn.</w:t>
      </w:r>
    </w:p>
    <w:p w14:paraId="15FBDC60"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Our standard workday is about eight hours long.</w:t>
      </w:r>
    </w:p>
    <w:p w14:paraId="7A42086B"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stændərd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w:t>
      </w:r>
    </w:p>
    <w:p w14:paraId="5249DDE4"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ngày làm việc tiêu chuẩn của chúng tôi là khoảng 8 giờ.</w:t>
      </w:r>
    </w:p>
    <w:p w14:paraId="76D258C1"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who regularly work long hours are more likely to develop heart disease.</w:t>
      </w:r>
    </w:p>
    <w:p w14:paraId="7EA3D7A6"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hu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regjələrli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kli tu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ziz/</w:t>
      </w:r>
    </w:p>
    <w:p w14:paraId="6E94FF1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thường xuyên làm việc nhiều giờ có nhiều khả năng bị bệnh tim hơn</w:t>
      </w:r>
    </w:p>
    <w:p w14:paraId="650B75C4"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99:</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really wish there were more hours in a day, so I could sleep longer. </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w</w:t>
      </w:r>
      <w:r w:rsidRPr="00396ABB">
        <w:rPr>
          <w:rFonts w:ascii="Cambria Math" w:eastAsia="Times New Roman" w:hAnsi="Cambria Math" w:cs="Times New Roman"/>
          <w:i/>
          <w:iCs/>
          <w:color w:val="333333"/>
        </w:rPr>
        <w:t>ɪʃ</w:t>
      </w:r>
      <w:r w:rsidRPr="00396ABB">
        <w:rPr>
          <w:rFonts w:ascii="Times New Roman" w:eastAsia="Times New Roman" w:hAnsi="Times New Roman" w:cs="Times New Roman"/>
          <w:i/>
          <w:iCs/>
          <w:color w:val="333333"/>
        </w:rPr>
        <w:t> ðer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ə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k</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d slip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ŋər/</w:t>
      </w:r>
      <w:r w:rsidRPr="00396ABB">
        <w:rPr>
          <w:rFonts w:ascii="Times New Roman" w:eastAsia="Times New Roman" w:hAnsi="Times New Roman" w:cs="Times New Roman"/>
          <w:color w:val="333333"/>
        </w:rPr>
        <w:br/>
        <w:t>Tôi thật sự ước rằng có nhiều thời gian hơn trong ngày, để tôi có thể ngủ lâu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very hungry already, and it's hours until dinner time.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ri</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redi ən its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rz 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nər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w:t>
      </w:r>
      <w:r w:rsidRPr="00396ABB">
        <w:rPr>
          <w:rFonts w:ascii="Times New Roman" w:eastAsia="Times New Roman" w:hAnsi="Times New Roman" w:cs="Times New Roman"/>
          <w:color w:val="333333"/>
        </w:rPr>
        <w:br/>
        <w:t>Tôi đói bụng lắm rồi nhưng còn lâu lắm mới tới giờ cơm tối.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Do you still remember when and how we first met?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b/>
          <w:bCs/>
          <w:i/>
          <w:iCs/>
          <w:color w:val="333333"/>
        </w:rPr>
        <w:t>/</w:t>
      </w:r>
      <w:r w:rsidRPr="00396ABB">
        <w:rPr>
          <w:rFonts w:ascii="Times New Roman" w:eastAsia="Times New Roman" w:hAnsi="Times New Roman" w:cs="Times New Roman"/>
          <w:i/>
          <w:iCs/>
          <w:color w:val="333333"/>
        </w:rPr>
        <w:t>du ju st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membər wen ən ha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wi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met/</w:t>
      </w:r>
      <w:r w:rsidRPr="00396ABB">
        <w:rPr>
          <w:rFonts w:ascii="Times New Roman" w:eastAsia="Times New Roman" w:hAnsi="Times New Roman" w:cs="Times New Roman"/>
          <w:color w:val="333333"/>
        </w:rPr>
        <w:br/>
        <w:t>Anh có nhớ thời gian và cách mà chúng ta gặp nhau lần đầu không?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will never forget that they were the people who helped me in my hour of need.</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nevər fə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get ðæt ðe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helpt mi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r əv nid/</w:t>
      </w:r>
      <w:r w:rsidRPr="00396ABB">
        <w:rPr>
          <w:rFonts w:ascii="Times New Roman" w:eastAsia="Times New Roman" w:hAnsi="Times New Roman" w:cs="Times New Roman"/>
          <w:color w:val="333333"/>
        </w:rPr>
        <w:br/>
        <w:t>Tôi sẽ không bao giờ quên họ là những người đã giúp đỡ tôi trong lúc tôi cần nhất.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However busy I am, I always spend time with my family.</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/ha</w:t>
      </w:r>
      <w:r w:rsidRPr="00396ABB">
        <w:rPr>
          <w:rFonts w:ascii="Cambria Math" w:eastAsia="Times New Roman" w:hAnsi="Cambria Math" w:cs="Times New Roman"/>
          <w:i/>
          <w:iCs/>
          <w:color w:val="333333"/>
        </w:rPr>
        <w:t>ʊˈ</w:t>
      </w:r>
      <w:r w:rsidRPr="00396ABB">
        <w:rPr>
          <w:rFonts w:ascii="Times New Roman" w:eastAsia="Times New Roman" w:hAnsi="Times New Roman" w:cs="Times New Roman"/>
          <w:i/>
          <w:iCs/>
          <w:color w:val="333333"/>
        </w:rPr>
        <w:t>evər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zi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əm,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spend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fæm(ə)li/</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Dù tôi bận rộn thế nào, tôi vẫn luôn dành thời gian cho gia đình mình.</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b/>
          <w:bCs/>
          <w:color w:val="333333"/>
        </w:rPr>
        <w:br/>
      </w:r>
    </w:p>
    <w:p w14:paraId="03B1BAA5" w14:textId="77777777" w:rsidR="00050905" w:rsidRPr="00396ABB" w:rsidRDefault="00050905" w:rsidP="00050905">
      <w:pPr>
        <w:shd w:val="clear" w:color="auto" w:fill="FFFFFF"/>
        <w:ind w:hanging="63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100:</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still remember the all night parties where we danced and chatted until morning.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membər ði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l na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rtiz wer wi dænst ən 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æt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w:t>
      </w:r>
      <w:r w:rsidRPr="00396ABB">
        <w:rPr>
          <w:rFonts w:ascii="Times New Roman" w:eastAsia="Times New Roman" w:hAnsi="Times New Roman" w:cs="Times New Roman"/>
          <w:color w:val="333333"/>
        </w:rPr>
        <w:br/>
        <w:t>Tôi vẫn nhớ những buổi tiệc thâu đêm nơi chúng tôi đã nhảy múa và chuyện trò cho đến sáng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Gardening is one of the most relaxing hobbies I can think of.</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ˈɡɑ</w:t>
      </w:r>
      <w:r w:rsidRPr="00396ABB">
        <w:rPr>
          <w:rFonts w:ascii="Times New Roman" w:eastAsia="Times New Roman" w:hAnsi="Times New Roman" w:cs="Times New Roman"/>
          <w:i/>
          <w:iCs/>
          <w:color w:val="333333"/>
        </w:rPr>
        <w:t>rd(ə)n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n əv ðə mo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st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læks</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biz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kən θ</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ŋk əv/</w:t>
      </w:r>
      <w:r w:rsidRPr="00396ABB">
        <w:rPr>
          <w:rFonts w:ascii="Times New Roman" w:eastAsia="Times New Roman" w:hAnsi="Times New Roman" w:cs="Times New Roman"/>
          <w:color w:val="333333"/>
        </w:rPr>
        <w:br/>
        <w:t>Làm vườn là một trong những thú vui thư giãn nhất mà tôi có thể nghĩ đến.</w:t>
      </w:r>
      <w:r w:rsidRPr="00396ABB">
        <w:rPr>
          <w:rFonts w:ascii="Times New Roman" w:eastAsia="Times New Roman" w:hAnsi="Times New Roman" w:cs="Times New Roman"/>
          <w:b/>
          <w:bCs/>
          <w:color w:val="333333"/>
        </w:rPr>
        <w:br/>
        <w:t>I don't like people who make rude remarks behind my back.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nt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me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rud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rks b</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ha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bæk/</w:t>
      </w:r>
      <w:r w:rsidRPr="00396ABB">
        <w:rPr>
          <w:rFonts w:ascii="Times New Roman" w:eastAsia="Times New Roman" w:hAnsi="Times New Roman" w:cs="Times New Roman"/>
          <w:color w:val="333333"/>
        </w:rPr>
        <w:br/>
        <w:t>Tôi không thích những người hay nhận xét khiếm nhã sau lưng tôi.</w:t>
      </w:r>
      <w:r w:rsidRPr="00396ABB">
        <w:rPr>
          <w:rFonts w:ascii="Times New Roman" w:eastAsia="Times New Roman" w:hAnsi="Times New Roman" w:cs="Times New Roman"/>
          <w:b/>
          <w:bCs/>
          <w:color w:val="333333"/>
        </w:rPr>
        <w:br/>
        <w:t>I usually take a few photos every day and then put them online for my friends to see.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ju</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uəli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 fju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evri 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ən ðen p</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 ðəm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fər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frendz tə si/</w:t>
      </w:r>
      <w:r w:rsidRPr="00396ABB">
        <w:rPr>
          <w:rFonts w:ascii="Times New Roman" w:eastAsia="Times New Roman" w:hAnsi="Times New Roman" w:cs="Times New Roman"/>
          <w:color w:val="333333"/>
        </w:rPr>
        <w:br/>
        <w:t>Mỗi ngày tôi thường chụp một vài tấm ảnh và úp chúng lên mạng để bạn bè tôi có thể xem.</w:t>
      </w:r>
      <w:r w:rsidRPr="00396ABB">
        <w:rPr>
          <w:rFonts w:ascii="Times New Roman" w:eastAsia="Times New Roman" w:hAnsi="Times New Roman" w:cs="Times New Roman"/>
          <w:b/>
          <w:bCs/>
          <w:color w:val="333333"/>
        </w:rPr>
        <w:br/>
        <w:t>I love meeting my friends on weekends, having a few drinks and chatting.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l</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mit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frendz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wik</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endz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fju dr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ŋks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æt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w:t>
      </w:r>
      <w:r w:rsidRPr="00396ABB">
        <w:rPr>
          <w:rFonts w:ascii="Times New Roman" w:eastAsia="Times New Roman" w:hAnsi="Times New Roman" w:cs="Times New Roman"/>
          <w:color w:val="333333"/>
        </w:rPr>
        <w:br/>
        <w:t>Tôi thích gặp gỡ bạn bè tôi vào dịp cuối tuần, uống một vài ly và tán gẫu.</w:t>
      </w:r>
    </w:p>
    <w:p w14:paraId="545208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101:</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Unless you're exceptional, you're not going to get a raise.</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les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sep</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ən(ə)l,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n</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ˈɡ</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ʊɪ</w:t>
      </w:r>
      <w:r w:rsidRPr="00396ABB">
        <w:rPr>
          <w:rFonts w:ascii="Times New Roman" w:eastAsia="Times New Roman" w:hAnsi="Times New Roman" w:cs="Times New Roman"/>
          <w:i/>
          <w:iCs/>
          <w:color w:val="333333"/>
        </w:rPr>
        <w:t>ŋ 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et 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w:t>
      </w:r>
      <w:r w:rsidRPr="00396ABB">
        <w:rPr>
          <w:rFonts w:ascii="Times New Roman" w:eastAsia="Times New Roman" w:hAnsi="Times New Roman" w:cs="Times New Roman"/>
          <w:color w:val="333333"/>
        </w:rPr>
        <w:br/>
        <w:t>Bạn sẽ không được tăng lương trừ khi bạn là người đặc biệt lắm.</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really like Friday afternoon when I start feeling a long weekend ahead.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fra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æftər</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nun wen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st</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fil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l</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wik</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end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hed/</w:t>
      </w:r>
      <w:r w:rsidRPr="00396ABB">
        <w:rPr>
          <w:rFonts w:ascii="Times New Roman" w:eastAsia="Times New Roman" w:hAnsi="Times New Roman" w:cs="Times New Roman"/>
          <w:color w:val="333333"/>
        </w:rPr>
        <w:br/>
        <w:t>Tôi thật sự thích chiều thứ Sáu khi tôi bắt đầu cảm nhận một kỳ nghỉ cuối tuần dài phía trước.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always ready to take on more responsibility at work.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redi tə 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m</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r</w:t>
      </w:r>
      <w:r w:rsidRPr="00396ABB">
        <w:rPr>
          <w:rFonts w:ascii="Cambria Math" w:eastAsia="Times New Roman" w:hAnsi="Cambria Math" w:cs="Times New Roman"/>
          <w:i/>
          <w:iCs/>
          <w:color w:val="333333"/>
        </w:rPr>
        <w:t>ɪˌ</w:t>
      </w:r>
      <w:r w:rsidRPr="00396ABB">
        <w:rPr>
          <w:rFonts w:ascii="Times New Roman" w:eastAsia="Times New Roman" w:hAnsi="Times New Roman" w:cs="Times New Roman"/>
          <w:i/>
          <w:iCs/>
          <w:color w:val="333333"/>
        </w:rPr>
        <w:t>sp</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nsə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ləti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Tôi luôn luôn sẵn sàng nhận nhiều trách nhiệm hơn trong công việc.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always looking ahead for my next holiday to stay away from busy work.</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ˈɔ</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hed fər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nekst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ɪˌ</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frəm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b</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zi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Tôi luôn luôn nghĩ về kỳ nghỉ tiếp theo của mình để tránh xa công việc bận rộn.</w:t>
      </w:r>
      <w:r w:rsidRPr="00396ABB">
        <w:rPr>
          <w:rFonts w:ascii="Times New Roman" w:eastAsia="Times New Roman" w:hAnsi="Times New Roman" w:cs="Times New Roman"/>
          <w:b/>
          <w:bCs/>
          <w:color w:val="333333"/>
        </w:rPr>
        <w:br/>
        <w:t>Earning a promotion or getting a raise is my first priority at work.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ˈɜ</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prə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mo</w:t>
      </w:r>
      <w:r w:rsidRPr="00396ABB">
        <w:rPr>
          <w:rFonts w:ascii="Cambria Math" w:eastAsia="Times New Roman" w:hAnsi="Cambria Math" w:cs="Times New Roman"/>
          <w:i/>
          <w:iCs/>
          <w:color w:val="333333"/>
        </w:rPr>
        <w:t>ʊʃ</w:t>
      </w:r>
      <w:r w:rsidRPr="00396ABB">
        <w:rPr>
          <w:rFonts w:ascii="Times New Roman" w:eastAsia="Times New Roman" w:hAnsi="Times New Roman" w:cs="Times New Roman"/>
          <w:i/>
          <w:iCs/>
          <w:color w:val="333333"/>
        </w:rPr>
        <w:t>(ə)n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w:t>
      </w:r>
      <w:r w:rsidRPr="00396ABB">
        <w:rPr>
          <w:rFonts w:ascii="Cambria Math" w:eastAsia="Times New Roman" w:hAnsi="Cambria Math" w:cs="Times New Roman"/>
          <w:i/>
          <w:iCs/>
          <w:color w:val="333333"/>
        </w:rPr>
        <w:t>ˈɡ</w:t>
      </w:r>
      <w:r w:rsidRPr="00396ABB">
        <w:rPr>
          <w:rFonts w:ascii="Times New Roman" w:eastAsia="Times New Roman" w:hAnsi="Times New Roman" w:cs="Times New Roman"/>
          <w:i/>
          <w:iCs/>
          <w:color w:val="333333"/>
        </w:rPr>
        <w:t>et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 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pra</w:t>
      </w:r>
      <w:r w:rsidRPr="00396ABB">
        <w:rPr>
          <w:rFonts w:ascii="Cambria Math" w:eastAsia="Times New Roman" w:hAnsi="Cambria Math" w:cs="Times New Roman"/>
          <w:i/>
          <w:iCs/>
          <w:color w:val="333333"/>
        </w:rPr>
        <w:t>ɪˈɔ</w:t>
      </w:r>
      <w:r w:rsidRPr="00396ABB">
        <w:rPr>
          <w:rFonts w:ascii="Times New Roman" w:eastAsia="Times New Roman" w:hAnsi="Times New Roman" w:cs="Times New Roman"/>
          <w:i/>
          <w:iCs/>
          <w:color w:val="333333"/>
        </w:rPr>
        <w:t>rəti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color w:val="333333"/>
        </w:rPr>
        <w:br/>
        <w:t>Được thăng tiến hay được tăng lương là ưu tiên hàng đầu của tôi trong công việc.</w:t>
      </w:r>
    </w:p>
    <w:p w14:paraId="6A220D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102:</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There is evidence that playing games helps improve the power of your brain.</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/ðer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ev</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dəns ðæt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helps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pruv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pa</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ər əv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bre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Times New Roman" w:eastAsia="Times New Roman" w:hAnsi="Times New Roman" w:cs="Times New Roman"/>
          <w:color w:val="333333"/>
        </w:rPr>
        <w:br/>
        <w:t>Có chứng cứ cho rằng chơi game giúp cải thiện năng lực của não.</w:t>
      </w:r>
      <w:r w:rsidRPr="00396ABB">
        <w:rPr>
          <w:rFonts w:ascii="Times New Roman" w:eastAsia="Times New Roman" w:hAnsi="Times New Roman" w:cs="Times New Roman"/>
          <w:b/>
          <w:bCs/>
          <w:color w:val="333333"/>
        </w:rPr>
        <w:br/>
        <w:t>Why are you so sad? Don’t tell me you are caught in the act of playing games at work.</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ər ju 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sæd 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nt tel mi ju </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 k</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ði ækt əv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ət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Sao bạn buồn vậy? Đừng nói với tôi là bạn bị bắt quả tang khi đang chơi game trong giờ làm việc nhé.</w:t>
      </w:r>
      <w:r w:rsidRPr="00396ABB">
        <w:rPr>
          <w:rFonts w:ascii="Times New Roman" w:eastAsia="Times New Roman" w:hAnsi="Times New Roman" w:cs="Times New Roman"/>
          <w:b/>
          <w:bCs/>
          <w:color w:val="333333"/>
        </w:rPr>
        <w:br/>
        <w:t>Playing online games consumes a lot of time and you can’t concentrate on other jobs.</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kən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sumz ə l</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t əv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ən ju kænt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nsən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ˈʌ</w:t>
      </w:r>
      <w:r w:rsidRPr="00396ABB">
        <w:rPr>
          <w:rFonts w:ascii="Times New Roman" w:eastAsia="Times New Roman" w:hAnsi="Times New Roman" w:cs="Times New Roman"/>
          <w:i/>
          <w:iCs/>
          <w:color w:val="333333"/>
        </w:rPr>
        <w:t>ðər d</w:t>
      </w:r>
      <w:r w:rsidRPr="00396ABB">
        <w:rPr>
          <w:rFonts w:ascii="Cambria Math" w:eastAsia="Times New Roman" w:hAnsi="Cambria Math" w:cs="Times New Roman"/>
          <w:i/>
          <w:iCs/>
          <w:color w:val="333333"/>
        </w:rPr>
        <w:t>ʒɑ</w:t>
      </w:r>
      <w:r w:rsidRPr="00396ABB">
        <w:rPr>
          <w:rFonts w:ascii="Times New Roman" w:eastAsia="Times New Roman" w:hAnsi="Times New Roman" w:cs="Times New Roman"/>
          <w:i/>
          <w:iCs/>
          <w:color w:val="333333"/>
        </w:rPr>
        <w:t>bz/</w:t>
      </w:r>
      <w:r w:rsidRPr="00396ABB">
        <w:rPr>
          <w:rFonts w:ascii="Times New Roman" w:eastAsia="Times New Roman" w:hAnsi="Times New Roman" w:cs="Times New Roman"/>
          <w:color w:val="333333"/>
        </w:rPr>
        <w:br/>
        <w:t>Chơi game trực tuyến làm tiêu tốn nhiều thời gian và bạn không thể tập trung vào việc gì khác.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lastRenderedPageBreak/>
        <w:t>It’s really dangerous if young people spend too much time on playing online games.</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ts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riəli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ərəs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 j</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spend tu m</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ˈɑ</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la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w:t>
      </w:r>
      <w:r w:rsidRPr="00396ABB">
        <w:rPr>
          <w:rFonts w:ascii="Times New Roman" w:eastAsia="Times New Roman" w:hAnsi="Times New Roman" w:cs="Times New Roman"/>
          <w:color w:val="333333"/>
        </w:rPr>
        <w:br/>
        <w:t>Thật sự rất nguy hiểm nếu thanh niên dành quá nhiều thời gian để chơi game trực tuyến.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Staying up late playing games has played havoc with your health.</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ste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p 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hæz ple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hævək w</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θ jər helθ/</w:t>
      </w:r>
      <w:r w:rsidRPr="00396ABB">
        <w:rPr>
          <w:rFonts w:ascii="Times New Roman" w:eastAsia="Times New Roman" w:hAnsi="Times New Roman" w:cs="Times New Roman"/>
          <w:color w:val="333333"/>
        </w:rPr>
        <w:br/>
        <w:t>Thức khuya chơi game đã làm tổn hại nghiêm trọng đến sức khoẻ của bạn rồi đấy.</w:t>
      </w:r>
    </w:p>
    <w:p w14:paraId="3771F77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A game that requires taking turns is a great way to focus attention.</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ðæt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w:t>
      </w:r>
      <w:r w:rsidRPr="00396ABB">
        <w:rPr>
          <w:rFonts w:ascii="Times New Roman" w:eastAsia="Times New Roman" w:hAnsi="Times New Roman" w:cs="Times New Roman"/>
          <w:color w:val="333333"/>
        </w:rPr>
        <w:br/>
        <w:t>Trò chơi có yêu cầu đi theo lượt là một cách tuyệt vời để tập trung sự chú ý.</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A game that requires taking turns is a great way to focus attention.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ðæt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 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ten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(ə)n/</w:t>
      </w:r>
      <w:r w:rsidRPr="00396ABB">
        <w:rPr>
          <w:rFonts w:ascii="Times New Roman" w:eastAsia="Times New Roman" w:hAnsi="Times New Roman" w:cs="Times New Roman"/>
          <w:color w:val="333333"/>
        </w:rPr>
        <w:br/>
        <w:t>Trò chơi có yêu cầu đi theo lượt là một cách tuyệt vời để tập trung sự chú ý.</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Playing sudoku and crossword puzzles is an essential way to keep your brain active. </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su</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ku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kr</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ˌ</w:t>
      </w:r>
      <w:r w:rsidRPr="00396ABB">
        <w:rPr>
          <w:rFonts w:ascii="Times New Roman" w:eastAsia="Times New Roman" w:hAnsi="Times New Roman" w:cs="Times New Roman"/>
          <w:i/>
          <w:iCs/>
          <w:color w:val="333333"/>
        </w:rPr>
        <w:t>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z(ə)lz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ən </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sen</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(ə)l we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tə kip j</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 bre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ækt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v/</w:t>
      </w:r>
      <w:r w:rsidRPr="00396ABB">
        <w:rPr>
          <w:rFonts w:ascii="Times New Roman" w:eastAsia="Times New Roman" w:hAnsi="Times New Roman" w:cs="Times New Roman"/>
          <w:color w:val="333333"/>
        </w:rPr>
        <w:br/>
        <w:t>Chơi ô số Sudoku và ô chữ là cách cần thiết để giữ cho bộ não năng động.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Computer-based noughts and crosses helps me relieve stress and stay focused.</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/kəm</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pjutər be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st n</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ts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kr</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s</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helps mi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liv stres ən ste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kəst/</w:t>
      </w:r>
      <w:r w:rsidRPr="00396ABB">
        <w:rPr>
          <w:rFonts w:ascii="Times New Roman" w:eastAsia="Times New Roman" w:hAnsi="Times New Roman" w:cs="Times New Roman"/>
          <w:color w:val="333333"/>
        </w:rPr>
        <w:br/>
        <w:t>Chơi cờ ca-rô trên máy tính giúp tôi giảm căng thẳng và giữ tập trung.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I shuffled the deck, I knew there were a few playing cards short of a full deck.</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/wen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ˈʃʌ</w:t>
      </w:r>
      <w:r w:rsidRPr="00396ABB">
        <w:rPr>
          <w:rFonts w:ascii="Times New Roman" w:eastAsia="Times New Roman" w:hAnsi="Times New Roman" w:cs="Times New Roman"/>
          <w:i/>
          <w:iCs/>
          <w:color w:val="333333"/>
        </w:rPr>
        <w:t>f(ə)ld ðə dek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nu ðer w</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 ə fju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ple</w:t>
      </w:r>
      <w:r w:rsidRPr="00396ABB">
        <w:rPr>
          <w:rFonts w:ascii="Cambria Math" w:eastAsia="Times New Roman" w:hAnsi="Cambria Math" w:cs="Times New Roman"/>
          <w:i/>
          <w:iCs/>
          <w:color w:val="333333"/>
        </w:rPr>
        <w:t>ɪɪ</w:t>
      </w:r>
      <w:r w:rsidRPr="00396ABB">
        <w:rPr>
          <w:rFonts w:ascii="Times New Roman" w:eastAsia="Times New Roman" w:hAnsi="Times New Roman" w:cs="Times New Roman"/>
          <w:i/>
          <w:iCs/>
          <w:color w:val="333333"/>
        </w:rPr>
        <w:t>ŋ k</w:t>
      </w:r>
      <w:r w:rsidRPr="00396ABB">
        <w:rPr>
          <w:rFonts w:ascii="Cambria Math" w:eastAsia="Times New Roman" w:hAnsi="Cambria Math" w:cs="Times New Roman"/>
          <w:i/>
          <w:iCs/>
          <w:color w:val="333333"/>
        </w:rPr>
        <w:t>ɑ</w:t>
      </w:r>
      <w:r w:rsidRPr="00396ABB">
        <w:rPr>
          <w:rFonts w:ascii="Times New Roman" w:eastAsia="Times New Roman" w:hAnsi="Times New Roman" w:cs="Times New Roman"/>
          <w:i/>
          <w:iCs/>
          <w:color w:val="333333"/>
        </w:rPr>
        <w:t>rdz </w:t>
      </w:r>
      <w:r w:rsidRPr="00396ABB">
        <w:rPr>
          <w:rFonts w:ascii="Cambria Math" w:eastAsia="Times New Roman" w:hAnsi="Cambria Math" w:cs="Times New Roman"/>
          <w:i/>
          <w:iCs/>
          <w:color w:val="333333"/>
        </w:rPr>
        <w:t>ʃɔ</w:t>
      </w:r>
      <w:r w:rsidRPr="00396ABB">
        <w:rPr>
          <w:rFonts w:ascii="Times New Roman" w:eastAsia="Times New Roman" w:hAnsi="Times New Roman" w:cs="Times New Roman"/>
          <w:i/>
          <w:iCs/>
          <w:color w:val="333333"/>
        </w:rPr>
        <w:t>rt əv ə f</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l dek/</w:t>
      </w:r>
      <w:r w:rsidRPr="00396ABB">
        <w:rPr>
          <w:rFonts w:ascii="Times New Roman" w:eastAsia="Times New Roman" w:hAnsi="Times New Roman" w:cs="Times New Roman"/>
          <w:color w:val="333333"/>
        </w:rPr>
        <w:br/>
        <w:t>Khi tôi xào bài, tôi biết bộ bài đã bị mất vài lá.</w:t>
      </w:r>
    </w:p>
    <w:p w14:paraId="2A2E59A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104:</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get quite jealous of people who can play a musical instrument.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ɡ</w:t>
      </w:r>
      <w:r w:rsidRPr="00396ABB">
        <w:rPr>
          <w:rFonts w:ascii="Times New Roman" w:eastAsia="Times New Roman" w:hAnsi="Times New Roman" w:cs="Times New Roman"/>
          <w:i/>
          <w:iCs/>
          <w:color w:val="333333"/>
        </w:rPr>
        <w:t>et kwa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eləs əv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hu kən ple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k(ə)l </w:t>
      </w:r>
      <w:r w:rsidRPr="00396ABB">
        <w:rPr>
          <w:rFonts w:ascii="Cambria Math" w:eastAsia="Times New Roman" w:hAnsi="Cambria Math" w:cs="Times New Roman"/>
          <w:i/>
          <w:iCs/>
          <w:color w:val="333333"/>
        </w:rPr>
        <w:t>ˈɪ</w:t>
      </w:r>
      <w:r w:rsidRPr="00396ABB">
        <w:rPr>
          <w:rFonts w:ascii="Times New Roman" w:eastAsia="Times New Roman" w:hAnsi="Times New Roman" w:cs="Times New Roman"/>
          <w:i/>
          <w:iCs/>
          <w:color w:val="333333"/>
        </w:rPr>
        <w:t>nstrəmənt/</w:t>
      </w:r>
      <w:r w:rsidRPr="00396ABB">
        <w:rPr>
          <w:rFonts w:ascii="Times New Roman" w:eastAsia="Times New Roman" w:hAnsi="Times New Roman" w:cs="Times New Roman"/>
          <w:color w:val="333333"/>
        </w:rPr>
        <w:br/>
        <w:t>Tôi khá là ghen tị với những ai có thể chơi được một loại nhạc cụ nào đấy.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learning to read music, most people find it very difficult.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/wen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rid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mo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st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pip(ə)l fa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veri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d</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f</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kəlt/</w:t>
      </w:r>
      <w:r w:rsidRPr="00396ABB">
        <w:rPr>
          <w:rFonts w:ascii="Times New Roman" w:eastAsia="Times New Roman" w:hAnsi="Times New Roman" w:cs="Times New Roman"/>
          <w:color w:val="333333"/>
        </w:rPr>
        <w:br/>
        <w:t>Khi học cách đọc bản nhạc, hầu hết mọi người đều thấy rất khó.</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This is the first time I’m invited to join the rehearsal.</w:t>
      </w:r>
      <w:r w:rsidRPr="00396ABB">
        <w:rPr>
          <w:rFonts w:ascii="PMingLiU" w:eastAsia="PMingLiU" w:hAnsi="PMingLiU" w:cs="PMingLiU"/>
          <w:b/>
          <w:bCs/>
          <w:color w:val="333333"/>
        </w:rPr>
        <w:br/>
      </w:r>
      <w:r w:rsidRPr="00396ABB">
        <w:rPr>
          <w:rFonts w:ascii="Times New Roman" w:eastAsia="Times New Roman" w:hAnsi="Times New Roman" w:cs="Times New Roman"/>
          <w:i/>
          <w:iCs/>
          <w:color w:val="333333"/>
        </w:rPr>
        <w:t>/ð</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z ðə f</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rst 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m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va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d tə d</w:t>
      </w:r>
      <w:r w:rsidRPr="00396ABB">
        <w:rPr>
          <w:rFonts w:ascii="Cambria Math" w:eastAsia="Times New Roman" w:hAnsi="Cambria Math" w:cs="Times New Roman"/>
          <w:i/>
          <w:iCs/>
          <w:color w:val="333333"/>
        </w:rPr>
        <w:t>ʒɔɪ</w:t>
      </w:r>
      <w:r w:rsidRPr="00396ABB">
        <w:rPr>
          <w:rFonts w:ascii="Times New Roman" w:eastAsia="Times New Roman" w:hAnsi="Times New Roman" w:cs="Times New Roman"/>
          <w:i/>
          <w:iCs/>
          <w:color w:val="333333"/>
        </w:rPr>
        <w:t>n ðə r</w:t>
      </w:r>
      <w:r w:rsidRPr="00396ABB">
        <w:rPr>
          <w:rFonts w:ascii="Cambria Math" w:eastAsia="Times New Roman" w:hAnsi="Cambria Math" w:cs="Times New Roman"/>
          <w:i/>
          <w:iCs/>
          <w:color w:val="333333"/>
        </w:rPr>
        <w:t>ɪˈ</w:t>
      </w:r>
      <w:r w:rsidRPr="00396ABB">
        <w:rPr>
          <w:rFonts w:ascii="Times New Roman" w:eastAsia="Times New Roman" w:hAnsi="Times New Roman" w:cs="Times New Roman"/>
          <w:i/>
          <w:iCs/>
          <w:color w:val="333333"/>
        </w:rPr>
        <w:t>h</w:t>
      </w:r>
      <w:r w:rsidRPr="00396ABB">
        <w:rPr>
          <w:rFonts w:ascii="Cambria Math" w:eastAsia="Times New Roman" w:hAnsi="Cambria Math" w:cs="Times New Roman"/>
          <w:i/>
          <w:iCs/>
          <w:color w:val="333333"/>
        </w:rPr>
        <w:t>ɜ</w:t>
      </w:r>
      <w:r w:rsidRPr="00396ABB">
        <w:rPr>
          <w:rFonts w:ascii="Times New Roman" w:eastAsia="Times New Roman" w:hAnsi="Times New Roman" w:cs="Times New Roman"/>
          <w:i/>
          <w:iCs/>
          <w:color w:val="333333"/>
        </w:rPr>
        <w:t>rs(ə)l/</w:t>
      </w:r>
      <w:r w:rsidRPr="00396ABB">
        <w:rPr>
          <w:rFonts w:ascii="Times New Roman" w:eastAsia="Times New Roman" w:hAnsi="Times New Roman" w:cs="Times New Roman"/>
          <w:color w:val="333333"/>
        </w:rPr>
        <w:br/>
        <w:t>Đây là lần đầu tiên tôi được mời tham dự buổi diễn tập.</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She has written both music and lyrics for a number of songs.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i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hæz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t(ə)n bo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θ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r</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ks fər 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n</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mbər əv s</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ŋz/</w:t>
      </w:r>
      <w:r w:rsidRPr="00396ABB">
        <w:rPr>
          <w:rFonts w:ascii="Times New Roman" w:eastAsia="Times New Roman" w:hAnsi="Times New Roman" w:cs="Times New Roman"/>
          <w:color w:val="333333"/>
        </w:rPr>
        <w:br/>
        <w:t>Cô ấy đã viết cả nhạc và lời cho nhiều bài hát.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love listening to the solo performances over and over.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i/>
          <w:iCs/>
          <w:color w:val="333333"/>
        </w:rPr>
        <w:t>/a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l</w:t>
      </w:r>
      <w:r w:rsidRPr="00396ABB">
        <w:rPr>
          <w:rFonts w:ascii="Cambria Math" w:eastAsia="Times New Roman" w:hAnsi="Cambria Math" w:cs="Times New Roman"/>
          <w:i/>
          <w:iCs/>
          <w:color w:val="333333"/>
        </w:rPr>
        <w:t>ʌ</w:t>
      </w:r>
      <w:r w:rsidRPr="00396ABB">
        <w:rPr>
          <w:rFonts w:ascii="Times New Roman" w:eastAsia="Times New Roman" w:hAnsi="Times New Roman" w:cs="Times New Roman"/>
          <w:i/>
          <w:iCs/>
          <w:color w:val="333333"/>
        </w:rPr>
        <w:t>v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s(ə)n</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tə ðə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so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lo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 pə</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w:t>
      </w:r>
      <w:r w:rsidRPr="00396ABB">
        <w:rPr>
          <w:rFonts w:ascii="Cambria Math" w:eastAsia="Times New Roman" w:hAnsi="Cambria Math" w:cs="Times New Roman"/>
          <w:i/>
          <w:iCs/>
          <w:color w:val="333333"/>
        </w:rPr>
        <w:t>ɔ</w:t>
      </w:r>
      <w:r w:rsidRPr="00396ABB">
        <w:rPr>
          <w:rFonts w:ascii="Times New Roman" w:eastAsia="Times New Roman" w:hAnsi="Times New Roman" w:cs="Times New Roman"/>
          <w:i/>
          <w:iCs/>
          <w:color w:val="333333"/>
        </w:rPr>
        <w:t>rməns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vər ən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o</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vər/</w:t>
      </w:r>
      <w:r w:rsidRPr="00396ABB">
        <w:rPr>
          <w:rFonts w:ascii="Times New Roman" w:eastAsia="Times New Roman" w:hAnsi="Times New Roman" w:cs="Times New Roman"/>
          <w:color w:val="333333"/>
        </w:rPr>
        <w:br/>
        <w:t>Tôi thích nghe đi nghe lại những màn trình diễn độc tấu.</w:t>
      </w:r>
    </w:p>
    <w:p w14:paraId="4F315C7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105:</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Music changes my feeling and puts me in a good mood.</w:t>
      </w:r>
      <w:r w:rsidRPr="00396ABB">
        <w:rPr>
          <w:rFonts w:ascii="Times New Roman" w:eastAsia="Times New Roman" w:hAnsi="Times New Roman" w:cs="Times New Roman"/>
          <w:color w:val="333333"/>
        </w:rPr>
        <w:br/>
      </w:r>
      <w:r w:rsidRPr="00396ABB">
        <w:rPr>
          <w:rFonts w:ascii="Times New Roman" w:eastAsia="Times New Roman" w:hAnsi="Times New Roman" w:cs="Times New Roman"/>
          <w:i/>
          <w:iCs/>
          <w:color w:val="333333"/>
        </w:rPr>
        <w:t>/</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mjuz</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k 't</w:t>
      </w:r>
      <w:r w:rsidRPr="00396ABB">
        <w:rPr>
          <w:rFonts w:ascii="Cambria Math" w:eastAsia="Times New Roman" w:hAnsi="Cambria Math" w:cs="Times New Roman"/>
          <w:i/>
          <w:iCs/>
          <w:color w:val="333333"/>
        </w:rPr>
        <w:t>ʃ</w:t>
      </w:r>
      <w:r w:rsidRPr="00396ABB">
        <w:rPr>
          <w:rFonts w:ascii="Times New Roman" w:eastAsia="Times New Roman" w:hAnsi="Times New Roman" w:cs="Times New Roman"/>
          <w:i/>
          <w:iCs/>
          <w:color w:val="333333"/>
        </w:rPr>
        <w:t>e</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nd</w:t>
      </w:r>
      <w:r w:rsidRPr="00396ABB">
        <w:rPr>
          <w:rFonts w:ascii="Cambria Math" w:eastAsia="Times New Roman" w:hAnsi="Cambria Math" w:cs="Times New Roman"/>
          <w:i/>
          <w:iCs/>
          <w:color w:val="333333"/>
        </w:rPr>
        <w:t>ʒ</w:t>
      </w:r>
      <w:r w:rsidRPr="00396ABB">
        <w:rPr>
          <w:rFonts w:ascii="Times New Roman" w:eastAsia="Times New Roman" w:hAnsi="Times New Roman" w:cs="Times New Roman"/>
          <w:i/>
          <w:iCs/>
          <w:color w:val="333333"/>
        </w:rPr>
        <w:t>iz ma</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 </w:t>
      </w:r>
      <w:r w:rsidRPr="00396ABB">
        <w:rPr>
          <w:rFonts w:ascii="Cambria Math" w:eastAsia="Times New Roman" w:hAnsi="Cambria Math" w:cs="Times New Roman"/>
          <w:i/>
          <w:iCs/>
          <w:color w:val="333333"/>
        </w:rPr>
        <w:t>ˈ</w:t>
      </w:r>
      <w:r w:rsidRPr="00396ABB">
        <w:rPr>
          <w:rFonts w:ascii="Times New Roman" w:eastAsia="Times New Roman" w:hAnsi="Times New Roman" w:cs="Times New Roman"/>
          <w:i/>
          <w:iCs/>
          <w:color w:val="333333"/>
        </w:rPr>
        <w:t>fil</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ŋ ən p</w:t>
      </w:r>
      <w:r w:rsidRPr="00396ABB">
        <w:rPr>
          <w:rFonts w:ascii="Cambria Math" w:eastAsia="Times New Roman" w:hAnsi="Cambria Math" w:cs="Times New Roman"/>
          <w:i/>
          <w:iCs/>
          <w:color w:val="333333"/>
        </w:rPr>
        <w:t>ʊ</w:t>
      </w:r>
      <w:r w:rsidRPr="00396ABB">
        <w:rPr>
          <w:rFonts w:ascii="Times New Roman" w:eastAsia="Times New Roman" w:hAnsi="Times New Roman" w:cs="Times New Roman"/>
          <w:i/>
          <w:iCs/>
          <w:color w:val="333333"/>
        </w:rPr>
        <w:t>ts mi </w:t>
      </w:r>
      <w:r w:rsidRPr="00396ABB">
        <w:rPr>
          <w:rFonts w:ascii="Cambria Math" w:eastAsia="Times New Roman" w:hAnsi="Cambria Math" w:cs="Times New Roman"/>
          <w:i/>
          <w:iCs/>
          <w:color w:val="333333"/>
        </w:rPr>
        <w:t>ɪ</w:t>
      </w:r>
      <w:r w:rsidRPr="00396ABB">
        <w:rPr>
          <w:rFonts w:ascii="Times New Roman" w:eastAsia="Times New Roman" w:hAnsi="Times New Roman" w:cs="Times New Roman"/>
          <w:i/>
          <w:iCs/>
          <w:color w:val="333333"/>
        </w:rPr>
        <w:t>n ə </w:t>
      </w:r>
      <w:r w:rsidRPr="00396ABB">
        <w:rPr>
          <w:rFonts w:ascii="Cambria Math" w:eastAsia="Times New Roman" w:hAnsi="Cambria Math" w:cs="Times New Roman"/>
          <w:i/>
          <w:iCs/>
          <w:color w:val="333333"/>
        </w:rPr>
        <w:t>ɡʊ</w:t>
      </w:r>
      <w:r w:rsidRPr="00396ABB">
        <w:rPr>
          <w:rFonts w:ascii="Times New Roman" w:eastAsia="Times New Roman" w:hAnsi="Times New Roman" w:cs="Times New Roman"/>
          <w:i/>
          <w:iCs/>
          <w:color w:val="333333"/>
        </w:rPr>
        <w:t>d mud/</w:t>
      </w:r>
      <w:r w:rsidRPr="00396ABB">
        <w:rPr>
          <w:rFonts w:ascii="Times New Roman" w:eastAsia="Times New Roman" w:hAnsi="Times New Roman" w:cs="Times New Roman"/>
          <w:color w:val="333333"/>
        </w:rPr>
        <w:br/>
        <w:t>Âm nhạc biến đổi cảm xúc của tôi và giúp tôi cảm thấy vui vẻ.</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The tune is good, but I don't like the lyrics.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tun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w:t>
      </w:r>
      <w:r w:rsidRPr="00396ABB">
        <w:rPr>
          <w:rFonts w:ascii="Times New Roman" w:eastAsia="Times New Roman" w:hAnsi="Times New Roman" w:cs="Times New Roman"/>
          <w:color w:val="333333"/>
        </w:rPr>
        <w:br/>
        <w:t>Giai điệu rất hay, nhưng tôi không thích lời bài hát.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try to sing in tune, but I always sing out of tune.</w:t>
      </w:r>
      <w:r w:rsidRPr="00396ABB">
        <w:rPr>
          <w:rFonts w:ascii="Times New Roman" w:eastAsia="Times New Roman" w:hAnsi="Times New Roman" w:cs="Times New Roman"/>
          <w:color w:val="333333"/>
        </w:rPr>
        <w:br/>
      </w: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tun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tun/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cố gắng để hát đúng giọng, nhưng tôi luôn hát lạc giọng.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Listening to classical music at bedtime can help you fall asleep easily and naturally.</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kən help ju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slip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(ə)rəli/</w:t>
      </w:r>
      <w:r w:rsidRPr="00396ABB">
        <w:rPr>
          <w:rFonts w:ascii="PMingLiU" w:eastAsia="PMingLiU" w:hAnsi="PMingLiU" w:cs="PMingLiU"/>
          <w:color w:val="333333"/>
        </w:rPr>
        <w:br/>
      </w:r>
      <w:r w:rsidRPr="00396ABB">
        <w:rPr>
          <w:rFonts w:ascii="Times New Roman" w:eastAsia="Times New Roman" w:hAnsi="Times New Roman" w:cs="Times New Roman"/>
          <w:color w:val="333333"/>
        </w:rPr>
        <w:t>Nghe nhạc cổ điển lúc đi ngủ có thể giúp bạn chìm vào giấc ngủ dễ dàng và tự nhiên.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Exercising while listening to classical music helps you lose weight a lot faster.</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eksər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klæs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helps ju luz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fæstər/</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Tập thể dục trong lúc nghe nhạc cổ điển giúp bạn giảm cân nhanh hơn rất nhiều.</w:t>
      </w:r>
    </w:p>
    <w:p w14:paraId="33B4248E"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106:</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It’s interesting to see how different cultures have different kinds of art.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ntrəst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si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ərz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ka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ndz əv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Times New Roman" w:eastAsia="Times New Roman" w:hAnsi="Times New Roman" w:cs="Times New Roman"/>
          <w:color w:val="333333"/>
        </w:rPr>
        <w:br/>
        <w:t>Thật thú vị khi được thấy những nền văn hóa khác nhau có các loại hình nghệ thuật khác nhau như thế nào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My friends say my paintings look so real, and their paintings look like children’s paintings.</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riəl ən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r w:rsidRPr="00396ABB">
        <w:rPr>
          <w:rFonts w:ascii="PMingLiU" w:eastAsia="PMingLiU" w:hAnsi="PMingLiU" w:cs="PMingLiU"/>
          <w:color w:val="333333"/>
        </w:rPr>
        <w:br/>
      </w:r>
      <w:r w:rsidRPr="00396ABB">
        <w:rPr>
          <w:rFonts w:ascii="Times New Roman" w:eastAsia="Times New Roman" w:hAnsi="Times New Roman" w:cs="Times New Roman"/>
          <w:color w:val="333333"/>
        </w:rPr>
        <w:t>Bạn bè tôi nói rằng những bức tranh của tôi trông rất thật, còn những bức tranh của họ trông giống như tranh trẻ em.</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Prices of artworks range from a couple of dollars to a couple of thousand dollars.</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rtwərks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frəm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lərz tə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lərz/</w:t>
      </w:r>
      <w:r w:rsidRPr="00396ABB">
        <w:rPr>
          <w:rFonts w:ascii="PMingLiU" w:eastAsia="PMingLiU" w:hAnsi="PMingLiU" w:cs="PMingLiU"/>
          <w:color w:val="333333"/>
        </w:rPr>
        <w:br/>
      </w:r>
      <w:r w:rsidRPr="00396ABB">
        <w:rPr>
          <w:rFonts w:ascii="Times New Roman" w:eastAsia="Times New Roman" w:hAnsi="Times New Roman" w:cs="Times New Roman"/>
          <w:color w:val="333333"/>
        </w:rPr>
        <w:t>Giá của các tác phẩm nghệ thuật dao động từ vài đô la cho đến vài ngàn đô la.</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looking for a unique pottery gift for my best friend.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ə ju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nik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təri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ft fər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best frend/</w:t>
      </w:r>
      <w:r w:rsidRPr="00396ABB">
        <w:rPr>
          <w:rFonts w:ascii="Times New Roman" w:eastAsia="Times New Roman" w:hAnsi="Times New Roman" w:cs="Times New Roman"/>
          <w:color w:val="333333"/>
        </w:rPr>
        <w:br/>
        <w:t>Tôi đang tìm một món quà thật đặc biệt làm bằng gốm để tặng bạn thân của mình.</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always admire the architecture of the churches even though I don’t have a religion.</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tekt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ʃɜ</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iv(ə)n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luôn ngưỡng mộ kiến trúc của các nhà thờ này dù tôi không phải là người theo đạo.</w:t>
      </w:r>
    </w:p>
    <w:p w14:paraId="20EB3CB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107:</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 exhibition is supposed to be one of the best cultural events of the season.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zd tə bi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əv ðə best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vents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siz(ə)n/</w:t>
      </w:r>
      <w:r w:rsidRPr="00396ABB">
        <w:rPr>
          <w:rFonts w:ascii="PMingLiU" w:eastAsia="PMingLiU" w:hAnsi="PMingLiU" w:cs="PMingLiU"/>
          <w:color w:val="333333"/>
        </w:rPr>
        <w:br/>
      </w:r>
      <w:r w:rsidRPr="00396ABB">
        <w:rPr>
          <w:rFonts w:ascii="Times New Roman" w:eastAsia="Times New Roman" w:hAnsi="Times New Roman" w:cs="Times New Roman"/>
          <w:color w:val="333333"/>
        </w:rPr>
        <w:t>Cuộc triển lãm được xem như là một trong những sự kiện văn hóa hay nhất trong mùa này.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wonder which artworks are being exhibited.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ɪɡˈ</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Times New Roman" w:eastAsia="Times New Roman" w:hAnsi="Times New Roman" w:cs="Times New Roman"/>
          <w:color w:val="333333"/>
        </w:rPr>
        <w:br/>
        <w:t>Tôi tự hỏi không biết là những tác phẩm nghệ thuật nào đang được triển lãm.</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Some people are crazy about famous artists like Picasso.</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p</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kæsə</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t>Nhiều người say mê những nghệ sĩ nổi tiếng như Picasso.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must say that I don’t understand modern art.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dərn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Times New Roman" w:eastAsia="Times New Roman" w:hAnsi="Times New Roman" w:cs="Times New Roman"/>
          <w:color w:val="333333"/>
        </w:rPr>
        <w:br/>
        <w:t>Tôi phải nói rằng tôi không hiểu lắm về nghệ thuật hiện đại.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hope there won’t be too much of a rush at the art exhibition.</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ðer wo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bi tu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əv ə r</w:t>
      </w:r>
      <w:r w:rsidRPr="00396ABB">
        <w:rPr>
          <w:rFonts w:ascii="Cambria Math" w:eastAsia="Times New Roman" w:hAnsi="Cambria Math" w:cs="Times New Roman"/>
          <w:color w:val="333333"/>
        </w:rPr>
        <w:t>ʌʃ</w:t>
      </w:r>
      <w:r w:rsidRPr="00396ABB">
        <w:rPr>
          <w:rFonts w:ascii="Times New Roman" w:eastAsia="Times New Roman" w:hAnsi="Times New Roman" w:cs="Times New Roman"/>
          <w:color w:val="333333"/>
        </w:rPr>
        <w:t> ət ði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mong là sẽ không có quá nhiều cảnh chen chúc nhau xem triển lãm nghệ thuật.</w:t>
      </w:r>
    </w:p>
    <w:p w14:paraId="7B843BB9"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108:</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There are so many sights and it’s difficult to know where to begin, and where to go next.</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tə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wer tə b</w:t>
      </w:r>
      <w:r w:rsidRPr="00396ABB">
        <w:rPr>
          <w:rFonts w:ascii="Cambria Math" w:eastAsia="Times New Roman" w:hAnsi="Cambria Math" w:cs="Times New Roman"/>
          <w:color w:val="333333"/>
        </w:rPr>
        <w:t>ɪˈɡɪ</w:t>
      </w:r>
      <w:r w:rsidRPr="00396ABB">
        <w:rPr>
          <w:rFonts w:ascii="Times New Roman" w:eastAsia="Times New Roman" w:hAnsi="Times New Roman" w:cs="Times New Roman"/>
          <w:color w:val="333333"/>
        </w:rPr>
        <w:t>n ən wer tə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nekst/</w:t>
      </w:r>
      <w:r w:rsidRPr="00396ABB">
        <w:rPr>
          <w:rFonts w:ascii="Times New Roman" w:eastAsia="Times New Roman" w:hAnsi="Times New Roman" w:cs="Times New Roman"/>
          <w:color w:val="333333"/>
        </w:rPr>
        <w:br/>
        <w:t>Có rất nhiều cảnh đẹp và thật khó biết phải bắt đầu từ nơi nào, và đi tiếp nơi nào.</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lastRenderedPageBreak/>
        <w:t>I want to see all the famous places I learnt about when I was at school.</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si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ət skul/</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muốn tham quan tất cả những nơi nổi tiếng mà tôi đã học khi ở trường.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usually travel by train and enjoy the scene of nature on summer holidays.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ðə sin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Times New Roman" w:eastAsia="Times New Roman" w:hAnsi="Times New Roman" w:cs="Times New Roman"/>
          <w:color w:val="333333"/>
        </w:rPr>
        <w:br/>
        <w:t>Tôi thường đi du lịch bằng tàu hỏa để thưởng thức phong cảnh thiên nhiên vào những kì nghỉ hè.</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Where would you recommend as a starting point for my sightseeing?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/wer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mend 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p</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nt fər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PMingLiU" w:eastAsia="PMingLiU" w:hAnsi="PMingLiU" w:cs="PMingLiU"/>
          <w:color w:val="333333"/>
        </w:rPr>
        <w:br/>
      </w:r>
      <w:r w:rsidRPr="00396ABB">
        <w:rPr>
          <w:rFonts w:ascii="Times New Roman" w:eastAsia="Times New Roman" w:hAnsi="Times New Roman" w:cs="Times New Roman"/>
          <w:color w:val="333333"/>
        </w:rPr>
        <w:t>Theo anh thì tôi nên bắt đầu chuyến tham quan của mình ở đâu?</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Could you take a picture of me, please?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ju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əv mi pliz/</w:t>
      </w:r>
      <w:r w:rsidRPr="00396ABB">
        <w:rPr>
          <w:rFonts w:ascii="PMingLiU" w:eastAsia="PMingLiU" w:hAnsi="PMingLiU" w:cs="PMingLiU"/>
          <w:color w:val="333333"/>
        </w:rPr>
        <w:br/>
      </w:r>
      <w:r w:rsidRPr="00396ABB">
        <w:rPr>
          <w:rFonts w:ascii="Times New Roman" w:eastAsia="Times New Roman" w:hAnsi="Times New Roman" w:cs="Times New Roman"/>
          <w:color w:val="333333"/>
        </w:rPr>
        <w:t>Ông vui lòng chụp hộ tôi một tấm hình được không?</w:t>
      </w:r>
    </w:p>
    <w:p w14:paraId="1AF417D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2143D28D"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109:</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There is hardly a corner of the Earth untouched by tourists.</w:t>
      </w:r>
      <w:r w:rsidRPr="00396ABB">
        <w:rPr>
          <w:rFonts w:ascii="Times New Roman" w:eastAsia="Times New Roman" w:hAnsi="Times New Roman" w:cs="Times New Roman"/>
          <w:color w:val="333333"/>
        </w:rPr>
        <w:b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rdli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rnər əv ði </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rθ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w:t>
      </w:r>
      <w:r w:rsidRPr="00396ABB">
        <w:rPr>
          <w:rFonts w:ascii="Times New Roman" w:eastAsia="Times New Roman" w:hAnsi="Times New Roman" w:cs="Times New Roman"/>
          <w:color w:val="333333"/>
        </w:rPr>
        <w:br/>
        <w:t>Khó có một ngõ ngách nào trên trái đất này mà du khách chưa đặt chân đến.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 goes without saying that the biggest benefit of backpacking is that it's cheap.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ðæt ðə 'b</w:t>
      </w:r>
      <w:r w:rsidRPr="00396ABB">
        <w:rPr>
          <w:rFonts w:ascii="Cambria Math" w:eastAsia="Times New Roman" w:hAnsi="Cambria Math" w:cs="Times New Roman"/>
          <w:color w:val="333333"/>
        </w:rPr>
        <w:t>ɪɡɪ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w:t>
      </w:r>
      <w:r w:rsidRPr="00396ABB">
        <w:rPr>
          <w:rFonts w:ascii="Times New Roman" w:eastAsia="Times New Roman" w:hAnsi="Times New Roman" w:cs="Times New Roman"/>
          <w:color w:val="333333"/>
        </w:rPr>
        <w:br/>
        <w:t>Rõ ràng là lợi ích lớn nhất của du lịch ba lô (du lịch bụi) là ở chỗ rẻ tiền.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Backpackers travel using the cheapest modes of transportation like bus and train.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pækərz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 'juz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dz əv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trænspər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ən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color w:val="333333"/>
        </w:rPr>
        <w:br/>
        <w:t>Những người đi du lịch ba lô dùng cách thức đi lại rẻ nhất là xe buýt và tàu hỏa.</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A person can't backpack without getting in good physical condition.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rs(ə)n kænt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pæk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Một người không thể đi du lịch bụi mà không ở trong tình trạng sức khỏe tốt.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When I go traveling, I stay in inexpensive hostels and eat inexpensive food.</w:t>
      </w:r>
      <w:r w:rsidRPr="00396ABB">
        <w:rPr>
          <w:rFonts w:ascii="Times New Roman" w:eastAsia="Times New Roman" w:hAnsi="Times New Roman" w:cs="Times New Roman"/>
          <w:color w:val="333333"/>
        </w:rPr>
        <w:br/>
        <w:t>/wen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st(ə)lz ən it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fud/</w:t>
      </w:r>
      <w:r w:rsidRPr="00396ABB">
        <w:rPr>
          <w:rFonts w:ascii="Times New Roman" w:eastAsia="Times New Roman" w:hAnsi="Times New Roman" w:cs="Times New Roman"/>
          <w:color w:val="333333"/>
        </w:rPr>
        <w:br/>
        <w:t>Khi tôi đi du lịch, tôi ở trong những nhà nghỉ rẻ tiền và ăn những món ăn giá rẻ.</w:t>
      </w:r>
    </w:p>
    <w:p w14:paraId="41F12238"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18" w:history="1">
        <w:r w:rsidRPr="00396ABB">
          <w:rPr>
            <w:rFonts w:ascii="Helvetica Neue Light" w:eastAsia="Times New Roman" w:hAnsi="Helvetica Neue Light" w:cs="Times New Roman"/>
            <w:color w:val="009EB8"/>
            <w:u w:val="single"/>
          </w:rPr>
          <w:t>Thảo Hồ</w:t>
        </w:r>
      </w:hyperlink>
    </w:p>
    <w:p w14:paraId="5ABAA49F"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454A3F47"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4C6A66A0"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28EFEE2E"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"https://hellochaobillyho.blogspot.com/2018/01/110-119.html" \o "2nd January" </w:instrText>
      </w:r>
      <w:r w:rsidRPr="00396ABB">
        <w:rPr>
          <w:rFonts w:ascii="Helvetica Neue Light" w:eastAsia="Times New Roman" w:hAnsi="Helvetica Neue Light" w:cs="Times New Roman"/>
          <w:color w:val="000000"/>
        </w:rPr>
        <w:fldChar w:fldCharType="separate"/>
      </w:r>
    </w:p>
    <w:p w14:paraId="17911D53"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351EBEFD"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7791AE79"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2ADF4B80"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19" w:history="1">
        <w:r w:rsidR="00050905" w:rsidRPr="00396ABB">
          <w:rPr>
            <w:rFonts w:ascii="Helvetica Neue Light" w:eastAsia="Times New Roman" w:hAnsi="Helvetica Neue Light" w:cs="Times New Roman"/>
            <w:color w:val="333333"/>
            <w:kern w:val="36"/>
            <w:u w:val="single"/>
          </w:rPr>
          <w:t>110-119</w:t>
        </w:r>
      </w:hyperlink>
    </w:p>
    <w:p w14:paraId="53602492"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110:</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wonder how something so big and heavy like an airplane gets off the ground.</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ets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r w:rsidRPr="00396ABB">
        <w:rPr>
          <w:rFonts w:ascii="Times New Roman" w:eastAsia="Times New Roman" w:hAnsi="Times New Roman" w:cs="Times New Roman"/>
          <w:color w:val="333333"/>
        </w:rPr>
        <w:br/>
        <w:t>Tôi thắc mắc làm sao mà một thứ lớn và nặng như máy bay lại có thể bay lên khỏi mặt đất được.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don’t care whether economy class is cramped and has no space.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nəmi klæs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kræmpt ən hæz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Times New Roman" w:eastAsia="Times New Roman" w:hAnsi="Times New Roman" w:cs="Times New Roman"/>
          <w:color w:val="333333"/>
        </w:rPr>
        <w:br/>
        <w:t>Tôi chẳng bận tâm là ghế ngồi hạng thường có chật chội và có chỗ trống hay không.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lastRenderedPageBreak/>
        <w:t>I like playing with the in-flight entertainment system, especially now they have all the latest movies.</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ði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entər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nmənt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muviz/</w:t>
      </w:r>
      <w:r w:rsidRPr="00396ABB">
        <w:rPr>
          <w:rFonts w:ascii="Times New Roman" w:eastAsia="Times New Roman" w:hAnsi="Times New Roman" w:cs="Times New Roman"/>
          <w:color w:val="333333"/>
        </w:rPr>
        <w:br/>
        <w:t>Tôi thích chơi với hệ thống giải trí trên máy bay, đặc biệt là giờ họ có đầy đủ tất cả những bộ phim mới nhất.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Many of my friends say airplane food is disgusting, but I love it.</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fud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ˈɡʌ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color w:val="333333"/>
        </w:rPr>
        <w:br/>
        <w:t>Nhiều bạn bè của tôi nói thức ăn trên máy bay dở kinh khủng, nhưng tôi lại thích.</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used to travelling now. My body doesn't suffer from jet lag anymore.</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juzd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træv(ə)l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et læ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Giờ tôi quen với việc đi lại rồi. Cơ thể tôi không bị say máy bay nữa.</w:t>
      </w:r>
    </w:p>
    <w:p w14:paraId="2A67E249"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111:</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Smoking is prohibited for the duration of the flight.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pro</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d</w:t>
      </w:r>
      <w:r w:rsidRPr="00396ABB">
        <w:rPr>
          <w:rFonts w:ascii="Cambria Math" w:eastAsia="Times New Roman" w:hAnsi="Cambria Math" w:cs="Times New Roman"/>
          <w:color w:val="333333"/>
        </w:rPr>
        <w:t>ʊˈ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əv ðə fla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color w:val="333333"/>
        </w:rPr>
        <w:br/>
        <w:t>Hút thuốc lá bị cấm trong suốt chuyến bay.</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Please fasten your seatbelts and secure all baggage underneath your seat or in the overhead compartments</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t>/pliz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fæs(ə)n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sitbelts ən 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niθ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sit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hed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rtmənts/</w:t>
      </w:r>
      <w:r w:rsidRPr="00396ABB">
        <w:rPr>
          <w:rFonts w:ascii="PMingLiU" w:eastAsia="PMingLiU" w:hAnsi="PMingLiU" w:cs="PMingLiU"/>
          <w:color w:val="333333"/>
        </w:rPr>
        <w:br/>
      </w:r>
      <w:r w:rsidRPr="00396ABB">
        <w:rPr>
          <w:rFonts w:ascii="Times New Roman" w:eastAsia="Times New Roman" w:hAnsi="Times New Roman" w:cs="Times New Roman"/>
          <w:color w:val="333333"/>
        </w:rPr>
        <w:t>Vui lòng thắt dây an toàn và giữ chặt toàn bộ hành lý dưới chỗ ngồi hay ngăn phía trên đầu của bạn.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Please turn off all personal electronic devices, including laptops and cell phones.</w:t>
      </w:r>
      <w:r w:rsidRPr="00396ABB">
        <w:rPr>
          <w:rFonts w:ascii="Times New Roman" w:eastAsia="Times New Roman" w:hAnsi="Times New Roman" w:cs="Times New Roman"/>
          <w:color w:val="333333"/>
        </w:rPr>
        <w:br/>
        <w:t>/pliz t</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rsən(ə)l </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lek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læp</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ps ən sel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nz/</w:t>
      </w:r>
      <w:r w:rsidRPr="00396ABB">
        <w:rPr>
          <w:rFonts w:ascii="Times New Roman" w:eastAsia="Times New Roman" w:hAnsi="Times New Roman" w:cs="Times New Roman"/>
          <w:color w:val="333333"/>
        </w:rPr>
        <w:br/>
        <w:t>Vui lòng tắt hết các thiết bị điện tử cá nhân, bao gồm cả máy tính cá nhân và điện thoại di động.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Because you have long legs, you might be more comfortable in an aisle seat.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ju hæv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ju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bi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mfərtəb(ə)l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sit/</w:t>
      </w:r>
      <w:r w:rsidRPr="00396ABB">
        <w:rPr>
          <w:rFonts w:ascii="Times New Roman" w:eastAsia="Times New Roman" w:hAnsi="Times New Roman" w:cs="Times New Roman"/>
          <w:color w:val="333333"/>
        </w:rPr>
        <w:br/>
        <w:t>Bởi vì chân bạn dài nên bạn có thể thoải mái hơn khi ngồi ghế ở lối đi.</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There is a paper bag in front of you in case you experience motion sickness.</w:t>
      </w:r>
      <w:r w:rsidRPr="00396ABB">
        <w:rPr>
          <w:rFonts w:ascii="Times New Roman" w:eastAsia="Times New Roman" w:hAnsi="Times New Roman" w:cs="Times New Roman"/>
          <w:color w:val="333333"/>
        </w:rPr>
        <w:b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pər bæ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 əv ju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ju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riəns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knəs/</w:t>
      </w:r>
      <w:r w:rsidRPr="00396ABB">
        <w:rPr>
          <w:rFonts w:ascii="PMingLiU" w:eastAsia="PMingLiU" w:hAnsi="PMingLiU" w:cs="PMingLiU"/>
          <w:color w:val="333333"/>
        </w:rPr>
        <w:br/>
      </w:r>
      <w:r w:rsidRPr="00396ABB">
        <w:rPr>
          <w:rFonts w:ascii="Times New Roman" w:eastAsia="Times New Roman" w:hAnsi="Times New Roman" w:cs="Times New Roman"/>
          <w:color w:val="333333"/>
        </w:rPr>
        <w:t>Có một túi giấy trước mặt bạn phòng trường hợp bạn bị nôn ói do bị nhồi.</w:t>
      </w:r>
    </w:p>
    <w:p w14:paraId="6E60DDEA"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112:</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intend to take all the clothes I no longer wear and give them to charity.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 tə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ðə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ŋər wer 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ðəm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định mang hết số quần áo mình không mặc nữa đi làm từ thiện.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 love shopping right after Christmas because there are big sales in every store.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sməs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kəz ðer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Tôi thích đi mua sắm ngay sau khi lễ Giáng Sinh vì cửa hàng nào cũng giảm giá lớn cả.</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Some stores give you the option of paying cash or by credit card.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 ði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kæ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w:t>
      </w:r>
      <w:r w:rsidRPr="00396ABB">
        <w:rPr>
          <w:rFonts w:ascii="Times New Roman" w:eastAsia="Times New Roman" w:hAnsi="Times New Roman" w:cs="Times New Roman"/>
          <w:color w:val="333333"/>
        </w:rPr>
        <w:br/>
        <w:t>Nhiều cửa hàng cho bạn thanh toán bằng tiền mặt hoặc bằng thẻ tín dụng.</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In department stores, the price tags are available so that you cannot bargain.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rz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ðæt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Ở các khu thương xá, nhãn giá đã được gắn sẵn nên bạn không thể mặc cả được.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I’m afraid that the sweaters in size M are out of stock.</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swetərz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em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st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k/</w:t>
      </w:r>
      <w:r w:rsidRPr="00396ABB">
        <w:rPr>
          <w:rFonts w:ascii="Times New Roman" w:eastAsia="Times New Roman" w:hAnsi="Times New Roman" w:cs="Times New Roman"/>
          <w:color w:val="333333"/>
        </w:rPr>
        <w:br/>
        <w:t>Tôi e là những cái áo len dài tay cỡ M đã hết hàng rồi.</w:t>
      </w:r>
    </w:p>
    <w:p w14:paraId="152E3A3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113: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If you don’t have money to spend on clothes, you can still enjoy window-shopping.</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ni tə spend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ju kən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không có tiền để mua quần áo, bạn vẫn có thể tận hưởng việc bát phố.</w:t>
      </w:r>
      <w:r w:rsidRPr="00396ABB">
        <w:rPr>
          <w:rFonts w:ascii="Times New Roman" w:eastAsia="Times New Roman" w:hAnsi="Times New Roman" w:cs="Times New Roman"/>
          <w:b/>
          <w:bCs/>
          <w:color w:val="333333"/>
        </w:rPr>
        <w:br/>
        <w:t>When going shopping at night markets, you can bargain so maybe you can get a very cheap price.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go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ət na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rkəts ju kən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rgən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bi ju kən get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ip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Khi đi mua sắm ở các chợ đêm, bạn có thể trả giá nên có thể bạn sẽ có được một cái giá rất rẻ.</w:t>
      </w:r>
      <w:r w:rsidRPr="00396ABB">
        <w:rPr>
          <w:rFonts w:ascii="Times New Roman" w:eastAsia="Times New Roman" w:hAnsi="Times New Roman" w:cs="Times New Roman"/>
          <w:b/>
          <w:bCs/>
          <w:color w:val="333333"/>
        </w:rPr>
        <w:br/>
        <w:t>Online shopping is a convenient way to make your purchases without having to leave your home.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viniənt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liv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Mua sắm trực tuyến là một cách tiện lợi để mua hàng mà không cần phải rời khỏi nhà.</w:t>
      </w:r>
      <w:r w:rsidRPr="00396ABB">
        <w:rPr>
          <w:rFonts w:ascii="Times New Roman" w:eastAsia="Times New Roman" w:hAnsi="Times New Roman" w:cs="Times New Roman"/>
          <w:b/>
          <w:bCs/>
          <w:color w:val="333333"/>
        </w:rPr>
        <w:br/>
        <w:t>Online shopping makes me happy and broke at the same time.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mi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ən bro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ət ðə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Mua sắm trực tuyến làm tôi cảm thấy vui nhưng đồng thời cũng làm tôi bị cháy túi.</w:t>
      </w:r>
      <w:r w:rsidRPr="00396ABB">
        <w:rPr>
          <w:rFonts w:ascii="Times New Roman" w:eastAsia="Times New Roman" w:hAnsi="Times New Roman" w:cs="Times New Roman"/>
          <w:b/>
          <w:bCs/>
          <w:color w:val="333333"/>
        </w:rPr>
        <w:br/>
        <w:t>Before online shopping came along, when someone wanted something, they went to a department store.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kæm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went tə 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rtmənt st</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Trước khi mua sắm online xuất hiện, nếu ai cần gì đó, họ sẽ đi đến một thương xá.</w:t>
      </w:r>
    </w:p>
    <w:p w14:paraId="297C3283"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114:</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Being in style with the latest fashions is important for some people.</w:t>
      </w:r>
    </w:p>
    <w:p w14:paraId="1CAA9FF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fər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58C768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chạy theo các kiểu thời trang mới nhất là quan trọng đối với một số người.</w:t>
      </w:r>
    </w:p>
    <w:p w14:paraId="74F07438"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people are more fashion-conscious than others but all women want to look good.</w:t>
      </w:r>
    </w:p>
    <w:p w14:paraId="47A787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ðæn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w:t>
      </w:r>
    </w:p>
    <w:p w14:paraId="011735A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số người biết nhiều về thời trang hơn là những người khác nhưng người phụ nữ nào cũng muốn mình trông đẹp đẽ cả.</w:t>
      </w:r>
    </w:p>
    <w:p w14:paraId="7271AF8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Knitwear is well known everywhere and it's still not out of fashion.</w:t>
      </w:r>
    </w:p>
    <w:p w14:paraId="0E682E9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wel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wer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p>
    <w:p w14:paraId="4DD0BDD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Quần áo đan nổi tiếng khắp nơi và vẫn không phải là hết thịnh.</w:t>
      </w:r>
    </w:p>
    <w:p w14:paraId="5C107AA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Black hides parts of our body better and will make us seem slimmer.</w:t>
      </w:r>
    </w:p>
    <w:p w14:paraId="7F3F7CA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/blæk 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rts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di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ən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mmər/</w:t>
      </w:r>
    </w:p>
    <w:p w14:paraId="419D7D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Màu đen giúp che bớt những khuyết điểm của cơ thể và làm chúng ta trông có vẻ gầy hơn.</w:t>
      </w:r>
    </w:p>
    <w:p w14:paraId="51D4A93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Besides looking slim and cool, wearing black clothing can give the feeling of strength and control.</w:t>
      </w:r>
    </w:p>
    <w:p w14:paraId="666C25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ən ku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blæk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streŋθ ən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p>
    <w:p w14:paraId="5DE88C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Ngoài việc trông có vẻ gầy và quyến rũ, mặc những trang phục màu đen có thể mang lại cảm giác của sức mạnh và sự kiểm soát.</w:t>
      </w:r>
    </w:p>
    <w:p w14:paraId="3D67B52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115:</w:t>
      </w:r>
    </w:p>
    <w:p w14:paraId="4E9CBF7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I go shopping, I usually have something in mind that I want to buy.</w:t>
      </w:r>
    </w:p>
    <w:p w14:paraId="6E6A9B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ˈʃɑː</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AD341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đi mua sắm, tôi thường có sẵn trong đầu những thứ mình muốn mua.</w:t>
      </w:r>
    </w:p>
    <w:p w14:paraId="658164E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While some men see formal wear as a hassle, many enjoy getting dressed up for special occasions.</w:t>
      </w:r>
    </w:p>
    <w:p w14:paraId="300829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men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rm(ə)l wer 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hæs(ə)l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drest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fər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w:t>
      </w:r>
    </w:p>
    <w:p w14:paraId="441D1BE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Trong khi một vài đàn ông xem việc ăn mặc sang trọng là điều phiền toái, rất nhiều người thích mặc bảnh bao trong những dịp đặc biệt.</w:t>
      </w:r>
    </w:p>
    <w:p w14:paraId="2BC4C19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Wearing the wrong clothes will make you feel shy and self-conscious.</w:t>
      </w:r>
    </w:p>
    <w:p w14:paraId="36429E2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r</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ŋ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ən 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w:t>
      </w:r>
    </w:p>
    <w:p w14:paraId="34BB47F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Mặc những trang phục không phù hợp sẽ khiến bạn thấy xấu hổ và ngượng ngùng.</w:t>
      </w:r>
    </w:p>
    <w:p w14:paraId="0FC5A9B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will look great only if you know how to choose the right fashion style for yourself.</w:t>
      </w:r>
    </w:p>
    <w:p w14:paraId="2D0CFED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uz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sta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w:t>
      </w:r>
    </w:p>
    <w:p w14:paraId="669A4A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sẽ trông thật tuyệt chỉ khi bạn biết cách chọn phong cách thời trang hợp với bản thân mình.</w:t>
      </w:r>
    </w:p>
    <w:p w14:paraId="481FCE5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to design something that people would actually want to wear.</w:t>
      </w:r>
    </w:p>
    <w:p w14:paraId="073BF64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za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æk.t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u.ə.li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wer/</w:t>
      </w:r>
    </w:p>
    <w:p w14:paraId="226433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thiết kế ra đồ mà người ta sẽ thực sự muốn mặc.</w:t>
      </w:r>
    </w:p>
    <w:p w14:paraId="7908309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116:</w:t>
      </w:r>
    </w:p>
    <w:p w14:paraId="4A3D4F7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Nowadays, many women prefer to be part of a joint decision to purchase an engagement ring.</w:t>
      </w:r>
    </w:p>
    <w:p w14:paraId="2D1EB26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nt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əs 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mənt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0DAE93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Ngày nay, nhiều phụ nữ thích cùng tham gia vào việc chọn mua nhẫn đính hôn.</w:t>
      </w:r>
    </w:p>
    <w:p w14:paraId="7D6041C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rings are too tight, have them resized by a jeweler.</w:t>
      </w:r>
    </w:p>
    <w:p w14:paraId="70C90F5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hæv ðem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zd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ələr/</w:t>
      </w:r>
    </w:p>
    <w:p w14:paraId="6C5D78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nhẫn quá chật, hãy yêu cầu thợ kim hoàn chỉnh lại cỡ.</w:t>
      </w:r>
    </w:p>
    <w:p w14:paraId="58F6237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clean your jewelry, use warm water, gentle soap and a toothbrush.</w:t>
      </w:r>
    </w:p>
    <w:p w14:paraId="75BAC1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/tə kli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əlri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ent(ə)l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 ən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ʌʃ</w:t>
      </w:r>
      <w:r w:rsidRPr="00396ABB">
        <w:rPr>
          <w:rFonts w:ascii="Times New Roman" w:eastAsia="Times New Roman" w:hAnsi="Times New Roman" w:cs="Times New Roman"/>
          <w:color w:val="333333"/>
        </w:rPr>
        <w:t>/</w:t>
      </w:r>
    </w:p>
    <w:p w14:paraId="189F2E3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làm sạch trang sức của mình, hãy dùng nước ấm, xà bông loại dịu nhẹ và một cái bàn chải đánh răng.</w:t>
      </w:r>
    </w:p>
    <w:p w14:paraId="2DBCA34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are lots of beautiful rings in the store with huge diamonds but they all cost an arm and a leg.</w:t>
      </w:r>
    </w:p>
    <w:p w14:paraId="38D00C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f(ə)l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hju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əməndz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st 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ən ə le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w:t>
      </w:r>
    </w:p>
    <w:p w14:paraId="20793E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Có rất nhiều chiếc nhẫn đẹp ở cửa hàng với những viên kim cương khổng lồ nhưng chúng quá mắc.</w:t>
      </w:r>
    </w:p>
    <w:p w14:paraId="666D5D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No matter what your age, a friendship bracelet will put a smile on someone's face.</w:t>
      </w:r>
    </w:p>
    <w:p w14:paraId="0CA9FB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mætər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fren(d)</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slət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 sma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nz 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702445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Dù ở độ tuổi nào đi nữa thì một vòng đeo tay tình bạn cũng sẽ làm cho ai đó nở nụ cười.</w:t>
      </w:r>
    </w:p>
    <w:p w14:paraId="3A8D6A06"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117:</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Everyone has different ideas of what jewelry looks good.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hæz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a</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diəz əv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uəlri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g</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Mỗi người có ý kiến khác nhau về loại trang sức nào thì đẹp.</w:t>
      </w:r>
      <w:r w:rsidRPr="00396ABB">
        <w:rPr>
          <w:rFonts w:ascii="Times New Roman" w:eastAsia="Times New Roman" w:hAnsi="Times New Roman" w:cs="Times New Roman"/>
          <w:b/>
          <w:bCs/>
          <w:color w:val="333333"/>
        </w:rPr>
        <w:br/>
        <w:t>Diamonds may be a girl’s best friend but pearls will make you look like moonlight.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əməndz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bi ə </w:t>
      </w:r>
      <w:r w:rsidRPr="00396ABB">
        <w:rPr>
          <w:rFonts w:ascii="Cambria Math" w:eastAsia="Times New Roman" w:hAnsi="Cambria Math" w:cs="Times New Roman"/>
          <w:color w:val="333333"/>
        </w:rPr>
        <w:t>ɡɜ</w:t>
      </w:r>
      <w:r w:rsidRPr="00396ABB">
        <w:rPr>
          <w:rFonts w:ascii="Times New Roman" w:eastAsia="Times New Roman" w:hAnsi="Times New Roman" w:cs="Times New Roman"/>
          <w:color w:val="333333"/>
        </w:rPr>
        <w:t>rlz best frend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p</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Kim cương có thể là bạn thân của một cô gái nhưng ngọc trai sẽ giúp bạn trông như ánh mặt trăng.</w:t>
      </w:r>
      <w:r w:rsidRPr="00396ABB">
        <w:rPr>
          <w:rFonts w:ascii="Times New Roman" w:eastAsia="Times New Roman" w:hAnsi="Times New Roman" w:cs="Times New Roman"/>
          <w:b/>
          <w:bCs/>
          <w:color w:val="333333"/>
        </w:rPr>
        <w:br/>
        <w:t>Don’t be completely enticed by discounts. Compare prices among different shops.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bi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plitli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ʃɑ</w:t>
      </w:r>
      <w:r w:rsidRPr="00396ABB">
        <w:rPr>
          <w:rFonts w:ascii="Times New Roman" w:eastAsia="Times New Roman" w:hAnsi="Times New Roman" w:cs="Times New Roman"/>
          <w:color w:val="333333"/>
        </w:rPr>
        <w:t>ps/</w:t>
      </w:r>
      <w:r w:rsidRPr="00396ABB">
        <w:rPr>
          <w:rFonts w:ascii="Times New Roman" w:eastAsia="Times New Roman" w:hAnsi="Times New Roman" w:cs="Times New Roman"/>
          <w:color w:val="333333"/>
        </w:rPr>
        <w:br/>
        <w:t>Đừng để bị dụ dỗ bằng các chiêu giảm giá. Hãy so sánh giá giữa các cửa hàng khác nhau.</w:t>
      </w:r>
      <w:r w:rsidRPr="00396ABB">
        <w:rPr>
          <w:rFonts w:ascii="Times New Roman" w:eastAsia="Times New Roman" w:hAnsi="Times New Roman" w:cs="Times New Roman"/>
          <w:b/>
          <w:bCs/>
          <w:color w:val="333333"/>
        </w:rPr>
        <w:br/>
        <w:t>Genuine jewels cost a lot, so make sure to find authentic sellers to avoid being duped.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enju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uəlz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st 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ɔˈ</w:t>
      </w:r>
      <w:r w:rsidRPr="00396ABB">
        <w:rPr>
          <w:rFonts w:ascii="Times New Roman" w:eastAsia="Times New Roman" w:hAnsi="Times New Roman" w:cs="Times New Roman"/>
          <w:color w:val="333333"/>
        </w:rPr>
        <w:t>θent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selərz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dupt/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Trang sức thật rất mắc nên hãy chắc mình tìm được người bán hàng đáng tin cậy để tránh bị lừa.</w:t>
      </w:r>
      <w:r w:rsidRPr="00396ABB">
        <w:rPr>
          <w:rFonts w:ascii="Times New Roman" w:eastAsia="Times New Roman" w:hAnsi="Times New Roman" w:cs="Times New Roman"/>
          <w:b/>
          <w:bCs/>
          <w:color w:val="333333"/>
        </w:rPr>
        <w:br/>
        <w:t>If you’re shopping online, look for different photos of the jewelry item.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ˈʃɑ</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l</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f(ə)rənt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uəlri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mua hàng trực tuyến, hãy tìm những bức ảnh khác nhau của món trang sức đó.</w:t>
      </w:r>
    </w:p>
    <w:p w14:paraId="5E293162"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118:</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Don’t forget to do a hot oil treatment on your hair once a week if you swimoften.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tə du ə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tritmənt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ə wik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sw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Đừng quên đi hấp dầu một tuần một lần nếu bạn đi bơi thường xuyên.</w:t>
      </w:r>
      <w:r w:rsidRPr="00396ABB">
        <w:rPr>
          <w:rFonts w:ascii="Times New Roman" w:eastAsia="Times New Roman" w:hAnsi="Times New Roman" w:cs="Times New Roman"/>
          <w:b/>
          <w:bCs/>
          <w:color w:val="333333"/>
        </w:rPr>
        <w:br/>
        <w:t>After washing your hair, dry it gently with a towel, but do not rub your hair excessively.</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ɑʃɪ</w:t>
      </w:r>
      <w:r w:rsidRPr="00396ABB">
        <w:rPr>
          <w:rFonts w:ascii="Times New Roman" w:eastAsia="Times New Roman" w:hAnsi="Times New Roman" w:cs="Times New Roman"/>
          <w:color w:val="333333"/>
        </w:rPr>
        <w:t>ŋ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entli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vli/</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Sau khi gội đầu, hãy nhẹ nhàng lau khô tóc bằng khăn, nhưng đừng chà xát tóc quá mạnh.</w:t>
      </w:r>
      <w:r w:rsidRPr="00396ABB">
        <w:rPr>
          <w:rFonts w:ascii="Times New Roman" w:eastAsia="Times New Roman" w:hAnsi="Times New Roman" w:cs="Times New Roman"/>
          <w:b/>
          <w:bCs/>
          <w:color w:val="333333"/>
        </w:rPr>
        <w:br/>
        <w:t>Let your hair dry naturally and avoid brushing your hair when it is wet.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/let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(ə)rəli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ʌʃɪ</w:t>
      </w:r>
      <w:r w:rsidRPr="00396ABB">
        <w:rPr>
          <w:rFonts w:ascii="Times New Roman" w:eastAsia="Times New Roman" w:hAnsi="Times New Roman" w:cs="Times New Roman"/>
          <w:color w:val="333333"/>
        </w:rPr>
        <w:t>ŋ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wet/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Hãy để cho tóc khô tự nhiên và tránh chải tóc khi chúng còn ướt.</w:t>
      </w:r>
      <w:r w:rsidRPr="00396ABB">
        <w:rPr>
          <w:rFonts w:ascii="Times New Roman" w:eastAsia="Times New Roman" w:hAnsi="Times New Roman" w:cs="Times New Roman"/>
          <w:b/>
          <w:bCs/>
          <w:color w:val="333333"/>
        </w:rPr>
        <w:br/>
        <w:t>If you have tangles, use a wide-toothed comb to disentangle your hair.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(ə)lz juz ə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tuθt 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tə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tæŋ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(ə)l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bị rối tóc, hãy dùng một cái lược thưa để gỡ rối tóc.</w:t>
      </w:r>
      <w:r w:rsidRPr="00396ABB">
        <w:rPr>
          <w:rFonts w:ascii="Times New Roman" w:eastAsia="Times New Roman" w:hAnsi="Times New Roman" w:cs="Times New Roman"/>
          <w:b/>
          <w:bCs/>
          <w:color w:val="333333"/>
        </w:rPr>
        <w:br/>
        <w:t>Massaging the scalp helps encourage circulation, and helps make your hair grow.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ɑʒɪ</w:t>
      </w:r>
      <w:r w:rsidRPr="00396ABB">
        <w:rPr>
          <w:rFonts w:ascii="Times New Roman" w:eastAsia="Times New Roman" w:hAnsi="Times New Roman" w:cs="Times New Roman"/>
          <w:color w:val="333333"/>
        </w:rPr>
        <w:t>ŋ ðə skælp helps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ən helps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Mát-xa da đầu giúp tăng cường sự tuần hoàn máu và giúp cho tóc mọc dài.</w:t>
      </w:r>
    </w:p>
    <w:p w14:paraId="6D586832"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73A24012"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119:</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 think you need to have your hair trimmed.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ju nid tə hæv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Tôi nghĩ chị cũng cần phải tỉa tóc nữa.</w:t>
      </w:r>
      <w:r w:rsidRPr="00396ABB">
        <w:rPr>
          <w:rFonts w:ascii="Times New Roman" w:eastAsia="Times New Roman" w:hAnsi="Times New Roman" w:cs="Times New Roman"/>
          <w:b/>
          <w:bCs/>
          <w:color w:val="333333"/>
        </w:rPr>
        <w:br/>
        <w:t>Please trim my hair, it has grown very shabby and the ends are splitting.</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/pliz 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hæz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ˈʃ</w:t>
      </w:r>
      <w:r w:rsidRPr="00396ABB">
        <w:rPr>
          <w:rFonts w:ascii="Times New Roman" w:eastAsia="Times New Roman" w:hAnsi="Times New Roman" w:cs="Times New Roman"/>
          <w:color w:val="333333"/>
        </w:rPr>
        <w:t>æbi ən ði endz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Vui lòng tỉa tóc cho tôi, tóc dài ra xấu quá và phần ngọn tóc lại bị chẻ ngọn.</w:t>
      </w:r>
      <w:r w:rsidRPr="00396ABB">
        <w:rPr>
          <w:rFonts w:ascii="Times New Roman" w:eastAsia="Times New Roman" w:hAnsi="Times New Roman" w:cs="Times New Roman"/>
          <w:b/>
          <w:bCs/>
          <w:color w:val="333333"/>
        </w:rPr>
        <w:br/>
        <w:t>If you have an oily scalp, wash your hair regularly to prevent dandruff.</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hæv ən </w:t>
      </w:r>
      <w:r w:rsidRPr="00396ABB">
        <w:rPr>
          <w:rFonts w:ascii="Cambria Math" w:eastAsia="Times New Roman" w:hAnsi="Cambria Math" w:cs="Times New Roman"/>
          <w:color w:val="333333"/>
        </w:rPr>
        <w:t>ˈɔɪ</w:t>
      </w:r>
      <w:r w:rsidRPr="00396ABB">
        <w:rPr>
          <w:rFonts w:ascii="Times New Roman" w:eastAsia="Times New Roman" w:hAnsi="Times New Roman" w:cs="Times New Roman"/>
          <w:color w:val="333333"/>
        </w:rPr>
        <w:t>li skælp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jələrli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dændrəf/</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bạn có da đầu nhờn, hãy gội đầu thường xuyên để ngăn ngừa gàu.</w:t>
      </w:r>
      <w:r w:rsidRPr="00396ABB">
        <w:rPr>
          <w:rFonts w:ascii="Times New Roman" w:eastAsia="Times New Roman" w:hAnsi="Times New Roman" w:cs="Times New Roman"/>
          <w:b/>
          <w:bCs/>
          <w:color w:val="333333"/>
        </w:rPr>
        <w:br/>
        <w:t>Dandruff is a major cause of hair-fall but can be easily treated with specialized shampoos.</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dændrəf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z əv her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kən 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izəli trit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zd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puz/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Gàu là nguyên nhân chính gây ra rụng tóc nhưng có thể dễ dàng điều trị bằng các loại dầu gội đặc trị.</w:t>
      </w:r>
      <w:r w:rsidRPr="00396ABB">
        <w:rPr>
          <w:rFonts w:ascii="Times New Roman" w:eastAsia="Times New Roman" w:hAnsi="Times New Roman" w:cs="Times New Roman"/>
          <w:b/>
          <w:bCs/>
          <w:color w:val="333333"/>
        </w:rPr>
        <w:br/>
        <w:t>You have to relax and release the stress in order to regain your hair volume.</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hæv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læks 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lis ðə stress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rdər tə r</w:t>
      </w:r>
      <w:r w:rsidRPr="00396ABB">
        <w:rPr>
          <w:rFonts w:ascii="Cambria Math" w:eastAsia="Times New Roman" w:hAnsi="Cambria Math" w:cs="Times New Roman"/>
          <w:color w:val="333333"/>
        </w:rPr>
        <w:t>ɪˈɡ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her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jum/</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phải thư giãn và giải tỏa căng thẳng để phục hồi lại độ dày của tóc.</w:t>
      </w:r>
    </w:p>
    <w:p w14:paraId="3280E0C2"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20" w:history="1">
        <w:r w:rsidRPr="00396ABB">
          <w:rPr>
            <w:rFonts w:ascii="Helvetica Neue Light" w:eastAsia="Times New Roman" w:hAnsi="Helvetica Neue Light" w:cs="Times New Roman"/>
            <w:color w:val="009EB8"/>
            <w:u w:val="single"/>
          </w:rPr>
          <w:t>Thảo Hồ</w:t>
        </w:r>
      </w:hyperlink>
    </w:p>
    <w:p w14:paraId="153B53D0"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200B042B"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61ABA289"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10875576"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"https://hellochaobillyho.blogspot.com/2018/01/120-129.html" \o "2nd January" </w:instrText>
      </w:r>
      <w:r w:rsidRPr="00396ABB">
        <w:rPr>
          <w:rFonts w:ascii="Helvetica Neue Light" w:eastAsia="Times New Roman" w:hAnsi="Helvetica Neue Light" w:cs="Times New Roman"/>
          <w:color w:val="000000"/>
        </w:rPr>
        <w:fldChar w:fldCharType="separate"/>
      </w:r>
    </w:p>
    <w:p w14:paraId="32E654BA"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94D3AA3"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32CF5B9A"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57F9FB5C"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21" w:history="1">
        <w:r w:rsidR="00050905" w:rsidRPr="00396ABB">
          <w:rPr>
            <w:rFonts w:ascii="Helvetica Neue Light" w:eastAsia="Times New Roman" w:hAnsi="Helvetica Neue Light" w:cs="Times New Roman"/>
            <w:color w:val="333333"/>
            <w:kern w:val="36"/>
            <w:u w:val="single"/>
          </w:rPr>
          <w:t>120-129</w:t>
        </w:r>
      </w:hyperlink>
    </w:p>
    <w:p w14:paraId="2C2CDF26"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120:</w:t>
      </w:r>
    </w:p>
    <w:p w14:paraId="50798FC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first thing to do when planning any party with food is to plan the menu.</w:t>
      </w:r>
    </w:p>
    <w:p w14:paraId="628D3F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plæn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plæn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w:t>
      </w:r>
    </w:p>
    <w:p w14:paraId="5FD091C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Điều đầu tiên cần làm khi dự định tổ chức tiệc tùng có phục vụ thức ăn là đưa ra thực đơn.</w:t>
      </w:r>
    </w:p>
    <w:p w14:paraId="5F759F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Good music is very important to keep the party going and to make the party fun.</w:t>
      </w:r>
    </w:p>
    <w:p w14:paraId="3E82C4F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ən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p>
    <w:p w14:paraId="39CA1B5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Nhạc hay rất quan trọng trong việc giữ lửa cho buổi tiệc và làm nó thật vui nhộn.</w:t>
      </w:r>
    </w:p>
    <w:p w14:paraId="198848A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At parties, I prefer more background music to allow more conversation.</w:t>
      </w:r>
    </w:p>
    <w:p w14:paraId="1C58ED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rtiz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bæk</w:t>
      </w:r>
      <w:r w:rsidRPr="00396ABB">
        <w:rPr>
          <w:rFonts w:ascii="Cambria Math" w:eastAsia="Times New Roman" w:hAnsi="Cambria Math" w:cs="Times New Roman"/>
          <w:color w:val="333333"/>
        </w:rPr>
        <w:t>ˌɡ</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w:t>
      </w:r>
    </w:p>
    <w:p w14:paraId="1AA7292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Tại các bữa tiệc, tôi thích chơi nhiều nhạc nền để được nói chuyện nhiều hơn.</w:t>
      </w:r>
    </w:p>
    <w:p w14:paraId="19E2EE6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Avoid subjects including marriage, religion and politics in party conversations.</w:t>
      </w:r>
    </w:p>
    <w:p w14:paraId="31DFA2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ekts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p>
    <w:p w14:paraId="6B6DE3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Nên tránh các chủ đề hôn nhân, tôn giáo và các vấn đề chính trị trong các cuộc trò chuyện ở buổi tiệc.</w:t>
      </w:r>
    </w:p>
    <w:p w14:paraId="71CF0B1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This will be the first time my friends are coming over for dinner, so I want to make this occasion memorable.</w:t>
      </w:r>
    </w:p>
    <w:p w14:paraId="2EE855B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nər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mem(ə)rəb(ə)l/</w:t>
      </w:r>
    </w:p>
    <w:p w14:paraId="222DB69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Đây là lần đầu tiên bạn bè tôi ghé chơi dùng bữa tối, nên tôi muốn làm cho dịp này thật đáng nhớ.</w:t>
      </w:r>
    </w:p>
    <w:p w14:paraId="4EC24F30" w14:textId="77777777" w:rsidR="00050905" w:rsidRPr="00396ABB" w:rsidRDefault="00050905" w:rsidP="00050905">
      <w:pPr>
        <w:shd w:val="clear" w:color="auto" w:fill="FFFFFF"/>
        <w:ind w:hanging="81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121:</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You should try to send the invitations far enough in advance to make sure that everyone can attend.</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tra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send ði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nv</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f</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væns tə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r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kən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tend/</w:t>
      </w:r>
      <w:r w:rsidRPr="00396ABB">
        <w:rPr>
          <w:rFonts w:ascii="Times New Roman" w:eastAsia="Times New Roman" w:hAnsi="Times New Roman" w:cs="Times New Roman"/>
          <w:color w:val="333333"/>
        </w:rPr>
        <w:br/>
        <w:t>Bạn nên cố gửi thiệp mời đủ sớm để chắc rằng mọi người đều có thể tham dự.</w:t>
      </w:r>
      <w:r w:rsidRPr="00396ABB">
        <w:rPr>
          <w:rFonts w:ascii="Times New Roman" w:eastAsia="Times New Roman" w:hAnsi="Times New Roman" w:cs="Times New Roman"/>
          <w:b/>
          <w:bCs/>
          <w:color w:val="333333"/>
        </w:rPr>
        <w:br/>
        <w:t>As the host, it’s your job to get everything ready—food, drinks, decorations and music.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/æz ðə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ʒɑ</w:t>
      </w:r>
      <w:r w:rsidRPr="00396ABB">
        <w:rPr>
          <w:rFonts w:ascii="Times New Roman" w:eastAsia="Times New Roman" w:hAnsi="Times New Roman" w:cs="Times New Roman"/>
          <w:color w:val="333333"/>
        </w:rPr>
        <w:t>b tə get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redi fud dr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Là người chủ của buổi tiệc, công việc của bạn là chuẩn bị mọi thứ sẵn sàng – thức ăn, nước uống, việc trang hoàng và âm nhạc.</w:t>
      </w:r>
      <w:r w:rsidRPr="00396ABB">
        <w:rPr>
          <w:rFonts w:ascii="Times New Roman" w:eastAsia="Times New Roman" w:hAnsi="Times New Roman" w:cs="Times New Roman"/>
          <w:b/>
          <w:bCs/>
          <w:color w:val="333333"/>
        </w:rPr>
        <w:br/>
        <w:t>If the party is more formal, a bottle of wine or flowers are appropriate presents.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rm(ə)l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t(ə)l əv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rz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priət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prezənts/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buổi tiệc khá sang trọng, thì một chai rượu hay hoa là món quà phù hợp.</w:t>
      </w:r>
      <w:r w:rsidRPr="00396ABB">
        <w:rPr>
          <w:rFonts w:ascii="Times New Roman" w:eastAsia="Times New Roman" w:hAnsi="Times New Roman" w:cs="Times New Roman"/>
          <w:b/>
          <w:bCs/>
          <w:color w:val="333333"/>
        </w:rPr>
        <w:br/>
        <w:t>If an invitation lists a specific end time, don’t linger much longer.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ən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nv</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sts ə spə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end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ər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ŋər/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trong thư mời có đề cập đến thời gian buổi tiệc kết thúc thì đừng nán lại quá lâu.</w:t>
      </w:r>
      <w:r w:rsidRPr="00396ABB">
        <w:rPr>
          <w:rFonts w:ascii="Times New Roman" w:eastAsia="Times New Roman" w:hAnsi="Times New Roman" w:cs="Times New Roman"/>
          <w:b/>
          <w:bCs/>
          <w:color w:val="333333"/>
        </w:rPr>
        <w:br/>
        <w:t>You should confirm the number of guests in the party at least 2 days before the reservation date.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rm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mbər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ests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rti ət list tu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rezər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Anh nên xác định số lượng khách khứa tham dự trong buổi tiệc trước khi đặt chỗ ít nhất là 2 ngày.</w:t>
      </w:r>
    </w:p>
    <w:p w14:paraId="0F64D535"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121:</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I was wondering what type of cupboards will work best in my kitchen .</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color w:val="333333"/>
        </w:rPr>
        <w:b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bərdz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best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w:t>
      </w:r>
      <w:r w:rsidRPr="00396ABB">
        <w:rPr>
          <w:rFonts w:ascii="PMingLiU" w:eastAsia="PMingLiU" w:hAnsi="PMingLiU" w:cs="PMingLiU"/>
          <w:color w:val="333333"/>
        </w:rPr>
        <w:br/>
      </w:r>
      <w:r w:rsidRPr="00396ABB">
        <w:rPr>
          <w:rFonts w:ascii="Times New Roman" w:eastAsia="Times New Roman" w:hAnsi="Times New Roman" w:cs="Times New Roman"/>
          <w:color w:val="333333"/>
        </w:rPr>
        <w:t>Tôi thắc mắc không biết loại tủ bếp nào sẽ phù hợp nhất với nhà bếp của mình.</w:t>
      </w:r>
      <w:r w:rsidRPr="00396ABB">
        <w:rPr>
          <w:rFonts w:ascii="Times New Roman" w:eastAsia="Times New Roman" w:hAnsi="Times New Roman" w:cs="Times New Roman"/>
          <w:b/>
          <w:bCs/>
          <w:color w:val="333333"/>
        </w:rPr>
        <w:br/>
        <w:t>Fish sauce is a magic ingredient when used in the right combinations.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s</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ridiənt wen juzd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Nước mắm là một nguyên liệu nấu ăn có tính ma thuật khi được kết hợp đúng cách.</w:t>
      </w:r>
      <w:r w:rsidRPr="00396ABB">
        <w:rPr>
          <w:rFonts w:ascii="Times New Roman" w:eastAsia="Times New Roman" w:hAnsi="Times New Roman" w:cs="Times New Roman"/>
          <w:b/>
          <w:bCs/>
          <w:color w:val="333333"/>
        </w:rPr>
        <w:br/>
        <w:t>Microwave ovens heat foods quickly and efficiently, especially cooked foods.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lastRenderedPageBreak/>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krə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v(ə)nz hit fudz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kli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(ə)ntli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(ə)li 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fudz/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Lò vi sóng đun nóng thức ăn nhanh chóng và hiệu quả, đặc biệt là thức ăn đã nấu.</w:t>
      </w:r>
      <w:r w:rsidRPr="00396ABB">
        <w:rPr>
          <w:rFonts w:ascii="Times New Roman" w:eastAsia="Times New Roman" w:hAnsi="Times New Roman" w:cs="Times New Roman"/>
          <w:b/>
          <w:bCs/>
          <w:color w:val="333333"/>
        </w:rPr>
        <w:br/>
        <w:t>To wear an apron when cooking helps to prevent any loose clothing from catching fire.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/tə wer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prən 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helps tə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lus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ŋ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Mặc tạp dề trong khi nấu nướng giúp ngăn ngừa việc các trang phục rộng thùng thình bị bắt lửa.</w:t>
      </w:r>
      <w:r w:rsidRPr="00396ABB">
        <w:rPr>
          <w:rFonts w:ascii="Times New Roman" w:eastAsia="Times New Roman" w:hAnsi="Times New Roman" w:cs="Times New Roman"/>
          <w:b/>
          <w:bCs/>
          <w:color w:val="333333"/>
        </w:rPr>
        <w:br/>
        <w:t>You can make food more delicious by seasoning them with lots of great herbs and spices.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/ju kən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fud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siz(ə)n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ðem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ts əv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rbz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có thể làm thức ăn thêm ngon bằng rất nhiều loại thảo mộc và gia vị tuyệt hảo.</w:t>
      </w:r>
    </w:p>
    <w:p w14:paraId="2A5413E5"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123:</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If the lid is taken off too often during cooking, steam will escape and the cooking time will increase.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f tu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f(ə)n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stim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 ən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nắp bị giở ra thường xuyên trong lúc nấu, hơi sẽ thoát ra và thời gian nấu sẽ tăng lên.</w:t>
      </w:r>
      <w:r w:rsidRPr="00396ABB">
        <w:rPr>
          <w:rFonts w:ascii="Times New Roman" w:eastAsia="Times New Roman" w:hAnsi="Times New Roman" w:cs="Times New Roman"/>
          <w:b/>
          <w:bCs/>
          <w:color w:val="333333"/>
        </w:rPr>
        <w:br/>
        <w:t>Before eating vegetables and whole fruits, you need to wash them thoroughly.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(ə)təb(ə)lz ən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fruts ju nid tə w</w:t>
      </w:r>
      <w:r w:rsidRPr="00396ABB">
        <w:rPr>
          <w:rFonts w:ascii="Cambria Math" w:eastAsia="Times New Roman" w:hAnsi="Cambria Math" w:cs="Times New Roman"/>
          <w:color w:val="333333"/>
        </w:rPr>
        <w:t>ɑʃ</w:t>
      </w:r>
      <w:r w:rsidRPr="00396ABB">
        <w:rPr>
          <w:rFonts w:ascii="Times New Roman" w:eastAsia="Times New Roman" w:hAnsi="Times New Roman" w:cs="Times New Roman"/>
          <w:color w:val="333333"/>
        </w:rPr>
        <w:t> ðem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rəli/</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Trước khi ăn rau và các loại trái cây tươi (nguyên), bạn cần phải rửa chúng thật kĩ.</w:t>
      </w:r>
    </w:p>
    <w:p w14:paraId="768BF02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You’d better avoid overcooked meat if you want to reduce the risk of colon cancer.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/jud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kt mit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nt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dus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sk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kænsər/</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Tốt hơn hết là bạn nên tránh các loại thịt bị nấu quá chín nếu muốn giảm nguy cơ bị ung thư ruột kết.</w:t>
      </w:r>
      <w:r w:rsidRPr="00396ABB">
        <w:rPr>
          <w:rFonts w:ascii="Times New Roman" w:eastAsia="Times New Roman" w:hAnsi="Times New Roman" w:cs="Times New Roman"/>
          <w:b/>
          <w:bCs/>
          <w:color w:val="333333"/>
        </w:rPr>
        <w:br/>
        <w:t>The best way to lose weight in a healthy manner is by cutting down on red meats.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best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luz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helθi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red mits/</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Cách tốt nhất để giảm cân mà vẫn giữ được sức khỏe là cắt giảm việc ăn thịt đỏ.</w:t>
      </w:r>
      <w:r w:rsidRPr="00396ABB">
        <w:rPr>
          <w:rFonts w:ascii="Times New Roman" w:eastAsia="Times New Roman" w:hAnsi="Times New Roman" w:cs="Times New Roman"/>
          <w:b/>
          <w:bCs/>
          <w:color w:val="333333"/>
        </w:rPr>
        <w:br/>
        <w:t>Since steaming doesn't require oil, this is a good way to cut back on fat.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stim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z(ə)nt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l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bæk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fæt/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Vì hấp không cần đến dầu mỡ nên đây là cách tốt để giảm lượng chất béo.</w:t>
      </w:r>
    </w:p>
    <w:p w14:paraId="71894908"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124:</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A lot of my friends think that being good at sport is easier said than done.</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/ə l</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frendz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ət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iziər sed ðæn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Rất nhiều bạn bè của tôi cho rằng giỏi thể thao là điều nói dễ hơn làm.</w:t>
      </w:r>
      <w:r w:rsidRPr="00396ABB">
        <w:rPr>
          <w:rFonts w:ascii="Times New Roman" w:eastAsia="Times New Roman" w:hAnsi="Times New Roman" w:cs="Times New Roman"/>
          <w:b/>
          <w:bCs/>
          <w:color w:val="333333"/>
        </w:rPr>
        <w:br/>
        <w:t>It’s not difficult to master badminton; even new players with no skill can enjoy playing it. </w:t>
      </w:r>
      <w:r w:rsidRPr="00396ABB">
        <w:rPr>
          <w:rFonts w:ascii="PMingLiU" w:eastAsia="PMingLiU" w:hAnsi="PMingLiU" w:cs="PMingLiU"/>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mæstər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bædm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iv(ə)n new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kən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Không khó để giỏi cầu lông; thậm chí những người mới chơi không có kĩ năng vẫn cảm thấy thích thú khi chơi.</w:t>
      </w:r>
      <w:r w:rsidRPr="00396ABB">
        <w:rPr>
          <w:rFonts w:ascii="Times New Roman" w:eastAsia="Times New Roman" w:hAnsi="Times New Roman" w:cs="Times New Roman"/>
          <w:b/>
          <w:bCs/>
          <w:color w:val="333333"/>
        </w:rPr>
        <w:br/>
        <w:t>If you plan on playing tennis this weekend, give me a call.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plæn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ð</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wik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end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mi ə k</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Nếu anh định chơi quần vợt cuối tuần này thì gọi cho tôi nhé.</w:t>
      </w:r>
      <w:r w:rsidRPr="00396ABB">
        <w:rPr>
          <w:rFonts w:ascii="Times New Roman" w:eastAsia="Times New Roman" w:hAnsi="Times New Roman" w:cs="Times New Roman"/>
          <w:b/>
          <w:bCs/>
          <w:color w:val="333333"/>
        </w:rPr>
        <w:br/>
        <w:t>Children should play at least one sport because they can learn new skills and develop self-discipline.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æt list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kəz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kən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nu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self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səpl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Trẻ con nên chơi ít nhất một môn thể thao vì chúng có thể học được những kĩ năng mới và phát triển tính tự giác.</w:t>
      </w:r>
      <w:r w:rsidRPr="00396ABB">
        <w:rPr>
          <w:rFonts w:ascii="Times New Roman" w:eastAsia="Times New Roman" w:hAnsi="Times New Roman" w:cs="Times New Roman"/>
          <w:b/>
          <w:bCs/>
          <w:color w:val="333333"/>
        </w:rPr>
        <w:br/>
        <w:t>The greatest thing about sport is bringing people together from all over the world.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/ðə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pip(ə)l tə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eðər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rld/</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Điều tuyệt nhất của thể thao là mang mọi người trên thế giới đến gần nhau hơn.</w:t>
      </w:r>
    </w:p>
    <w:p w14:paraId="3AC3A6BA"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125:</w:t>
      </w:r>
      <w:r w:rsidRPr="00396ABB">
        <w:rPr>
          <w:rFonts w:ascii="PMingLiU" w:eastAsia="PMingLiU" w:hAnsi="PMingLiU" w:cs="PMingLiU"/>
          <w:b/>
          <w:bCs/>
          <w:color w:val="333333"/>
        </w:rPr>
        <w:br/>
      </w:r>
      <w:r w:rsidRPr="00396ABB">
        <w:rPr>
          <w:rFonts w:ascii="Times New Roman" w:eastAsia="Times New Roman" w:hAnsi="Times New Roman" w:cs="Times New Roman"/>
          <w:b/>
          <w:bCs/>
          <w:color w:val="333333"/>
        </w:rPr>
        <w:t>When a player feels nervous, he cannot perform at his peak</w:t>
      </w: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/wen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filz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rvəs hi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kæ</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ət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pik/</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Khi tuyển thủ cảm thấy hồi hộp, anh ta sẽ không thể thi đấu một cách tốt nhất.</w:t>
      </w:r>
      <w:r w:rsidRPr="00396ABB">
        <w:rPr>
          <w:rFonts w:ascii="Times New Roman" w:eastAsia="Times New Roman" w:hAnsi="Times New Roman" w:cs="Times New Roman"/>
          <w:b/>
          <w:bCs/>
          <w:color w:val="333333"/>
        </w:rPr>
        <w:br/>
        <w:t>Be confident in yourself. Do not let the opponent's reputation instil fear in you.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nf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let ði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nənts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repjə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Times New Roman" w:eastAsia="Times New Roman" w:hAnsi="Times New Roman" w:cs="Times New Roman"/>
          <w:color w:val="333333"/>
        </w:rPr>
        <w:br/>
        <w:t>Hãy tự tin vào chính mình. Đừng để danh tiếng của đối thủ làm bạn sợ hãi.</w:t>
      </w:r>
      <w:r w:rsidRPr="00396ABB">
        <w:rPr>
          <w:rFonts w:ascii="Times New Roman" w:eastAsia="Times New Roman" w:hAnsi="Times New Roman" w:cs="Times New Roman"/>
          <w:b/>
          <w:bCs/>
          <w:color w:val="333333"/>
        </w:rPr>
        <w:br/>
        <w:t>It is very important to warm up no matter what sport you play.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rt(ə)nt tə w</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mætər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sp</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rt ju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Việc khởi động là cực kì quan trọng dù bạn chơi môn thể thao nào đi nữa.</w:t>
      </w:r>
      <w:r w:rsidRPr="00396ABB">
        <w:rPr>
          <w:rFonts w:ascii="Times New Roman" w:eastAsia="Times New Roman" w:hAnsi="Times New Roman" w:cs="Times New Roman"/>
          <w:b/>
          <w:bCs/>
          <w:color w:val="333333"/>
        </w:rPr>
        <w:br/>
        <w:t>You're going to become a better player if you develop your skills.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tə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Bạn sẽ trở thành người chơi giỏi hơn nếu phát triển được các kĩ năng của mình.</w:t>
      </w:r>
      <w:r w:rsidRPr="00396ABB">
        <w:rPr>
          <w:rFonts w:ascii="Times New Roman" w:eastAsia="Times New Roman" w:hAnsi="Times New Roman" w:cs="Times New Roman"/>
          <w:b/>
          <w:bCs/>
          <w:color w:val="333333"/>
        </w:rPr>
        <w:br/>
        <w:t>Do not let others influence you by saying that it is impossible to win against someone. </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/du n</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let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ju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ɪɪ</w:t>
      </w:r>
      <w:r w:rsidRPr="00396ABB">
        <w:rPr>
          <w:rFonts w:ascii="Times New Roman" w:eastAsia="Times New Roman" w:hAnsi="Times New Roman" w:cs="Times New Roman"/>
          <w:color w:val="333333"/>
        </w:rPr>
        <w:t>ŋ ðæt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səb(ə)l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enst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Times New Roman" w:eastAsia="Times New Roman" w:hAnsi="Times New Roman" w:cs="Times New Roman"/>
          <w:b/>
          <w:bCs/>
          <w:color w:val="333333"/>
        </w:rPr>
        <w:br/>
      </w:r>
      <w:r w:rsidRPr="00396ABB">
        <w:rPr>
          <w:rFonts w:ascii="Times New Roman" w:eastAsia="Times New Roman" w:hAnsi="Times New Roman" w:cs="Times New Roman"/>
          <w:color w:val="333333"/>
        </w:rPr>
        <w:t>Đừng để người khác ảnh hưởng đến bạn khi họ nói rằng bạn không thể thắng được một người nào đó.</w:t>
      </w:r>
    </w:p>
    <w:p w14:paraId="7EDFF9EB"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126</w:t>
      </w:r>
      <w:r w:rsidRPr="00396ABB">
        <w:rPr>
          <w:rFonts w:ascii="Times New Roman" w:eastAsia="Times New Roman" w:hAnsi="Times New Roman" w:cs="Times New Roman"/>
          <w:color w:val="333333"/>
        </w:rPr>
        <w:t>:</w:t>
      </w:r>
      <w:r w:rsidRPr="00396ABB">
        <w:rPr>
          <w:rFonts w:ascii="Times New Roman" w:eastAsia="Times New Roman" w:hAnsi="Times New Roman" w:cs="Times New Roman"/>
          <w:color w:val="333333"/>
        </w:rPr>
        <w:br/>
      </w:r>
      <w:r w:rsidRPr="00396ABB">
        <w:rPr>
          <w:rFonts w:ascii="Times New Roman" w:eastAsia="Times New Roman" w:hAnsi="Times New Roman" w:cs="Times New Roman"/>
          <w:b/>
          <w:bCs/>
          <w:color w:val="333333"/>
        </w:rPr>
        <w:t>They always make extra effort in their training and push themselves to do more. </w:t>
      </w:r>
      <w:r w:rsidRPr="00396ABB">
        <w:rPr>
          <w:rFonts w:ascii="Times New Roman" w:eastAsia="Times New Roman" w:hAnsi="Times New Roman" w:cs="Times New Roman"/>
          <w:color w:val="333333"/>
        </w:rPr>
        <w:b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ekstrə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efərt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p</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tə du m</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w:t>
      </w:r>
      <w:r w:rsidRPr="00396ABB">
        <w:rPr>
          <w:rFonts w:ascii="Times New Roman" w:eastAsia="Times New Roman" w:hAnsi="Times New Roman" w:cs="Times New Roman"/>
          <w:color w:val="333333"/>
        </w:rPr>
        <w:br/>
        <w:t>Họ luôn cố gắng vượt trội trong việc luyện tập và buộc bản thân làm nhiều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Without persistence, it is hard for anyone to reach the top because the journey is laid out with obstacles. </w:t>
      </w:r>
      <w:r w:rsidRPr="00396ABB">
        <w:rPr>
          <w:rFonts w:ascii="Times New Roman" w:eastAsia="Times New Roman" w:hAnsi="Times New Roman" w:cs="Times New Roman"/>
          <w:color w:val="333333"/>
        </w:rPr>
        <w:b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pər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tə rit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t</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p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ʒɜ</w:t>
      </w:r>
      <w:r w:rsidRPr="00396ABB">
        <w:rPr>
          <w:rFonts w:ascii="Times New Roman" w:eastAsia="Times New Roman" w:hAnsi="Times New Roman" w:cs="Times New Roman"/>
          <w:color w:val="333333"/>
        </w:rPr>
        <w:t>rni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 </w:t>
      </w:r>
      <w:r w:rsidRPr="00396ABB">
        <w:rPr>
          <w:rFonts w:ascii="Cambria Math" w:eastAsia="Times New Roman" w:hAnsi="Cambria Math" w:cs="Times New Roman"/>
          <w:color w:val="333333"/>
        </w:rPr>
        <w:t>ˈɑ</w:t>
      </w:r>
      <w:r w:rsidRPr="00396ABB">
        <w:rPr>
          <w:rFonts w:ascii="Times New Roman" w:eastAsia="Times New Roman" w:hAnsi="Times New Roman" w:cs="Times New Roman"/>
          <w:color w:val="333333"/>
        </w:rPr>
        <w:t>bstək(ə)lz/</w:t>
      </w:r>
      <w:r w:rsidRPr="00396ABB">
        <w:rPr>
          <w:rFonts w:ascii="PMingLiU" w:eastAsia="PMingLiU" w:hAnsi="PMingLiU" w:cs="PMingLiU"/>
          <w:color w:val="333333"/>
        </w:rPr>
        <w:br/>
      </w:r>
      <w:r w:rsidRPr="00396ABB">
        <w:rPr>
          <w:rFonts w:ascii="Times New Roman" w:eastAsia="Times New Roman" w:hAnsi="Times New Roman" w:cs="Times New Roman"/>
          <w:color w:val="333333"/>
        </w:rPr>
        <w:t>Không có lòng kiên trì, thật khó để ai đó vươn tới được đỉnh cao vì chặng đường đó có đầy những chướng ngại vật.</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Instead of letting failure drag you down, you should learn from your mistakes and work harder.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sted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ljər dræ</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 ju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ju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l</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rn fr</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m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 w</w:t>
      </w:r>
      <w:r w:rsidRPr="00396ABB">
        <w:rPr>
          <w:rFonts w:ascii="Cambria Math" w:eastAsia="Times New Roman" w:hAnsi="Cambria Math" w:cs="Times New Roman"/>
          <w:color w:val="333333"/>
        </w:rPr>
        <w:t>ɜ</w:t>
      </w:r>
      <w:r w:rsidRPr="00396ABB">
        <w:rPr>
          <w:rFonts w:ascii="Times New Roman" w:eastAsia="Times New Roman" w:hAnsi="Times New Roman" w:cs="Times New Roman"/>
          <w:color w:val="333333"/>
        </w:rPr>
        <w:t>rk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rdər/</w:t>
      </w:r>
      <w:r w:rsidRPr="00396ABB">
        <w:rPr>
          <w:rFonts w:ascii="PMingLiU" w:eastAsia="PMingLiU" w:hAnsi="PMingLiU" w:cs="PMingLiU"/>
          <w:color w:val="333333"/>
        </w:rPr>
        <w:br/>
      </w:r>
      <w:r w:rsidRPr="00396ABB">
        <w:rPr>
          <w:rFonts w:ascii="Times New Roman" w:eastAsia="Times New Roman" w:hAnsi="Times New Roman" w:cs="Times New Roman"/>
          <w:color w:val="333333"/>
        </w:rPr>
        <w:t>Thay vì để cho thất bại làm bạn gục ngã, bạn nên học từ những sai lầm của mình và làm việc chăm chỉ hơn.</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Once you allow the fear of mistakes and indecisiveness to take you over, you lose your game. </w:t>
      </w:r>
      <w:r w:rsidRPr="00396ABB">
        <w:rPr>
          <w:rFonts w:ascii="Times New Roman" w:eastAsia="Times New Roman" w:hAnsi="Times New Roman" w:cs="Times New Roman"/>
          <w:color w:val="333333"/>
        </w:rPr>
        <w:b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 ju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ðə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əv m</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ən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vnəs tə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ju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ju luz j</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Times New Roman" w:eastAsia="Times New Roman" w:hAnsi="Times New Roman" w:cs="Times New Roman"/>
          <w:color w:val="333333"/>
        </w:rPr>
        <w:br/>
        <w:t>Một khi bạn cho phép nỗi sợ mắc lỗi và sự do dự chế ngự bạn, bạn sẽ thua cuộc.</w:t>
      </w:r>
      <w:r w:rsidRPr="00396ABB">
        <w:rPr>
          <w:rFonts w:ascii="PMingLiU" w:eastAsia="PMingLiU" w:hAnsi="PMingLiU" w:cs="PMingLiU"/>
          <w:color w:val="333333"/>
        </w:rPr>
        <w:br/>
      </w:r>
      <w:r w:rsidRPr="00396ABB">
        <w:rPr>
          <w:rFonts w:ascii="Times New Roman" w:eastAsia="Times New Roman" w:hAnsi="Times New Roman" w:cs="Times New Roman"/>
          <w:b/>
          <w:bCs/>
          <w:color w:val="333333"/>
        </w:rPr>
        <w:t>It is almost guaranteed that anyone who succeeds in their field enjoys what they are doing. </w:t>
      </w:r>
      <w:r w:rsidRPr="00396ABB">
        <w:rPr>
          <w:rFonts w:ascii="Times New Roman" w:eastAsia="Times New Roman" w:hAnsi="Times New Roman" w:cs="Times New Roman"/>
          <w:color w:val="333333"/>
        </w:rPr>
        <w:b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ˈɔ</w:t>
      </w:r>
      <w:r w:rsidRPr="00396ABB">
        <w:rPr>
          <w:rFonts w:ascii="Times New Roman" w:eastAsia="Times New Roman" w:hAnsi="Times New Roman" w:cs="Times New Roman"/>
          <w:color w:val="333333"/>
        </w:rPr>
        <w:t>lmo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ˌɡ</w:t>
      </w:r>
      <w:r w:rsidRPr="00396ABB">
        <w:rPr>
          <w:rFonts w:ascii="Times New Roman" w:eastAsia="Times New Roman" w:hAnsi="Times New Roman" w:cs="Times New Roman"/>
          <w:color w:val="333333"/>
        </w:rPr>
        <w:t>erən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hu sək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sidz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ðer fild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z w</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r w:rsidRPr="00396ABB">
        <w:rPr>
          <w:rFonts w:ascii="PMingLiU" w:eastAsia="PMingLiU" w:hAnsi="PMingLiU" w:cs="PMingLiU"/>
          <w:color w:val="333333"/>
        </w:rPr>
        <w:br/>
      </w:r>
      <w:r w:rsidRPr="00396ABB">
        <w:rPr>
          <w:rFonts w:ascii="Times New Roman" w:eastAsia="Times New Roman" w:hAnsi="Times New Roman" w:cs="Times New Roman"/>
          <w:color w:val="333333"/>
        </w:rPr>
        <w:t>Gần như chắc chắn rằng bất kì ai thành công trong lĩnh vực của mình đều rất yêu thích những việc mà họ đang làm.</w:t>
      </w:r>
    </w:p>
    <w:p w14:paraId="7183B01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127:</w:t>
      </w:r>
    </w:p>
    <w:p w14:paraId="64076F2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was over the moon to have won the title.</w:t>
      </w:r>
    </w:p>
    <w:p w14:paraId="0C3FC3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tə hæv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t(ə)l/</w:t>
      </w:r>
    </w:p>
    <w:p w14:paraId="054DDFA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như ở trên mây khi giành được danh hiệu này.</w:t>
      </w:r>
    </w:p>
    <w:p w14:paraId="1789EC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 the weaker competitors stand a chance of winning?</w:t>
      </w:r>
    </w:p>
    <w:p w14:paraId="213CF4A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kər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tərz stænd 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æns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A81F70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Liệu những đối thủ yếu hơn có khả năng giành chiến thắng hay không?</w:t>
      </w:r>
    </w:p>
    <w:p w14:paraId="26EF351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play-off will be held before the start of the following season.</w:t>
      </w:r>
    </w:p>
    <w:p w14:paraId="41D39F5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/ðə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f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held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lo</w:t>
      </w:r>
      <w:r w:rsidRPr="00396ABB">
        <w:rPr>
          <w:rFonts w:ascii="Cambria Math" w:eastAsia="Times New Roman" w:hAnsi="Cambria Math" w:cs="Times New Roman"/>
          <w:color w:val="333333"/>
        </w:rPr>
        <w:t>ʊɪ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w:t>
      </w:r>
    </w:p>
    <w:p w14:paraId="6E95E3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Trận tranh vé vớt sẽ được tổ chức trước khi mùa giải mới bắt đầu.</w:t>
      </w:r>
    </w:p>
    <w:p w14:paraId="073E722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have no choice but to win the game in order to qualify for the next round.</w:t>
      </w:r>
    </w:p>
    <w:p w14:paraId="01AEAA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w:t>
      </w:r>
      <w:r w:rsidRPr="00396ABB">
        <w:rPr>
          <w:rFonts w:ascii="Cambria Math" w:eastAsia="Times New Roman" w:hAnsi="Cambria Math" w:cs="Times New Roman"/>
          <w:color w:val="333333"/>
        </w:rPr>
        <w:t>ɔ</w:t>
      </w:r>
      <w:r w:rsidRPr="00396ABB">
        <w:rPr>
          <w:rFonts w:ascii="Times New Roman" w:eastAsia="Times New Roman" w:hAnsi="Times New Roman" w:cs="Times New Roman"/>
          <w:color w:val="333333"/>
        </w:rPr>
        <w:t>r ðə nekst 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p>
    <w:p w14:paraId="24BF553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không còn sự lựa chọn nào khác ngoài việc thắng trận đấu này để được vào vòng sau.</w:t>
      </w:r>
    </w:p>
    <w:p w14:paraId="5B34452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 </w:t>
      </w:r>
      <w:r w:rsidRPr="00396ABB">
        <w:rPr>
          <w:rFonts w:ascii="Times New Roman" w:eastAsia="Times New Roman" w:hAnsi="Times New Roman" w:cs="Times New Roman"/>
          <w:b/>
          <w:bCs/>
          <w:color w:val="333333"/>
        </w:rPr>
        <w:t>Your goal is to win the tournament by taking advantage of your higher level of skill and patience.</w:t>
      </w:r>
    </w:p>
    <w:p w14:paraId="7F4D6F1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rnəmənt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lev(ə)l əv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əns/</w:t>
      </w:r>
    </w:p>
    <w:p w14:paraId="58AB863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Mục tiêu của bạn là chiến thắng giải này bằng cách tận dụng lợi thế về kỹ năng vượt trội và sự kiên nhẫn.</w:t>
      </w:r>
    </w:p>
    <w:p w14:paraId="4749DE0D"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128:</w:t>
      </w:r>
    </w:p>
    <w:p w14:paraId="77D8774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think the main cause of crime is the increasing gap between the rich and the poor.</w:t>
      </w:r>
    </w:p>
    <w:p w14:paraId="4664E7D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ðə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əv kra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æp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w:t>
      </w:r>
    </w:p>
    <w:p w14:paraId="281EDF2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cho rằng nguyên nhân chính dẫn đến tình trạng phạm tội là sự gia tăng khoảng cách giữa người giàu và người nghèo.</w:t>
      </w:r>
    </w:p>
    <w:p w14:paraId="4362950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poor are disliked even by their neighbors, but the rich have many friends.</w:t>
      </w:r>
    </w:p>
    <w:p w14:paraId="37FD306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bərz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meni frendz/</w:t>
      </w:r>
    </w:p>
    <w:p w14:paraId="07368B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nghèo thậm chí còn bị hàng xóm không ưa, nhưng người giàu lại có rất nhiều bạn bè.</w:t>
      </w:r>
    </w:p>
    <w:p w14:paraId="5297596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rich spend less than what they earn while the poor spend more.</w:t>
      </w:r>
    </w:p>
    <w:p w14:paraId="134DD44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spend les ðæn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spend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p>
    <w:p w14:paraId="2BD59E6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giàu xài ít hơn khoản tiền họ kiếm được trong khi người nghèo lại tiêu xài nhiều hơn.</w:t>
      </w:r>
    </w:p>
    <w:p w14:paraId="3D2AC3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being rich, the rich can help themselves live to the fullest and help others as well.</w:t>
      </w:r>
    </w:p>
    <w:p w14:paraId="2CA8C51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kən help ðəm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selvz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tə ðə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ən help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æz wel/</w:t>
      </w:r>
    </w:p>
    <w:p w14:paraId="619DA1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việc trở thành giàu có, người giàu có thể tự giúp mình sống thật trọn vẹn và còn giúp được người khác nữa.</w:t>
      </w:r>
    </w:p>
    <w:p w14:paraId="774E5FA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get me wrong, rich people also work hard, but not in the traditional sense.</w:t>
      </w:r>
    </w:p>
    <w:p w14:paraId="14B84C0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get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trə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ən(ə)l sens/</w:t>
      </w:r>
    </w:p>
    <w:p w14:paraId="7D4A8C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hiểu sai ý tôi, người giàu có vẫn phải làm việc chăm chỉ nhưng không phải theo cách truyền thống.</w:t>
      </w:r>
    </w:p>
    <w:p w14:paraId="2FFDEFE9"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129:</w:t>
      </w:r>
    </w:p>
    <w:p w14:paraId="3BE981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think that speaking only English while studying is good.</w:t>
      </w:r>
    </w:p>
    <w:p w14:paraId="081DE77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ŋk ðæt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ŋ</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w:t>
      </w:r>
    </w:p>
    <w:p w14:paraId="7E46412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nghĩ chỉ dùng tiếng Anh trong lúc học là tốt.</w:t>
      </w:r>
    </w:p>
    <w:p w14:paraId="683E95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will have a higher standard of living if the gap between the rich and the poor is narrowed.</w:t>
      </w:r>
    </w:p>
    <w:p w14:paraId="4406372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hæv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stændərd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ðə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æp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ən ðə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w:t>
      </w:r>
    </w:p>
    <w:p w14:paraId="3D7FF21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Người dân sẽ có mức sống cao hơn nếu khoảng cách giàu nghèo được thu hẹp lại.</w:t>
      </w:r>
    </w:p>
    <w:p w14:paraId="7078664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shouldn't rely only on social security in retirement - save as much as you can.</w:t>
      </w:r>
    </w:p>
    <w:p w14:paraId="55F7A10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d(ə)nt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so</w:t>
      </w:r>
      <w:r w:rsidRPr="00396ABB">
        <w:rPr>
          <w:rFonts w:ascii="Cambria Math" w:eastAsia="Times New Roman" w:hAnsi="Cambria Math" w:cs="Times New Roman"/>
          <w:color w:val="333333"/>
        </w:rPr>
        <w:t>ʊʃ</w:t>
      </w:r>
      <w:r w:rsidRPr="00396ABB">
        <w:rPr>
          <w:rFonts w:ascii="Times New Roman" w:eastAsia="Times New Roman" w:hAnsi="Times New Roman" w:cs="Times New Roman"/>
          <w:color w:val="333333"/>
        </w:rPr>
        <w:t>(ə)l s</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kj</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rəti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rmənt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æz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æz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w:t>
      </w:r>
    </w:p>
    <w:p w14:paraId="17E98C7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không nên chỉ dựa vào an sinh xã hội khi về hưu - hãy để dành càng nhiều càng tốt.</w:t>
      </w:r>
    </w:p>
    <w:p w14:paraId="75BDB16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Citizenship will give you the maximum rights available in the U.S.</w:t>
      </w:r>
    </w:p>
    <w:p w14:paraId="094B9AE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z(ə)n</w:t>
      </w:r>
      <w:r w:rsidRPr="00396ABB">
        <w:rPr>
          <w:rFonts w:ascii="Cambria Math" w:eastAsia="Times New Roman" w:hAnsi="Cambria Math" w:cs="Times New Roman"/>
          <w:color w:val="333333"/>
        </w:rPr>
        <w:t>ˌʃɪ</w:t>
      </w:r>
      <w:r w:rsidRPr="00396ABB">
        <w:rPr>
          <w:rFonts w:ascii="Times New Roman" w:eastAsia="Times New Roman" w:hAnsi="Times New Roman" w:cs="Times New Roman"/>
          <w:color w:val="333333"/>
        </w:rPr>
        <w:t>p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məm 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ləb(ə)l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es/</w:t>
      </w:r>
    </w:p>
    <w:p w14:paraId="34826B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Quyền công dân sẽ cho bạn các quyền tối đa dành cho công dân ở Mỹ.</w:t>
      </w:r>
    </w:p>
    <w:p w14:paraId="0A6AC5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Please state which ethnic group you belong to, not your nationality.</w:t>
      </w:r>
    </w:p>
    <w:p w14:paraId="3D3291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/pli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ste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eθn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rup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tə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næləti/</w:t>
      </w:r>
    </w:p>
    <w:p w14:paraId="57FF01A9"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6CEF93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Xin hãy nêu rõ bạn thuộc nhóm dân tộc nào, chứ không phải quốc tịch của bạn.</w:t>
      </w:r>
    </w:p>
    <w:p w14:paraId="3E01212D" w14:textId="77777777" w:rsidR="00050905" w:rsidRPr="00396ABB" w:rsidRDefault="00050905" w:rsidP="00050905">
      <w:pPr>
        <w:shd w:val="clear" w:color="auto" w:fill="FFFFFF"/>
        <w:jc w:val="center"/>
        <w:rPr>
          <w:rFonts w:ascii="Helvetica Neue Light" w:eastAsia="Times New Roman" w:hAnsi="Helvetica Neue Light" w:cs="Times New Roman"/>
          <w:color w:val="808080"/>
        </w:rPr>
      </w:pPr>
      <w:r w:rsidRPr="00396ABB">
        <w:rPr>
          <w:rFonts w:ascii="Helvetica Neue Light" w:eastAsia="Times New Roman" w:hAnsi="Helvetica Neue Light" w:cs="Times New Roman"/>
          <w:color w:val="808080"/>
        </w:rPr>
        <w:t>Đăng 2nd January bởi </w:t>
      </w:r>
      <w:hyperlink r:id="rId22" w:history="1">
        <w:r w:rsidRPr="00396ABB">
          <w:rPr>
            <w:rFonts w:ascii="Helvetica Neue Light" w:eastAsia="Times New Roman" w:hAnsi="Helvetica Neue Light" w:cs="Times New Roman"/>
            <w:color w:val="009EB8"/>
            <w:u w:val="single"/>
          </w:rPr>
          <w:t>Thảo Hồ</w:t>
        </w:r>
      </w:hyperlink>
    </w:p>
    <w:p w14:paraId="4C628035"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  </w:t>
      </w:r>
    </w:p>
    <w:p w14:paraId="79DD4851"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FFFFFF"/>
          <w:bdr w:val="single" w:sz="6" w:space="2" w:color="666666" w:frame="1"/>
          <w:shd w:val="clear" w:color="auto" w:fill="666666"/>
        </w:rPr>
        <w:t>0</w:t>
      </w:r>
      <w:r w:rsidRPr="00396ABB">
        <w:rPr>
          <w:rFonts w:ascii="Helvetica Neue Light" w:eastAsia="Times New Roman" w:hAnsi="Helvetica Neue Light" w:cs="Times New Roman"/>
          <w:color w:val="000000"/>
        </w:rPr>
        <w:t> </w:t>
      </w:r>
    </w:p>
    <w:p w14:paraId="392C4E2D" w14:textId="77777777" w:rsidR="00050905" w:rsidRPr="00396ABB" w:rsidRDefault="00050905" w:rsidP="00050905">
      <w:pPr>
        <w:shd w:val="clear" w:color="auto" w:fill="FFFFFF"/>
        <w:jc w:val="center"/>
        <w:outlineLvl w:val="2"/>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t>Thêm nhận xét</w:t>
      </w:r>
    </w:p>
    <w:p w14:paraId="73BFECD6" w14:textId="77777777" w:rsidR="00050905" w:rsidRPr="00396ABB" w:rsidRDefault="00050905" w:rsidP="00050905">
      <w:pPr>
        <w:numPr>
          <w:ilvl w:val="0"/>
          <w:numId w:val="2"/>
        </w:numPr>
        <w:shd w:val="clear" w:color="auto" w:fill="FFFFFF"/>
        <w:spacing w:after="75"/>
        <w:ind w:left="0" w:right="75"/>
        <w:jc w:val="center"/>
        <w:rPr>
          <w:rFonts w:ascii="Times New Roman" w:hAnsi="Times New Roman" w:cs="Times New Roman"/>
          <w:color w:val="EEEEEE"/>
        </w:rPr>
      </w:pPr>
      <w:r w:rsidRPr="00396ABB">
        <w:rPr>
          <w:rFonts w:ascii="Helvetica Neue Light" w:eastAsia="Times New Roman" w:hAnsi="Helvetica Neue Light" w:cs="Times New Roman"/>
          <w:color w:val="000000"/>
        </w:rPr>
        <w:fldChar w:fldCharType="begin"/>
      </w:r>
      <w:r w:rsidRPr="00396ABB">
        <w:rPr>
          <w:rFonts w:ascii="Helvetica Neue Light" w:eastAsia="Times New Roman" w:hAnsi="Helvetica Neue Light" w:cs="Times New Roman"/>
          <w:color w:val="000000"/>
        </w:rPr>
        <w:instrText xml:space="preserve"> HYPERLINK "https://hellochaobillyho.blogspot.com/2018/01/130-140.html" \o "2nd January" </w:instrText>
      </w:r>
      <w:r w:rsidRPr="00396ABB">
        <w:rPr>
          <w:rFonts w:ascii="Helvetica Neue Light" w:eastAsia="Times New Roman" w:hAnsi="Helvetica Neue Light" w:cs="Times New Roman"/>
          <w:color w:val="000000"/>
        </w:rPr>
        <w:fldChar w:fldCharType="separate"/>
      </w:r>
    </w:p>
    <w:p w14:paraId="24EDBB70" w14:textId="77777777" w:rsidR="00050905" w:rsidRPr="00396ABB" w:rsidRDefault="00050905" w:rsidP="00050905">
      <w:pPr>
        <w:shd w:val="clear" w:color="auto" w:fill="666666"/>
        <w:spacing w:after="75"/>
        <w:ind w:right="75"/>
        <w:jc w:val="center"/>
        <w:rPr>
          <w:rFonts w:ascii="Times New Roman" w:hAnsi="Times New Roman" w:cs="Times New Roman"/>
          <w:caps/>
        </w:rPr>
      </w:pPr>
      <w:r w:rsidRPr="00396ABB">
        <w:rPr>
          <w:rFonts w:ascii="Helvetica Neue Light" w:eastAsia="Times New Roman" w:hAnsi="Helvetica Neue Light" w:cs="Times New Roman"/>
          <w:caps/>
          <w:color w:val="EEEEEE"/>
        </w:rPr>
        <w:t>JAN</w:t>
      </w:r>
    </w:p>
    <w:p w14:paraId="4F3C8E87" w14:textId="77777777" w:rsidR="00050905" w:rsidRPr="00396ABB" w:rsidRDefault="00050905" w:rsidP="00050905">
      <w:pPr>
        <w:shd w:val="clear" w:color="auto" w:fill="666666"/>
        <w:spacing w:after="75"/>
        <w:ind w:right="75"/>
        <w:jc w:val="center"/>
        <w:rPr>
          <w:rFonts w:ascii="Helvetica Neue Light" w:eastAsia="Times New Roman" w:hAnsi="Helvetica Neue Light" w:cs="Times New Roman"/>
          <w:color w:val="EEEEEE"/>
        </w:rPr>
      </w:pPr>
      <w:r w:rsidRPr="00396ABB">
        <w:rPr>
          <w:rFonts w:ascii="Helvetica Neue Light" w:eastAsia="Times New Roman" w:hAnsi="Helvetica Neue Light" w:cs="Times New Roman"/>
          <w:color w:val="EEEEEE"/>
        </w:rPr>
        <w:t>2</w:t>
      </w:r>
    </w:p>
    <w:p w14:paraId="6134BEE3" w14:textId="77777777" w:rsidR="00050905" w:rsidRPr="00396ABB" w:rsidRDefault="00050905" w:rsidP="00050905">
      <w:pPr>
        <w:shd w:val="clear" w:color="auto" w:fill="FFFFFF"/>
        <w:jc w:val="center"/>
        <w:rPr>
          <w:rFonts w:ascii="Helvetica Neue Light" w:eastAsia="Times New Roman" w:hAnsi="Helvetica Neue Light" w:cs="Times New Roman"/>
          <w:color w:val="000000"/>
        </w:rPr>
      </w:pPr>
      <w:r w:rsidRPr="00396ABB">
        <w:rPr>
          <w:rFonts w:ascii="Helvetica Neue Light" w:eastAsia="Times New Roman" w:hAnsi="Helvetica Neue Light" w:cs="Times New Roman"/>
          <w:color w:val="000000"/>
        </w:rPr>
        <w:fldChar w:fldCharType="end"/>
      </w:r>
    </w:p>
    <w:p w14:paraId="3F8BEF3E" w14:textId="77777777" w:rsidR="00050905" w:rsidRPr="00396ABB" w:rsidRDefault="00851332" w:rsidP="00050905">
      <w:pPr>
        <w:shd w:val="clear" w:color="auto" w:fill="FFFFFF"/>
        <w:jc w:val="center"/>
        <w:textAlignment w:val="center"/>
        <w:outlineLvl w:val="0"/>
        <w:rPr>
          <w:rFonts w:ascii="Helvetica Neue Light" w:eastAsia="Times New Roman" w:hAnsi="Helvetica Neue Light" w:cs="Times New Roman"/>
          <w:color w:val="333333"/>
          <w:kern w:val="36"/>
        </w:rPr>
      </w:pPr>
      <w:hyperlink r:id="rId23" w:history="1">
        <w:r w:rsidR="00050905" w:rsidRPr="00396ABB">
          <w:rPr>
            <w:rFonts w:ascii="Helvetica Neue Light" w:eastAsia="Times New Roman" w:hAnsi="Helvetica Neue Light" w:cs="Times New Roman"/>
            <w:color w:val="333333"/>
            <w:kern w:val="36"/>
            <w:u w:val="single"/>
          </w:rPr>
          <w:t>130-140</w:t>
        </w:r>
      </w:hyperlink>
    </w:p>
    <w:p w14:paraId="76660320" w14:textId="77777777" w:rsidR="00050905" w:rsidRPr="00396ABB" w:rsidRDefault="00050905" w:rsidP="00050905">
      <w:pPr>
        <w:shd w:val="clear" w:color="auto" w:fill="FFFFFF"/>
        <w:ind w:hanging="36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130:</w:t>
      </w:r>
    </w:p>
    <w:p w14:paraId="4292C82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They always talk about making a better society while there are thousands of people living on the streets.</w:t>
      </w:r>
    </w:p>
    <w:p w14:paraId="14155EC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sə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əti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ðer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z(ə)ndz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ts/</w:t>
      </w:r>
    </w:p>
    <w:p w14:paraId="12E2C82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Họ luôn miệng nói về việc tạo nên một xã hội tốt đẹp hơn trong khi có hàng ngàn người vẫn đang phải sống ngoài đường phố.</w:t>
      </w:r>
    </w:p>
    <w:p w14:paraId="21242B7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I'd like to be homeless for a couple of days to learn how to help homeless people.</w:t>
      </w:r>
    </w:p>
    <w:p w14:paraId="03A39A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mləs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p(ə)l əv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l</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help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mləs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366F6F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muốn sống vô gia cư trong vài ngày để học cách giúp đỡ những người vô gia cư.</w:t>
      </w:r>
    </w:p>
    <w:p w14:paraId="6C267AD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a mother is abused, the children may feel guilty that they can't protect her.</w:t>
      </w:r>
    </w:p>
    <w:p w14:paraId="1B447C5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ˈɡɪ</w:t>
      </w:r>
      <w:r w:rsidRPr="00396ABB">
        <w:rPr>
          <w:rFonts w:ascii="Times New Roman" w:eastAsia="Times New Roman" w:hAnsi="Times New Roman" w:cs="Times New Roman"/>
          <w:color w:val="333333"/>
        </w:rPr>
        <w:t>lti ðæt ðe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kænt prə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tekt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w:t>
      </w:r>
    </w:p>
    <w:p w14:paraId="2D6268B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một người mẹ bị ngược đãi, con cái có thể cảm thấy có lỗi vì đã không bảo vệ được bà.</w:t>
      </w:r>
    </w:p>
    <w:p w14:paraId="335862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has her heart set on helping the children who want to study but can't because of poverty.</w:t>
      </w:r>
    </w:p>
    <w:p w14:paraId="60CBFFF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h</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set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help</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di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kænt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z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vərti/</w:t>
      </w:r>
    </w:p>
    <w:p w14:paraId="0D27AC4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thật sự muốn giúp những trẻ em muốn đi học nhưng không thể vì nghèo đói.</w:t>
      </w:r>
    </w:p>
    <w:p w14:paraId="460807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Food safety is a major concern for people in big cities.</w:t>
      </w:r>
    </w:p>
    <w:p w14:paraId="3D0D6FC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ər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b</w:t>
      </w:r>
      <w:r w:rsidRPr="00396ABB">
        <w:rPr>
          <w:rFonts w:ascii="Cambria Math" w:eastAsia="Times New Roman" w:hAnsi="Cambria Math" w:cs="Times New Roman"/>
          <w:color w:val="333333"/>
        </w:rPr>
        <w:t>ɪɡ</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tiz/</w:t>
      </w:r>
    </w:p>
    <w:p w14:paraId="478574A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 toàn thực phẩm là mối quan tâm lớn đối với những người ở những đô thị lớn.</w:t>
      </w:r>
    </w:p>
    <w:p w14:paraId="65D97C04"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131:</w:t>
      </w:r>
    </w:p>
    <w:p w14:paraId="637792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choosing a new place to live in, you should pay attention to the cost of living.</w:t>
      </w:r>
    </w:p>
    <w:p w14:paraId="7D40D08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ple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tə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pe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 tə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3A8D958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chọn một nơi ở mới, bạn nên chú ý đến giá cả sinh hoạt.</w:t>
      </w:r>
    </w:p>
    <w:p w14:paraId="64AF247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only have one life, don't compare yourself to others. Live it to the fullest.</w:t>
      </w:r>
    </w:p>
    <w:p w14:paraId="2E16550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hæv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kəm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tə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ðərz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tə ðə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w:t>
      </w:r>
    </w:p>
    <w:p w14:paraId="29C7B93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chỉ có một cuộc sống, đừng so sánh bản thân bạn với những người khác. Hãy sống nó cho thật trọn vẹn.</w:t>
      </w:r>
    </w:p>
    <w:p w14:paraId="6E185E9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All of us constantly go through various circumstances in life, but we shouldn't let them influence our reactions and feelings.</w:t>
      </w:r>
    </w:p>
    <w:p w14:paraId="37F2E1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əv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nstəntli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veriəs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rkəmstəns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ˈʃʊ</w:t>
      </w:r>
      <w:r w:rsidRPr="00396ABB">
        <w:rPr>
          <w:rFonts w:ascii="Times New Roman" w:eastAsia="Times New Roman" w:hAnsi="Times New Roman" w:cs="Times New Roman"/>
          <w:color w:val="333333"/>
        </w:rPr>
        <w:t>d(ə)nt let ðem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ri</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æk</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ŋz/</w:t>
      </w:r>
    </w:p>
    <w:p w14:paraId="7BB1F5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Tất cả chúng ta đều thường xuyên trải qua những hoàn cảnh khác nhau trong cuộc sống, nhưng ta không nên để chúng ảnh hưởng đến hành động và cảm xúc của mình.</w:t>
      </w:r>
    </w:p>
    <w:p w14:paraId="7520B6F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can choose to be happy, and we can do a lot to add happiness to our daily lives.</w:t>
      </w:r>
    </w:p>
    <w:p w14:paraId="03187C2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tə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 ən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tə æd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hæpi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nəs tə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li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vz/</w:t>
      </w:r>
    </w:p>
    <w:p w14:paraId="5D5F83D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Chúng ta có thể lựa chọn hạnh phúc, và chúng ta có thể làm rất nhiều điều để mang lại hạnh phúc cho cuộc sống thường nhật của mình.</w:t>
      </w:r>
    </w:p>
    <w:p w14:paraId="345288C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Live as if it were your last day. Make each day special and make it your best.</w:t>
      </w:r>
    </w:p>
    <w:p w14:paraId="5D55524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æz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læst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ən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best/</w:t>
      </w:r>
    </w:p>
    <w:p w14:paraId="2D42DC9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Hãy sống như thể đây là ngày cuối cùng của bạn. Hãy biến mỗi ngày trở nên thật đặc biệt và làm nó trở thành ngày tốt đẹp nhất.</w:t>
      </w:r>
    </w:p>
    <w:p w14:paraId="7915626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132:</w:t>
      </w:r>
    </w:p>
    <w:p w14:paraId="446DB3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Being a volunteer is the perfect way to discover something you are really good at and develop a new skill.</w:t>
      </w:r>
    </w:p>
    <w:p w14:paraId="3F9404F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bi</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tə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ɡʊ</w:t>
      </w:r>
      <w:r w:rsidRPr="00396ABB">
        <w:rPr>
          <w:rFonts w:ascii="Times New Roman" w:eastAsia="Times New Roman" w:hAnsi="Times New Roman" w:cs="Times New Roman"/>
          <w:color w:val="333333"/>
        </w:rPr>
        <w:t>d ət ən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veləp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sk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w:t>
      </w:r>
    </w:p>
    <w:p w14:paraId="2C8E516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Trở thành một tình nguyện viên là cách hoàn hảo để khám phá ra điều mà bạn thật sự giỏi và phát triển kĩ năng mới.</w:t>
      </w:r>
    </w:p>
    <w:p w14:paraId="6AD539E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What you give to the world is returned to you threefold, sevenfold, or even manyfold!</w:t>
      </w:r>
    </w:p>
    <w:p w14:paraId="111A2A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 tə ðə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rld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rnd tə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θri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 sev(ə)n</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mæni</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w:t>
      </w:r>
    </w:p>
    <w:p w14:paraId="33D6BE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bạn cho đi bạn sẽ nhận lại được gấp ba, gấp bảy thậm chí là gấp nhiều lần.</w:t>
      </w:r>
    </w:p>
    <w:p w14:paraId="50510A0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Even the youngest children are able to understand the reasoning behind charity events.</w:t>
      </w:r>
    </w:p>
    <w:p w14:paraId="4FFAF3D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ðə j</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ŋg</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w:t>
      </w:r>
      <w:r w:rsidRPr="00396ABB">
        <w:rPr>
          <w:rFonts w:ascii="Cambria Math" w:eastAsia="Times New Roman" w:hAnsi="Cambria Math" w:cs="Times New Roman"/>
          <w:color w:val="333333"/>
        </w:rPr>
        <w:t>ɑ</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b(ə)l tə </w:t>
      </w:r>
      <w:r w:rsidRPr="00396ABB">
        <w:rPr>
          <w:rFonts w:ascii="Cambria Math" w:eastAsia="Times New Roman" w:hAnsi="Cambria Math" w:cs="Times New Roman"/>
          <w:color w:val="333333"/>
        </w:rPr>
        <w:t>ˌʌ</w:t>
      </w:r>
      <w:r w:rsidRPr="00396ABB">
        <w:rPr>
          <w:rFonts w:ascii="Times New Roman" w:eastAsia="Times New Roman" w:hAnsi="Times New Roman" w:cs="Times New Roman"/>
          <w:color w:val="333333"/>
        </w:rPr>
        <w:t>ndər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stænd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z(ə)n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vents/</w:t>
      </w:r>
    </w:p>
    <w:p w14:paraId="6968EFD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Thậm chí những đứa trẻ nhỏ nhất cũng có thể hiểu được lý lẽ đằng sau các hoạt động từ thiện.</w:t>
      </w:r>
    </w:p>
    <w:p w14:paraId="79C5230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essential to raise children who become caring and sympathetic people.</w:t>
      </w:r>
    </w:p>
    <w:p w14:paraId="1ADDB84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sen.</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tə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ʃɪ</w:t>
      </w:r>
      <w:r w:rsidRPr="00396ABB">
        <w:rPr>
          <w:rFonts w:ascii="Times New Roman" w:eastAsia="Times New Roman" w:hAnsi="Times New Roman" w:cs="Times New Roman"/>
          <w:color w:val="333333"/>
        </w:rPr>
        <w:t>ldrən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ən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θet</w:t>
      </w:r>
      <w:r w:rsidRPr="00396ABB">
        <w:rPr>
          <w:rFonts w:ascii="Cambria Math" w:eastAsia="Times New Roman" w:hAnsi="Cambria Math" w:cs="Times New Roman"/>
          <w:color w:val="333333"/>
        </w:rPr>
        <w:t>̬</w:t>
      </w: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w:t>
      </w:r>
    </w:p>
    <w:p w14:paraId="46F37BF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nuôi dạy trẻ con trở thành những người biết quan tâm và đồng cảm là rất cần thiết.</w:t>
      </w:r>
    </w:p>
    <w:p w14:paraId="05E8B75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Giving to charity benefits yourself as much or more than it benefits those to whom you give.</w:t>
      </w:r>
    </w:p>
    <w:p w14:paraId="4BCD2B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erəti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self æz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ðæn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benəf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ðo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tə hum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w:t>
      </w:r>
    </w:p>
    <w:p w14:paraId="18FADF9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Việc làm từ thiện giúp ích cho bản thân bạn cũng nhiều hoặc hơn cả những người mà bạn cho.</w:t>
      </w:r>
    </w:p>
    <w:p w14:paraId="6B6022E1"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133:</w:t>
      </w:r>
    </w:p>
    <w:p w14:paraId="6227041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can raise funds by selling old books or even clothes you never wore once.</w:t>
      </w:r>
    </w:p>
    <w:p w14:paraId="0DD4544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ndz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ld b</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v(ə)n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nevər w</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ns/</w:t>
      </w:r>
    </w:p>
    <w:p w14:paraId="25B2CA1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thể gây quỹ bằng cách bán sách cũ hay thậm chí quần áo mà bạn chưa bao giờ mặc lần nào.</w:t>
      </w:r>
    </w:p>
    <w:p w14:paraId="56FEBB9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 way you can be exposed to the AIDS virus by donating blood.</w:t>
      </w:r>
    </w:p>
    <w:p w14:paraId="056EE89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bi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zd tə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rəs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ʊˌ</w:t>
      </w:r>
      <w:r w:rsidRPr="00396ABB">
        <w:rPr>
          <w:rFonts w:ascii="Times New Roman" w:eastAsia="Times New Roman" w:hAnsi="Times New Roman" w:cs="Times New Roman"/>
          <w:color w:val="333333"/>
        </w:rPr>
        <w:t>ne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w:t>
      </w:r>
    </w:p>
    <w:p w14:paraId="0ADDE22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đời nào bạn có thể bị phơi nhiễm vi-rút gây nên bệnh AIDS khi hiến máu đâu.</w:t>
      </w:r>
    </w:p>
    <w:p w14:paraId="7D3A420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In order to join the international volunteer program, you must register in advance in your country.</w:t>
      </w:r>
    </w:p>
    <w:p w14:paraId="3F038EB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d</w:t>
      </w:r>
      <w:r w:rsidRPr="00396ABB">
        <w:rPr>
          <w:rFonts w:ascii="Cambria Math" w:eastAsia="Times New Roman" w:hAnsi="Cambria Math" w:cs="Times New Roman"/>
          <w:color w:val="333333"/>
        </w:rPr>
        <w:t>ʒɔɪ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ˌɪ</w:t>
      </w:r>
      <w:r w:rsidRPr="00396ABB">
        <w:rPr>
          <w:rFonts w:ascii="Times New Roman" w:eastAsia="Times New Roman" w:hAnsi="Times New Roman" w:cs="Times New Roman"/>
          <w:color w:val="333333"/>
        </w:rPr>
        <w:t>ntər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næ</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ən(ə)l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pro</w:t>
      </w:r>
      <w:r w:rsidRPr="00396ABB">
        <w:rPr>
          <w:rFonts w:ascii="Cambria Math" w:eastAsia="Times New Roman" w:hAnsi="Cambria Math" w:cs="Times New Roman"/>
          <w:color w:val="333333"/>
        </w:rPr>
        <w:t>ʊˌɡ</w:t>
      </w:r>
      <w:r w:rsidRPr="00396ABB">
        <w:rPr>
          <w:rFonts w:ascii="Times New Roman" w:eastAsia="Times New Roman" w:hAnsi="Times New Roman" w:cs="Times New Roman"/>
          <w:color w:val="333333"/>
        </w:rPr>
        <w:t>ræm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stər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væns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ntri/</w:t>
      </w:r>
    </w:p>
    <w:p w14:paraId="0686AE5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Để tham gia vào chương trình tình nguyện quốc tế này, bạn cần đăng kí trước ở đất nước của mình.</w:t>
      </w:r>
    </w:p>
    <w:p w14:paraId="77DA16D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lot of people see community service as an alternative punishment to jail time.</w:t>
      </w:r>
    </w:p>
    <w:p w14:paraId="04AC1A6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æz ən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rnət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mənt tə 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p>
    <w:p w14:paraId="597D3CC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Rất nhiều người lại xem lao động công ích là hình phạt thay thế cho thời gian đi tù.</w:t>
      </w:r>
    </w:p>
    <w:p w14:paraId="34917EF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To me, community service is like spending a fun day out making some new friends along the way.</w:t>
      </w:r>
    </w:p>
    <w:p w14:paraId="4CC0164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nəti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f</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frendz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 ðə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w:t>
      </w:r>
    </w:p>
    <w:p w14:paraId="00229D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Với tôi, hoạt động công ích giống như là trải qua một ngày thú vị ngoài trời và kết bạn mới trên suốt chặng đường.</w:t>
      </w:r>
    </w:p>
    <w:p w14:paraId="4B05A6B7"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Bài 134:</w:t>
      </w:r>
    </w:p>
    <w:p w14:paraId="32D99F0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need to keep in mind not to force the door to open when you get stuck in an elevator.</w:t>
      </w:r>
    </w:p>
    <w:p w14:paraId="61B6FB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t tə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rs ðə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get st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tər/</w:t>
      </w:r>
    </w:p>
    <w:p w14:paraId="43D598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cần phải nhớ rằng không được cố mở cửa khi bạn đang bị kẹt trong thang máy.</w:t>
      </w:r>
    </w:p>
    <w:p w14:paraId="7453693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Your apartment should have windows that are large enough to crawl through if there is an emergency.</w:t>
      </w:r>
    </w:p>
    <w:p w14:paraId="3EF7D85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hæv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ðæt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 tə kr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4533638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Căn hộ của bạn nên có cửa sổ đủ lớn để có thể bò ra ngoài khi có tình huống khẩn cấp.</w:t>
      </w:r>
    </w:p>
    <w:p w14:paraId="5F7E681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When you move into an apartment, you need to check whether exit doors will open properly.</w:t>
      </w:r>
    </w:p>
    <w:p w14:paraId="0F6D2F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ni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tə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eks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d</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pən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pərli/</w:t>
      </w:r>
    </w:p>
    <w:p w14:paraId="6AC6EAB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bạn chuyển vào sống tại một căn hộ, bạn cần kiểm tra xem các cửa thoát hiểm có hoạt động tốt hay không.</w:t>
      </w:r>
    </w:p>
    <w:p w14:paraId="6C27B09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value your possessions then install an alarm system for your apartment.</w:t>
      </w:r>
    </w:p>
    <w:p w14:paraId="49AF8F8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vælju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ze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(ə)nz ðen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stəm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w:t>
      </w:r>
    </w:p>
    <w:p w14:paraId="6F21870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quý tài sản của mình thì hãy lắp đặt hệ thống báo động cho căn hộ.</w:t>
      </w:r>
    </w:p>
    <w:p w14:paraId="7445193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Before deciding to rent an apartment, you should drive around the area to see how safe it really is.</w:t>
      </w:r>
    </w:p>
    <w:p w14:paraId="19E5238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rent ən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eriə tə si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se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p>
    <w:p w14:paraId="0690D6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Trước khi quyết định thuê một căn hộ nào đó, bạn nên lái xe vòng quanh khu vực đó để xem nó có thật sự an toàn không.</w:t>
      </w:r>
    </w:p>
    <w:p w14:paraId="7D715D2F"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135:</w:t>
      </w:r>
    </w:p>
    <w:p w14:paraId="0110BC7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Have you ever dreamed of owning a penthouse in the heart of the city?</w:t>
      </w:r>
    </w:p>
    <w:p w14:paraId="7A1A62A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dri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md əv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pent</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w:t>
      </w:r>
    </w:p>
    <w:p w14:paraId="6147FA4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có từng mơ đến việc sở hữu một căn hộ áp mái ngay trung tâm thành phố không?</w:t>
      </w:r>
    </w:p>
    <w:p w14:paraId="2158ADF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 villa gives you autonomy and freedom to visit wherever you want.</w:t>
      </w:r>
    </w:p>
    <w:p w14:paraId="6215A29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 </w:t>
      </w:r>
      <w:r w:rsidRPr="00396ABB">
        <w:rPr>
          <w:rFonts w:ascii="Cambria Math" w:eastAsia="Times New Roman" w:hAnsi="Cambria Math" w:cs="Times New Roman"/>
          <w:color w:val="333333"/>
        </w:rPr>
        <w:t>ɡɪ</w:t>
      </w:r>
      <w:r w:rsidRPr="00396ABB">
        <w:rPr>
          <w:rFonts w:ascii="Times New Roman" w:eastAsia="Times New Roman" w:hAnsi="Times New Roman" w:cs="Times New Roman"/>
          <w:color w:val="333333"/>
        </w:rPr>
        <w:t>vz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nəmi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dəm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wer</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evər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nt/</w:t>
      </w:r>
    </w:p>
    <w:p w14:paraId="730C0D0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Một căn biệt thự sẽ cho quý khách quyền tự trị và sự tự do đi thăm bất cứ nơi nào quý khách muốn.</w:t>
      </w:r>
    </w:p>
    <w:p w14:paraId="305C443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Utility bills are higher on top floor apartments, but it's worth the price.</w:t>
      </w:r>
    </w:p>
    <w:p w14:paraId="5EB101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ləti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lz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t</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p fl</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rtmənts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rθ ðə pra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479F65A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hóa đơn dịch vụ của các căn hộ trên cùng thì cao hơn, nhưng nó đáng đồng tiền bát gạo.</w:t>
      </w:r>
    </w:p>
    <w:p w14:paraId="490A758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sympathize deeply with the families of the victims who lost their home in the hurricane.</w:t>
      </w:r>
    </w:p>
    <w:p w14:paraId="314BA40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mpə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θa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pli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fæm(ə)liz əv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ðer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w:t>
      </w:r>
    </w:p>
    <w:p w14:paraId="3DE118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tôi đồng cảm sâu sắc với gia đình của những nạn nhân vừa mất nhà trong cơn bão.</w:t>
      </w:r>
    </w:p>
    <w:p w14:paraId="7F6F42A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People living on higher floors of a building have a longer evacuation when emergencies occur.</w:t>
      </w:r>
    </w:p>
    <w:p w14:paraId="6A5CEF5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ər fl</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rz əv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hæv ə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ŋgər </w:t>
      </w:r>
      <w:r w:rsidRPr="00396ABB">
        <w:rPr>
          <w:rFonts w:ascii="Cambria Math" w:eastAsia="Times New Roman" w:hAnsi="Cambria Math" w:cs="Times New Roman"/>
          <w:color w:val="333333"/>
        </w:rPr>
        <w:t>ɪˌ</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ɪʃ</w:t>
      </w:r>
      <w:r w:rsidRPr="00396ABB">
        <w:rPr>
          <w:rFonts w:ascii="Times New Roman" w:eastAsia="Times New Roman" w:hAnsi="Times New Roman" w:cs="Times New Roman"/>
          <w:color w:val="333333"/>
        </w:rPr>
        <w:t>(ə)n wen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w:t>
      </w:r>
    </w:p>
    <w:p w14:paraId="0A569B0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người sống ở tầng cao hơn trong một tòa nhà sẽ di tản lâu hơn khi có trường hợp nguy cấp xảy ra.</w:t>
      </w:r>
    </w:p>
    <w:p w14:paraId="3785F46C"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136:</w:t>
      </w:r>
    </w:p>
    <w:p w14:paraId="28FE926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can put that spare key outside of our home just in case of emergency</w:t>
      </w:r>
      <w:r w:rsidRPr="00396ABB">
        <w:rPr>
          <w:rFonts w:ascii="Times New Roman" w:eastAsia="Times New Roman" w:hAnsi="Times New Roman" w:cs="Times New Roman"/>
          <w:color w:val="333333"/>
        </w:rPr>
        <w:t>.</w:t>
      </w:r>
    </w:p>
    <w:p w14:paraId="494331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kən p</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ðæt sper 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əv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r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d</w:t>
      </w:r>
      <w:r w:rsidRPr="00396ABB">
        <w:rPr>
          <w:rFonts w:ascii="Cambria Math" w:eastAsia="Times New Roman" w:hAnsi="Cambria Math" w:cs="Times New Roman"/>
          <w:color w:val="333333"/>
        </w:rPr>
        <w:t>ʒʌ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əv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31D336B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ta có thể đặt chìa khóa dự phòng ở bên ngoài nhà của mình để phòng trường hợp khẩn cấp.</w:t>
      </w:r>
    </w:p>
    <w:p w14:paraId="0EE6ECC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 suffer from power cuts only when there is a heavy rain or a storm.</w:t>
      </w:r>
    </w:p>
    <w:p w14:paraId="4C16C0D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fər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ər 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nli wen 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hevi 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st</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rm/</w:t>
      </w:r>
    </w:p>
    <w:p w14:paraId="1FF118E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Chúng tôi chỉ phải chịu cảnh mất điện khi có mưa lớn hoặc bão thôi.</w:t>
      </w:r>
    </w:p>
    <w:p w14:paraId="7F55281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lastRenderedPageBreak/>
        <w:t>When deciding to have the television fixed, the most important factor is to find a reliable television repair service.</w:t>
      </w:r>
    </w:p>
    <w:p w14:paraId="00F0C4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/wen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hæv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kst ðə mo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rt(ə)nt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fæktər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tə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əb(ə)l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telə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per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p>
    <w:p w14:paraId="2FA9155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quyết định mang ti vi đi sửa, điều quan trọng nhất đó là tìm một cửa hàng sửa ti vi đáng tin cậy.</w:t>
      </w:r>
    </w:p>
    <w:p w14:paraId="04A4C5B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was locked out of my own house so I had no other choice but to call a locksmith.</w:t>
      </w:r>
    </w:p>
    <w:p w14:paraId="404195F2"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wəz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kt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so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hæd no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t</w:t>
      </w:r>
      <w:r w:rsidRPr="00396ABB">
        <w:rPr>
          <w:rFonts w:ascii="Cambria Math" w:eastAsia="Times New Roman" w:hAnsi="Cambria Math" w:cs="Times New Roman"/>
          <w:color w:val="333333"/>
        </w:rPr>
        <w:t>ʃɔɪ</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t tə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θ/</w:t>
      </w:r>
    </w:p>
    <w:p w14:paraId="2F22374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bị nhốt ở bên ngoài ngôi nhà của chính tôi nên tôi không còn lựa chọn nào khác ngoài việc gọi cho người thợ khóa.</w:t>
      </w:r>
    </w:p>
    <w:p w14:paraId="4EB0409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There is nothing worse than moving into a new home and finding that the phone line is out of order.</w:t>
      </w:r>
    </w:p>
    <w:p w14:paraId="5AABB75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θ</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rs ðæn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 nu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m ən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ðæt ðə fo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əv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w:t>
      </w:r>
    </w:p>
    <w:p w14:paraId="08A5DC4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Không có gì tệ hơn việc dọn đến nhà mới mà lại phát hiện ra đường dây điện thoại lại bị hỏng.</w:t>
      </w:r>
    </w:p>
    <w:p w14:paraId="5DFF53F2"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137:</w:t>
      </w:r>
    </w:p>
    <w:p w14:paraId="27445CC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He has a housekeeper clean up his house at least twice a week.</w:t>
      </w:r>
    </w:p>
    <w:p w14:paraId="04A9284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hæz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.pər kli:n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ət li:st twa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ə wi:k/</w:t>
      </w:r>
    </w:p>
    <w:p w14:paraId="687ACC4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Anh ấy yêu cầu người giúp việc phải dọn dẹp nhà cửa ít nhất là hai lần một tuần.</w:t>
      </w:r>
    </w:p>
    <w:p w14:paraId="49FCEC7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By vacuuming the house and dusting the furniture regularly, we can improve the air quality.</w:t>
      </w:r>
    </w:p>
    <w:p w14:paraId="070824B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əm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jələrli wi kæn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v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er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ləti/</w:t>
      </w:r>
    </w:p>
    <w:p w14:paraId="5E753CA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Bằng việc hút bụi cho ngôi nhà và lau bụi đồ nội thất thường xuyên, chúng ta có thể cải thiện không khí.</w:t>
      </w:r>
    </w:p>
    <w:p w14:paraId="52A480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 is best to dust wooden furniture several times a week.</w:t>
      </w:r>
    </w:p>
    <w:p w14:paraId="0BE9348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best tə 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sev(ə)rəl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mz ə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k/</w:t>
      </w:r>
    </w:p>
    <w:p w14:paraId="0C91FEE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Tốt nhất là lau bụi những đồ nội thất làm bằng gỗ vài lần một tuần.</w:t>
      </w:r>
    </w:p>
    <w:p w14:paraId="57ECE38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don't have a clue how to decorate my house for special occasions to make it more exciting.</w:t>
      </w:r>
    </w:p>
    <w:p w14:paraId="35E14BF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hæv ə klu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dekə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 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m</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w:t>
      </w:r>
    </w:p>
    <w:p w14:paraId="1F2C3D1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không biết phải trang trí nhà của mình thế nào trong những dịp đặc biệt để làm nó thú vị hơn.</w:t>
      </w:r>
    </w:p>
    <w:p w14:paraId="7F3066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hate cleaning up the mess after the party is over.</w:t>
      </w:r>
    </w:p>
    <w:p w14:paraId="7EDC4A0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he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 ðə mes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p</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rti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w:t>
      </w:r>
    </w:p>
    <w:p w14:paraId="6411D2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ghét việc dọn dẹp đống bề bộn sau khi bữa tiệc kết thúc.</w:t>
      </w:r>
    </w:p>
    <w:p w14:paraId="1AC65DFC"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138:</w:t>
      </w:r>
    </w:p>
    <w:p w14:paraId="4710575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Before doing the laundry, don't forget to sort clothes according to color or fabric type.</w:t>
      </w:r>
    </w:p>
    <w:p w14:paraId="58F2EF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ndri 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fər</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 tə s</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rt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lər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fæbr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p/</w:t>
      </w:r>
    </w:p>
    <w:p w14:paraId="7ADFE39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Trước khi giặt đồ, đừng quên phân loại quần áo theo màu sắc và chất liệu vải.</w:t>
      </w:r>
    </w:p>
    <w:p w14:paraId="7A2A9AC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You should take out the garbage every day without waiting for the bin to fill up.</w:t>
      </w:r>
    </w:p>
    <w:p w14:paraId="4F80A16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ʃʊ</w:t>
      </w:r>
      <w:r w:rsidRPr="00396ABB">
        <w:rPr>
          <w:rFonts w:ascii="Times New Roman" w:eastAsia="Times New Roman" w:hAnsi="Times New Roman" w:cs="Times New Roman"/>
          <w:color w:val="333333"/>
        </w:rPr>
        <w:t>d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ðə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rb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evri de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ð</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t 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tə 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p/</w:t>
      </w:r>
    </w:p>
    <w:p w14:paraId="14BDCA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Bạn nên đổ rác mỗi ngày chứ không đợi đến khi thùng rác đầy.</w:t>
      </w:r>
    </w:p>
    <w:p w14:paraId="500AE2A1"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Wearing gloves while washing the dishes can prevent your hands from getting wet.</w:t>
      </w:r>
    </w:p>
    <w:p w14:paraId="4CA5151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wer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ɡ</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vz wa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ɑːʃɪ</w:t>
      </w:r>
      <w:r w:rsidRPr="00396ABB">
        <w:rPr>
          <w:rFonts w:ascii="Times New Roman" w:eastAsia="Times New Roman" w:hAnsi="Times New Roman" w:cs="Times New Roman"/>
          <w:color w:val="333333"/>
        </w:rPr>
        <w:t>ŋ ðə d</w:t>
      </w:r>
      <w:r w:rsidRPr="00396ABB">
        <w:rPr>
          <w:rFonts w:ascii="Cambria Math" w:eastAsia="Times New Roman" w:hAnsi="Cambria Math" w:cs="Times New Roman"/>
          <w:color w:val="333333"/>
        </w:rPr>
        <w:t>ɪʃɪ</w:t>
      </w:r>
      <w:r w:rsidRPr="00396ABB">
        <w:rPr>
          <w:rFonts w:ascii="Times New Roman" w:eastAsia="Times New Roman" w:hAnsi="Times New Roman" w:cs="Times New Roman"/>
          <w:color w:val="333333"/>
        </w:rPr>
        <w:t>z kən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vent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hændz fr</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ˈɡ</w:t>
      </w:r>
      <w:r w:rsidRPr="00396ABB">
        <w:rPr>
          <w:rFonts w:ascii="Times New Roman" w:eastAsia="Times New Roman" w:hAnsi="Times New Roman" w:cs="Times New Roman"/>
          <w:color w:val="333333"/>
        </w:rPr>
        <w:t>et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wet/</w:t>
      </w:r>
    </w:p>
    <w:p w14:paraId="74266AE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Mang găng tay khi rửa chén bát có thể ngăn ngừa việc tay bạn bị ướt.</w:t>
      </w:r>
    </w:p>
    <w:p w14:paraId="00DFA9B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For the clothes that I wear in the office or special occasions, ironing is a must.</w:t>
      </w:r>
    </w:p>
    <w:p w14:paraId="1F7F635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ðə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ðz ðæt 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wer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ði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spe</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.əl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rn</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ə m</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st/</w:t>
      </w:r>
    </w:p>
    <w:p w14:paraId="7512FCD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Đối với quần áo tôi mặc khi đi làm hay một số dịp đặc biệt thì việc được ủi thẳng thớm là điều cần thiết.</w:t>
      </w:r>
    </w:p>
    <w:p w14:paraId="747A893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 do admire a man who takes on the role of a house husband and a full time father.</w:t>
      </w:r>
    </w:p>
    <w:p w14:paraId="1BEF527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lastRenderedPageBreak/>
        <w: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əd</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ə mæn hu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ks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n ðə 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ə ha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s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zbənd ən ə f</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ta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ðər/</w:t>
      </w:r>
    </w:p>
    <w:p w14:paraId="473B2AF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Tôi rất ngưỡng mộ người đàn ông nào chịu ở nhà làm nội trợ và dành toàn bộ thời gian để chăm sóc con cái.</w:t>
      </w:r>
    </w:p>
    <w:p w14:paraId="43ED3FF8" w14:textId="77777777" w:rsidR="00050905" w:rsidRPr="00396ABB" w:rsidRDefault="00050905" w:rsidP="00050905">
      <w:pPr>
        <w:shd w:val="clear" w:color="auto" w:fill="FFFFFF"/>
        <w:ind w:hanging="54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139:</w:t>
      </w:r>
    </w:p>
    <w:p w14:paraId="7FBBE3E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Some residents of the town evacuated after a train carrying ethanol derailed and caught fire.</w:t>
      </w:r>
    </w:p>
    <w:p w14:paraId="662435A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m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rez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dənts əv ðə ta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vækju</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æftər ə 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keri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eθə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 d</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ld ən 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t fa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w:t>
      </w:r>
    </w:p>
    <w:p w14:paraId="162BC60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Nhiều cư dân của thị trấn đã phải di tản sau khi một chiếc tàu hỏa chở ethanol trật khỏi đường ray và bắt lửa.</w:t>
      </w:r>
    </w:p>
    <w:p w14:paraId="2859ADE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As the driver was rounding the corner, he drove straight into another car in front.</w:t>
      </w:r>
    </w:p>
    <w:p w14:paraId="13712DD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/æz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k</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rnər hi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 stre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ntu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ðər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fr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nt/</w:t>
      </w:r>
    </w:p>
    <w:p w14:paraId="77F8706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Khi người tài xế đang vòng qua khúc quanh, anh ấy đã đâm thẳng vào một chiếc xe hơi phía trước.</w:t>
      </w:r>
    </w:p>
    <w:p w14:paraId="10FD6E2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It's a fact that she was speeding over 80 kph when she went through the red light.</w:t>
      </w:r>
    </w:p>
    <w:p w14:paraId="657760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ts ə fækt ðæt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wəz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spi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ti </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ke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pi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wen </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went θru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ðə red la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p>
    <w:p w14:paraId="2FD0210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Sự thật là cô ấy đã chạy với tốc độ trên 80km/h lúc cô ta vượt đèn đỏ.</w:t>
      </w:r>
    </w:p>
    <w:p w14:paraId="5E8ED018"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The police believe that the driver was under the influence of alcohol.</w:t>
      </w:r>
    </w:p>
    <w:p w14:paraId="27D2136B"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/ðə pə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liv ðæt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 wəz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ndər ðə </w:t>
      </w:r>
      <w:r w:rsidRPr="00396ABB">
        <w:rPr>
          <w:rFonts w:ascii="Cambria Math" w:eastAsia="Times New Roman" w:hAnsi="Cambria Math" w:cs="Times New Roman"/>
          <w:color w:val="333333"/>
        </w:rPr>
        <w:t>ˈɪ</w:t>
      </w:r>
      <w:r w:rsidRPr="00396ABB">
        <w:rPr>
          <w:rFonts w:ascii="Times New Roman" w:eastAsia="Times New Roman" w:hAnsi="Times New Roman" w:cs="Times New Roman"/>
          <w:color w:val="333333"/>
        </w:rPr>
        <w:t>nfluəns əv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ælkə</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h</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l/</w:t>
      </w:r>
    </w:p>
    <w:p w14:paraId="413FBC86"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Cảnh sát tin rằng người tài xế đã say rượu.</w:t>
      </w:r>
    </w:p>
    <w:p w14:paraId="4530338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She suddenly lost control of the car and hit a female laborer working by the roadside.</w:t>
      </w:r>
    </w:p>
    <w:p w14:paraId="65367E0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d(ə)nli l</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st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əv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ən h</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fi</w:t>
      </w:r>
      <w:r w:rsidRPr="00396ABB">
        <w:rPr>
          <w:rFonts w:ascii="Cambria Math" w:eastAsia="Times New Roman" w:hAnsi="Cambria Math" w:cs="Times New Roman"/>
          <w:color w:val="333333"/>
        </w:rPr>
        <w:t>ːˌ</w:t>
      </w:r>
      <w:r w:rsidRPr="00396ABB">
        <w:rPr>
          <w:rFonts w:ascii="Times New Roman" w:eastAsia="Times New Roman" w:hAnsi="Times New Roman" w:cs="Times New Roman"/>
          <w:color w:val="333333"/>
        </w:rPr>
        <w:t>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bərər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ba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sa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d/</w:t>
      </w:r>
    </w:p>
    <w:p w14:paraId="768D3877"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Cô ấy đột nhiên mất lái và đâm vào một nữ công nhân đang làm việc bên vệ đường.</w:t>
      </w:r>
    </w:p>
    <w:p w14:paraId="22BC2558" w14:textId="77777777" w:rsidR="00050905" w:rsidRPr="00396ABB" w:rsidRDefault="00050905" w:rsidP="00050905">
      <w:pPr>
        <w:shd w:val="clear" w:color="auto" w:fill="FFFFFF"/>
        <w:ind w:hanging="45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Bài 140:</w:t>
      </w:r>
    </w:p>
    <w:p w14:paraId="26F15B0A"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you live next to a busy street, you'd better have a garden to reduce the traffic noise.</w:t>
      </w:r>
    </w:p>
    <w:p w14:paraId="143E5FB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l</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nekst tə 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zi stri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t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d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betər hæv ə </w:t>
      </w:r>
      <w:r w:rsidRPr="00396ABB">
        <w:rPr>
          <w:rFonts w:ascii="Cambria Math" w:eastAsia="Times New Roman" w:hAnsi="Cambria Math" w:cs="Times New Roman"/>
          <w:color w:val="333333"/>
        </w:rPr>
        <w:t>ˈɡɑː</w:t>
      </w:r>
      <w:r w:rsidRPr="00396ABB">
        <w:rPr>
          <w:rFonts w:ascii="Times New Roman" w:eastAsia="Times New Roman" w:hAnsi="Times New Roman" w:cs="Times New Roman"/>
          <w:color w:val="333333"/>
        </w:rPr>
        <w:t>rd(ə)n tə 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du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træf</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 n</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z/</w:t>
      </w:r>
    </w:p>
    <w:p w14:paraId="37EA6AC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bạn sống gần con đường đông xe, tốt hơn là bạn nên có một khu vườn để làm giảm tiếng ồn xe cộ.</w:t>
      </w:r>
    </w:p>
    <w:p w14:paraId="370E83AC"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Uncertain drivers prefer to drive slowly in order to avoid losing control over the car.</w:t>
      </w:r>
    </w:p>
    <w:p w14:paraId="42DE263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rt(ə)n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vərz pr</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 tə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li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t>
      </w:r>
      <w:r w:rsidRPr="00396ABB">
        <w:rPr>
          <w:rFonts w:ascii="Cambria Math" w:eastAsia="Times New Roman" w:hAnsi="Cambria Math" w:cs="Times New Roman"/>
          <w:color w:val="333333"/>
        </w:rPr>
        <w:t>ˈɔː</w:t>
      </w:r>
      <w:r w:rsidRPr="00396ABB">
        <w:rPr>
          <w:rFonts w:ascii="Times New Roman" w:eastAsia="Times New Roman" w:hAnsi="Times New Roman" w:cs="Times New Roman"/>
          <w:color w:val="333333"/>
        </w:rPr>
        <w:t>rdər tə 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w:t>
      </w:r>
      <w:r w:rsidRPr="00396ABB">
        <w:rPr>
          <w:rFonts w:ascii="Cambria Math" w:eastAsia="Times New Roman" w:hAnsi="Cambria Math" w:cs="Times New Roman"/>
          <w:color w:val="333333"/>
        </w:rPr>
        <w:t>ɔɪ</w:t>
      </w:r>
      <w:r w:rsidRPr="00396ABB">
        <w:rPr>
          <w:rFonts w:ascii="Times New Roman" w:eastAsia="Times New Roman" w:hAnsi="Times New Roman" w:cs="Times New Roman"/>
          <w:color w:val="333333"/>
        </w:rPr>
        <w:t>d lu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kən</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tro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l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vər ðə k</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w:t>
      </w:r>
    </w:p>
    <w:p w14:paraId="5F6DDA4F"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Những tài xế có tay lái không vững thích lái xe chậm để tránh bị mất lái.</w:t>
      </w:r>
    </w:p>
    <w:p w14:paraId="145CF4F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If we drive too close behind other vehicles then there may be a collision in an emergency.</w:t>
      </w:r>
    </w:p>
    <w:p w14:paraId="4D2EB9FD"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wi</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tu: klo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z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w:t>
      </w:r>
      <w:r w:rsidRPr="00396ABB">
        <w:rPr>
          <w:rFonts w:ascii="Cambria Math" w:eastAsia="Times New Roman" w:hAnsi="Cambria Math" w:cs="Times New Roman"/>
          <w:color w:val="333333"/>
        </w:rPr>
        <w:t>ˈʌ</w:t>
      </w:r>
      <w:r w:rsidRPr="00396ABB">
        <w:rPr>
          <w:rFonts w:ascii="Times New Roman" w:eastAsia="Times New Roman" w:hAnsi="Times New Roman" w:cs="Times New Roman"/>
          <w:color w:val="333333"/>
        </w:rPr>
        <w:t>ðər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vi</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k(ə)lz ðen ðer me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 bi: ə kə</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ɪʒ</w:t>
      </w:r>
      <w:r w:rsidRPr="00396ABB">
        <w:rPr>
          <w:rFonts w:ascii="Times New Roman" w:eastAsia="Times New Roman" w:hAnsi="Times New Roman" w:cs="Times New Roman"/>
          <w:color w:val="333333"/>
        </w:rPr>
        <w:t>(ə)n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ən </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rd</w:t>
      </w:r>
      <w:r w:rsidRPr="00396ABB">
        <w:rPr>
          <w:rFonts w:ascii="Cambria Math" w:eastAsia="Times New Roman" w:hAnsi="Cambria Math" w:cs="Times New Roman"/>
          <w:color w:val="333333"/>
        </w:rPr>
        <w:t>ʒ</w:t>
      </w:r>
      <w:r w:rsidRPr="00396ABB">
        <w:rPr>
          <w:rFonts w:ascii="Times New Roman" w:eastAsia="Times New Roman" w:hAnsi="Times New Roman" w:cs="Times New Roman"/>
          <w:color w:val="333333"/>
        </w:rPr>
        <w:t>ənsi/</w:t>
      </w:r>
    </w:p>
    <w:p w14:paraId="14A20E55"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Nếu chúng ta theo quá sát các loại phương tiện khác sẽ có thể xảy ra va chạm khi có trường hợp khẩn cấp.</w:t>
      </w:r>
    </w:p>
    <w:p w14:paraId="280C8A2E"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Always use the rear-view mirrors to double-check the view behind before changing lanes.</w:t>
      </w:r>
    </w:p>
    <w:p w14:paraId="041DBC24"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w:t>
      </w:r>
      <w:r w:rsidRPr="00396ABB">
        <w:rPr>
          <w:rFonts w:ascii="Cambria Math" w:eastAsia="Times New Roman" w:hAnsi="Cambria Math" w:cs="Times New Roman"/>
          <w:color w:val="333333"/>
        </w:rPr>
        <w:t>ˈɑː</w:t>
      </w:r>
      <w:r w:rsidRPr="00396ABB">
        <w:rPr>
          <w:rFonts w:ascii="Times New Roman" w:eastAsia="Times New Roman" w:hAnsi="Times New Roman" w:cs="Times New Roman"/>
          <w:color w:val="333333"/>
        </w:rPr>
        <w:t>l</w:t>
      </w:r>
      <w:r w:rsidRPr="00396ABB">
        <w:rPr>
          <w:rFonts w:ascii="Cambria Math" w:eastAsia="Times New Roman" w:hAnsi="Cambria Math" w:cs="Times New Roman"/>
          <w:color w:val="333333"/>
        </w:rPr>
        <w:t>ˌ</w:t>
      </w:r>
      <w:r w:rsidRPr="00396ABB">
        <w:rPr>
          <w:rFonts w:ascii="Times New Roman" w:eastAsia="Times New Roman" w:hAnsi="Times New Roman" w:cs="Times New Roman"/>
          <w:color w:val="333333"/>
        </w:rPr>
        <w:t>we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z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z ðə r</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 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rərz tə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d</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b(ə)l 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ek ðə vju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ha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 b</w:t>
      </w:r>
      <w:r w:rsidRPr="00396ABB">
        <w:rPr>
          <w:rFonts w:ascii="Cambria Math" w:eastAsia="Times New Roman" w:hAnsi="Cambria Math" w:cs="Times New Roman"/>
          <w:color w:val="333333"/>
        </w:rPr>
        <w:t>ɪˈ</w:t>
      </w:r>
      <w:r w:rsidRPr="00396ABB">
        <w:rPr>
          <w:rFonts w:ascii="Times New Roman" w:eastAsia="Times New Roman" w:hAnsi="Times New Roman" w:cs="Times New Roman"/>
          <w:color w:val="333333"/>
        </w:rPr>
        <w:t>f</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r w:rsidRPr="00396ABB">
        <w:rPr>
          <w:rFonts w:ascii="Cambria Math" w:eastAsia="Times New Roman" w:hAnsi="Cambria Math" w:cs="Times New Roman"/>
          <w:color w:val="333333"/>
        </w:rPr>
        <w:t>ʒɪ</w:t>
      </w:r>
      <w:r w:rsidRPr="00396ABB">
        <w:rPr>
          <w:rFonts w:ascii="Times New Roman" w:eastAsia="Times New Roman" w:hAnsi="Times New Roman" w:cs="Times New Roman"/>
          <w:color w:val="333333"/>
        </w:rPr>
        <w:t>ŋ le</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nz/</w:t>
      </w:r>
    </w:p>
    <w:p w14:paraId="03C751C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Luôn luôn dùng gương chiếu hậu để kiểm tra phía sau trước khi đổi làn đường.</w:t>
      </w:r>
    </w:p>
    <w:p w14:paraId="1097EDB9"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b/>
          <w:bCs/>
          <w:color w:val="333333"/>
        </w:rPr>
        <w:t>Don't drive if you are drunk or you have used any medicine which has slowed down the working of your mind.</w:t>
      </w:r>
    </w:p>
    <w:p w14:paraId="2F8783D0"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/do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nt dra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v </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f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w:t>
      </w:r>
      <w:r w:rsidRPr="00396ABB">
        <w:rPr>
          <w:rFonts w:ascii="Cambria Math" w:eastAsia="Times New Roman" w:hAnsi="Cambria Math" w:cs="Times New Roman"/>
          <w:color w:val="333333"/>
        </w:rPr>
        <w:t>ɑː</w:t>
      </w:r>
      <w:r w:rsidRPr="00396ABB">
        <w:rPr>
          <w:rFonts w:ascii="Times New Roman" w:eastAsia="Times New Roman" w:hAnsi="Times New Roman" w:cs="Times New Roman"/>
          <w:color w:val="333333"/>
        </w:rPr>
        <w:t>r dr</w:t>
      </w:r>
      <w:r w:rsidRPr="00396ABB">
        <w:rPr>
          <w:rFonts w:ascii="Cambria Math" w:eastAsia="Times New Roman" w:hAnsi="Cambria Math" w:cs="Times New Roman"/>
          <w:color w:val="333333"/>
        </w:rPr>
        <w:t>ʌ</w:t>
      </w:r>
      <w:r w:rsidRPr="00396ABB">
        <w:rPr>
          <w:rFonts w:ascii="Times New Roman" w:eastAsia="Times New Roman" w:hAnsi="Times New Roman" w:cs="Times New Roman"/>
          <w:color w:val="333333"/>
        </w:rPr>
        <w:t>ŋk </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 hæv ju</w:t>
      </w:r>
      <w:r w:rsidRPr="00396ABB">
        <w:rPr>
          <w:rFonts w:ascii="Cambria Math" w:eastAsia="Times New Roman" w:hAnsi="Cambria Math" w:cs="Times New Roman"/>
          <w:color w:val="333333"/>
        </w:rPr>
        <w:t>ː</w:t>
      </w:r>
      <w:r w:rsidRPr="00396ABB">
        <w:rPr>
          <w:rFonts w:ascii="Times New Roman" w:eastAsia="Times New Roman" w:hAnsi="Times New Roman" w:cs="Times New Roman"/>
          <w:color w:val="333333"/>
        </w:rPr>
        <w:t>st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eni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med</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s</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 w</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t</w:t>
      </w:r>
      <w:r w:rsidRPr="00396ABB">
        <w:rPr>
          <w:rFonts w:ascii="Cambria Math" w:eastAsia="Times New Roman" w:hAnsi="Cambria Math" w:cs="Times New Roman"/>
          <w:color w:val="333333"/>
        </w:rPr>
        <w:t>ʃ</w:t>
      </w:r>
      <w:r w:rsidRPr="00396ABB">
        <w:rPr>
          <w:rFonts w:ascii="Times New Roman" w:eastAsia="Times New Roman" w:hAnsi="Times New Roman" w:cs="Times New Roman"/>
          <w:color w:val="333333"/>
        </w:rPr>
        <w:t> hæz slo</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d da</w:t>
      </w:r>
      <w:r w:rsidRPr="00396ABB">
        <w:rPr>
          <w:rFonts w:ascii="Cambria Math" w:eastAsia="Times New Roman" w:hAnsi="Cambria Math" w:cs="Times New Roman"/>
          <w:color w:val="333333"/>
        </w:rPr>
        <w:t>ʊ</w:t>
      </w:r>
      <w:r w:rsidRPr="00396ABB">
        <w:rPr>
          <w:rFonts w:ascii="Times New Roman" w:eastAsia="Times New Roman" w:hAnsi="Times New Roman" w:cs="Times New Roman"/>
          <w:color w:val="333333"/>
        </w:rPr>
        <w:t>n ðə </w:t>
      </w:r>
      <w:r w:rsidRPr="00396ABB">
        <w:rPr>
          <w:rFonts w:ascii="Cambria Math" w:eastAsia="Times New Roman" w:hAnsi="Cambria Math" w:cs="Times New Roman"/>
          <w:color w:val="333333"/>
        </w:rPr>
        <w:t>ˈ</w:t>
      </w:r>
      <w:r w:rsidRPr="00396ABB">
        <w:rPr>
          <w:rFonts w:ascii="Times New Roman" w:eastAsia="Times New Roman" w:hAnsi="Times New Roman" w:cs="Times New Roman"/>
          <w:color w:val="333333"/>
        </w:rPr>
        <w:t>w</w:t>
      </w:r>
      <w:r w:rsidRPr="00396ABB">
        <w:rPr>
          <w:rFonts w:ascii="Cambria Math" w:eastAsia="Times New Roman" w:hAnsi="Cambria Math" w:cs="Times New Roman"/>
          <w:color w:val="333333"/>
        </w:rPr>
        <w:t>ɜː</w:t>
      </w:r>
      <w:r w:rsidRPr="00396ABB">
        <w:rPr>
          <w:rFonts w:ascii="Times New Roman" w:eastAsia="Times New Roman" w:hAnsi="Times New Roman" w:cs="Times New Roman"/>
          <w:color w:val="333333"/>
        </w:rPr>
        <w:t>rk</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ŋ əv j</w:t>
      </w:r>
      <w:r w:rsidRPr="00396ABB">
        <w:rPr>
          <w:rFonts w:ascii="Cambria Math" w:eastAsia="Times New Roman" w:hAnsi="Cambria Math" w:cs="Times New Roman"/>
          <w:color w:val="333333"/>
        </w:rPr>
        <w:t>ɔː</w:t>
      </w:r>
      <w:r w:rsidRPr="00396ABB">
        <w:rPr>
          <w:rFonts w:ascii="Times New Roman" w:eastAsia="Times New Roman" w:hAnsi="Times New Roman" w:cs="Times New Roman"/>
          <w:color w:val="333333"/>
        </w:rPr>
        <w:t>r ma</w:t>
      </w:r>
      <w:r w:rsidRPr="00396ABB">
        <w:rPr>
          <w:rFonts w:ascii="Cambria Math" w:eastAsia="Times New Roman" w:hAnsi="Cambria Math" w:cs="Times New Roman"/>
          <w:color w:val="333333"/>
        </w:rPr>
        <w:t>ɪ</w:t>
      </w:r>
      <w:r w:rsidRPr="00396ABB">
        <w:rPr>
          <w:rFonts w:ascii="Times New Roman" w:eastAsia="Times New Roman" w:hAnsi="Times New Roman" w:cs="Times New Roman"/>
          <w:color w:val="333333"/>
        </w:rPr>
        <w:t>nd/</w:t>
      </w:r>
    </w:p>
    <w:p w14:paraId="7CD87F7A" w14:textId="77777777" w:rsidR="00050905" w:rsidRPr="00396ABB" w:rsidRDefault="00050905" w:rsidP="00050905">
      <w:pPr>
        <w:shd w:val="clear" w:color="auto" w:fill="FFFFFF"/>
        <w:jc w:val="both"/>
        <w:rPr>
          <w:rFonts w:ascii="Helvetica Neue Light" w:eastAsia="Times New Roman" w:hAnsi="Helvetica Neue Light" w:cs="Times New Roman"/>
          <w:color w:val="333333"/>
        </w:rPr>
      </w:pPr>
    </w:p>
    <w:p w14:paraId="189F5F03" w14:textId="77777777" w:rsidR="00050905" w:rsidRPr="00396ABB" w:rsidRDefault="00050905" w:rsidP="00050905">
      <w:pPr>
        <w:shd w:val="clear" w:color="auto" w:fill="FFFFFF"/>
        <w:ind w:firstLine="90"/>
        <w:jc w:val="both"/>
        <w:rPr>
          <w:rFonts w:ascii="Helvetica Neue Light" w:eastAsia="Times New Roman" w:hAnsi="Helvetica Neue Light" w:cs="Times New Roman"/>
          <w:color w:val="333333"/>
        </w:rPr>
      </w:pPr>
      <w:r w:rsidRPr="00396ABB">
        <w:rPr>
          <w:rFonts w:ascii="Times New Roman" w:eastAsia="Times New Roman" w:hAnsi="Times New Roman" w:cs="Times New Roman"/>
          <w:color w:val="333333"/>
        </w:rPr>
        <w:t>Đừng lái xe nếu bạn say rượu hay đã dùng bất kì một loại thuốc nào làm chậm hoạt động của trí óc.</w:t>
      </w:r>
    </w:p>
    <w:p w14:paraId="02B673F1" w14:textId="77777777" w:rsidR="00050905" w:rsidRPr="00396ABB" w:rsidRDefault="00050905" w:rsidP="00050905">
      <w:pPr>
        <w:rPr>
          <w:rFonts w:ascii="Times New Roman" w:eastAsia="Times New Roman" w:hAnsi="Times New Roman" w:cs="Times New Roman"/>
        </w:rPr>
      </w:pPr>
    </w:p>
    <w:p w14:paraId="2C8A9149" w14:textId="40D1CE35" w:rsidR="00A500F1" w:rsidRPr="00396ABB" w:rsidRDefault="00CF18F3">
      <w:pPr>
        <w:rPr>
          <w:b/>
        </w:rPr>
      </w:pPr>
      <w:r w:rsidRPr="00396ABB">
        <w:rPr>
          <w:b/>
        </w:rPr>
        <w:t xml:space="preserve">Bài 141 </w:t>
      </w:r>
      <w:r w:rsidR="00D62EE4" w:rsidRPr="00396ABB">
        <w:rPr>
          <w:b/>
        </w:rPr>
        <w:t>:</w:t>
      </w:r>
    </w:p>
    <w:p w14:paraId="2E69F643" w14:textId="4AFF6EC6"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lastRenderedPageBreak/>
        <w:t>Because of carelessness, I slipped, hitting my head on the desk behind me, and fell.</w:t>
      </w:r>
    </w:p>
    <w:p w14:paraId="32193990"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/bɪˈkɑːz əv ˈkerləsnəs aɪ slɪpt hɪtɪŋ maɪ hed ɑːn ðə desk bɪˈhaɪnd miː ən fel/</w:t>
      </w:r>
    </w:p>
    <w:p w14:paraId="0CC21F42"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Vì bất cẩn nên tôi đã bị trượt, đầu đụng vào bàn ở phía sau và bị té.</w:t>
      </w:r>
    </w:p>
    <w:p w14:paraId="0E35E791" w14:textId="77777777" w:rsidR="00C354C3" w:rsidRPr="00396ABB" w:rsidRDefault="00851332" w:rsidP="00C354C3">
      <w:pPr>
        <w:shd w:val="clear" w:color="auto" w:fill="FFFFFF"/>
        <w:rPr>
          <w:rFonts w:ascii="Helvetica Neue" w:eastAsia="Times New Roman" w:hAnsi="Helvetica Neue"/>
          <w:color w:val="333333"/>
        </w:rPr>
      </w:pPr>
      <w:hyperlink r:id="rId24" w:anchor="1524895423123377306" w:history="1">
        <w:r w:rsidR="00C354C3" w:rsidRPr="00396ABB">
          <w:rPr>
            <w:rStyle w:val="Hyperlink"/>
            <w:rFonts w:ascii="Helvetica Neue" w:eastAsia="Times New Roman" w:hAnsi="Helvetica Neue"/>
            <w:color w:val="337AB7"/>
          </w:rPr>
          <w:t> </w:t>
        </w:r>
      </w:hyperlink>
    </w:p>
    <w:p w14:paraId="45016F2E"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I tried to put the blaze out with a home fire extinguisher, but it was out of my control.</w:t>
      </w:r>
    </w:p>
    <w:p w14:paraId="631318D1"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/aɪ traɪd tuː pʊt ðə bleɪz aʊt wɪð ə hoʊm faɪr ɪkˈstɪŋɡwɪʃər bʌt ɪt wəz aʊt əv maɪ kənˈtroʊl/</w:t>
      </w:r>
    </w:p>
    <w:p w14:paraId="6EABF359"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Tôi đã cố dập lửa bằng bình chữa cháy gia đình, nhưng nó đã vượt khỏi tầm kiểm soát của tôi.</w:t>
      </w:r>
    </w:p>
    <w:p w14:paraId="55A38CF9" w14:textId="77777777" w:rsidR="00C354C3" w:rsidRPr="00396ABB" w:rsidRDefault="00851332" w:rsidP="00C354C3">
      <w:pPr>
        <w:shd w:val="clear" w:color="auto" w:fill="FFFFFF"/>
        <w:rPr>
          <w:rFonts w:ascii="Helvetica Neue" w:eastAsia="Times New Roman" w:hAnsi="Helvetica Neue"/>
          <w:color w:val="333333"/>
        </w:rPr>
      </w:pPr>
      <w:hyperlink r:id="rId25" w:anchor="1524895423123133341" w:history="1">
        <w:r w:rsidR="00C354C3" w:rsidRPr="00396ABB">
          <w:rPr>
            <w:rStyle w:val="Hyperlink"/>
            <w:rFonts w:ascii="Helvetica Neue" w:eastAsia="Times New Roman" w:hAnsi="Helvetica Neue"/>
            <w:color w:val="337AB7"/>
          </w:rPr>
          <w:t> </w:t>
        </w:r>
      </w:hyperlink>
    </w:p>
    <w:p w14:paraId="7E641F2B"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I haven't had too many work-related accidents because I do office work and that's not so dangerous.</w:t>
      </w:r>
    </w:p>
    <w:p w14:paraId="620CB858"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/aɪ ˈhæv(ə)nt hæd tuː ˈmeni wɜːrk rɪˈleɪtəd ˈæksɪdənts bɪˈkɑːz aɪ duː ˈɑːfɪs wɜːrk ən ðæts nɑːt soʊ ˈdeɪndʒərəs/</w:t>
      </w:r>
    </w:p>
    <w:p w14:paraId="1D08EE66"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Tôi không gặp phải quá nhiều tai nạn nghề nghiệp vì tôi làm văn phòng và nó cũng không đến nỗi nguy hiểm lắm.</w:t>
      </w:r>
    </w:p>
    <w:p w14:paraId="7AAE7E24" w14:textId="77777777" w:rsidR="00C354C3" w:rsidRPr="00396ABB" w:rsidRDefault="00851332" w:rsidP="00C354C3">
      <w:pPr>
        <w:shd w:val="clear" w:color="auto" w:fill="FFFFFF"/>
        <w:rPr>
          <w:rFonts w:ascii="Helvetica Neue" w:eastAsia="Times New Roman" w:hAnsi="Helvetica Neue"/>
          <w:color w:val="333333"/>
        </w:rPr>
      </w:pPr>
      <w:hyperlink r:id="rId26" w:anchor="1524895423123491975" w:history="1">
        <w:r w:rsidR="00C354C3" w:rsidRPr="00396ABB">
          <w:rPr>
            <w:rStyle w:val="Hyperlink"/>
            <w:rFonts w:ascii="Helvetica Neue" w:eastAsia="Times New Roman" w:hAnsi="Helvetica Neue"/>
            <w:color w:val="337AB7"/>
          </w:rPr>
          <w:t> </w:t>
        </w:r>
      </w:hyperlink>
    </w:p>
    <w:p w14:paraId="132A2909"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A gas explosion took place, resulting in the death of forty five people.</w:t>
      </w:r>
    </w:p>
    <w:p w14:paraId="5374FEC8"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/ə ɡæs ɪkˈsploʊʒ(ə)n tʊk pleɪs rɪˈzʌltɪŋ ɪn ðə deθ əv ˈfɔːrti faɪv ˈpi:p(ə)l/</w:t>
      </w:r>
    </w:p>
    <w:p w14:paraId="4A5F278E"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Một vụ nổ ga đã xảy ra cướp đi mạng sống của 45 người.</w:t>
      </w:r>
    </w:p>
    <w:p w14:paraId="3F7D57D0" w14:textId="77777777" w:rsidR="00C354C3" w:rsidRPr="00396ABB" w:rsidRDefault="00851332" w:rsidP="00C354C3">
      <w:pPr>
        <w:shd w:val="clear" w:color="auto" w:fill="FFFFFF"/>
        <w:rPr>
          <w:rFonts w:ascii="Helvetica Neue" w:eastAsia="Times New Roman" w:hAnsi="Helvetica Neue"/>
          <w:color w:val="333333"/>
        </w:rPr>
      </w:pPr>
      <w:hyperlink r:id="rId27" w:anchor="1524895423123528828" w:history="1">
        <w:r w:rsidR="00C354C3" w:rsidRPr="00396ABB">
          <w:rPr>
            <w:rStyle w:val="Hyperlink"/>
            <w:rFonts w:ascii="Helvetica Neue" w:eastAsia="Times New Roman" w:hAnsi="Helvetica Neue"/>
            <w:color w:val="337AB7"/>
          </w:rPr>
          <w:t> </w:t>
        </w:r>
      </w:hyperlink>
    </w:p>
    <w:p w14:paraId="469EAF9D" w14:textId="77777777" w:rsidR="00C354C3" w:rsidRPr="00396ABB" w:rsidRDefault="00C354C3" w:rsidP="00C354C3">
      <w:pPr>
        <w:shd w:val="clear" w:color="auto" w:fill="FFFFFF"/>
        <w:rPr>
          <w:rFonts w:ascii="Helvetica Neue" w:eastAsia="Times New Roman" w:hAnsi="Helvetica Neue"/>
          <w:color w:val="3DAE48"/>
        </w:rPr>
      </w:pPr>
      <w:r w:rsidRPr="00396ABB">
        <w:rPr>
          <w:rFonts w:ascii="Helvetica Neue" w:eastAsia="Times New Roman" w:hAnsi="Helvetica Neue"/>
          <w:color w:val="3DAE48"/>
        </w:rPr>
        <w:t>You can use ginger to overcome motion sickness when you have long voyages.</w:t>
      </w:r>
    </w:p>
    <w:p w14:paraId="50C3E6D6"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/juː kən juːz ˈdʒɪndʒər tə ˌoʊvərˈkʌm ˈmoʊʃ(ə)n ˈsɪknəs wen juː hæv lɑːŋ ˈvɔɪɪdʒ/</w:t>
      </w:r>
    </w:p>
    <w:p w14:paraId="067B808E" w14:textId="77777777" w:rsidR="00C354C3" w:rsidRPr="00396ABB" w:rsidRDefault="00C354C3" w:rsidP="00C354C3">
      <w:pPr>
        <w:shd w:val="clear" w:color="auto" w:fill="FFFFFF"/>
        <w:rPr>
          <w:rFonts w:ascii="Helvetica Neue" w:eastAsia="Times New Roman" w:hAnsi="Helvetica Neue"/>
          <w:color w:val="333333"/>
        </w:rPr>
      </w:pPr>
      <w:r w:rsidRPr="00396ABB">
        <w:rPr>
          <w:rFonts w:ascii="Helvetica Neue" w:eastAsia="Times New Roman" w:hAnsi="Helvetica Neue"/>
          <w:color w:val="333333"/>
        </w:rPr>
        <w:t>Bạn có thể dùng gừng để phòng tình trạng say sóng khi bạn có chuyến đi dài trên biển.</w:t>
      </w:r>
    </w:p>
    <w:p w14:paraId="20F3B775" w14:textId="46D47900" w:rsidR="00D62EE4" w:rsidRPr="00396ABB" w:rsidRDefault="00D62EE4"/>
    <w:p w14:paraId="6032BDD4" w14:textId="1D66C981" w:rsidR="00396ABB" w:rsidRPr="00396ABB" w:rsidRDefault="00396ABB">
      <w:pPr>
        <w:rPr>
          <w:b/>
        </w:rPr>
      </w:pPr>
      <w:r w:rsidRPr="00396ABB">
        <w:rPr>
          <w:b/>
        </w:rPr>
        <w:t>Bài 142</w:t>
      </w:r>
    </w:p>
    <w:p w14:paraId="3C5457A6"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Warn your children: "Never run when carrying hot food!"</w:t>
      </w:r>
    </w:p>
    <w:p w14:paraId="0AB34C4E"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/wɔɑːrn jɔɑːr ˈtʃɪldrən ˈnevər rʌn wen ˈkeriɪŋ hɑːt fuːd/</w:t>
      </w:r>
    </w:p>
    <w:p w14:paraId="1B830D60"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Hãy cảnh báo con trẻ: “Đừng có chạy khi đang cầm đồ ăn nóng!”</w:t>
      </w:r>
    </w:p>
    <w:p w14:paraId="0DA4E8D4" w14:textId="77777777" w:rsidR="00396ABB" w:rsidRPr="00396ABB" w:rsidRDefault="00851332" w:rsidP="00396ABB">
      <w:pPr>
        <w:shd w:val="clear" w:color="auto" w:fill="FFFFFF"/>
        <w:rPr>
          <w:rFonts w:ascii="Helvetica Neue" w:eastAsia="Times New Roman" w:hAnsi="Helvetica Neue"/>
          <w:color w:val="333333"/>
        </w:rPr>
      </w:pPr>
      <w:hyperlink r:id="rId28" w:anchor="152508424743993398" w:history="1">
        <w:r w:rsidR="00396ABB" w:rsidRPr="00396ABB">
          <w:rPr>
            <w:rStyle w:val="Hyperlink"/>
            <w:rFonts w:ascii="Helvetica Neue" w:eastAsia="Times New Roman" w:hAnsi="Helvetica Neue"/>
            <w:color w:val="337AB7"/>
          </w:rPr>
          <w:t> </w:t>
        </w:r>
      </w:hyperlink>
    </w:p>
    <w:p w14:paraId="0A84D566"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Always test the temperature of the water in the bathtub before you bathe your children.</w:t>
      </w:r>
    </w:p>
    <w:p w14:paraId="24FB6F5E"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/ˈɑːlˌweɪz test ðə ˈtemp(ə)rəˌtʃʊr əv ðə ˈwɔtər ɪn ðə ˈbæθˌtʌb bɪˈfɔr ju beɪð jɔr ˈtʃɪldrən/</w:t>
      </w:r>
    </w:p>
    <w:p w14:paraId="5CEC1D4C"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Luôn kiểm tra nhiệt độ của nước trong bồn trước khi tắm cho con mình.</w:t>
      </w:r>
    </w:p>
    <w:p w14:paraId="692CD6A1" w14:textId="77777777" w:rsidR="00396ABB" w:rsidRPr="00396ABB" w:rsidRDefault="00851332" w:rsidP="00396ABB">
      <w:pPr>
        <w:shd w:val="clear" w:color="auto" w:fill="FFFFFF"/>
        <w:rPr>
          <w:rFonts w:ascii="Helvetica Neue" w:eastAsia="Times New Roman" w:hAnsi="Helvetica Neue"/>
          <w:color w:val="333333"/>
        </w:rPr>
      </w:pPr>
      <w:hyperlink r:id="rId29" w:anchor="1525084247439773042" w:history="1">
        <w:r w:rsidR="00396ABB" w:rsidRPr="00396ABB">
          <w:rPr>
            <w:rStyle w:val="Hyperlink"/>
            <w:rFonts w:ascii="Helvetica Neue" w:eastAsia="Times New Roman" w:hAnsi="Helvetica Neue"/>
            <w:color w:val="337AB7"/>
          </w:rPr>
          <w:t> </w:t>
        </w:r>
      </w:hyperlink>
    </w:p>
    <w:p w14:paraId="7832DF83"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Make sure the sockets are covered with a protector and appliances that are kept out of children's reach.</w:t>
      </w:r>
    </w:p>
    <w:p w14:paraId="52B59C8D"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/meɪk ʃʊr ðə ˈsɑːkəts ɑːr ˈkʌvərd wɪð ə prəˈtektər ən əˈplaɪəns ðæt ɑːr kept aʊt əv ˈtʃɪldrənz riːtʃ/</w:t>
      </w:r>
    </w:p>
    <w:p w14:paraId="1C439FB9"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Hãy chắc rằng các ổ cắm điện được đóng kín bằng một nắp đậy và các thiết bị sử dụng điện được để ngoài tầm với của trẻ con.</w:t>
      </w:r>
    </w:p>
    <w:p w14:paraId="69532F28" w14:textId="77777777" w:rsidR="00396ABB" w:rsidRPr="00396ABB" w:rsidRDefault="00851332" w:rsidP="00396ABB">
      <w:pPr>
        <w:shd w:val="clear" w:color="auto" w:fill="FFFFFF"/>
        <w:rPr>
          <w:rFonts w:ascii="Helvetica Neue" w:eastAsia="Times New Roman" w:hAnsi="Helvetica Neue"/>
          <w:color w:val="333333"/>
        </w:rPr>
      </w:pPr>
      <w:hyperlink r:id="rId30" w:anchor="1525084247439440617" w:history="1">
        <w:r w:rsidR="00396ABB" w:rsidRPr="00396ABB">
          <w:rPr>
            <w:rStyle w:val="Hyperlink"/>
            <w:rFonts w:ascii="Helvetica Neue" w:eastAsia="Times New Roman" w:hAnsi="Helvetica Neue"/>
            <w:color w:val="337AB7"/>
          </w:rPr>
          <w:t> </w:t>
        </w:r>
      </w:hyperlink>
    </w:p>
    <w:p w14:paraId="3744FF27"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If you develop dizziness that lasts for more than a few seconds, see your doctor; it could be a stroke.</w:t>
      </w:r>
    </w:p>
    <w:p w14:paraId="6CFD4B0A"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lastRenderedPageBreak/>
        <w:t>/ɪf juː dɪˈveləp ˈdɪzinəs ðæt læsts fɔːr mɔːr ðæn ə fjuː ˈsekəndz siː jɔːr ˈdɑːktər ɪt kʊd biː ə stroʊk/</w:t>
      </w:r>
    </w:p>
    <w:p w14:paraId="4C34B099"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Nếu bạn bị chóng mặt kéo dài hơn một vài giây, hãy đi khám bác sĩ; đó có thể là một cơn đột quỵ.</w:t>
      </w:r>
    </w:p>
    <w:p w14:paraId="1C67C210" w14:textId="77777777" w:rsidR="00396ABB" w:rsidRPr="00396ABB" w:rsidRDefault="00851332" w:rsidP="00396ABB">
      <w:pPr>
        <w:shd w:val="clear" w:color="auto" w:fill="FFFFFF"/>
        <w:rPr>
          <w:rFonts w:ascii="Helvetica Neue" w:eastAsia="Times New Roman" w:hAnsi="Helvetica Neue"/>
          <w:color w:val="333333"/>
        </w:rPr>
      </w:pPr>
      <w:hyperlink r:id="rId31" w:anchor="1525084247439552814" w:history="1">
        <w:r w:rsidR="00396ABB" w:rsidRPr="00396ABB">
          <w:rPr>
            <w:rStyle w:val="Hyperlink"/>
            <w:rFonts w:ascii="Helvetica Neue" w:eastAsia="Times New Roman" w:hAnsi="Helvetica Neue"/>
            <w:color w:val="337AB7"/>
          </w:rPr>
          <w:t> </w:t>
        </w:r>
      </w:hyperlink>
    </w:p>
    <w:p w14:paraId="538CA98B" w14:textId="77777777" w:rsidR="00396ABB" w:rsidRPr="00396ABB" w:rsidRDefault="00396ABB" w:rsidP="00396ABB">
      <w:pPr>
        <w:shd w:val="clear" w:color="auto" w:fill="FFFFFF"/>
        <w:rPr>
          <w:rFonts w:ascii="Helvetica Neue" w:eastAsia="Times New Roman" w:hAnsi="Helvetica Neue"/>
          <w:color w:val="3DAE48"/>
        </w:rPr>
      </w:pPr>
      <w:r w:rsidRPr="00396ABB">
        <w:rPr>
          <w:rFonts w:ascii="Helvetica Neue" w:eastAsia="Times New Roman" w:hAnsi="Helvetica Neue"/>
          <w:color w:val="3DAE48"/>
        </w:rPr>
        <w:t>You don't need to worry because bruises will get lighter and fade away after a couple of days.</w:t>
      </w:r>
    </w:p>
    <w:p w14:paraId="56510925"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/ju: doʊnt ni:d tə ˈwʌri bɪˈkɔz ðə bruzɪz wɪl ɡet ˈlaɪtər ən feɪd əˈweɪ ˈæftər ə ˈkʌp(ə)l əv deɪz/</w:t>
      </w:r>
    </w:p>
    <w:p w14:paraId="7DD8AD80" w14:textId="77777777" w:rsidR="00396ABB" w:rsidRPr="00396ABB" w:rsidRDefault="00396ABB" w:rsidP="00396ABB">
      <w:pPr>
        <w:shd w:val="clear" w:color="auto" w:fill="FFFFFF"/>
        <w:rPr>
          <w:rFonts w:ascii="Helvetica Neue" w:eastAsia="Times New Roman" w:hAnsi="Helvetica Neue"/>
          <w:color w:val="333333"/>
        </w:rPr>
      </w:pPr>
      <w:r w:rsidRPr="00396ABB">
        <w:rPr>
          <w:rFonts w:ascii="Helvetica Neue" w:eastAsia="Times New Roman" w:hAnsi="Helvetica Neue"/>
          <w:color w:val="333333"/>
        </w:rPr>
        <w:t>Bạn không cần phải lo đâu vì những vết bầm sẽ mờ đi và biến mất sau một vài ngày.</w:t>
      </w:r>
    </w:p>
    <w:p w14:paraId="0B4D1FC6" w14:textId="77777777" w:rsidR="00396ABB" w:rsidRPr="00396ABB" w:rsidRDefault="00396ABB">
      <w:pPr>
        <w:rPr>
          <w:b/>
          <w:lang w:val="vi-VN"/>
        </w:rPr>
      </w:pPr>
    </w:p>
    <w:p w14:paraId="77AE639B" w14:textId="7D660DE9" w:rsidR="00CF18F3" w:rsidRPr="0079561F" w:rsidRDefault="0079561F">
      <w:pPr>
        <w:rPr>
          <w:b/>
          <w:lang w:val="vi-VN"/>
        </w:rPr>
      </w:pPr>
      <w:r w:rsidRPr="0079561F">
        <w:rPr>
          <w:b/>
          <w:lang w:val="vi-VN"/>
        </w:rPr>
        <w:t>Bài 143</w:t>
      </w:r>
    </w:p>
    <w:p w14:paraId="360C8476" w14:textId="77777777" w:rsidR="00851332" w:rsidRDefault="00851332" w:rsidP="00851332">
      <w:pPr>
        <w:shd w:val="clear" w:color="auto" w:fill="FFFFFF"/>
        <w:rPr>
          <w:rFonts w:ascii="Helvetica Neue" w:eastAsia="Times New Roman" w:hAnsi="Helvetica Neue"/>
          <w:b/>
          <w:bCs/>
          <w:color w:val="000000"/>
          <w:sz w:val="27"/>
          <w:szCs w:val="27"/>
        </w:rPr>
      </w:pPr>
      <w:bookmarkStart w:id="0" w:name="_GoBack"/>
      <w:bookmarkEnd w:id="0"/>
      <w:r>
        <w:rPr>
          <w:rFonts w:ascii="Helvetica Neue" w:eastAsia="Times New Roman" w:hAnsi="Helvetica Neue"/>
          <w:b/>
          <w:bCs/>
          <w:color w:val="000000"/>
          <w:sz w:val="27"/>
          <w:szCs w:val="27"/>
        </w:rPr>
        <w:br/>
        <w:t>Christmas is the occasion when people enjoy their holidays with family and friends.</w:t>
      </w:r>
    </w:p>
    <w:p w14:paraId="194277FD"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/ˈkrɪsməs ɪz ðə əˈkeɪʒ(ə)n wen ˈpi:p(ə)l ɪnˈdʒɔɪ ðer ˈhɑ:lɪˌdeɪz wɪð ˈfæm(ə)li ən frendz/</w:t>
      </w:r>
    </w:p>
    <w:p w14:paraId="2601E593"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Giáng Sinh là dịp để mọi người tận hưởng kì nghỉ của mình bên gia đình và bạn bè.</w:t>
      </w:r>
    </w:p>
    <w:p w14:paraId="31D108E0" w14:textId="77777777" w:rsidR="00851332" w:rsidRDefault="00851332" w:rsidP="00851332">
      <w:pPr>
        <w:shd w:val="clear" w:color="auto" w:fill="FFFFFF"/>
        <w:rPr>
          <w:rFonts w:ascii="Helvetica Neue" w:eastAsia="Times New Roman" w:hAnsi="Helvetica Neue"/>
          <w:color w:val="333333"/>
          <w:sz w:val="20"/>
          <w:szCs w:val="20"/>
        </w:rPr>
      </w:pPr>
      <w:hyperlink r:id="rId32" w:anchor="152531754388742709" w:history="1">
        <w:r>
          <w:rPr>
            <w:rStyle w:val="Hyperlink"/>
            <w:rFonts w:ascii="Helvetica Neue" w:eastAsia="Times New Roman" w:hAnsi="Helvetica Neue"/>
            <w:color w:val="337AB7"/>
            <w:sz w:val="2"/>
            <w:szCs w:val="2"/>
          </w:rPr>
          <w:t> </w:t>
        </w:r>
      </w:hyperlink>
    </w:p>
    <w:p w14:paraId="3B4E565D"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On Christmas Day, children hope to receive gifts in a stocking or under the Christmas tree from Santa Claus.</w:t>
      </w:r>
    </w:p>
    <w:p w14:paraId="4753F138"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/ɑːn ˈkrɪsməs deɪ ˈtʃɪldrən hoʊp tə rɪˈsiːv ɡɪfts ɪn ə ˈstɑːkɪŋ ɔːr ˈʌndər ðə ˈkrɪsməs triː frɑːm ˈsæntə ˌklɑːz/</w:t>
      </w:r>
    </w:p>
    <w:p w14:paraId="7A59DD76"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Vào ngày Giáng Sinh, trẻ con hi vọng sẽ nhận được quà trong chiếc tất hay dưới cây thông Giáng Sinh từ Ông Già Noel.</w:t>
      </w:r>
    </w:p>
    <w:p w14:paraId="6491FC30" w14:textId="77777777" w:rsidR="00851332" w:rsidRDefault="00851332" w:rsidP="00851332">
      <w:pPr>
        <w:shd w:val="clear" w:color="auto" w:fill="FFFFFF"/>
        <w:rPr>
          <w:rFonts w:ascii="Helvetica Neue" w:eastAsia="Times New Roman" w:hAnsi="Helvetica Neue"/>
          <w:color w:val="333333"/>
          <w:sz w:val="20"/>
          <w:szCs w:val="20"/>
        </w:rPr>
      </w:pPr>
      <w:hyperlink r:id="rId33" w:anchor="1525317543887560519" w:history="1">
        <w:r>
          <w:rPr>
            <w:rStyle w:val="Hyperlink"/>
            <w:rFonts w:ascii="Helvetica Neue" w:eastAsia="Times New Roman" w:hAnsi="Helvetica Neue"/>
            <w:color w:val="337AB7"/>
            <w:sz w:val="2"/>
            <w:szCs w:val="2"/>
          </w:rPr>
          <w:t> </w:t>
        </w:r>
      </w:hyperlink>
    </w:p>
    <w:p w14:paraId="4F84B53F"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I like to sing carols and hear the old-time stories during Christmas.</w:t>
      </w:r>
    </w:p>
    <w:p w14:paraId="312A1CBC"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/aɪ laɪk tə sɪŋ ˈkerəlz ən hɪr ði: oʊld taɪm ˈstɔ:riz ˈdʊrɪŋ ˈkrɪsməs/</w:t>
      </w:r>
    </w:p>
    <w:p w14:paraId="379D32E3"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Tôi thích hát những bài thánh ca và nghe những câu chuyện cổ trong suốt lễ Giáng sinh.</w:t>
      </w:r>
    </w:p>
    <w:p w14:paraId="24B5F918" w14:textId="77777777" w:rsidR="00851332" w:rsidRDefault="00851332" w:rsidP="00851332">
      <w:pPr>
        <w:shd w:val="clear" w:color="auto" w:fill="FFFFFF"/>
        <w:rPr>
          <w:rFonts w:ascii="Helvetica Neue" w:eastAsia="Times New Roman" w:hAnsi="Helvetica Neue"/>
          <w:color w:val="333333"/>
          <w:sz w:val="20"/>
          <w:szCs w:val="20"/>
        </w:rPr>
      </w:pPr>
      <w:hyperlink r:id="rId34" w:anchor="1525317543887182399" w:history="1">
        <w:r>
          <w:rPr>
            <w:rStyle w:val="Hyperlink"/>
            <w:rFonts w:ascii="Helvetica Neue" w:eastAsia="Times New Roman" w:hAnsi="Helvetica Neue"/>
            <w:color w:val="337AB7"/>
            <w:sz w:val="2"/>
            <w:szCs w:val="2"/>
          </w:rPr>
          <w:t> </w:t>
        </w:r>
      </w:hyperlink>
    </w:p>
    <w:p w14:paraId="7421E442"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The warmth and joy of Christmas brings us closer to each other and peace around the world.</w:t>
      </w:r>
    </w:p>
    <w:p w14:paraId="533EB050"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/ðə wɔ:rmθ ən dʒɔɪ əv ˈkrɪsməs brɪŋz ʌs kloʊsər tə i:tʃ ˈʌðər ən pi:s əˈraʊnd ðə wɜ:rld/</w:t>
      </w:r>
    </w:p>
    <w:p w14:paraId="26FEBC1D"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Sự ấm cúng và vui tươi của Giáng Sinh sẽ mang chúng ta đến gần nhau hơn và mang lại hòa bình trên toàn thế giới.</w:t>
      </w:r>
    </w:p>
    <w:p w14:paraId="15837037" w14:textId="77777777" w:rsidR="00851332" w:rsidRDefault="00851332" w:rsidP="00851332">
      <w:pPr>
        <w:shd w:val="clear" w:color="auto" w:fill="FFFFFF"/>
        <w:rPr>
          <w:rFonts w:ascii="Helvetica Neue" w:eastAsia="Times New Roman" w:hAnsi="Helvetica Neue"/>
          <w:color w:val="333333"/>
          <w:sz w:val="20"/>
          <w:szCs w:val="20"/>
        </w:rPr>
      </w:pPr>
      <w:hyperlink r:id="rId35" w:anchor="152531754388719213" w:history="1">
        <w:r>
          <w:rPr>
            <w:rStyle w:val="Hyperlink"/>
            <w:rFonts w:ascii="Helvetica Neue" w:eastAsia="Times New Roman" w:hAnsi="Helvetica Neue"/>
            <w:color w:val="337AB7"/>
            <w:sz w:val="2"/>
            <w:szCs w:val="2"/>
          </w:rPr>
          <w:t> </w:t>
        </w:r>
      </w:hyperlink>
    </w:p>
    <w:p w14:paraId="6E74B2FD" w14:textId="77777777" w:rsidR="00851332" w:rsidRDefault="00851332" w:rsidP="00851332">
      <w:pPr>
        <w:shd w:val="clear" w:color="auto" w:fill="FFFFFF"/>
        <w:rPr>
          <w:rFonts w:ascii="Helvetica Neue" w:eastAsia="Times New Roman" w:hAnsi="Helvetica Neue"/>
          <w:b/>
          <w:bCs/>
          <w:color w:val="000000"/>
          <w:sz w:val="27"/>
          <w:szCs w:val="27"/>
        </w:rPr>
      </w:pPr>
      <w:r>
        <w:rPr>
          <w:rFonts w:ascii="Helvetica Neue" w:eastAsia="Times New Roman" w:hAnsi="Helvetica Neue"/>
          <w:b/>
          <w:bCs/>
          <w:color w:val="000000"/>
          <w:sz w:val="27"/>
          <w:szCs w:val="27"/>
        </w:rPr>
        <w:t>All children all over the world love Santa Claus and look up to him as a hero.</w:t>
      </w:r>
    </w:p>
    <w:p w14:paraId="0E0378EB"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/ɑːl ˈtʃɪldrən ɑːl ˈoʊvər ðə wɜ:rld lʌv ˈsæntə ˌklɑːz ən lʊk ʌp tə hɪm æz ə ˈhɪroʊ/</w:t>
      </w:r>
    </w:p>
    <w:p w14:paraId="36427D27" w14:textId="77777777" w:rsidR="00851332" w:rsidRDefault="00851332" w:rsidP="00851332">
      <w:pPr>
        <w:shd w:val="clear" w:color="auto" w:fill="FFFFFF"/>
        <w:rPr>
          <w:rFonts w:ascii="Helvetica Neue" w:eastAsia="Times New Roman" w:hAnsi="Helvetica Neue"/>
          <w:color w:val="333333"/>
          <w:sz w:val="20"/>
          <w:szCs w:val="20"/>
        </w:rPr>
      </w:pPr>
      <w:r>
        <w:rPr>
          <w:rFonts w:ascii="Helvetica Neue" w:eastAsia="Times New Roman" w:hAnsi="Helvetica Neue"/>
          <w:color w:val="333333"/>
          <w:sz w:val="20"/>
          <w:szCs w:val="20"/>
        </w:rPr>
        <w:t>Tất cả trẻ em trên thế giới đều yêu mến Ông Già Noel và xem ông như một người anh hùng.</w:t>
      </w:r>
    </w:p>
    <w:p w14:paraId="66704DD0" w14:textId="77777777" w:rsidR="0079561F" w:rsidRPr="00396ABB" w:rsidRDefault="0079561F">
      <w:pPr>
        <w:rPr>
          <w:lang w:val="vi-VN"/>
        </w:rPr>
      </w:pPr>
    </w:p>
    <w:sectPr w:rsidR="0079561F" w:rsidRPr="00396ABB" w:rsidSect="00E8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auto"/>
    <w:pitch w:val="variable"/>
    <w:sig w:usb0="E00002FF" w:usb1="420024FF" w:usb2="00000000" w:usb3="00000000" w:csb0="0000019F" w:csb1="00000000"/>
  </w:font>
  <w:font w:name="PMingLiU">
    <w:panose1 w:val="02020500000000000000"/>
    <w:charset w:val="88"/>
    <w:family w:val="auto"/>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65BD1"/>
    <w:multiLevelType w:val="multilevel"/>
    <w:tmpl w:val="4AC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201074"/>
    <w:multiLevelType w:val="multilevel"/>
    <w:tmpl w:val="A9A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831822"/>
    <w:multiLevelType w:val="multilevel"/>
    <w:tmpl w:val="13D0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905"/>
    <w:rsid w:val="00004A86"/>
    <w:rsid w:val="00050905"/>
    <w:rsid w:val="00396ABB"/>
    <w:rsid w:val="003F066E"/>
    <w:rsid w:val="005A55A0"/>
    <w:rsid w:val="0079561F"/>
    <w:rsid w:val="00851332"/>
    <w:rsid w:val="008E6C66"/>
    <w:rsid w:val="00A500F1"/>
    <w:rsid w:val="00C354C3"/>
    <w:rsid w:val="00C35D3E"/>
    <w:rsid w:val="00CF18F3"/>
    <w:rsid w:val="00D62EE4"/>
    <w:rsid w:val="00E80B84"/>
    <w:rsid w:val="00FA6D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F6EC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50905"/>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05090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905"/>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0905"/>
    <w:rPr>
      <w:rFonts w:ascii="Times New Roman" w:hAnsi="Times New Roman" w:cs="Times New Roman"/>
      <w:b/>
      <w:bCs/>
      <w:sz w:val="27"/>
      <w:szCs w:val="27"/>
    </w:rPr>
  </w:style>
  <w:style w:type="paragraph" w:styleId="Title">
    <w:name w:val="Title"/>
    <w:basedOn w:val="Normal"/>
    <w:next w:val="Normal"/>
    <w:link w:val="TitleChar"/>
    <w:uiPriority w:val="10"/>
    <w:qFormat/>
    <w:rsid w:val="000509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05"/>
    <w:rPr>
      <w:rFonts w:asciiTheme="majorHAnsi" w:eastAsiaTheme="majorEastAsia" w:hAnsiTheme="majorHAnsi" w:cstheme="majorBidi"/>
      <w:spacing w:val="-10"/>
      <w:kern w:val="28"/>
      <w:sz w:val="56"/>
      <w:szCs w:val="56"/>
    </w:rPr>
  </w:style>
  <w:style w:type="character" w:customStyle="1" w:styleId="title1">
    <w:name w:val="title1"/>
    <w:basedOn w:val="DefaultParagraphFont"/>
    <w:rsid w:val="00050905"/>
  </w:style>
  <w:style w:type="character" w:styleId="Hyperlink">
    <w:name w:val="Hyperlink"/>
    <w:basedOn w:val="DefaultParagraphFont"/>
    <w:uiPriority w:val="99"/>
    <w:semiHidden/>
    <w:unhideWhenUsed/>
    <w:rsid w:val="00050905"/>
    <w:rPr>
      <w:color w:val="0000FF"/>
      <w:u w:val="single"/>
    </w:rPr>
  </w:style>
  <w:style w:type="character" w:styleId="FollowedHyperlink">
    <w:name w:val="FollowedHyperlink"/>
    <w:basedOn w:val="DefaultParagraphFont"/>
    <w:uiPriority w:val="99"/>
    <w:semiHidden/>
    <w:unhideWhenUsed/>
    <w:rsid w:val="00050905"/>
    <w:rPr>
      <w:color w:val="800080"/>
      <w:u w:val="single"/>
    </w:rPr>
  </w:style>
  <w:style w:type="character" w:customStyle="1" w:styleId="menu-background">
    <w:name w:val="menu-background"/>
    <w:basedOn w:val="DefaultParagraphFont"/>
    <w:rsid w:val="00050905"/>
  </w:style>
  <w:style w:type="character" w:customStyle="1" w:styleId="share-plusone">
    <w:name w:val="share-plusone"/>
    <w:basedOn w:val="DefaultParagraphFont"/>
    <w:rsid w:val="00050905"/>
  </w:style>
  <w:style w:type="character" w:customStyle="1" w:styleId="share-twitter">
    <w:name w:val="share-twitter"/>
    <w:basedOn w:val="DefaultParagraphFont"/>
    <w:rsid w:val="00050905"/>
  </w:style>
  <w:style w:type="character" w:customStyle="1" w:styleId="share-facebook">
    <w:name w:val="share-facebook"/>
    <w:basedOn w:val="DefaultParagraphFont"/>
    <w:rsid w:val="00050905"/>
  </w:style>
  <w:style w:type="character" w:customStyle="1" w:styleId="bubble">
    <w:name w:val="bubble"/>
    <w:basedOn w:val="DefaultParagraphFont"/>
    <w:rsid w:val="00050905"/>
  </w:style>
  <w:style w:type="character" w:customStyle="1" w:styleId="bubble-content">
    <w:name w:val="bubble-content"/>
    <w:basedOn w:val="DefaultParagraphFont"/>
    <w:rsid w:val="00050905"/>
  </w:style>
  <w:style w:type="character" w:customStyle="1" w:styleId="bubble-tail">
    <w:name w:val="bubble-tail"/>
    <w:basedOn w:val="DefaultParagraphFont"/>
    <w:rsid w:val="00050905"/>
  </w:style>
  <w:style w:type="character" w:customStyle="1" w:styleId="gadget-title">
    <w:name w:val="gadget-title"/>
    <w:basedOn w:val="DefaultParagraphFont"/>
    <w:rsid w:val="00050905"/>
  </w:style>
  <w:style w:type="character" w:customStyle="1" w:styleId="blogarchive-post-count">
    <w:name w:val="blogarchive-post-count"/>
    <w:basedOn w:val="DefaultParagraphFont"/>
    <w:rsid w:val="0005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75550">
      <w:bodyDiv w:val="1"/>
      <w:marLeft w:val="0"/>
      <w:marRight w:val="0"/>
      <w:marTop w:val="0"/>
      <w:marBottom w:val="0"/>
      <w:divBdr>
        <w:top w:val="none" w:sz="0" w:space="0" w:color="auto"/>
        <w:left w:val="none" w:sz="0" w:space="0" w:color="auto"/>
        <w:bottom w:val="none" w:sz="0" w:space="0" w:color="auto"/>
        <w:right w:val="none" w:sz="0" w:space="0" w:color="auto"/>
      </w:divBdr>
      <w:divsChild>
        <w:div w:id="644506643">
          <w:marLeft w:val="0"/>
          <w:marRight w:val="0"/>
          <w:marTop w:val="0"/>
          <w:marBottom w:val="0"/>
          <w:divBdr>
            <w:top w:val="none" w:sz="0" w:space="0" w:color="auto"/>
            <w:left w:val="none" w:sz="0" w:space="0" w:color="auto"/>
            <w:bottom w:val="single" w:sz="6" w:space="8" w:color="CCCCCC"/>
            <w:right w:val="none" w:sz="0" w:space="0" w:color="auto"/>
          </w:divBdr>
          <w:divsChild>
            <w:div w:id="1692143723">
              <w:marLeft w:val="0"/>
              <w:marRight w:val="0"/>
              <w:marTop w:val="0"/>
              <w:marBottom w:val="0"/>
              <w:divBdr>
                <w:top w:val="none" w:sz="0" w:space="0" w:color="auto"/>
                <w:left w:val="none" w:sz="0" w:space="0" w:color="auto"/>
                <w:bottom w:val="none" w:sz="0" w:space="0" w:color="auto"/>
                <w:right w:val="none" w:sz="0" w:space="0" w:color="auto"/>
              </w:divBdr>
            </w:div>
            <w:div w:id="1989817393">
              <w:marLeft w:val="0"/>
              <w:marRight w:val="0"/>
              <w:marTop w:val="0"/>
              <w:marBottom w:val="0"/>
              <w:divBdr>
                <w:top w:val="none" w:sz="0" w:space="0" w:color="auto"/>
                <w:left w:val="none" w:sz="0" w:space="0" w:color="auto"/>
                <w:bottom w:val="none" w:sz="0" w:space="0" w:color="auto"/>
                <w:right w:val="none" w:sz="0" w:space="0" w:color="auto"/>
              </w:divBdr>
            </w:div>
            <w:div w:id="1660813563">
              <w:marLeft w:val="0"/>
              <w:marRight w:val="0"/>
              <w:marTop w:val="0"/>
              <w:marBottom w:val="0"/>
              <w:divBdr>
                <w:top w:val="none" w:sz="0" w:space="0" w:color="auto"/>
                <w:left w:val="none" w:sz="0" w:space="0" w:color="auto"/>
                <w:bottom w:val="none" w:sz="0" w:space="0" w:color="auto"/>
                <w:right w:val="none" w:sz="0" w:space="0" w:color="auto"/>
              </w:divBdr>
            </w:div>
          </w:divsChild>
        </w:div>
        <w:div w:id="64643555">
          <w:marLeft w:val="0"/>
          <w:marRight w:val="0"/>
          <w:marTop w:val="0"/>
          <w:marBottom w:val="0"/>
          <w:divBdr>
            <w:top w:val="none" w:sz="0" w:space="0" w:color="auto"/>
            <w:left w:val="none" w:sz="0" w:space="0" w:color="auto"/>
            <w:bottom w:val="single" w:sz="6" w:space="8" w:color="CCCCCC"/>
            <w:right w:val="none" w:sz="0" w:space="0" w:color="auto"/>
          </w:divBdr>
          <w:divsChild>
            <w:div w:id="1368335898">
              <w:marLeft w:val="0"/>
              <w:marRight w:val="0"/>
              <w:marTop w:val="0"/>
              <w:marBottom w:val="0"/>
              <w:divBdr>
                <w:top w:val="none" w:sz="0" w:space="0" w:color="auto"/>
                <w:left w:val="none" w:sz="0" w:space="0" w:color="auto"/>
                <w:bottom w:val="none" w:sz="0" w:space="0" w:color="auto"/>
                <w:right w:val="none" w:sz="0" w:space="0" w:color="auto"/>
              </w:divBdr>
            </w:div>
            <w:div w:id="1341932059">
              <w:marLeft w:val="0"/>
              <w:marRight w:val="0"/>
              <w:marTop w:val="0"/>
              <w:marBottom w:val="0"/>
              <w:divBdr>
                <w:top w:val="none" w:sz="0" w:space="0" w:color="auto"/>
                <w:left w:val="none" w:sz="0" w:space="0" w:color="auto"/>
                <w:bottom w:val="none" w:sz="0" w:space="0" w:color="auto"/>
                <w:right w:val="none" w:sz="0" w:space="0" w:color="auto"/>
              </w:divBdr>
            </w:div>
            <w:div w:id="278606138">
              <w:marLeft w:val="0"/>
              <w:marRight w:val="0"/>
              <w:marTop w:val="0"/>
              <w:marBottom w:val="0"/>
              <w:divBdr>
                <w:top w:val="none" w:sz="0" w:space="0" w:color="auto"/>
                <w:left w:val="none" w:sz="0" w:space="0" w:color="auto"/>
                <w:bottom w:val="none" w:sz="0" w:space="0" w:color="auto"/>
                <w:right w:val="none" w:sz="0" w:space="0" w:color="auto"/>
              </w:divBdr>
            </w:div>
          </w:divsChild>
        </w:div>
        <w:div w:id="1252617703">
          <w:marLeft w:val="0"/>
          <w:marRight w:val="0"/>
          <w:marTop w:val="0"/>
          <w:marBottom w:val="0"/>
          <w:divBdr>
            <w:top w:val="none" w:sz="0" w:space="0" w:color="auto"/>
            <w:left w:val="none" w:sz="0" w:space="0" w:color="auto"/>
            <w:bottom w:val="single" w:sz="6" w:space="8" w:color="CCCCCC"/>
            <w:right w:val="none" w:sz="0" w:space="0" w:color="auto"/>
          </w:divBdr>
          <w:divsChild>
            <w:div w:id="2001619824">
              <w:marLeft w:val="0"/>
              <w:marRight w:val="0"/>
              <w:marTop w:val="0"/>
              <w:marBottom w:val="0"/>
              <w:divBdr>
                <w:top w:val="none" w:sz="0" w:space="0" w:color="auto"/>
                <w:left w:val="none" w:sz="0" w:space="0" w:color="auto"/>
                <w:bottom w:val="none" w:sz="0" w:space="0" w:color="auto"/>
                <w:right w:val="none" w:sz="0" w:space="0" w:color="auto"/>
              </w:divBdr>
            </w:div>
            <w:div w:id="344940169">
              <w:marLeft w:val="0"/>
              <w:marRight w:val="0"/>
              <w:marTop w:val="0"/>
              <w:marBottom w:val="0"/>
              <w:divBdr>
                <w:top w:val="none" w:sz="0" w:space="0" w:color="auto"/>
                <w:left w:val="none" w:sz="0" w:space="0" w:color="auto"/>
                <w:bottom w:val="none" w:sz="0" w:space="0" w:color="auto"/>
                <w:right w:val="none" w:sz="0" w:space="0" w:color="auto"/>
              </w:divBdr>
            </w:div>
            <w:div w:id="1663703330">
              <w:marLeft w:val="0"/>
              <w:marRight w:val="0"/>
              <w:marTop w:val="0"/>
              <w:marBottom w:val="0"/>
              <w:divBdr>
                <w:top w:val="none" w:sz="0" w:space="0" w:color="auto"/>
                <w:left w:val="none" w:sz="0" w:space="0" w:color="auto"/>
                <w:bottom w:val="none" w:sz="0" w:space="0" w:color="auto"/>
                <w:right w:val="none" w:sz="0" w:space="0" w:color="auto"/>
              </w:divBdr>
            </w:div>
          </w:divsChild>
        </w:div>
        <w:div w:id="1269236857">
          <w:marLeft w:val="0"/>
          <w:marRight w:val="0"/>
          <w:marTop w:val="0"/>
          <w:marBottom w:val="0"/>
          <w:divBdr>
            <w:top w:val="none" w:sz="0" w:space="0" w:color="auto"/>
            <w:left w:val="none" w:sz="0" w:space="0" w:color="auto"/>
            <w:bottom w:val="single" w:sz="6" w:space="8" w:color="CCCCCC"/>
            <w:right w:val="none" w:sz="0" w:space="0" w:color="auto"/>
          </w:divBdr>
          <w:divsChild>
            <w:div w:id="1801340042">
              <w:marLeft w:val="0"/>
              <w:marRight w:val="0"/>
              <w:marTop w:val="0"/>
              <w:marBottom w:val="0"/>
              <w:divBdr>
                <w:top w:val="none" w:sz="0" w:space="0" w:color="auto"/>
                <w:left w:val="none" w:sz="0" w:space="0" w:color="auto"/>
                <w:bottom w:val="none" w:sz="0" w:space="0" w:color="auto"/>
                <w:right w:val="none" w:sz="0" w:space="0" w:color="auto"/>
              </w:divBdr>
            </w:div>
            <w:div w:id="1834292723">
              <w:marLeft w:val="0"/>
              <w:marRight w:val="0"/>
              <w:marTop w:val="0"/>
              <w:marBottom w:val="0"/>
              <w:divBdr>
                <w:top w:val="none" w:sz="0" w:space="0" w:color="auto"/>
                <w:left w:val="none" w:sz="0" w:space="0" w:color="auto"/>
                <w:bottom w:val="none" w:sz="0" w:space="0" w:color="auto"/>
                <w:right w:val="none" w:sz="0" w:space="0" w:color="auto"/>
              </w:divBdr>
            </w:div>
            <w:div w:id="505486643">
              <w:marLeft w:val="0"/>
              <w:marRight w:val="0"/>
              <w:marTop w:val="0"/>
              <w:marBottom w:val="0"/>
              <w:divBdr>
                <w:top w:val="none" w:sz="0" w:space="0" w:color="auto"/>
                <w:left w:val="none" w:sz="0" w:space="0" w:color="auto"/>
                <w:bottom w:val="none" w:sz="0" w:space="0" w:color="auto"/>
                <w:right w:val="none" w:sz="0" w:space="0" w:color="auto"/>
              </w:divBdr>
            </w:div>
          </w:divsChild>
        </w:div>
        <w:div w:id="518202951">
          <w:marLeft w:val="0"/>
          <w:marRight w:val="0"/>
          <w:marTop w:val="0"/>
          <w:marBottom w:val="0"/>
          <w:divBdr>
            <w:top w:val="none" w:sz="0" w:space="0" w:color="auto"/>
            <w:left w:val="none" w:sz="0" w:space="0" w:color="auto"/>
            <w:bottom w:val="single" w:sz="6" w:space="8" w:color="CCCCCC"/>
            <w:right w:val="none" w:sz="0" w:space="0" w:color="auto"/>
          </w:divBdr>
          <w:divsChild>
            <w:div w:id="755246531">
              <w:marLeft w:val="0"/>
              <w:marRight w:val="0"/>
              <w:marTop w:val="0"/>
              <w:marBottom w:val="0"/>
              <w:divBdr>
                <w:top w:val="none" w:sz="0" w:space="0" w:color="auto"/>
                <w:left w:val="none" w:sz="0" w:space="0" w:color="auto"/>
                <w:bottom w:val="none" w:sz="0" w:space="0" w:color="auto"/>
                <w:right w:val="none" w:sz="0" w:space="0" w:color="auto"/>
              </w:divBdr>
            </w:div>
            <w:div w:id="826746442">
              <w:marLeft w:val="0"/>
              <w:marRight w:val="0"/>
              <w:marTop w:val="0"/>
              <w:marBottom w:val="0"/>
              <w:divBdr>
                <w:top w:val="none" w:sz="0" w:space="0" w:color="auto"/>
                <w:left w:val="none" w:sz="0" w:space="0" w:color="auto"/>
                <w:bottom w:val="none" w:sz="0" w:space="0" w:color="auto"/>
                <w:right w:val="none" w:sz="0" w:space="0" w:color="auto"/>
              </w:divBdr>
            </w:div>
            <w:div w:id="17573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6529">
      <w:bodyDiv w:val="1"/>
      <w:marLeft w:val="0"/>
      <w:marRight w:val="0"/>
      <w:marTop w:val="0"/>
      <w:marBottom w:val="0"/>
      <w:divBdr>
        <w:top w:val="none" w:sz="0" w:space="0" w:color="auto"/>
        <w:left w:val="none" w:sz="0" w:space="0" w:color="auto"/>
        <w:bottom w:val="none" w:sz="0" w:space="0" w:color="auto"/>
        <w:right w:val="none" w:sz="0" w:space="0" w:color="auto"/>
      </w:divBdr>
      <w:divsChild>
        <w:div w:id="1670518011">
          <w:marLeft w:val="0"/>
          <w:marRight w:val="0"/>
          <w:marTop w:val="0"/>
          <w:marBottom w:val="0"/>
          <w:divBdr>
            <w:top w:val="none" w:sz="0" w:space="0" w:color="auto"/>
            <w:left w:val="none" w:sz="0" w:space="0" w:color="auto"/>
            <w:bottom w:val="none" w:sz="0" w:space="0" w:color="auto"/>
            <w:right w:val="none" w:sz="0" w:space="0" w:color="auto"/>
          </w:divBdr>
          <w:divsChild>
            <w:div w:id="420371925">
              <w:marLeft w:val="0"/>
              <w:marRight w:val="0"/>
              <w:marTop w:val="0"/>
              <w:marBottom w:val="0"/>
              <w:divBdr>
                <w:top w:val="none" w:sz="0" w:space="0" w:color="auto"/>
                <w:left w:val="none" w:sz="0" w:space="0" w:color="auto"/>
                <w:bottom w:val="none" w:sz="0" w:space="0" w:color="auto"/>
                <w:right w:val="none" w:sz="0" w:space="0" w:color="auto"/>
              </w:divBdr>
              <w:divsChild>
                <w:div w:id="835194757">
                  <w:marLeft w:val="0"/>
                  <w:marRight w:val="0"/>
                  <w:marTop w:val="0"/>
                  <w:marBottom w:val="0"/>
                  <w:divBdr>
                    <w:top w:val="none" w:sz="0" w:space="0" w:color="auto"/>
                    <w:left w:val="none" w:sz="0" w:space="0" w:color="auto"/>
                    <w:bottom w:val="none" w:sz="0" w:space="0" w:color="auto"/>
                    <w:right w:val="none" w:sz="0" w:space="0" w:color="auto"/>
                  </w:divBdr>
                </w:div>
                <w:div w:id="1192912540">
                  <w:marLeft w:val="0"/>
                  <w:marRight w:val="0"/>
                  <w:marTop w:val="0"/>
                  <w:marBottom w:val="0"/>
                  <w:divBdr>
                    <w:top w:val="none" w:sz="0" w:space="0" w:color="auto"/>
                    <w:left w:val="none" w:sz="0" w:space="0" w:color="auto"/>
                    <w:bottom w:val="none" w:sz="0" w:space="0" w:color="auto"/>
                    <w:right w:val="none" w:sz="0" w:space="0" w:color="auto"/>
                  </w:divBdr>
                  <w:divsChild>
                    <w:div w:id="7528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61200">
          <w:marLeft w:val="0"/>
          <w:marRight w:val="0"/>
          <w:marTop w:val="0"/>
          <w:marBottom w:val="0"/>
          <w:divBdr>
            <w:top w:val="none" w:sz="0" w:space="0" w:color="auto"/>
            <w:left w:val="none" w:sz="0" w:space="0" w:color="auto"/>
            <w:bottom w:val="none" w:sz="0" w:space="0" w:color="auto"/>
            <w:right w:val="none" w:sz="0" w:space="0" w:color="auto"/>
          </w:divBdr>
          <w:divsChild>
            <w:div w:id="794451631">
              <w:marLeft w:val="0"/>
              <w:marRight w:val="0"/>
              <w:marTop w:val="0"/>
              <w:marBottom w:val="0"/>
              <w:divBdr>
                <w:top w:val="none" w:sz="0" w:space="0" w:color="auto"/>
                <w:left w:val="none" w:sz="0" w:space="0" w:color="auto"/>
                <w:bottom w:val="none" w:sz="0" w:space="0" w:color="auto"/>
                <w:right w:val="none" w:sz="0" w:space="0" w:color="auto"/>
              </w:divBdr>
              <w:divsChild>
                <w:div w:id="162210717">
                  <w:marLeft w:val="0"/>
                  <w:marRight w:val="0"/>
                  <w:marTop w:val="0"/>
                  <w:marBottom w:val="0"/>
                  <w:divBdr>
                    <w:top w:val="none" w:sz="0" w:space="0" w:color="auto"/>
                    <w:left w:val="none" w:sz="0" w:space="0" w:color="auto"/>
                    <w:bottom w:val="none" w:sz="0" w:space="0" w:color="auto"/>
                    <w:right w:val="none" w:sz="0" w:space="0" w:color="auto"/>
                  </w:divBdr>
                </w:div>
                <w:div w:id="1208566383">
                  <w:marLeft w:val="0"/>
                  <w:marRight w:val="0"/>
                  <w:marTop w:val="0"/>
                  <w:marBottom w:val="0"/>
                  <w:divBdr>
                    <w:top w:val="none" w:sz="0" w:space="0" w:color="auto"/>
                    <w:left w:val="none" w:sz="0" w:space="0" w:color="auto"/>
                    <w:bottom w:val="none" w:sz="0" w:space="0" w:color="auto"/>
                    <w:right w:val="none" w:sz="0" w:space="0" w:color="auto"/>
                  </w:divBdr>
                </w:div>
                <w:div w:id="659232049">
                  <w:marLeft w:val="0"/>
                  <w:marRight w:val="0"/>
                  <w:marTop w:val="150"/>
                  <w:marBottom w:val="75"/>
                  <w:divBdr>
                    <w:top w:val="none" w:sz="0" w:space="0" w:color="auto"/>
                    <w:left w:val="none" w:sz="0" w:space="0" w:color="auto"/>
                    <w:bottom w:val="none" w:sz="0" w:space="0" w:color="auto"/>
                    <w:right w:val="none" w:sz="0" w:space="0" w:color="auto"/>
                  </w:divBdr>
                  <w:divsChild>
                    <w:div w:id="1033381130">
                      <w:marLeft w:val="-450"/>
                      <w:marRight w:val="0"/>
                      <w:marTop w:val="0"/>
                      <w:marBottom w:val="0"/>
                      <w:divBdr>
                        <w:top w:val="none" w:sz="0" w:space="0" w:color="auto"/>
                        <w:left w:val="none" w:sz="0" w:space="0" w:color="auto"/>
                        <w:bottom w:val="none" w:sz="0" w:space="0" w:color="auto"/>
                        <w:right w:val="none" w:sz="0" w:space="0" w:color="auto"/>
                      </w:divBdr>
                    </w:div>
                    <w:div w:id="2130392227">
                      <w:marLeft w:val="0"/>
                      <w:marRight w:val="0"/>
                      <w:marTop w:val="0"/>
                      <w:marBottom w:val="0"/>
                      <w:divBdr>
                        <w:top w:val="none" w:sz="0" w:space="0" w:color="auto"/>
                        <w:left w:val="none" w:sz="0" w:space="0" w:color="auto"/>
                        <w:bottom w:val="none" w:sz="0" w:space="0" w:color="auto"/>
                        <w:right w:val="none" w:sz="0" w:space="0" w:color="auto"/>
                      </w:divBdr>
                    </w:div>
                    <w:div w:id="1721128361">
                      <w:marLeft w:val="0"/>
                      <w:marRight w:val="0"/>
                      <w:marTop w:val="0"/>
                      <w:marBottom w:val="0"/>
                      <w:divBdr>
                        <w:top w:val="none" w:sz="0" w:space="0" w:color="auto"/>
                        <w:left w:val="none" w:sz="0" w:space="0" w:color="auto"/>
                        <w:bottom w:val="none" w:sz="0" w:space="0" w:color="auto"/>
                        <w:right w:val="none" w:sz="0" w:space="0" w:color="auto"/>
                      </w:divBdr>
                    </w:div>
                    <w:div w:id="1625772011">
                      <w:marLeft w:val="0"/>
                      <w:marRight w:val="0"/>
                      <w:marTop w:val="0"/>
                      <w:marBottom w:val="0"/>
                      <w:divBdr>
                        <w:top w:val="none" w:sz="0" w:space="0" w:color="auto"/>
                        <w:left w:val="none" w:sz="0" w:space="0" w:color="auto"/>
                        <w:bottom w:val="none" w:sz="0" w:space="0" w:color="auto"/>
                        <w:right w:val="none" w:sz="0" w:space="0" w:color="auto"/>
                      </w:divBdr>
                    </w:div>
                    <w:div w:id="37970294">
                      <w:marLeft w:val="0"/>
                      <w:marRight w:val="0"/>
                      <w:marTop w:val="0"/>
                      <w:marBottom w:val="0"/>
                      <w:divBdr>
                        <w:top w:val="none" w:sz="0" w:space="0" w:color="auto"/>
                        <w:left w:val="none" w:sz="0" w:space="0" w:color="auto"/>
                        <w:bottom w:val="none" w:sz="0" w:space="0" w:color="auto"/>
                        <w:right w:val="none" w:sz="0" w:space="0" w:color="auto"/>
                      </w:divBdr>
                    </w:div>
                    <w:div w:id="19478666">
                      <w:marLeft w:val="0"/>
                      <w:marRight w:val="0"/>
                      <w:marTop w:val="0"/>
                      <w:marBottom w:val="0"/>
                      <w:divBdr>
                        <w:top w:val="none" w:sz="0" w:space="0" w:color="auto"/>
                        <w:left w:val="none" w:sz="0" w:space="0" w:color="auto"/>
                        <w:bottom w:val="none" w:sz="0" w:space="0" w:color="auto"/>
                        <w:right w:val="none" w:sz="0" w:space="0" w:color="auto"/>
                      </w:divBdr>
                    </w:div>
                    <w:div w:id="768040434">
                      <w:marLeft w:val="0"/>
                      <w:marRight w:val="0"/>
                      <w:marTop w:val="0"/>
                      <w:marBottom w:val="0"/>
                      <w:divBdr>
                        <w:top w:val="none" w:sz="0" w:space="0" w:color="auto"/>
                        <w:left w:val="none" w:sz="0" w:space="0" w:color="auto"/>
                        <w:bottom w:val="none" w:sz="0" w:space="0" w:color="auto"/>
                        <w:right w:val="none" w:sz="0" w:space="0" w:color="auto"/>
                      </w:divBdr>
                    </w:div>
                    <w:div w:id="1064254445">
                      <w:marLeft w:val="0"/>
                      <w:marRight w:val="0"/>
                      <w:marTop w:val="0"/>
                      <w:marBottom w:val="0"/>
                      <w:divBdr>
                        <w:top w:val="none" w:sz="0" w:space="0" w:color="auto"/>
                        <w:left w:val="none" w:sz="0" w:space="0" w:color="auto"/>
                        <w:bottom w:val="none" w:sz="0" w:space="0" w:color="auto"/>
                        <w:right w:val="none" w:sz="0" w:space="0" w:color="auto"/>
                      </w:divBdr>
                    </w:div>
                    <w:div w:id="458381386">
                      <w:marLeft w:val="0"/>
                      <w:marRight w:val="0"/>
                      <w:marTop w:val="0"/>
                      <w:marBottom w:val="0"/>
                      <w:divBdr>
                        <w:top w:val="none" w:sz="0" w:space="0" w:color="auto"/>
                        <w:left w:val="none" w:sz="0" w:space="0" w:color="auto"/>
                        <w:bottom w:val="none" w:sz="0" w:space="0" w:color="auto"/>
                        <w:right w:val="none" w:sz="0" w:space="0" w:color="auto"/>
                      </w:divBdr>
                    </w:div>
                    <w:div w:id="971711600">
                      <w:marLeft w:val="0"/>
                      <w:marRight w:val="0"/>
                      <w:marTop w:val="0"/>
                      <w:marBottom w:val="0"/>
                      <w:divBdr>
                        <w:top w:val="none" w:sz="0" w:space="0" w:color="auto"/>
                        <w:left w:val="none" w:sz="0" w:space="0" w:color="auto"/>
                        <w:bottom w:val="none" w:sz="0" w:space="0" w:color="auto"/>
                        <w:right w:val="none" w:sz="0" w:space="0" w:color="auto"/>
                      </w:divBdr>
                    </w:div>
                    <w:div w:id="1870216385">
                      <w:marLeft w:val="0"/>
                      <w:marRight w:val="0"/>
                      <w:marTop w:val="0"/>
                      <w:marBottom w:val="0"/>
                      <w:divBdr>
                        <w:top w:val="none" w:sz="0" w:space="0" w:color="auto"/>
                        <w:left w:val="none" w:sz="0" w:space="0" w:color="auto"/>
                        <w:bottom w:val="none" w:sz="0" w:space="0" w:color="auto"/>
                        <w:right w:val="none" w:sz="0" w:space="0" w:color="auto"/>
                      </w:divBdr>
                    </w:div>
                    <w:div w:id="1270239727">
                      <w:marLeft w:val="0"/>
                      <w:marRight w:val="0"/>
                      <w:marTop w:val="0"/>
                      <w:marBottom w:val="0"/>
                      <w:divBdr>
                        <w:top w:val="none" w:sz="0" w:space="0" w:color="auto"/>
                        <w:left w:val="none" w:sz="0" w:space="0" w:color="auto"/>
                        <w:bottom w:val="none" w:sz="0" w:space="0" w:color="auto"/>
                        <w:right w:val="none" w:sz="0" w:space="0" w:color="auto"/>
                      </w:divBdr>
                    </w:div>
                    <w:div w:id="1537933593">
                      <w:marLeft w:val="0"/>
                      <w:marRight w:val="0"/>
                      <w:marTop w:val="0"/>
                      <w:marBottom w:val="0"/>
                      <w:divBdr>
                        <w:top w:val="none" w:sz="0" w:space="0" w:color="auto"/>
                        <w:left w:val="none" w:sz="0" w:space="0" w:color="auto"/>
                        <w:bottom w:val="none" w:sz="0" w:space="0" w:color="auto"/>
                        <w:right w:val="none" w:sz="0" w:space="0" w:color="auto"/>
                      </w:divBdr>
                    </w:div>
                    <w:div w:id="477765961">
                      <w:marLeft w:val="0"/>
                      <w:marRight w:val="0"/>
                      <w:marTop w:val="0"/>
                      <w:marBottom w:val="0"/>
                      <w:divBdr>
                        <w:top w:val="none" w:sz="0" w:space="0" w:color="auto"/>
                        <w:left w:val="none" w:sz="0" w:space="0" w:color="auto"/>
                        <w:bottom w:val="none" w:sz="0" w:space="0" w:color="auto"/>
                        <w:right w:val="none" w:sz="0" w:space="0" w:color="auto"/>
                      </w:divBdr>
                    </w:div>
                    <w:div w:id="143089529">
                      <w:marLeft w:val="0"/>
                      <w:marRight w:val="0"/>
                      <w:marTop w:val="0"/>
                      <w:marBottom w:val="0"/>
                      <w:divBdr>
                        <w:top w:val="none" w:sz="0" w:space="0" w:color="auto"/>
                        <w:left w:val="none" w:sz="0" w:space="0" w:color="auto"/>
                        <w:bottom w:val="none" w:sz="0" w:space="0" w:color="auto"/>
                        <w:right w:val="none" w:sz="0" w:space="0" w:color="auto"/>
                      </w:divBdr>
                    </w:div>
                    <w:div w:id="1176502427">
                      <w:marLeft w:val="0"/>
                      <w:marRight w:val="0"/>
                      <w:marTop w:val="0"/>
                      <w:marBottom w:val="0"/>
                      <w:divBdr>
                        <w:top w:val="none" w:sz="0" w:space="0" w:color="auto"/>
                        <w:left w:val="none" w:sz="0" w:space="0" w:color="auto"/>
                        <w:bottom w:val="none" w:sz="0" w:space="0" w:color="auto"/>
                        <w:right w:val="none" w:sz="0" w:space="0" w:color="auto"/>
                      </w:divBdr>
                    </w:div>
                    <w:div w:id="814566630">
                      <w:marLeft w:val="-450"/>
                      <w:marRight w:val="0"/>
                      <w:marTop w:val="0"/>
                      <w:marBottom w:val="0"/>
                      <w:divBdr>
                        <w:top w:val="none" w:sz="0" w:space="0" w:color="auto"/>
                        <w:left w:val="none" w:sz="0" w:space="0" w:color="auto"/>
                        <w:bottom w:val="none" w:sz="0" w:space="0" w:color="auto"/>
                        <w:right w:val="none" w:sz="0" w:space="0" w:color="auto"/>
                      </w:divBdr>
                    </w:div>
                    <w:div w:id="1070736925">
                      <w:marLeft w:val="0"/>
                      <w:marRight w:val="0"/>
                      <w:marTop w:val="0"/>
                      <w:marBottom w:val="0"/>
                      <w:divBdr>
                        <w:top w:val="none" w:sz="0" w:space="0" w:color="auto"/>
                        <w:left w:val="none" w:sz="0" w:space="0" w:color="auto"/>
                        <w:bottom w:val="none" w:sz="0" w:space="0" w:color="auto"/>
                        <w:right w:val="none" w:sz="0" w:space="0" w:color="auto"/>
                      </w:divBdr>
                    </w:div>
                    <w:div w:id="659387979">
                      <w:marLeft w:val="0"/>
                      <w:marRight w:val="0"/>
                      <w:marTop w:val="0"/>
                      <w:marBottom w:val="0"/>
                      <w:divBdr>
                        <w:top w:val="none" w:sz="0" w:space="0" w:color="auto"/>
                        <w:left w:val="none" w:sz="0" w:space="0" w:color="auto"/>
                        <w:bottom w:val="none" w:sz="0" w:space="0" w:color="auto"/>
                        <w:right w:val="none" w:sz="0" w:space="0" w:color="auto"/>
                      </w:divBdr>
                    </w:div>
                    <w:div w:id="1144857724">
                      <w:marLeft w:val="0"/>
                      <w:marRight w:val="0"/>
                      <w:marTop w:val="0"/>
                      <w:marBottom w:val="0"/>
                      <w:divBdr>
                        <w:top w:val="none" w:sz="0" w:space="0" w:color="auto"/>
                        <w:left w:val="none" w:sz="0" w:space="0" w:color="auto"/>
                        <w:bottom w:val="none" w:sz="0" w:space="0" w:color="auto"/>
                        <w:right w:val="none" w:sz="0" w:space="0" w:color="auto"/>
                      </w:divBdr>
                    </w:div>
                    <w:div w:id="704253246">
                      <w:marLeft w:val="0"/>
                      <w:marRight w:val="0"/>
                      <w:marTop w:val="0"/>
                      <w:marBottom w:val="0"/>
                      <w:divBdr>
                        <w:top w:val="none" w:sz="0" w:space="0" w:color="auto"/>
                        <w:left w:val="none" w:sz="0" w:space="0" w:color="auto"/>
                        <w:bottom w:val="none" w:sz="0" w:space="0" w:color="auto"/>
                        <w:right w:val="none" w:sz="0" w:space="0" w:color="auto"/>
                      </w:divBdr>
                    </w:div>
                    <w:div w:id="166755895">
                      <w:marLeft w:val="0"/>
                      <w:marRight w:val="0"/>
                      <w:marTop w:val="0"/>
                      <w:marBottom w:val="0"/>
                      <w:divBdr>
                        <w:top w:val="none" w:sz="0" w:space="0" w:color="auto"/>
                        <w:left w:val="none" w:sz="0" w:space="0" w:color="auto"/>
                        <w:bottom w:val="none" w:sz="0" w:space="0" w:color="auto"/>
                        <w:right w:val="none" w:sz="0" w:space="0" w:color="auto"/>
                      </w:divBdr>
                    </w:div>
                    <w:div w:id="628433330">
                      <w:marLeft w:val="0"/>
                      <w:marRight w:val="0"/>
                      <w:marTop w:val="0"/>
                      <w:marBottom w:val="0"/>
                      <w:divBdr>
                        <w:top w:val="none" w:sz="0" w:space="0" w:color="auto"/>
                        <w:left w:val="none" w:sz="0" w:space="0" w:color="auto"/>
                        <w:bottom w:val="none" w:sz="0" w:space="0" w:color="auto"/>
                        <w:right w:val="none" w:sz="0" w:space="0" w:color="auto"/>
                      </w:divBdr>
                    </w:div>
                    <w:div w:id="757021910">
                      <w:marLeft w:val="0"/>
                      <w:marRight w:val="0"/>
                      <w:marTop w:val="0"/>
                      <w:marBottom w:val="0"/>
                      <w:divBdr>
                        <w:top w:val="none" w:sz="0" w:space="0" w:color="auto"/>
                        <w:left w:val="none" w:sz="0" w:space="0" w:color="auto"/>
                        <w:bottom w:val="none" w:sz="0" w:space="0" w:color="auto"/>
                        <w:right w:val="none" w:sz="0" w:space="0" w:color="auto"/>
                      </w:divBdr>
                    </w:div>
                    <w:div w:id="2123914749">
                      <w:marLeft w:val="0"/>
                      <w:marRight w:val="0"/>
                      <w:marTop w:val="0"/>
                      <w:marBottom w:val="0"/>
                      <w:divBdr>
                        <w:top w:val="none" w:sz="0" w:space="0" w:color="auto"/>
                        <w:left w:val="none" w:sz="0" w:space="0" w:color="auto"/>
                        <w:bottom w:val="none" w:sz="0" w:space="0" w:color="auto"/>
                        <w:right w:val="none" w:sz="0" w:space="0" w:color="auto"/>
                      </w:divBdr>
                    </w:div>
                    <w:div w:id="1287346928">
                      <w:marLeft w:val="0"/>
                      <w:marRight w:val="0"/>
                      <w:marTop w:val="0"/>
                      <w:marBottom w:val="0"/>
                      <w:divBdr>
                        <w:top w:val="none" w:sz="0" w:space="0" w:color="auto"/>
                        <w:left w:val="none" w:sz="0" w:space="0" w:color="auto"/>
                        <w:bottom w:val="none" w:sz="0" w:space="0" w:color="auto"/>
                        <w:right w:val="none" w:sz="0" w:space="0" w:color="auto"/>
                      </w:divBdr>
                    </w:div>
                    <w:div w:id="1436825309">
                      <w:marLeft w:val="0"/>
                      <w:marRight w:val="0"/>
                      <w:marTop w:val="0"/>
                      <w:marBottom w:val="0"/>
                      <w:divBdr>
                        <w:top w:val="none" w:sz="0" w:space="0" w:color="auto"/>
                        <w:left w:val="none" w:sz="0" w:space="0" w:color="auto"/>
                        <w:bottom w:val="none" w:sz="0" w:space="0" w:color="auto"/>
                        <w:right w:val="none" w:sz="0" w:space="0" w:color="auto"/>
                      </w:divBdr>
                    </w:div>
                    <w:div w:id="1329167724">
                      <w:marLeft w:val="0"/>
                      <w:marRight w:val="0"/>
                      <w:marTop w:val="0"/>
                      <w:marBottom w:val="0"/>
                      <w:divBdr>
                        <w:top w:val="none" w:sz="0" w:space="0" w:color="auto"/>
                        <w:left w:val="none" w:sz="0" w:space="0" w:color="auto"/>
                        <w:bottom w:val="none" w:sz="0" w:space="0" w:color="auto"/>
                        <w:right w:val="none" w:sz="0" w:space="0" w:color="auto"/>
                      </w:divBdr>
                    </w:div>
                    <w:div w:id="1410931287">
                      <w:marLeft w:val="0"/>
                      <w:marRight w:val="0"/>
                      <w:marTop w:val="0"/>
                      <w:marBottom w:val="0"/>
                      <w:divBdr>
                        <w:top w:val="none" w:sz="0" w:space="0" w:color="auto"/>
                        <w:left w:val="none" w:sz="0" w:space="0" w:color="auto"/>
                        <w:bottom w:val="none" w:sz="0" w:space="0" w:color="auto"/>
                        <w:right w:val="none" w:sz="0" w:space="0" w:color="auto"/>
                      </w:divBdr>
                    </w:div>
                    <w:div w:id="2073039064">
                      <w:marLeft w:val="0"/>
                      <w:marRight w:val="0"/>
                      <w:marTop w:val="0"/>
                      <w:marBottom w:val="0"/>
                      <w:divBdr>
                        <w:top w:val="none" w:sz="0" w:space="0" w:color="auto"/>
                        <w:left w:val="none" w:sz="0" w:space="0" w:color="auto"/>
                        <w:bottom w:val="none" w:sz="0" w:space="0" w:color="auto"/>
                        <w:right w:val="none" w:sz="0" w:space="0" w:color="auto"/>
                      </w:divBdr>
                    </w:div>
                    <w:div w:id="1053386925">
                      <w:marLeft w:val="0"/>
                      <w:marRight w:val="0"/>
                      <w:marTop w:val="0"/>
                      <w:marBottom w:val="0"/>
                      <w:divBdr>
                        <w:top w:val="none" w:sz="0" w:space="0" w:color="auto"/>
                        <w:left w:val="none" w:sz="0" w:space="0" w:color="auto"/>
                        <w:bottom w:val="none" w:sz="0" w:space="0" w:color="auto"/>
                        <w:right w:val="none" w:sz="0" w:space="0" w:color="auto"/>
                      </w:divBdr>
                    </w:div>
                    <w:div w:id="1547065029">
                      <w:marLeft w:val="0"/>
                      <w:marRight w:val="0"/>
                      <w:marTop w:val="0"/>
                      <w:marBottom w:val="0"/>
                      <w:divBdr>
                        <w:top w:val="none" w:sz="0" w:space="0" w:color="auto"/>
                        <w:left w:val="none" w:sz="0" w:space="0" w:color="auto"/>
                        <w:bottom w:val="none" w:sz="0" w:space="0" w:color="auto"/>
                        <w:right w:val="none" w:sz="0" w:space="0" w:color="auto"/>
                      </w:divBdr>
                    </w:div>
                    <w:div w:id="1588415053">
                      <w:marLeft w:val="-450"/>
                      <w:marRight w:val="0"/>
                      <w:marTop w:val="0"/>
                      <w:marBottom w:val="0"/>
                      <w:divBdr>
                        <w:top w:val="none" w:sz="0" w:space="0" w:color="auto"/>
                        <w:left w:val="none" w:sz="0" w:space="0" w:color="auto"/>
                        <w:bottom w:val="none" w:sz="0" w:space="0" w:color="auto"/>
                        <w:right w:val="none" w:sz="0" w:space="0" w:color="auto"/>
                      </w:divBdr>
                    </w:div>
                    <w:div w:id="404228312">
                      <w:marLeft w:val="0"/>
                      <w:marRight w:val="0"/>
                      <w:marTop w:val="0"/>
                      <w:marBottom w:val="0"/>
                      <w:divBdr>
                        <w:top w:val="none" w:sz="0" w:space="0" w:color="auto"/>
                        <w:left w:val="none" w:sz="0" w:space="0" w:color="auto"/>
                        <w:bottom w:val="none" w:sz="0" w:space="0" w:color="auto"/>
                        <w:right w:val="none" w:sz="0" w:space="0" w:color="auto"/>
                      </w:divBdr>
                    </w:div>
                    <w:div w:id="1285504615">
                      <w:marLeft w:val="0"/>
                      <w:marRight w:val="0"/>
                      <w:marTop w:val="0"/>
                      <w:marBottom w:val="0"/>
                      <w:divBdr>
                        <w:top w:val="none" w:sz="0" w:space="0" w:color="auto"/>
                        <w:left w:val="none" w:sz="0" w:space="0" w:color="auto"/>
                        <w:bottom w:val="none" w:sz="0" w:space="0" w:color="auto"/>
                        <w:right w:val="none" w:sz="0" w:space="0" w:color="auto"/>
                      </w:divBdr>
                    </w:div>
                    <w:div w:id="190536139">
                      <w:marLeft w:val="0"/>
                      <w:marRight w:val="0"/>
                      <w:marTop w:val="0"/>
                      <w:marBottom w:val="0"/>
                      <w:divBdr>
                        <w:top w:val="none" w:sz="0" w:space="0" w:color="auto"/>
                        <w:left w:val="none" w:sz="0" w:space="0" w:color="auto"/>
                        <w:bottom w:val="none" w:sz="0" w:space="0" w:color="auto"/>
                        <w:right w:val="none" w:sz="0" w:space="0" w:color="auto"/>
                      </w:divBdr>
                    </w:div>
                    <w:div w:id="1475836439">
                      <w:marLeft w:val="0"/>
                      <w:marRight w:val="0"/>
                      <w:marTop w:val="0"/>
                      <w:marBottom w:val="0"/>
                      <w:divBdr>
                        <w:top w:val="none" w:sz="0" w:space="0" w:color="auto"/>
                        <w:left w:val="none" w:sz="0" w:space="0" w:color="auto"/>
                        <w:bottom w:val="none" w:sz="0" w:space="0" w:color="auto"/>
                        <w:right w:val="none" w:sz="0" w:space="0" w:color="auto"/>
                      </w:divBdr>
                    </w:div>
                    <w:div w:id="45838727">
                      <w:marLeft w:val="0"/>
                      <w:marRight w:val="0"/>
                      <w:marTop w:val="0"/>
                      <w:marBottom w:val="0"/>
                      <w:divBdr>
                        <w:top w:val="none" w:sz="0" w:space="0" w:color="auto"/>
                        <w:left w:val="none" w:sz="0" w:space="0" w:color="auto"/>
                        <w:bottom w:val="none" w:sz="0" w:space="0" w:color="auto"/>
                        <w:right w:val="none" w:sz="0" w:space="0" w:color="auto"/>
                      </w:divBdr>
                    </w:div>
                    <w:div w:id="1774007071">
                      <w:marLeft w:val="0"/>
                      <w:marRight w:val="0"/>
                      <w:marTop w:val="0"/>
                      <w:marBottom w:val="0"/>
                      <w:divBdr>
                        <w:top w:val="none" w:sz="0" w:space="0" w:color="auto"/>
                        <w:left w:val="none" w:sz="0" w:space="0" w:color="auto"/>
                        <w:bottom w:val="none" w:sz="0" w:space="0" w:color="auto"/>
                        <w:right w:val="none" w:sz="0" w:space="0" w:color="auto"/>
                      </w:divBdr>
                    </w:div>
                    <w:div w:id="1326280216">
                      <w:marLeft w:val="0"/>
                      <w:marRight w:val="0"/>
                      <w:marTop w:val="0"/>
                      <w:marBottom w:val="0"/>
                      <w:divBdr>
                        <w:top w:val="none" w:sz="0" w:space="0" w:color="auto"/>
                        <w:left w:val="none" w:sz="0" w:space="0" w:color="auto"/>
                        <w:bottom w:val="none" w:sz="0" w:space="0" w:color="auto"/>
                        <w:right w:val="none" w:sz="0" w:space="0" w:color="auto"/>
                      </w:divBdr>
                    </w:div>
                    <w:div w:id="1023899367">
                      <w:marLeft w:val="0"/>
                      <w:marRight w:val="0"/>
                      <w:marTop w:val="0"/>
                      <w:marBottom w:val="0"/>
                      <w:divBdr>
                        <w:top w:val="none" w:sz="0" w:space="0" w:color="auto"/>
                        <w:left w:val="none" w:sz="0" w:space="0" w:color="auto"/>
                        <w:bottom w:val="none" w:sz="0" w:space="0" w:color="auto"/>
                        <w:right w:val="none" w:sz="0" w:space="0" w:color="auto"/>
                      </w:divBdr>
                    </w:div>
                    <w:div w:id="776215988">
                      <w:marLeft w:val="0"/>
                      <w:marRight w:val="0"/>
                      <w:marTop w:val="0"/>
                      <w:marBottom w:val="0"/>
                      <w:divBdr>
                        <w:top w:val="none" w:sz="0" w:space="0" w:color="auto"/>
                        <w:left w:val="none" w:sz="0" w:space="0" w:color="auto"/>
                        <w:bottom w:val="none" w:sz="0" w:space="0" w:color="auto"/>
                        <w:right w:val="none" w:sz="0" w:space="0" w:color="auto"/>
                      </w:divBdr>
                    </w:div>
                    <w:div w:id="587227162">
                      <w:marLeft w:val="0"/>
                      <w:marRight w:val="0"/>
                      <w:marTop w:val="0"/>
                      <w:marBottom w:val="0"/>
                      <w:divBdr>
                        <w:top w:val="none" w:sz="0" w:space="0" w:color="auto"/>
                        <w:left w:val="none" w:sz="0" w:space="0" w:color="auto"/>
                        <w:bottom w:val="none" w:sz="0" w:space="0" w:color="auto"/>
                        <w:right w:val="none" w:sz="0" w:space="0" w:color="auto"/>
                      </w:divBdr>
                    </w:div>
                    <w:div w:id="1628124420">
                      <w:marLeft w:val="0"/>
                      <w:marRight w:val="0"/>
                      <w:marTop w:val="0"/>
                      <w:marBottom w:val="0"/>
                      <w:divBdr>
                        <w:top w:val="none" w:sz="0" w:space="0" w:color="auto"/>
                        <w:left w:val="none" w:sz="0" w:space="0" w:color="auto"/>
                        <w:bottom w:val="none" w:sz="0" w:space="0" w:color="auto"/>
                        <w:right w:val="none" w:sz="0" w:space="0" w:color="auto"/>
                      </w:divBdr>
                    </w:div>
                    <w:div w:id="65498389">
                      <w:marLeft w:val="0"/>
                      <w:marRight w:val="0"/>
                      <w:marTop w:val="0"/>
                      <w:marBottom w:val="0"/>
                      <w:divBdr>
                        <w:top w:val="none" w:sz="0" w:space="0" w:color="auto"/>
                        <w:left w:val="none" w:sz="0" w:space="0" w:color="auto"/>
                        <w:bottom w:val="none" w:sz="0" w:space="0" w:color="auto"/>
                        <w:right w:val="none" w:sz="0" w:space="0" w:color="auto"/>
                      </w:divBdr>
                    </w:div>
                    <w:div w:id="1446188934">
                      <w:marLeft w:val="0"/>
                      <w:marRight w:val="0"/>
                      <w:marTop w:val="0"/>
                      <w:marBottom w:val="0"/>
                      <w:divBdr>
                        <w:top w:val="none" w:sz="0" w:space="0" w:color="auto"/>
                        <w:left w:val="none" w:sz="0" w:space="0" w:color="auto"/>
                        <w:bottom w:val="none" w:sz="0" w:space="0" w:color="auto"/>
                        <w:right w:val="none" w:sz="0" w:space="0" w:color="auto"/>
                      </w:divBdr>
                    </w:div>
                    <w:div w:id="2123068142">
                      <w:marLeft w:val="0"/>
                      <w:marRight w:val="0"/>
                      <w:marTop w:val="0"/>
                      <w:marBottom w:val="0"/>
                      <w:divBdr>
                        <w:top w:val="none" w:sz="0" w:space="0" w:color="auto"/>
                        <w:left w:val="none" w:sz="0" w:space="0" w:color="auto"/>
                        <w:bottom w:val="none" w:sz="0" w:space="0" w:color="auto"/>
                        <w:right w:val="none" w:sz="0" w:space="0" w:color="auto"/>
                      </w:divBdr>
                    </w:div>
                    <w:div w:id="849635635">
                      <w:marLeft w:val="0"/>
                      <w:marRight w:val="0"/>
                      <w:marTop w:val="0"/>
                      <w:marBottom w:val="0"/>
                      <w:divBdr>
                        <w:top w:val="none" w:sz="0" w:space="0" w:color="auto"/>
                        <w:left w:val="none" w:sz="0" w:space="0" w:color="auto"/>
                        <w:bottom w:val="none" w:sz="0" w:space="0" w:color="auto"/>
                        <w:right w:val="none" w:sz="0" w:space="0" w:color="auto"/>
                      </w:divBdr>
                    </w:div>
                    <w:div w:id="1748764727">
                      <w:marLeft w:val="-450"/>
                      <w:marRight w:val="0"/>
                      <w:marTop w:val="0"/>
                      <w:marBottom w:val="0"/>
                      <w:divBdr>
                        <w:top w:val="none" w:sz="0" w:space="0" w:color="auto"/>
                        <w:left w:val="none" w:sz="0" w:space="0" w:color="auto"/>
                        <w:bottom w:val="none" w:sz="0" w:space="0" w:color="auto"/>
                        <w:right w:val="none" w:sz="0" w:space="0" w:color="auto"/>
                      </w:divBdr>
                    </w:div>
                    <w:div w:id="566645964">
                      <w:marLeft w:val="0"/>
                      <w:marRight w:val="0"/>
                      <w:marTop w:val="0"/>
                      <w:marBottom w:val="0"/>
                      <w:divBdr>
                        <w:top w:val="none" w:sz="0" w:space="0" w:color="auto"/>
                        <w:left w:val="none" w:sz="0" w:space="0" w:color="auto"/>
                        <w:bottom w:val="none" w:sz="0" w:space="0" w:color="auto"/>
                        <w:right w:val="none" w:sz="0" w:space="0" w:color="auto"/>
                      </w:divBdr>
                    </w:div>
                    <w:div w:id="757679207">
                      <w:marLeft w:val="0"/>
                      <w:marRight w:val="0"/>
                      <w:marTop w:val="0"/>
                      <w:marBottom w:val="0"/>
                      <w:divBdr>
                        <w:top w:val="none" w:sz="0" w:space="0" w:color="auto"/>
                        <w:left w:val="none" w:sz="0" w:space="0" w:color="auto"/>
                        <w:bottom w:val="none" w:sz="0" w:space="0" w:color="auto"/>
                        <w:right w:val="none" w:sz="0" w:space="0" w:color="auto"/>
                      </w:divBdr>
                    </w:div>
                    <w:div w:id="1338842852">
                      <w:marLeft w:val="0"/>
                      <w:marRight w:val="0"/>
                      <w:marTop w:val="0"/>
                      <w:marBottom w:val="0"/>
                      <w:divBdr>
                        <w:top w:val="none" w:sz="0" w:space="0" w:color="auto"/>
                        <w:left w:val="none" w:sz="0" w:space="0" w:color="auto"/>
                        <w:bottom w:val="none" w:sz="0" w:space="0" w:color="auto"/>
                        <w:right w:val="none" w:sz="0" w:space="0" w:color="auto"/>
                      </w:divBdr>
                    </w:div>
                    <w:div w:id="350231582">
                      <w:marLeft w:val="0"/>
                      <w:marRight w:val="0"/>
                      <w:marTop w:val="0"/>
                      <w:marBottom w:val="0"/>
                      <w:divBdr>
                        <w:top w:val="none" w:sz="0" w:space="0" w:color="auto"/>
                        <w:left w:val="none" w:sz="0" w:space="0" w:color="auto"/>
                        <w:bottom w:val="none" w:sz="0" w:space="0" w:color="auto"/>
                        <w:right w:val="none" w:sz="0" w:space="0" w:color="auto"/>
                      </w:divBdr>
                    </w:div>
                    <w:div w:id="1114642377">
                      <w:marLeft w:val="0"/>
                      <w:marRight w:val="0"/>
                      <w:marTop w:val="0"/>
                      <w:marBottom w:val="0"/>
                      <w:divBdr>
                        <w:top w:val="none" w:sz="0" w:space="0" w:color="auto"/>
                        <w:left w:val="none" w:sz="0" w:space="0" w:color="auto"/>
                        <w:bottom w:val="none" w:sz="0" w:space="0" w:color="auto"/>
                        <w:right w:val="none" w:sz="0" w:space="0" w:color="auto"/>
                      </w:divBdr>
                    </w:div>
                    <w:div w:id="2047945372">
                      <w:marLeft w:val="0"/>
                      <w:marRight w:val="0"/>
                      <w:marTop w:val="0"/>
                      <w:marBottom w:val="0"/>
                      <w:divBdr>
                        <w:top w:val="none" w:sz="0" w:space="0" w:color="auto"/>
                        <w:left w:val="none" w:sz="0" w:space="0" w:color="auto"/>
                        <w:bottom w:val="none" w:sz="0" w:space="0" w:color="auto"/>
                        <w:right w:val="none" w:sz="0" w:space="0" w:color="auto"/>
                      </w:divBdr>
                    </w:div>
                    <w:div w:id="759910588">
                      <w:marLeft w:val="0"/>
                      <w:marRight w:val="0"/>
                      <w:marTop w:val="0"/>
                      <w:marBottom w:val="0"/>
                      <w:divBdr>
                        <w:top w:val="none" w:sz="0" w:space="0" w:color="auto"/>
                        <w:left w:val="none" w:sz="0" w:space="0" w:color="auto"/>
                        <w:bottom w:val="none" w:sz="0" w:space="0" w:color="auto"/>
                        <w:right w:val="none" w:sz="0" w:space="0" w:color="auto"/>
                      </w:divBdr>
                    </w:div>
                    <w:div w:id="1294749183">
                      <w:marLeft w:val="0"/>
                      <w:marRight w:val="0"/>
                      <w:marTop w:val="0"/>
                      <w:marBottom w:val="0"/>
                      <w:divBdr>
                        <w:top w:val="none" w:sz="0" w:space="0" w:color="auto"/>
                        <w:left w:val="none" w:sz="0" w:space="0" w:color="auto"/>
                        <w:bottom w:val="none" w:sz="0" w:space="0" w:color="auto"/>
                        <w:right w:val="none" w:sz="0" w:space="0" w:color="auto"/>
                      </w:divBdr>
                    </w:div>
                    <w:div w:id="1286930626">
                      <w:marLeft w:val="0"/>
                      <w:marRight w:val="0"/>
                      <w:marTop w:val="0"/>
                      <w:marBottom w:val="0"/>
                      <w:divBdr>
                        <w:top w:val="none" w:sz="0" w:space="0" w:color="auto"/>
                        <w:left w:val="none" w:sz="0" w:space="0" w:color="auto"/>
                        <w:bottom w:val="none" w:sz="0" w:space="0" w:color="auto"/>
                        <w:right w:val="none" w:sz="0" w:space="0" w:color="auto"/>
                      </w:divBdr>
                    </w:div>
                    <w:div w:id="690300949">
                      <w:marLeft w:val="0"/>
                      <w:marRight w:val="0"/>
                      <w:marTop w:val="0"/>
                      <w:marBottom w:val="0"/>
                      <w:divBdr>
                        <w:top w:val="none" w:sz="0" w:space="0" w:color="auto"/>
                        <w:left w:val="none" w:sz="0" w:space="0" w:color="auto"/>
                        <w:bottom w:val="none" w:sz="0" w:space="0" w:color="auto"/>
                        <w:right w:val="none" w:sz="0" w:space="0" w:color="auto"/>
                      </w:divBdr>
                    </w:div>
                    <w:div w:id="1311591229">
                      <w:marLeft w:val="0"/>
                      <w:marRight w:val="0"/>
                      <w:marTop w:val="0"/>
                      <w:marBottom w:val="0"/>
                      <w:divBdr>
                        <w:top w:val="none" w:sz="0" w:space="0" w:color="auto"/>
                        <w:left w:val="none" w:sz="0" w:space="0" w:color="auto"/>
                        <w:bottom w:val="none" w:sz="0" w:space="0" w:color="auto"/>
                        <w:right w:val="none" w:sz="0" w:space="0" w:color="auto"/>
                      </w:divBdr>
                    </w:div>
                    <w:div w:id="96994061">
                      <w:marLeft w:val="0"/>
                      <w:marRight w:val="0"/>
                      <w:marTop w:val="0"/>
                      <w:marBottom w:val="0"/>
                      <w:divBdr>
                        <w:top w:val="none" w:sz="0" w:space="0" w:color="auto"/>
                        <w:left w:val="none" w:sz="0" w:space="0" w:color="auto"/>
                        <w:bottom w:val="none" w:sz="0" w:space="0" w:color="auto"/>
                        <w:right w:val="none" w:sz="0" w:space="0" w:color="auto"/>
                      </w:divBdr>
                    </w:div>
                    <w:div w:id="226840793">
                      <w:marLeft w:val="0"/>
                      <w:marRight w:val="0"/>
                      <w:marTop w:val="0"/>
                      <w:marBottom w:val="0"/>
                      <w:divBdr>
                        <w:top w:val="none" w:sz="0" w:space="0" w:color="auto"/>
                        <w:left w:val="none" w:sz="0" w:space="0" w:color="auto"/>
                        <w:bottom w:val="none" w:sz="0" w:space="0" w:color="auto"/>
                        <w:right w:val="none" w:sz="0" w:space="0" w:color="auto"/>
                      </w:divBdr>
                    </w:div>
                    <w:div w:id="601573675">
                      <w:marLeft w:val="0"/>
                      <w:marRight w:val="0"/>
                      <w:marTop w:val="0"/>
                      <w:marBottom w:val="0"/>
                      <w:divBdr>
                        <w:top w:val="none" w:sz="0" w:space="0" w:color="auto"/>
                        <w:left w:val="none" w:sz="0" w:space="0" w:color="auto"/>
                        <w:bottom w:val="none" w:sz="0" w:space="0" w:color="auto"/>
                        <w:right w:val="none" w:sz="0" w:space="0" w:color="auto"/>
                      </w:divBdr>
                    </w:div>
                    <w:div w:id="626357596">
                      <w:marLeft w:val="0"/>
                      <w:marRight w:val="0"/>
                      <w:marTop w:val="0"/>
                      <w:marBottom w:val="0"/>
                      <w:divBdr>
                        <w:top w:val="none" w:sz="0" w:space="0" w:color="auto"/>
                        <w:left w:val="none" w:sz="0" w:space="0" w:color="auto"/>
                        <w:bottom w:val="none" w:sz="0" w:space="0" w:color="auto"/>
                        <w:right w:val="none" w:sz="0" w:space="0" w:color="auto"/>
                      </w:divBdr>
                    </w:div>
                    <w:div w:id="2139643040">
                      <w:marLeft w:val="0"/>
                      <w:marRight w:val="0"/>
                      <w:marTop w:val="0"/>
                      <w:marBottom w:val="0"/>
                      <w:divBdr>
                        <w:top w:val="none" w:sz="0" w:space="0" w:color="auto"/>
                        <w:left w:val="none" w:sz="0" w:space="0" w:color="auto"/>
                        <w:bottom w:val="none" w:sz="0" w:space="0" w:color="auto"/>
                        <w:right w:val="none" w:sz="0" w:space="0" w:color="auto"/>
                      </w:divBdr>
                    </w:div>
                    <w:div w:id="339162575">
                      <w:marLeft w:val="-450"/>
                      <w:marRight w:val="0"/>
                      <w:marTop w:val="0"/>
                      <w:marBottom w:val="0"/>
                      <w:divBdr>
                        <w:top w:val="none" w:sz="0" w:space="0" w:color="auto"/>
                        <w:left w:val="none" w:sz="0" w:space="0" w:color="auto"/>
                        <w:bottom w:val="none" w:sz="0" w:space="0" w:color="auto"/>
                        <w:right w:val="none" w:sz="0" w:space="0" w:color="auto"/>
                      </w:divBdr>
                    </w:div>
                    <w:div w:id="1468668745">
                      <w:marLeft w:val="0"/>
                      <w:marRight w:val="0"/>
                      <w:marTop w:val="0"/>
                      <w:marBottom w:val="0"/>
                      <w:divBdr>
                        <w:top w:val="none" w:sz="0" w:space="0" w:color="auto"/>
                        <w:left w:val="none" w:sz="0" w:space="0" w:color="auto"/>
                        <w:bottom w:val="none" w:sz="0" w:space="0" w:color="auto"/>
                        <w:right w:val="none" w:sz="0" w:space="0" w:color="auto"/>
                      </w:divBdr>
                    </w:div>
                    <w:div w:id="1170827547">
                      <w:marLeft w:val="0"/>
                      <w:marRight w:val="0"/>
                      <w:marTop w:val="0"/>
                      <w:marBottom w:val="0"/>
                      <w:divBdr>
                        <w:top w:val="none" w:sz="0" w:space="0" w:color="auto"/>
                        <w:left w:val="none" w:sz="0" w:space="0" w:color="auto"/>
                        <w:bottom w:val="none" w:sz="0" w:space="0" w:color="auto"/>
                        <w:right w:val="none" w:sz="0" w:space="0" w:color="auto"/>
                      </w:divBdr>
                    </w:div>
                    <w:div w:id="1615405292">
                      <w:marLeft w:val="0"/>
                      <w:marRight w:val="0"/>
                      <w:marTop w:val="0"/>
                      <w:marBottom w:val="0"/>
                      <w:divBdr>
                        <w:top w:val="none" w:sz="0" w:space="0" w:color="auto"/>
                        <w:left w:val="none" w:sz="0" w:space="0" w:color="auto"/>
                        <w:bottom w:val="none" w:sz="0" w:space="0" w:color="auto"/>
                        <w:right w:val="none" w:sz="0" w:space="0" w:color="auto"/>
                      </w:divBdr>
                    </w:div>
                    <w:div w:id="404882255">
                      <w:marLeft w:val="0"/>
                      <w:marRight w:val="0"/>
                      <w:marTop w:val="0"/>
                      <w:marBottom w:val="0"/>
                      <w:divBdr>
                        <w:top w:val="none" w:sz="0" w:space="0" w:color="auto"/>
                        <w:left w:val="none" w:sz="0" w:space="0" w:color="auto"/>
                        <w:bottom w:val="none" w:sz="0" w:space="0" w:color="auto"/>
                        <w:right w:val="none" w:sz="0" w:space="0" w:color="auto"/>
                      </w:divBdr>
                    </w:div>
                    <w:div w:id="1990790670">
                      <w:marLeft w:val="0"/>
                      <w:marRight w:val="0"/>
                      <w:marTop w:val="0"/>
                      <w:marBottom w:val="0"/>
                      <w:divBdr>
                        <w:top w:val="none" w:sz="0" w:space="0" w:color="auto"/>
                        <w:left w:val="none" w:sz="0" w:space="0" w:color="auto"/>
                        <w:bottom w:val="none" w:sz="0" w:space="0" w:color="auto"/>
                        <w:right w:val="none" w:sz="0" w:space="0" w:color="auto"/>
                      </w:divBdr>
                    </w:div>
                    <w:div w:id="758142939">
                      <w:marLeft w:val="0"/>
                      <w:marRight w:val="0"/>
                      <w:marTop w:val="0"/>
                      <w:marBottom w:val="0"/>
                      <w:divBdr>
                        <w:top w:val="none" w:sz="0" w:space="0" w:color="auto"/>
                        <w:left w:val="none" w:sz="0" w:space="0" w:color="auto"/>
                        <w:bottom w:val="none" w:sz="0" w:space="0" w:color="auto"/>
                        <w:right w:val="none" w:sz="0" w:space="0" w:color="auto"/>
                      </w:divBdr>
                    </w:div>
                    <w:div w:id="416050693">
                      <w:marLeft w:val="0"/>
                      <w:marRight w:val="0"/>
                      <w:marTop w:val="0"/>
                      <w:marBottom w:val="0"/>
                      <w:divBdr>
                        <w:top w:val="none" w:sz="0" w:space="0" w:color="auto"/>
                        <w:left w:val="none" w:sz="0" w:space="0" w:color="auto"/>
                        <w:bottom w:val="none" w:sz="0" w:space="0" w:color="auto"/>
                        <w:right w:val="none" w:sz="0" w:space="0" w:color="auto"/>
                      </w:divBdr>
                    </w:div>
                    <w:div w:id="1572159817">
                      <w:marLeft w:val="0"/>
                      <w:marRight w:val="0"/>
                      <w:marTop w:val="0"/>
                      <w:marBottom w:val="0"/>
                      <w:divBdr>
                        <w:top w:val="none" w:sz="0" w:space="0" w:color="auto"/>
                        <w:left w:val="none" w:sz="0" w:space="0" w:color="auto"/>
                        <w:bottom w:val="none" w:sz="0" w:space="0" w:color="auto"/>
                        <w:right w:val="none" w:sz="0" w:space="0" w:color="auto"/>
                      </w:divBdr>
                    </w:div>
                    <w:div w:id="520121241">
                      <w:marLeft w:val="0"/>
                      <w:marRight w:val="0"/>
                      <w:marTop w:val="0"/>
                      <w:marBottom w:val="0"/>
                      <w:divBdr>
                        <w:top w:val="none" w:sz="0" w:space="0" w:color="auto"/>
                        <w:left w:val="none" w:sz="0" w:space="0" w:color="auto"/>
                        <w:bottom w:val="none" w:sz="0" w:space="0" w:color="auto"/>
                        <w:right w:val="none" w:sz="0" w:space="0" w:color="auto"/>
                      </w:divBdr>
                    </w:div>
                    <w:div w:id="1781680896">
                      <w:marLeft w:val="0"/>
                      <w:marRight w:val="0"/>
                      <w:marTop w:val="0"/>
                      <w:marBottom w:val="0"/>
                      <w:divBdr>
                        <w:top w:val="none" w:sz="0" w:space="0" w:color="auto"/>
                        <w:left w:val="none" w:sz="0" w:space="0" w:color="auto"/>
                        <w:bottom w:val="none" w:sz="0" w:space="0" w:color="auto"/>
                        <w:right w:val="none" w:sz="0" w:space="0" w:color="auto"/>
                      </w:divBdr>
                    </w:div>
                    <w:div w:id="1726753428">
                      <w:marLeft w:val="0"/>
                      <w:marRight w:val="0"/>
                      <w:marTop w:val="0"/>
                      <w:marBottom w:val="0"/>
                      <w:divBdr>
                        <w:top w:val="none" w:sz="0" w:space="0" w:color="auto"/>
                        <w:left w:val="none" w:sz="0" w:space="0" w:color="auto"/>
                        <w:bottom w:val="none" w:sz="0" w:space="0" w:color="auto"/>
                        <w:right w:val="none" w:sz="0" w:space="0" w:color="auto"/>
                      </w:divBdr>
                    </w:div>
                    <w:div w:id="1989741600">
                      <w:marLeft w:val="0"/>
                      <w:marRight w:val="0"/>
                      <w:marTop w:val="0"/>
                      <w:marBottom w:val="0"/>
                      <w:divBdr>
                        <w:top w:val="none" w:sz="0" w:space="0" w:color="auto"/>
                        <w:left w:val="none" w:sz="0" w:space="0" w:color="auto"/>
                        <w:bottom w:val="none" w:sz="0" w:space="0" w:color="auto"/>
                        <w:right w:val="none" w:sz="0" w:space="0" w:color="auto"/>
                      </w:divBdr>
                    </w:div>
                    <w:div w:id="1152599381">
                      <w:marLeft w:val="0"/>
                      <w:marRight w:val="0"/>
                      <w:marTop w:val="0"/>
                      <w:marBottom w:val="0"/>
                      <w:divBdr>
                        <w:top w:val="none" w:sz="0" w:space="0" w:color="auto"/>
                        <w:left w:val="none" w:sz="0" w:space="0" w:color="auto"/>
                        <w:bottom w:val="none" w:sz="0" w:space="0" w:color="auto"/>
                        <w:right w:val="none" w:sz="0" w:space="0" w:color="auto"/>
                      </w:divBdr>
                    </w:div>
                    <w:div w:id="1735425193">
                      <w:marLeft w:val="0"/>
                      <w:marRight w:val="0"/>
                      <w:marTop w:val="0"/>
                      <w:marBottom w:val="0"/>
                      <w:divBdr>
                        <w:top w:val="none" w:sz="0" w:space="0" w:color="auto"/>
                        <w:left w:val="none" w:sz="0" w:space="0" w:color="auto"/>
                        <w:bottom w:val="none" w:sz="0" w:space="0" w:color="auto"/>
                        <w:right w:val="none" w:sz="0" w:space="0" w:color="auto"/>
                      </w:divBdr>
                    </w:div>
                    <w:div w:id="310260022">
                      <w:marLeft w:val="0"/>
                      <w:marRight w:val="0"/>
                      <w:marTop w:val="0"/>
                      <w:marBottom w:val="0"/>
                      <w:divBdr>
                        <w:top w:val="none" w:sz="0" w:space="0" w:color="auto"/>
                        <w:left w:val="none" w:sz="0" w:space="0" w:color="auto"/>
                        <w:bottom w:val="none" w:sz="0" w:space="0" w:color="auto"/>
                        <w:right w:val="none" w:sz="0" w:space="0" w:color="auto"/>
                      </w:divBdr>
                    </w:div>
                    <w:div w:id="2128312960">
                      <w:marLeft w:val="-450"/>
                      <w:marRight w:val="0"/>
                      <w:marTop w:val="0"/>
                      <w:marBottom w:val="0"/>
                      <w:divBdr>
                        <w:top w:val="none" w:sz="0" w:space="0" w:color="auto"/>
                        <w:left w:val="none" w:sz="0" w:space="0" w:color="auto"/>
                        <w:bottom w:val="none" w:sz="0" w:space="0" w:color="auto"/>
                        <w:right w:val="none" w:sz="0" w:space="0" w:color="auto"/>
                      </w:divBdr>
                    </w:div>
                    <w:div w:id="468942738">
                      <w:marLeft w:val="0"/>
                      <w:marRight w:val="0"/>
                      <w:marTop w:val="0"/>
                      <w:marBottom w:val="0"/>
                      <w:divBdr>
                        <w:top w:val="none" w:sz="0" w:space="0" w:color="auto"/>
                        <w:left w:val="none" w:sz="0" w:space="0" w:color="auto"/>
                        <w:bottom w:val="none" w:sz="0" w:space="0" w:color="auto"/>
                        <w:right w:val="none" w:sz="0" w:space="0" w:color="auto"/>
                      </w:divBdr>
                    </w:div>
                    <w:div w:id="1078942707">
                      <w:marLeft w:val="0"/>
                      <w:marRight w:val="0"/>
                      <w:marTop w:val="0"/>
                      <w:marBottom w:val="0"/>
                      <w:divBdr>
                        <w:top w:val="none" w:sz="0" w:space="0" w:color="auto"/>
                        <w:left w:val="none" w:sz="0" w:space="0" w:color="auto"/>
                        <w:bottom w:val="none" w:sz="0" w:space="0" w:color="auto"/>
                        <w:right w:val="none" w:sz="0" w:space="0" w:color="auto"/>
                      </w:divBdr>
                    </w:div>
                    <w:div w:id="485901054">
                      <w:marLeft w:val="0"/>
                      <w:marRight w:val="0"/>
                      <w:marTop w:val="0"/>
                      <w:marBottom w:val="0"/>
                      <w:divBdr>
                        <w:top w:val="none" w:sz="0" w:space="0" w:color="auto"/>
                        <w:left w:val="none" w:sz="0" w:space="0" w:color="auto"/>
                        <w:bottom w:val="none" w:sz="0" w:space="0" w:color="auto"/>
                        <w:right w:val="none" w:sz="0" w:space="0" w:color="auto"/>
                      </w:divBdr>
                    </w:div>
                    <w:div w:id="569966945">
                      <w:marLeft w:val="0"/>
                      <w:marRight w:val="0"/>
                      <w:marTop w:val="0"/>
                      <w:marBottom w:val="0"/>
                      <w:divBdr>
                        <w:top w:val="none" w:sz="0" w:space="0" w:color="auto"/>
                        <w:left w:val="none" w:sz="0" w:space="0" w:color="auto"/>
                        <w:bottom w:val="none" w:sz="0" w:space="0" w:color="auto"/>
                        <w:right w:val="none" w:sz="0" w:space="0" w:color="auto"/>
                      </w:divBdr>
                    </w:div>
                    <w:div w:id="1701127828">
                      <w:marLeft w:val="0"/>
                      <w:marRight w:val="0"/>
                      <w:marTop w:val="0"/>
                      <w:marBottom w:val="0"/>
                      <w:divBdr>
                        <w:top w:val="none" w:sz="0" w:space="0" w:color="auto"/>
                        <w:left w:val="none" w:sz="0" w:space="0" w:color="auto"/>
                        <w:bottom w:val="none" w:sz="0" w:space="0" w:color="auto"/>
                        <w:right w:val="none" w:sz="0" w:space="0" w:color="auto"/>
                      </w:divBdr>
                    </w:div>
                    <w:div w:id="420300403">
                      <w:marLeft w:val="0"/>
                      <w:marRight w:val="0"/>
                      <w:marTop w:val="0"/>
                      <w:marBottom w:val="0"/>
                      <w:divBdr>
                        <w:top w:val="none" w:sz="0" w:space="0" w:color="auto"/>
                        <w:left w:val="none" w:sz="0" w:space="0" w:color="auto"/>
                        <w:bottom w:val="none" w:sz="0" w:space="0" w:color="auto"/>
                        <w:right w:val="none" w:sz="0" w:space="0" w:color="auto"/>
                      </w:divBdr>
                    </w:div>
                    <w:div w:id="1147282619">
                      <w:marLeft w:val="0"/>
                      <w:marRight w:val="0"/>
                      <w:marTop w:val="0"/>
                      <w:marBottom w:val="0"/>
                      <w:divBdr>
                        <w:top w:val="none" w:sz="0" w:space="0" w:color="auto"/>
                        <w:left w:val="none" w:sz="0" w:space="0" w:color="auto"/>
                        <w:bottom w:val="none" w:sz="0" w:space="0" w:color="auto"/>
                        <w:right w:val="none" w:sz="0" w:space="0" w:color="auto"/>
                      </w:divBdr>
                    </w:div>
                    <w:div w:id="672147507">
                      <w:marLeft w:val="0"/>
                      <w:marRight w:val="0"/>
                      <w:marTop w:val="0"/>
                      <w:marBottom w:val="0"/>
                      <w:divBdr>
                        <w:top w:val="none" w:sz="0" w:space="0" w:color="auto"/>
                        <w:left w:val="none" w:sz="0" w:space="0" w:color="auto"/>
                        <w:bottom w:val="none" w:sz="0" w:space="0" w:color="auto"/>
                        <w:right w:val="none" w:sz="0" w:space="0" w:color="auto"/>
                      </w:divBdr>
                    </w:div>
                    <w:div w:id="908420256">
                      <w:marLeft w:val="0"/>
                      <w:marRight w:val="0"/>
                      <w:marTop w:val="0"/>
                      <w:marBottom w:val="0"/>
                      <w:divBdr>
                        <w:top w:val="none" w:sz="0" w:space="0" w:color="auto"/>
                        <w:left w:val="none" w:sz="0" w:space="0" w:color="auto"/>
                        <w:bottom w:val="none" w:sz="0" w:space="0" w:color="auto"/>
                        <w:right w:val="none" w:sz="0" w:space="0" w:color="auto"/>
                      </w:divBdr>
                    </w:div>
                    <w:div w:id="121771863">
                      <w:marLeft w:val="0"/>
                      <w:marRight w:val="0"/>
                      <w:marTop w:val="0"/>
                      <w:marBottom w:val="0"/>
                      <w:divBdr>
                        <w:top w:val="none" w:sz="0" w:space="0" w:color="auto"/>
                        <w:left w:val="none" w:sz="0" w:space="0" w:color="auto"/>
                        <w:bottom w:val="none" w:sz="0" w:space="0" w:color="auto"/>
                        <w:right w:val="none" w:sz="0" w:space="0" w:color="auto"/>
                      </w:divBdr>
                    </w:div>
                    <w:div w:id="1738821228">
                      <w:marLeft w:val="0"/>
                      <w:marRight w:val="0"/>
                      <w:marTop w:val="0"/>
                      <w:marBottom w:val="0"/>
                      <w:divBdr>
                        <w:top w:val="none" w:sz="0" w:space="0" w:color="auto"/>
                        <w:left w:val="none" w:sz="0" w:space="0" w:color="auto"/>
                        <w:bottom w:val="none" w:sz="0" w:space="0" w:color="auto"/>
                        <w:right w:val="none" w:sz="0" w:space="0" w:color="auto"/>
                      </w:divBdr>
                    </w:div>
                    <w:div w:id="320818637">
                      <w:marLeft w:val="0"/>
                      <w:marRight w:val="0"/>
                      <w:marTop w:val="0"/>
                      <w:marBottom w:val="0"/>
                      <w:divBdr>
                        <w:top w:val="none" w:sz="0" w:space="0" w:color="auto"/>
                        <w:left w:val="none" w:sz="0" w:space="0" w:color="auto"/>
                        <w:bottom w:val="none" w:sz="0" w:space="0" w:color="auto"/>
                        <w:right w:val="none" w:sz="0" w:space="0" w:color="auto"/>
                      </w:divBdr>
                    </w:div>
                    <w:div w:id="1435324685">
                      <w:marLeft w:val="0"/>
                      <w:marRight w:val="0"/>
                      <w:marTop w:val="0"/>
                      <w:marBottom w:val="0"/>
                      <w:divBdr>
                        <w:top w:val="none" w:sz="0" w:space="0" w:color="auto"/>
                        <w:left w:val="none" w:sz="0" w:space="0" w:color="auto"/>
                        <w:bottom w:val="none" w:sz="0" w:space="0" w:color="auto"/>
                        <w:right w:val="none" w:sz="0" w:space="0" w:color="auto"/>
                      </w:divBdr>
                    </w:div>
                    <w:div w:id="2064985908">
                      <w:marLeft w:val="0"/>
                      <w:marRight w:val="0"/>
                      <w:marTop w:val="0"/>
                      <w:marBottom w:val="0"/>
                      <w:divBdr>
                        <w:top w:val="none" w:sz="0" w:space="0" w:color="auto"/>
                        <w:left w:val="none" w:sz="0" w:space="0" w:color="auto"/>
                        <w:bottom w:val="none" w:sz="0" w:space="0" w:color="auto"/>
                        <w:right w:val="none" w:sz="0" w:space="0" w:color="auto"/>
                      </w:divBdr>
                    </w:div>
                    <w:div w:id="1804612341">
                      <w:marLeft w:val="0"/>
                      <w:marRight w:val="0"/>
                      <w:marTop w:val="0"/>
                      <w:marBottom w:val="0"/>
                      <w:divBdr>
                        <w:top w:val="none" w:sz="0" w:space="0" w:color="auto"/>
                        <w:left w:val="none" w:sz="0" w:space="0" w:color="auto"/>
                        <w:bottom w:val="none" w:sz="0" w:space="0" w:color="auto"/>
                        <w:right w:val="none" w:sz="0" w:space="0" w:color="auto"/>
                      </w:divBdr>
                    </w:div>
                    <w:div w:id="1759785814">
                      <w:marLeft w:val="-450"/>
                      <w:marRight w:val="0"/>
                      <w:marTop w:val="0"/>
                      <w:marBottom w:val="0"/>
                      <w:divBdr>
                        <w:top w:val="none" w:sz="0" w:space="0" w:color="auto"/>
                        <w:left w:val="none" w:sz="0" w:space="0" w:color="auto"/>
                        <w:bottom w:val="none" w:sz="0" w:space="0" w:color="auto"/>
                        <w:right w:val="none" w:sz="0" w:space="0" w:color="auto"/>
                      </w:divBdr>
                    </w:div>
                    <w:div w:id="192159333">
                      <w:marLeft w:val="0"/>
                      <w:marRight w:val="0"/>
                      <w:marTop w:val="0"/>
                      <w:marBottom w:val="0"/>
                      <w:divBdr>
                        <w:top w:val="none" w:sz="0" w:space="0" w:color="auto"/>
                        <w:left w:val="none" w:sz="0" w:space="0" w:color="auto"/>
                        <w:bottom w:val="none" w:sz="0" w:space="0" w:color="auto"/>
                        <w:right w:val="none" w:sz="0" w:space="0" w:color="auto"/>
                      </w:divBdr>
                    </w:div>
                    <w:div w:id="232472277">
                      <w:marLeft w:val="0"/>
                      <w:marRight w:val="0"/>
                      <w:marTop w:val="0"/>
                      <w:marBottom w:val="0"/>
                      <w:divBdr>
                        <w:top w:val="none" w:sz="0" w:space="0" w:color="auto"/>
                        <w:left w:val="none" w:sz="0" w:space="0" w:color="auto"/>
                        <w:bottom w:val="none" w:sz="0" w:space="0" w:color="auto"/>
                        <w:right w:val="none" w:sz="0" w:space="0" w:color="auto"/>
                      </w:divBdr>
                    </w:div>
                    <w:div w:id="356397151">
                      <w:marLeft w:val="0"/>
                      <w:marRight w:val="0"/>
                      <w:marTop w:val="0"/>
                      <w:marBottom w:val="0"/>
                      <w:divBdr>
                        <w:top w:val="none" w:sz="0" w:space="0" w:color="auto"/>
                        <w:left w:val="none" w:sz="0" w:space="0" w:color="auto"/>
                        <w:bottom w:val="none" w:sz="0" w:space="0" w:color="auto"/>
                        <w:right w:val="none" w:sz="0" w:space="0" w:color="auto"/>
                      </w:divBdr>
                    </w:div>
                    <w:div w:id="967003925">
                      <w:marLeft w:val="0"/>
                      <w:marRight w:val="0"/>
                      <w:marTop w:val="0"/>
                      <w:marBottom w:val="0"/>
                      <w:divBdr>
                        <w:top w:val="none" w:sz="0" w:space="0" w:color="auto"/>
                        <w:left w:val="none" w:sz="0" w:space="0" w:color="auto"/>
                        <w:bottom w:val="none" w:sz="0" w:space="0" w:color="auto"/>
                        <w:right w:val="none" w:sz="0" w:space="0" w:color="auto"/>
                      </w:divBdr>
                    </w:div>
                    <w:div w:id="105124401">
                      <w:marLeft w:val="0"/>
                      <w:marRight w:val="0"/>
                      <w:marTop w:val="0"/>
                      <w:marBottom w:val="0"/>
                      <w:divBdr>
                        <w:top w:val="none" w:sz="0" w:space="0" w:color="auto"/>
                        <w:left w:val="none" w:sz="0" w:space="0" w:color="auto"/>
                        <w:bottom w:val="none" w:sz="0" w:space="0" w:color="auto"/>
                        <w:right w:val="none" w:sz="0" w:space="0" w:color="auto"/>
                      </w:divBdr>
                    </w:div>
                    <w:div w:id="1758481038">
                      <w:marLeft w:val="0"/>
                      <w:marRight w:val="0"/>
                      <w:marTop w:val="0"/>
                      <w:marBottom w:val="0"/>
                      <w:divBdr>
                        <w:top w:val="none" w:sz="0" w:space="0" w:color="auto"/>
                        <w:left w:val="none" w:sz="0" w:space="0" w:color="auto"/>
                        <w:bottom w:val="none" w:sz="0" w:space="0" w:color="auto"/>
                        <w:right w:val="none" w:sz="0" w:space="0" w:color="auto"/>
                      </w:divBdr>
                    </w:div>
                    <w:div w:id="1326517964">
                      <w:marLeft w:val="0"/>
                      <w:marRight w:val="0"/>
                      <w:marTop w:val="0"/>
                      <w:marBottom w:val="0"/>
                      <w:divBdr>
                        <w:top w:val="none" w:sz="0" w:space="0" w:color="auto"/>
                        <w:left w:val="none" w:sz="0" w:space="0" w:color="auto"/>
                        <w:bottom w:val="none" w:sz="0" w:space="0" w:color="auto"/>
                        <w:right w:val="none" w:sz="0" w:space="0" w:color="auto"/>
                      </w:divBdr>
                    </w:div>
                    <w:div w:id="862984882">
                      <w:marLeft w:val="0"/>
                      <w:marRight w:val="0"/>
                      <w:marTop w:val="0"/>
                      <w:marBottom w:val="0"/>
                      <w:divBdr>
                        <w:top w:val="none" w:sz="0" w:space="0" w:color="auto"/>
                        <w:left w:val="none" w:sz="0" w:space="0" w:color="auto"/>
                        <w:bottom w:val="none" w:sz="0" w:space="0" w:color="auto"/>
                        <w:right w:val="none" w:sz="0" w:space="0" w:color="auto"/>
                      </w:divBdr>
                    </w:div>
                    <w:div w:id="1023894905">
                      <w:marLeft w:val="0"/>
                      <w:marRight w:val="0"/>
                      <w:marTop w:val="0"/>
                      <w:marBottom w:val="0"/>
                      <w:divBdr>
                        <w:top w:val="none" w:sz="0" w:space="0" w:color="auto"/>
                        <w:left w:val="none" w:sz="0" w:space="0" w:color="auto"/>
                        <w:bottom w:val="none" w:sz="0" w:space="0" w:color="auto"/>
                        <w:right w:val="none" w:sz="0" w:space="0" w:color="auto"/>
                      </w:divBdr>
                    </w:div>
                    <w:div w:id="2025400353">
                      <w:marLeft w:val="0"/>
                      <w:marRight w:val="0"/>
                      <w:marTop w:val="0"/>
                      <w:marBottom w:val="0"/>
                      <w:divBdr>
                        <w:top w:val="none" w:sz="0" w:space="0" w:color="auto"/>
                        <w:left w:val="none" w:sz="0" w:space="0" w:color="auto"/>
                        <w:bottom w:val="none" w:sz="0" w:space="0" w:color="auto"/>
                        <w:right w:val="none" w:sz="0" w:space="0" w:color="auto"/>
                      </w:divBdr>
                    </w:div>
                    <w:div w:id="40254145">
                      <w:marLeft w:val="0"/>
                      <w:marRight w:val="0"/>
                      <w:marTop w:val="0"/>
                      <w:marBottom w:val="0"/>
                      <w:divBdr>
                        <w:top w:val="none" w:sz="0" w:space="0" w:color="auto"/>
                        <w:left w:val="none" w:sz="0" w:space="0" w:color="auto"/>
                        <w:bottom w:val="none" w:sz="0" w:space="0" w:color="auto"/>
                        <w:right w:val="none" w:sz="0" w:space="0" w:color="auto"/>
                      </w:divBdr>
                    </w:div>
                    <w:div w:id="598220388">
                      <w:marLeft w:val="0"/>
                      <w:marRight w:val="0"/>
                      <w:marTop w:val="0"/>
                      <w:marBottom w:val="0"/>
                      <w:divBdr>
                        <w:top w:val="none" w:sz="0" w:space="0" w:color="auto"/>
                        <w:left w:val="none" w:sz="0" w:space="0" w:color="auto"/>
                        <w:bottom w:val="none" w:sz="0" w:space="0" w:color="auto"/>
                        <w:right w:val="none" w:sz="0" w:space="0" w:color="auto"/>
                      </w:divBdr>
                    </w:div>
                    <w:div w:id="1795053323">
                      <w:marLeft w:val="0"/>
                      <w:marRight w:val="0"/>
                      <w:marTop w:val="0"/>
                      <w:marBottom w:val="0"/>
                      <w:divBdr>
                        <w:top w:val="none" w:sz="0" w:space="0" w:color="auto"/>
                        <w:left w:val="none" w:sz="0" w:space="0" w:color="auto"/>
                        <w:bottom w:val="none" w:sz="0" w:space="0" w:color="auto"/>
                        <w:right w:val="none" w:sz="0" w:space="0" w:color="auto"/>
                      </w:divBdr>
                    </w:div>
                    <w:div w:id="1622029714">
                      <w:marLeft w:val="0"/>
                      <w:marRight w:val="0"/>
                      <w:marTop w:val="0"/>
                      <w:marBottom w:val="0"/>
                      <w:divBdr>
                        <w:top w:val="none" w:sz="0" w:space="0" w:color="auto"/>
                        <w:left w:val="none" w:sz="0" w:space="0" w:color="auto"/>
                        <w:bottom w:val="none" w:sz="0" w:space="0" w:color="auto"/>
                        <w:right w:val="none" w:sz="0" w:space="0" w:color="auto"/>
                      </w:divBdr>
                    </w:div>
                    <w:div w:id="744229053">
                      <w:marLeft w:val="0"/>
                      <w:marRight w:val="0"/>
                      <w:marTop w:val="0"/>
                      <w:marBottom w:val="0"/>
                      <w:divBdr>
                        <w:top w:val="none" w:sz="0" w:space="0" w:color="auto"/>
                        <w:left w:val="none" w:sz="0" w:space="0" w:color="auto"/>
                        <w:bottom w:val="none" w:sz="0" w:space="0" w:color="auto"/>
                        <w:right w:val="none" w:sz="0" w:space="0" w:color="auto"/>
                      </w:divBdr>
                    </w:div>
                    <w:div w:id="1270157799">
                      <w:marLeft w:val="0"/>
                      <w:marRight w:val="0"/>
                      <w:marTop w:val="0"/>
                      <w:marBottom w:val="0"/>
                      <w:divBdr>
                        <w:top w:val="none" w:sz="0" w:space="0" w:color="auto"/>
                        <w:left w:val="none" w:sz="0" w:space="0" w:color="auto"/>
                        <w:bottom w:val="none" w:sz="0" w:space="0" w:color="auto"/>
                        <w:right w:val="none" w:sz="0" w:space="0" w:color="auto"/>
                      </w:divBdr>
                    </w:div>
                    <w:div w:id="1744571401">
                      <w:marLeft w:val="0"/>
                      <w:marRight w:val="0"/>
                      <w:marTop w:val="0"/>
                      <w:marBottom w:val="0"/>
                      <w:divBdr>
                        <w:top w:val="none" w:sz="0" w:space="0" w:color="auto"/>
                        <w:left w:val="none" w:sz="0" w:space="0" w:color="auto"/>
                        <w:bottom w:val="none" w:sz="0" w:space="0" w:color="auto"/>
                        <w:right w:val="none" w:sz="0" w:space="0" w:color="auto"/>
                      </w:divBdr>
                    </w:div>
                    <w:div w:id="1354040330">
                      <w:marLeft w:val="0"/>
                      <w:marRight w:val="0"/>
                      <w:marTop w:val="0"/>
                      <w:marBottom w:val="0"/>
                      <w:divBdr>
                        <w:top w:val="none" w:sz="0" w:space="0" w:color="auto"/>
                        <w:left w:val="none" w:sz="0" w:space="0" w:color="auto"/>
                        <w:bottom w:val="none" w:sz="0" w:space="0" w:color="auto"/>
                        <w:right w:val="none" w:sz="0" w:space="0" w:color="auto"/>
                      </w:divBdr>
                    </w:div>
                    <w:div w:id="191192433">
                      <w:marLeft w:val="0"/>
                      <w:marRight w:val="0"/>
                      <w:marTop w:val="0"/>
                      <w:marBottom w:val="0"/>
                      <w:divBdr>
                        <w:top w:val="none" w:sz="0" w:space="0" w:color="auto"/>
                        <w:left w:val="none" w:sz="0" w:space="0" w:color="auto"/>
                        <w:bottom w:val="none" w:sz="0" w:space="0" w:color="auto"/>
                        <w:right w:val="none" w:sz="0" w:space="0" w:color="auto"/>
                      </w:divBdr>
                    </w:div>
                    <w:div w:id="1348949509">
                      <w:marLeft w:val="0"/>
                      <w:marRight w:val="0"/>
                      <w:marTop w:val="0"/>
                      <w:marBottom w:val="0"/>
                      <w:divBdr>
                        <w:top w:val="none" w:sz="0" w:space="0" w:color="auto"/>
                        <w:left w:val="none" w:sz="0" w:space="0" w:color="auto"/>
                        <w:bottom w:val="none" w:sz="0" w:space="0" w:color="auto"/>
                        <w:right w:val="none" w:sz="0" w:space="0" w:color="auto"/>
                      </w:divBdr>
                    </w:div>
                    <w:div w:id="318315039">
                      <w:marLeft w:val="0"/>
                      <w:marRight w:val="0"/>
                      <w:marTop w:val="0"/>
                      <w:marBottom w:val="0"/>
                      <w:divBdr>
                        <w:top w:val="none" w:sz="0" w:space="0" w:color="auto"/>
                        <w:left w:val="none" w:sz="0" w:space="0" w:color="auto"/>
                        <w:bottom w:val="none" w:sz="0" w:space="0" w:color="auto"/>
                        <w:right w:val="none" w:sz="0" w:space="0" w:color="auto"/>
                      </w:divBdr>
                    </w:div>
                    <w:div w:id="517542829">
                      <w:marLeft w:val="0"/>
                      <w:marRight w:val="0"/>
                      <w:marTop w:val="0"/>
                      <w:marBottom w:val="0"/>
                      <w:divBdr>
                        <w:top w:val="none" w:sz="0" w:space="0" w:color="auto"/>
                        <w:left w:val="none" w:sz="0" w:space="0" w:color="auto"/>
                        <w:bottom w:val="none" w:sz="0" w:space="0" w:color="auto"/>
                        <w:right w:val="none" w:sz="0" w:space="0" w:color="auto"/>
                      </w:divBdr>
                    </w:div>
                    <w:div w:id="1459571726">
                      <w:marLeft w:val="0"/>
                      <w:marRight w:val="0"/>
                      <w:marTop w:val="0"/>
                      <w:marBottom w:val="0"/>
                      <w:divBdr>
                        <w:top w:val="none" w:sz="0" w:space="0" w:color="auto"/>
                        <w:left w:val="none" w:sz="0" w:space="0" w:color="auto"/>
                        <w:bottom w:val="none" w:sz="0" w:space="0" w:color="auto"/>
                        <w:right w:val="none" w:sz="0" w:space="0" w:color="auto"/>
                      </w:divBdr>
                    </w:div>
                    <w:div w:id="1191450408">
                      <w:marLeft w:val="0"/>
                      <w:marRight w:val="0"/>
                      <w:marTop w:val="0"/>
                      <w:marBottom w:val="0"/>
                      <w:divBdr>
                        <w:top w:val="none" w:sz="0" w:space="0" w:color="auto"/>
                        <w:left w:val="none" w:sz="0" w:space="0" w:color="auto"/>
                        <w:bottom w:val="none" w:sz="0" w:space="0" w:color="auto"/>
                        <w:right w:val="none" w:sz="0" w:space="0" w:color="auto"/>
                      </w:divBdr>
                    </w:div>
                    <w:div w:id="1954438610">
                      <w:marLeft w:val="0"/>
                      <w:marRight w:val="0"/>
                      <w:marTop w:val="0"/>
                      <w:marBottom w:val="0"/>
                      <w:divBdr>
                        <w:top w:val="none" w:sz="0" w:space="0" w:color="auto"/>
                        <w:left w:val="none" w:sz="0" w:space="0" w:color="auto"/>
                        <w:bottom w:val="none" w:sz="0" w:space="0" w:color="auto"/>
                        <w:right w:val="none" w:sz="0" w:space="0" w:color="auto"/>
                      </w:divBdr>
                    </w:div>
                    <w:div w:id="1913663899">
                      <w:marLeft w:val="0"/>
                      <w:marRight w:val="0"/>
                      <w:marTop w:val="0"/>
                      <w:marBottom w:val="0"/>
                      <w:divBdr>
                        <w:top w:val="none" w:sz="0" w:space="0" w:color="auto"/>
                        <w:left w:val="none" w:sz="0" w:space="0" w:color="auto"/>
                        <w:bottom w:val="none" w:sz="0" w:space="0" w:color="auto"/>
                        <w:right w:val="none" w:sz="0" w:space="0" w:color="auto"/>
                      </w:divBdr>
                    </w:div>
                    <w:div w:id="364212283">
                      <w:marLeft w:val="0"/>
                      <w:marRight w:val="0"/>
                      <w:marTop w:val="0"/>
                      <w:marBottom w:val="0"/>
                      <w:divBdr>
                        <w:top w:val="none" w:sz="0" w:space="0" w:color="auto"/>
                        <w:left w:val="none" w:sz="0" w:space="0" w:color="auto"/>
                        <w:bottom w:val="none" w:sz="0" w:space="0" w:color="auto"/>
                        <w:right w:val="none" w:sz="0" w:space="0" w:color="auto"/>
                      </w:divBdr>
                    </w:div>
                    <w:div w:id="702557018">
                      <w:marLeft w:val="0"/>
                      <w:marRight w:val="0"/>
                      <w:marTop w:val="0"/>
                      <w:marBottom w:val="0"/>
                      <w:divBdr>
                        <w:top w:val="none" w:sz="0" w:space="0" w:color="auto"/>
                        <w:left w:val="none" w:sz="0" w:space="0" w:color="auto"/>
                        <w:bottom w:val="none" w:sz="0" w:space="0" w:color="auto"/>
                        <w:right w:val="none" w:sz="0" w:space="0" w:color="auto"/>
                      </w:divBdr>
                    </w:div>
                    <w:div w:id="669797872">
                      <w:marLeft w:val="0"/>
                      <w:marRight w:val="0"/>
                      <w:marTop w:val="0"/>
                      <w:marBottom w:val="0"/>
                      <w:divBdr>
                        <w:top w:val="none" w:sz="0" w:space="0" w:color="auto"/>
                        <w:left w:val="none" w:sz="0" w:space="0" w:color="auto"/>
                        <w:bottom w:val="none" w:sz="0" w:space="0" w:color="auto"/>
                        <w:right w:val="none" w:sz="0" w:space="0" w:color="auto"/>
                      </w:divBdr>
                    </w:div>
                    <w:div w:id="23529392">
                      <w:marLeft w:val="0"/>
                      <w:marRight w:val="0"/>
                      <w:marTop w:val="0"/>
                      <w:marBottom w:val="0"/>
                      <w:divBdr>
                        <w:top w:val="none" w:sz="0" w:space="0" w:color="auto"/>
                        <w:left w:val="none" w:sz="0" w:space="0" w:color="auto"/>
                        <w:bottom w:val="none" w:sz="0" w:space="0" w:color="auto"/>
                        <w:right w:val="none" w:sz="0" w:space="0" w:color="auto"/>
                      </w:divBdr>
                    </w:div>
                    <w:div w:id="399638">
                      <w:marLeft w:val="0"/>
                      <w:marRight w:val="0"/>
                      <w:marTop w:val="0"/>
                      <w:marBottom w:val="0"/>
                      <w:divBdr>
                        <w:top w:val="none" w:sz="0" w:space="0" w:color="auto"/>
                        <w:left w:val="none" w:sz="0" w:space="0" w:color="auto"/>
                        <w:bottom w:val="none" w:sz="0" w:space="0" w:color="auto"/>
                        <w:right w:val="none" w:sz="0" w:space="0" w:color="auto"/>
                      </w:divBdr>
                    </w:div>
                    <w:div w:id="1794251797">
                      <w:marLeft w:val="0"/>
                      <w:marRight w:val="0"/>
                      <w:marTop w:val="0"/>
                      <w:marBottom w:val="0"/>
                      <w:divBdr>
                        <w:top w:val="none" w:sz="0" w:space="0" w:color="auto"/>
                        <w:left w:val="none" w:sz="0" w:space="0" w:color="auto"/>
                        <w:bottom w:val="none" w:sz="0" w:space="0" w:color="auto"/>
                        <w:right w:val="none" w:sz="0" w:space="0" w:color="auto"/>
                      </w:divBdr>
                    </w:div>
                    <w:div w:id="1743142080">
                      <w:marLeft w:val="0"/>
                      <w:marRight w:val="0"/>
                      <w:marTop w:val="0"/>
                      <w:marBottom w:val="0"/>
                      <w:divBdr>
                        <w:top w:val="none" w:sz="0" w:space="0" w:color="auto"/>
                        <w:left w:val="none" w:sz="0" w:space="0" w:color="auto"/>
                        <w:bottom w:val="none" w:sz="0" w:space="0" w:color="auto"/>
                        <w:right w:val="none" w:sz="0" w:space="0" w:color="auto"/>
                      </w:divBdr>
                    </w:div>
                    <w:div w:id="520121647">
                      <w:marLeft w:val="0"/>
                      <w:marRight w:val="0"/>
                      <w:marTop w:val="0"/>
                      <w:marBottom w:val="0"/>
                      <w:divBdr>
                        <w:top w:val="none" w:sz="0" w:space="0" w:color="auto"/>
                        <w:left w:val="none" w:sz="0" w:space="0" w:color="auto"/>
                        <w:bottom w:val="none" w:sz="0" w:space="0" w:color="auto"/>
                        <w:right w:val="none" w:sz="0" w:space="0" w:color="auto"/>
                      </w:divBdr>
                    </w:div>
                    <w:div w:id="977610899">
                      <w:marLeft w:val="0"/>
                      <w:marRight w:val="0"/>
                      <w:marTop w:val="0"/>
                      <w:marBottom w:val="0"/>
                      <w:divBdr>
                        <w:top w:val="none" w:sz="0" w:space="0" w:color="auto"/>
                        <w:left w:val="none" w:sz="0" w:space="0" w:color="auto"/>
                        <w:bottom w:val="none" w:sz="0" w:space="0" w:color="auto"/>
                        <w:right w:val="none" w:sz="0" w:space="0" w:color="auto"/>
                      </w:divBdr>
                    </w:div>
                    <w:div w:id="799152134">
                      <w:marLeft w:val="0"/>
                      <w:marRight w:val="0"/>
                      <w:marTop w:val="0"/>
                      <w:marBottom w:val="0"/>
                      <w:divBdr>
                        <w:top w:val="none" w:sz="0" w:space="0" w:color="auto"/>
                        <w:left w:val="none" w:sz="0" w:space="0" w:color="auto"/>
                        <w:bottom w:val="none" w:sz="0" w:space="0" w:color="auto"/>
                        <w:right w:val="none" w:sz="0" w:space="0" w:color="auto"/>
                      </w:divBdr>
                    </w:div>
                    <w:div w:id="469785187">
                      <w:marLeft w:val="0"/>
                      <w:marRight w:val="0"/>
                      <w:marTop w:val="0"/>
                      <w:marBottom w:val="0"/>
                      <w:divBdr>
                        <w:top w:val="none" w:sz="0" w:space="0" w:color="auto"/>
                        <w:left w:val="none" w:sz="0" w:space="0" w:color="auto"/>
                        <w:bottom w:val="none" w:sz="0" w:space="0" w:color="auto"/>
                        <w:right w:val="none" w:sz="0" w:space="0" w:color="auto"/>
                      </w:divBdr>
                    </w:div>
                    <w:div w:id="581568956">
                      <w:marLeft w:val="0"/>
                      <w:marRight w:val="0"/>
                      <w:marTop w:val="0"/>
                      <w:marBottom w:val="0"/>
                      <w:divBdr>
                        <w:top w:val="none" w:sz="0" w:space="0" w:color="auto"/>
                        <w:left w:val="none" w:sz="0" w:space="0" w:color="auto"/>
                        <w:bottom w:val="none" w:sz="0" w:space="0" w:color="auto"/>
                        <w:right w:val="none" w:sz="0" w:space="0" w:color="auto"/>
                      </w:divBdr>
                    </w:div>
                    <w:div w:id="1785731489">
                      <w:marLeft w:val="0"/>
                      <w:marRight w:val="0"/>
                      <w:marTop w:val="0"/>
                      <w:marBottom w:val="0"/>
                      <w:divBdr>
                        <w:top w:val="none" w:sz="0" w:space="0" w:color="auto"/>
                        <w:left w:val="none" w:sz="0" w:space="0" w:color="auto"/>
                        <w:bottom w:val="none" w:sz="0" w:space="0" w:color="auto"/>
                        <w:right w:val="none" w:sz="0" w:space="0" w:color="auto"/>
                      </w:divBdr>
                    </w:div>
                    <w:div w:id="1202283825">
                      <w:marLeft w:val="0"/>
                      <w:marRight w:val="0"/>
                      <w:marTop w:val="0"/>
                      <w:marBottom w:val="0"/>
                      <w:divBdr>
                        <w:top w:val="none" w:sz="0" w:space="0" w:color="auto"/>
                        <w:left w:val="none" w:sz="0" w:space="0" w:color="auto"/>
                        <w:bottom w:val="none" w:sz="0" w:space="0" w:color="auto"/>
                        <w:right w:val="none" w:sz="0" w:space="0" w:color="auto"/>
                      </w:divBdr>
                    </w:div>
                    <w:div w:id="1056469094">
                      <w:marLeft w:val="0"/>
                      <w:marRight w:val="0"/>
                      <w:marTop w:val="0"/>
                      <w:marBottom w:val="0"/>
                      <w:divBdr>
                        <w:top w:val="none" w:sz="0" w:space="0" w:color="auto"/>
                        <w:left w:val="none" w:sz="0" w:space="0" w:color="auto"/>
                        <w:bottom w:val="none" w:sz="0" w:space="0" w:color="auto"/>
                        <w:right w:val="none" w:sz="0" w:space="0" w:color="auto"/>
                      </w:divBdr>
                    </w:div>
                    <w:div w:id="789209304">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134252065">
                      <w:marLeft w:val="0"/>
                      <w:marRight w:val="0"/>
                      <w:marTop w:val="0"/>
                      <w:marBottom w:val="0"/>
                      <w:divBdr>
                        <w:top w:val="none" w:sz="0" w:space="0" w:color="auto"/>
                        <w:left w:val="none" w:sz="0" w:space="0" w:color="auto"/>
                        <w:bottom w:val="none" w:sz="0" w:space="0" w:color="auto"/>
                        <w:right w:val="none" w:sz="0" w:space="0" w:color="auto"/>
                      </w:divBdr>
                    </w:div>
                    <w:div w:id="2009401239">
                      <w:marLeft w:val="0"/>
                      <w:marRight w:val="0"/>
                      <w:marTop w:val="0"/>
                      <w:marBottom w:val="0"/>
                      <w:divBdr>
                        <w:top w:val="none" w:sz="0" w:space="0" w:color="auto"/>
                        <w:left w:val="none" w:sz="0" w:space="0" w:color="auto"/>
                        <w:bottom w:val="none" w:sz="0" w:space="0" w:color="auto"/>
                        <w:right w:val="none" w:sz="0" w:space="0" w:color="auto"/>
                      </w:divBdr>
                    </w:div>
                    <w:div w:id="682393440">
                      <w:marLeft w:val="0"/>
                      <w:marRight w:val="0"/>
                      <w:marTop w:val="0"/>
                      <w:marBottom w:val="0"/>
                      <w:divBdr>
                        <w:top w:val="none" w:sz="0" w:space="0" w:color="auto"/>
                        <w:left w:val="none" w:sz="0" w:space="0" w:color="auto"/>
                        <w:bottom w:val="none" w:sz="0" w:space="0" w:color="auto"/>
                        <w:right w:val="none" w:sz="0" w:space="0" w:color="auto"/>
                      </w:divBdr>
                    </w:div>
                    <w:div w:id="1089079595">
                      <w:marLeft w:val="0"/>
                      <w:marRight w:val="0"/>
                      <w:marTop w:val="0"/>
                      <w:marBottom w:val="0"/>
                      <w:divBdr>
                        <w:top w:val="none" w:sz="0" w:space="0" w:color="auto"/>
                        <w:left w:val="none" w:sz="0" w:space="0" w:color="auto"/>
                        <w:bottom w:val="none" w:sz="0" w:space="0" w:color="auto"/>
                        <w:right w:val="none" w:sz="0" w:space="0" w:color="auto"/>
                      </w:divBdr>
                    </w:div>
                    <w:div w:id="1291591499">
                      <w:marLeft w:val="0"/>
                      <w:marRight w:val="0"/>
                      <w:marTop w:val="0"/>
                      <w:marBottom w:val="0"/>
                      <w:divBdr>
                        <w:top w:val="none" w:sz="0" w:space="0" w:color="auto"/>
                        <w:left w:val="none" w:sz="0" w:space="0" w:color="auto"/>
                        <w:bottom w:val="none" w:sz="0" w:space="0" w:color="auto"/>
                        <w:right w:val="none" w:sz="0" w:space="0" w:color="auto"/>
                      </w:divBdr>
                    </w:div>
                    <w:div w:id="478110880">
                      <w:marLeft w:val="0"/>
                      <w:marRight w:val="0"/>
                      <w:marTop w:val="0"/>
                      <w:marBottom w:val="0"/>
                      <w:divBdr>
                        <w:top w:val="none" w:sz="0" w:space="0" w:color="auto"/>
                        <w:left w:val="none" w:sz="0" w:space="0" w:color="auto"/>
                        <w:bottom w:val="none" w:sz="0" w:space="0" w:color="auto"/>
                        <w:right w:val="none" w:sz="0" w:space="0" w:color="auto"/>
                      </w:divBdr>
                    </w:div>
                    <w:div w:id="2017267146">
                      <w:marLeft w:val="0"/>
                      <w:marRight w:val="0"/>
                      <w:marTop w:val="0"/>
                      <w:marBottom w:val="0"/>
                      <w:divBdr>
                        <w:top w:val="none" w:sz="0" w:space="0" w:color="auto"/>
                        <w:left w:val="none" w:sz="0" w:space="0" w:color="auto"/>
                        <w:bottom w:val="none" w:sz="0" w:space="0" w:color="auto"/>
                        <w:right w:val="none" w:sz="0" w:space="0" w:color="auto"/>
                      </w:divBdr>
                    </w:div>
                    <w:div w:id="487475794">
                      <w:marLeft w:val="0"/>
                      <w:marRight w:val="0"/>
                      <w:marTop w:val="0"/>
                      <w:marBottom w:val="0"/>
                      <w:divBdr>
                        <w:top w:val="none" w:sz="0" w:space="0" w:color="auto"/>
                        <w:left w:val="none" w:sz="0" w:space="0" w:color="auto"/>
                        <w:bottom w:val="none" w:sz="0" w:space="0" w:color="auto"/>
                        <w:right w:val="none" w:sz="0" w:space="0" w:color="auto"/>
                      </w:divBdr>
                    </w:div>
                    <w:div w:id="1202668715">
                      <w:marLeft w:val="0"/>
                      <w:marRight w:val="0"/>
                      <w:marTop w:val="0"/>
                      <w:marBottom w:val="0"/>
                      <w:divBdr>
                        <w:top w:val="none" w:sz="0" w:space="0" w:color="auto"/>
                        <w:left w:val="none" w:sz="0" w:space="0" w:color="auto"/>
                        <w:bottom w:val="none" w:sz="0" w:space="0" w:color="auto"/>
                        <w:right w:val="none" w:sz="0" w:space="0" w:color="auto"/>
                      </w:divBdr>
                    </w:div>
                    <w:div w:id="1788698794">
                      <w:marLeft w:val="0"/>
                      <w:marRight w:val="0"/>
                      <w:marTop w:val="0"/>
                      <w:marBottom w:val="0"/>
                      <w:divBdr>
                        <w:top w:val="none" w:sz="0" w:space="0" w:color="auto"/>
                        <w:left w:val="none" w:sz="0" w:space="0" w:color="auto"/>
                        <w:bottom w:val="none" w:sz="0" w:space="0" w:color="auto"/>
                        <w:right w:val="none" w:sz="0" w:space="0" w:color="auto"/>
                      </w:divBdr>
                    </w:div>
                    <w:div w:id="213740857">
                      <w:marLeft w:val="0"/>
                      <w:marRight w:val="0"/>
                      <w:marTop w:val="0"/>
                      <w:marBottom w:val="0"/>
                      <w:divBdr>
                        <w:top w:val="none" w:sz="0" w:space="0" w:color="auto"/>
                        <w:left w:val="none" w:sz="0" w:space="0" w:color="auto"/>
                        <w:bottom w:val="none" w:sz="0" w:space="0" w:color="auto"/>
                        <w:right w:val="none" w:sz="0" w:space="0" w:color="auto"/>
                      </w:divBdr>
                    </w:div>
                    <w:div w:id="1579169043">
                      <w:marLeft w:val="0"/>
                      <w:marRight w:val="0"/>
                      <w:marTop w:val="0"/>
                      <w:marBottom w:val="0"/>
                      <w:divBdr>
                        <w:top w:val="none" w:sz="0" w:space="0" w:color="auto"/>
                        <w:left w:val="none" w:sz="0" w:space="0" w:color="auto"/>
                        <w:bottom w:val="none" w:sz="0" w:space="0" w:color="auto"/>
                        <w:right w:val="none" w:sz="0" w:space="0" w:color="auto"/>
                      </w:divBdr>
                    </w:div>
                    <w:div w:id="922642214">
                      <w:marLeft w:val="0"/>
                      <w:marRight w:val="0"/>
                      <w:marTop w:val="0"/>
                      <w:marBottom w:val="0"/>
                      <w:divBdr>
                        <w:top w:val="none" w:sz="0" w:space="0" w:color="auto"/>
                        <w:left w:val="none" w:sz="0" w:space="0" w:color="auto"/>
                        <w:bottom w:val="none" w:sz="0" w:space="0" w:color="auto"/>
                        <w:right w:val="none" w:sz="0" w:space="0" w:color="auto"/>
                      </w:divBdr>
                    </w:div>
                    <w:div w:id="1211500259">
                      <w:marLeft w:val="0"/>
                      <w:marRight w:val="0"/>
                      <w:marTop w:val="0"/>
                      <w:marBottom w:val="0"/>
                      <w:divBdr>
                        <w:top w:val="none" w:sz="0" w:space="0" w:color="auto"/>
                        <w:left w:val="none" w:sz="0" w:space="0" w:color="auto"/>
                        <w:bottom w:val="none" w:sz="0" w:space="0" w:color="auto"/>
                        <w:right w:val="none" w:sz="0" w:space="0" w:color="auto"/>
                      </w:divBdr>
                    </w:div>
                    <w:div w:id="1143499520">
                      <w:marLeft w:val="0"/>
                      <w:marRight w:val="0"/>
                      <w:marTop w:val="0"/>
                      <w:marBottom w:val="0"/>
                      <w:divBdr>
                        <w:top w:val="none" w:sz="0" w:space="0" w:color="auto"/>
                        <w:left w:val="none" w:sz="0" w:space="0" w:color="auto"/>
                        <w:bottom w:val="none" w:sz="0" w:space="0" w:color="auto"/>
                        <w:right w:val="none" w:sz="0" w:space="0" w:color="auto"/>
                      </w:divBdr>
                    </w:div>
                    <w:div w:id="157036871">
                      <w:marLeft w:val="0"/>
                      <w:marRight w:val="0"/>
                      <w:marTop w:val="0"/>
                      <w:marBottom w:val="0"/>
                      <w:divBdr>
                        <w:top w:val="none" w:sz="0" w:space="0" w:color="auto"/>
                        <w:left w:val="none" w:sz="0" w:space="0" w:color="auto"/>
                        <w:bottom w:val="none" w:sz="0" w:space="0" w:color="auto"/>
                        <w:right w:val="none" w:sz="0" w:space="0" w:color="auto"/>
                      </w:divBdr>
                    </w:div>
                    <w:div w:id="1999307105">
                      <w:marLeft w:val="0"/>
                      <w:marRight w:val="0"/>
                      <w:marTop w:val="0"/>
                      <w:marBottom w:val="0"/>
                      <w:divBdr>
                        <w:top w:val="none" w:sz="0" w:space="0" w:color="auto"/>
                        <w:left w:val="none" w:sz="0" w:space="0" w:color="auto"/>
                        <w:bottom w:val="none" w:sz="0" w:space="0" w:color="auto"/>
                        <w:right w:val="none" w:sz="0" w:space="0" w:color="auto"/>
                      </w:divBdr>
                    </w:div>
                    <w:div w:id="2062777967">
                      <w:marLeft w:val="0"/>
                      <w:marRight w:val="0"/>
                      <w:marTop w:val="0"/>
                      <w:marBottom w:val="0"/>
                      <w:divBdr>
                        <w:top w:val="none" w:sz="0" w:space="0" w:color="auto"/>
                        <w:left w:val="none" w:sz="0" w:space="0" w:color="auto"/>
                        <w:bottom w:val="none" w:sz="0" w:space="0" w:color="auto"/>
                        <w:right w:val="none" w:sz="0" w:space="0" w:color="auto"/>
                      </w:divBdr>
                    </w:div>
                    <w:div w:id="631862423">
                      <w:marLeft w:val="0"/>
                      <w:marRight w:val="0"/>
                      <w:marTop w:val="0"/>
                      <w:marBottom w:val="0"/>
                      <w:divBdr>
                        <w:top w:val="none" w:sz="0" w:space="0" w:color="auto"/>
                        <w:left w:val="none" w:sz="0" w:space="0" w:color="auto"/>
                        <w:bottom w:val="none" w:sz="0" w:space="0" w:color="auto"/>
                        <w:right w:val="none" w:sz="0" w:space="0" w:color="auto"/>
                      </w:divBdr>
                    </w:div>
                    <w:div w:id="9181452">
                      <w:marLeft w:val="0"/>
                      <w:marRight w:val="0"/>
                      <w:marTop w:val="0"/>
                      <w:marBottom w:val="0"/>
                      <w:divBdr>
                        <w:top w:val="none" w:sz="0" w:space="0" w:color="auto"/>
                        <w:left w:val="none" w:sz="0" w:space="0" w:color="auto"/>
                        <w:bottom w:val="none" w:sz="0" w:space="0" w:color="auto"/>
                        <w:right w:val="none" w:sz="0" w:space="0" w:color="auto"/>
                      </w:divBdr>
                    </w:div>
                    <w:div w:id="1720320575">
                      <w:marLeft w:val="0"/>
                      <w:marRight w:val="0"/>
                      <w:marTop w:val="0"/>
                      <w:marBottom w:val="0"/>
                      <w:divBdr>
                        <w:top w:val="none" w:sz="0" w:space="0" w:color="auto"/>
                        <w:left w:val="none" w:sz="0" w:space="0" w:color="auto"/>
                        <w:bottom w:val="none" w:sz="0" w:space="0" w:color="auto"/>
                        <w:right w:val="none" w:sz="0" w:space="0" w:color="auto"/>
                      </w:divBdr>
                    </w:div>
                    <w:div w:id="975842159">
                      <w:marLeft w:val="0"/>
                      <w:marRight w:val="0"/>
                      <w:marTop w:val="0"/>
                      <w:marBottom w:val="0"/>
                      <w:divBdr>
                        <w:top w:val="none" w:sz="0" w:space="0" w:color="auto"/>
                        <w:left w:val="none" w:sz="0" w:space="0" w:color="auto"/>
                        <w:bottom w:val="none" w:sz="0" w:space="0" w:color="auto"/>
                        <w:right w:val="none" w:sz="0" w:space="0" w:color="auto"/>
                      </w:divBdr>
                    </w:div>
                    <w:div w:id="1445232043">
                      <w:marLeft w:val="0"/>
                      <w:marRight w:val="0"/>
                      <w:marTop w:val="0"/>
                      <w:marBottom w:val="0"/>
                      <w:divBdr>
                        <w:top w:val="none" w:sz="0" w:space="0" w:color="auto"/>
                        <w:left w:val="none" w:sz="0" w:space="0" w:color="auto"/>
                        <w:bottom w:val="none" w:sz="0" w:space="0" w:color="auto"/>
                        <w:right w:val="none" w:sz="0" w:space="0" w:color="auto"/>
                      </w:divBdr>
                    </w:div>
                    <w:div w:id="730883577">
                      <w:marLeft w:val="0"/>
                      <w:marRight w:val="0"/>
                      <w:marTop w:val="0"/>
                      <w:marBottom w:val="0"/>
                      <w:divBdr>
                        <w:top w:val="none" w:sz="0" w:space="0" w:color="auto"/>
                        <w:left w:val="none" w:sz="0" w:space="0" w:color="auto"/>
                        <w:bottom w:val="none" w:sz="0" w:space="0" w:color="auto"/>
                        <w:right w:val="none" w:sz="0" w:space="0" w:color="auto"/>
                      </w:divBdr>
                    </w:div>
                    <w:div w:id="779300599">
                      <w:marLeft w:val="0"/>
                      <w:marRight w:val="0"/>
                      <w:marTop w:val="0"/>
                      <w:marBottom w:val="0"/>
                      <w:divBdr>
                        <w:top w:val="none" w:sz="0" w:space="0" w:color="auto"/>
                        <w:left w:val="none" w:sz="0" w:space="0" w:color="auto"/>
                        <w:bottom w:val="none" w:sz="0" w:space="0" w:color="auto"/>
                        <w:right w:val="none" w:sz="0" w:space="0" w:color="auto"/>
                      </w:divBdr>
                    </w:div>
                    <w:div w:id="1554584918">
                      <w:marLeft w:val="0"/>
                      <w:marRight w:val="0"/>
                      <w:marTop w:val="0"/>
                      <w:marBottom w:val="0"/>
                      <w:divBdr>
                        <w:top w:val="none" w:sz="0" w:space="0" w:color="auto"/>
                        <w:left w:val="none" w:sz="0" w:space="0" w:color="auto"/>
                        <w:bottom w:val="none" w:sz="0" w:space="0" w:color="auto"/>
                        <w:right w:val="none" w:sz="0" w:space="0" w:color="auto"/>
                      </w:divBdr>
                    </w:div>
                    <w:div w:id="528688617">
                      <w:marLeft w:val="0"/>
                      <w:marRight w:val="0"/>
                      <w:marTop w:val="0"/>
                      <w:marBottom w:val="0"/>
                      <w:divBdr>
                        <w:top w:val="none" w:sz="0" w:space="0" w:color="auto"/>
                        <w:left w:val="none" w:sz="0" w:space="0" w:color="auto"/>
                        <w:bottom w:val="none" w:sz="0" w:space="0" w:color="auto"/>
                        <w:right w:val="none" w:sz="0" w:space="0" w:color="auto"/>
                      </w:divBdr>
                    </w:div>
                    <w:div w:id="1579709677">
                      <w:marLeft w:val="0"/>
                      <w:marRight w:val="0"/>
                      <w:marTop w:val="0"/>
                      <w:marBottom w:val="0"/>
                      <w:divBdr>
                        <w:top w:val="none" w:sz="0" w:space="0" w:color="auto"/>
                        <w:left w:val="none" w:sz="0" w:space="0" w:color="auto"/>
                        <w:bottom w:val="none" w:sz="0" w:space="0" w:color="auto"/>
                        <w:right w:val="none" w:sz="0" w:space="0" w:color="auto"/>
                      </w:divBdr>
                    </w:div>
                    <w:div w:id="1635210706">
                      <w:marLeft w:val="0"/>
                      <w:marRight w:val="0"/>
                      <w:marTop w:val="0"/>
                      <w:marBottom w:val="0"/>
                      <w:divBdr>
                        <w:top w:val="none" w:sz="0" w:space="0" w:color="auto"/>
                        <w:left w:val="none" w:sz="0" w:space="0" w:color="auto"/>
                        <w:bottom w:val="none" w:sz="0" w:space="0" w:color="auto"/>
                        <w:right w:val="none" w:sz="0" w:space="0" w:color="auto"/>
                      </w:divBdr>
                    </w:div>
                    <w:div w:id="1929196489">
                      <w:marLeft w:val="0"/>
                      <w:marRight w:val="0"/>
                      <w:marTop w:val="0"/>
                      <w:marBottom w:val="0"/>
                      <w:divBdr>
                        <w:top w:val="none" w:sz="0" w:space="0" w:color="auto"/>
                        <w:left w:val="none" w:sz="0" w:space="0" w:color="auto"/>
                        <w:bottom w:val="none" w:sz="0" w:space="0" w:color="auto"/>
                        <w:right w:val="none" w:sz="0" w:space="0" w:color="auto"/>
                      </w:divBdr>
                    </w:div>
                    <w:div w:id="986010279">
                      <w:marLeft w:val="0"/>
                      <w:marRight w:val="0"/>
                      <w:marTop w:val="0"/>
                      <w:marBottom w:val="0"/>
                      <w:divBdr>
                        <w:top w:val="none" w:sz="0" w:space="0" w:color="auto"/>
                        <w:left w:val="none" w:sz="0" w:space="0" w:color="auto"/>
                        <w:bottom w:val="none" w:sz="0" w:space="0" w:color="auto"/>
                        <w:right w:val="none" w:sz="0" w:space="0" w:color="auto"/>
                      </w:divBdr>
                    </w:div>
                    <w:div w:id="1776320207">
                      <w:marLeft w:val="0"/>
                      <w:marRight w:val="0"/>
                      <w:marTop w:val="0"/>
                      <w:marBottom w:val="0"/>
                      <w:divBdr>
                        <w:top w:val="none" w:sz="0" w:space="0" w:color="auto"/>
                        <w:left w:val="none" w:sz="0" w:space="0" w:color="auto"/>
                        <w:bottom w:val="none" w:sz="0" w:space="0" w:color="auto"/>
                        <w:right w:val="none" w:sz="0" w:space="0" w:color="auto"/>
                      </w:divBdr>
                    </w:div>
                    <w:div w:id="44724033">
                      <w:marLeft w:val="0"/>
                      <w:marRight w:val="0"/>
                      <w:marTop w:val="0"/>
                      <w:marBottom w:val="0"/>
                      <w:divBdr>
                        <w:top w:val="none" w:sz="0" w:space="0" w:color="auto"/>
                        <w:left w:val="none" w:sz="0" w:space="0" w:color="auto"/>
                        <w:bottom w:val="none" w:sz="0" w:space="0" w:color="auto"/>
                        <w:right w:val="none" w:sz="0" w:space="0" w:color="auto"/>
                      </w:divBdr>
                    </w:div>
                    <w:div w:id="1062950213">
                      <w:marLeft w:val="0"/>
                      <w:marRight w:val="0"/>
                      <w:marTop w:val="0"/>
                      <w:marBottom w:val="0"/>
                      <w:divBdr>
                        <w:top w:val="none" w:sz="0" w:space="0" w:color="auto"/>
                        <w:left w:val="none" w:sz="0" w:space="0" w:color="auto"/>
                        <w:bottom w:val="none" w:sz="0" w:space="0" w:color="auto"/>
                        <w:right w:val="none" w:sz="0" w:space="0" w:color="auto"/>
                      </w:divBdr>
                    </w:div>
                    <w:div w:id="1387297620">
                      <w:marLeft w:val="0"/>
                      <w:marRight w:val="0"/>
                      <w:marTop w:val="0"/>
                      <w:marBottom w:val="0"/>
                      <w:divBdr>
                        <w:top w:val="none" w:sz="0" w:space="0" w:color="auto"/>
                        <w:left w:val="none" w:sz="0" w:space="0" w:color="auto"/>
                        <w:bottom w:val="none" w:sz="0" w:space="0" w:color="auto"/>
                        <w:right w:val="none" w:sz="0" w:space="0" w:color="auto"/>
                      </w:divBdr>
                    </w:div>
                    <w:div w:id="2039970407">
                      <w:marLeft w:val="0"/>
                      <w:marRight w:val="0"/>
                      <w:marTop w:val="0"/>
                      <w:marBottom w:val="0"/>
                      <w:divBdr>
                        <w:top w:val="none" w:sz="0" w:space="0" w:color="auto"/>
                        <w:left w:val="none" w:sz="0" w:space="0" w:color="auto"/>
                        <w:bottom w:val="none" w:sz="0" w:space="0" w:color="auto"/>
                        <w:right w:val="none" w:sz="0" w:space="0" w:color="auto"/>
                      </w:divBdr>
                    </w:div>
                    <w:div w:id="18556150">
                      <w:marLeft w:val="0"/>
                      <w:marRight w:val="0"/>
                      <w:marTop w:val="0"/>
                      <w:marBottom w:val="0"/>
                      <w:divBdr>
                        <w:top w:val="none" w:sz="0" w:space="0" w:color="auto"/>
                        <w:left w:val="none" w:sz="0" w:space="0" w:color="auto"/>
                        <w:bottom w:val="none" w:sz="0" w:space="0" w:color="auto"/>
                        <w:right w:val="none" w:sz="0" w:space="0" w:color="auto"/>
                      </w:divBdr>
                    </w:div>
                    <w:div w:id="217211266">
                      <w:marLeft w:val="0"/>
                      <w:marRight w:val="0"/>
                      <w:marTop w:val="0"/>
                      <w:marBottom w:val="0"/>
                      <w:divBdr>
                        <w:top w:val="none" w:sz="0" w:space="0" w:color="auto"/>
                        <w:left w:val="none" w:sz="0" w:space="0" w:color="auto"/>
                        <w:bottom w:val="none" w:sz="0" w:space="0" w:color="auto"/>
                        <w:right w:val="none" w:sz="0" w:space="0" w:color="auto"/>
                      </w:divBdr>
                    </w:div>
                    <w:div w:id="1422481759">
                      <w:marLeft w:val="0"/>
                      <w:marRight w:val="0"/>
                      <w:marTop w:val="0"/>
                      <w:marBottom w:val="0"/>
                      <w:divBdr>
                        <w:top w:val="none" w:sz="0" w:space="0" w:color="auto"/>
                        <w:left w:val="none" w:sz="0" w:space="0" w:color="auto"/>
                        <w:bottom w:val="none" w:sz="0" w:space="0" w:color="auto"/>
                        <w:right w:val="none" w:sz="0" w:space="0" w:color="auto"/>
                      </w:divBdr>
                    </w:div>
                    <w:div w:id="804082420">
                      <w:marLeft w:val="0"/>
                      <w:marRight w:val="0"/>
                      <w:marTop w:val="0"/>
                      <w:marBottom w:val="0"/>
                      <w:divBdr>
                        <w:top w:val="none" w:sz="0" w:space="0" w:color="auto"/>
                        <w:left w:val="none" w:sz="0" w:space="0" w:color="auto"/>
                        <w:bottom w:val="none" w:sz="0" w:space="0" w:color="auto"/>
                        <w:right w:val="none" w:sz="0" w:space="0" w:color="auto"/>
                      </w:divBdr>
                    </w:div>
                    <w:div w:id="184177997">
                      <w:marLeft w:val="0"/>
                      <w:marRight w:val="0"/>
                      <w:marTop w:val="0"/>
                      <w:marBottom w:val="0"/>
                      <w:divBdr>
                        <w:top w:val="none" w:sz="0" w:space="0" w:color="auto"/>
                        <w:left w:val="none" w:sz="0" w:space="0" w:color="auto"/>
                        <w:bottom w:val="none" w:sz="0" w:space="0" w:color="auto"/>
                        <w:right w:val="none" w:sz="0" w:space="0" w:color="auto"/>
                      </w:divBdr>
                    </w:div>
                    <w:div w:id="365105203">
                      <w:marLeft w:val="0"/>
                      <w:marRight w:val="0"/>
                      <w:marTop w:val="0"/>
                      <w:marBottom w:val="0"/>
                      <w:divBdr>
                        <w:top w:val="none" w:sz="0" w:space="0" w:color="auto"/>
                        <w:left w:val="none" w:sz="0" w:space="0" w:color="auto"/>
                        <w:bottom w:val="none" w:sz="0" w:space="0" w:color="auto"/>
                        <w:right w:val="none" w:sz="0" w:space="0" w:color="auto"/>
                      </w:divBdr>
                    </w:div>
                    <w:div w:id="1989967185">
                      <w:marLeft w:val="0"/>
                      <w:marRight w:val="0"/>
                      <w:marTop w:val="0"/>
                      <w:marBottom w:val="0"/>
                      <w:divBdr>
                        <w:top w:val="none" w:sz="0" w:space="0" w:color="auto"/>
                        <w:left w:val="none" w:sz="0" w:space="0" w:color="auto"/>
                        <w:bottom w:val="none" w:sz="0" w:space="0" w:color="auto"/>
                        <w:right w:val="none" w:sz="0" w:space="0" w:color="auto"/>
                      </w:divBdr>
                    </w:div>
                    <w:div w:id="870460586">
                      <w:marLeft w:val="0"/>
                      <w:marRight w:val="0"/>
                      <w:marTop w:val="0"/>
                      <w:marBottom w:val="0"/>
                      <w:divBdr>
                        <w:top w:val="none" w:sz="0" w:space="0" w:color="auto"/>
                        <w:left w:val="none" w:sz="0" w:space="0" w:color="auto"/>
                        <w:bottom w:val="none" w:sz="0" w:space="0" w:color="auto"/>
                        <w:right w:val="none" w:sz="0" w:space="0" w:color="auto"/>
                      </w:divBdr>
                    </w:div>
                    <w:div w:id="2010785878">
                      <w:marLeft w:val="0"/>
                      <w:marRight w:val="0"/>
                      <w:marTop w:val="0"/>
                      <w:marBottom w:val="0"/>
                      <w:divBdr>
                        <w:top w:val="none" w:sz="0" w:space="0" w:color="auto"/>
                        <w:left w:val="none" w:sz="0" w:space="0" w:color="auto"/>
                        <w:bottom w:val="none" w:sz="0" w:space="0" w:color="auto"/>
                        <w:right w:val="none" w:sz="0" w:space="0" w:color="auto"/>
                      </w:divBdr>
                    </w:div>
                    <w:div w:id="17586700">
                      <w:marLeft w:val="0"/>
                      <w:marRight w:val="0"/>
                      <w:marTop w:val="0"/>
                      <w:marBottom w:val="0"/>
                      <w:divBdr>
                        <w:top w:val="none" w:sz="0" w:space="0" w:color="auto"/>
                        <w:left w:val="none" w:sz="0" w:space="0" w:color="auto"/>
                        <w:bottom w:val="none" w:sz="0" w:space="0" w:color="auto"/>
                        <w:right w:val="none" w:sz="0" w:space="0" w:color="auto"/>
                      </w:divBdr>
                    </w:div>
                    <w:div w:id="362706857">
                      <w:marLeft w:val="0"/>
                      <w:marRight w:val="0"/>
                      <w:marTop w:val="0"/>
                      <w:marBottom w:val="0"/>
                      <w:divBdr>
                        <w:top w:val="none" w:sz="0" w:space="0" w:color="auto"/>
                        <w:left w:val="none" w:sz="0" w:space="0" w:color="auto"/>
                        <w:bottom w:val="none" w:sz="0" w:space="0" w:color="auto"/>
                        <w:right w:val="none" w:sz="0" w:space="0" w:color="auto"/>
                      </w:divBdr>
                    </w:div>
                    <w:div w:id="669410407">
                      <w:marLeft w:val="0"/>
                      <w:marRight w:val="0"/>
                      <w:marTop w:val="0"/>
                      <w:marBottom w:val="0"/>
                      <w:divBdr>
                        <w:top w:val="none" w:sz="0" w:space="0" w:color="auto"/>
                        <w:left w:val="none" w:sz="0" w:space="0" w:color="auto"/>
                        <w:bottom w:val="none" w:sz="0" w:space="0" w:color="auto"/>
                        <w:right w:val="none" w:sz="0" w:space="0" w:color="auto"/>
                      </w:divBdr>
                    </w:div>
                    <w:div w:id="1898317667">
                      <w:marLeft w:val="0"/>
                      <w:marRight w:val="0"/>
                      <w:marTop w:val="0"/>
                      <w:marBottom w:val="0"/>
                      <w:divBdr>
                        <w:top w:val="none" w:sz="0" w:space="0" w:color="auto"/>
                        <w:left w:val="none" w:sz="0" w:space="0" w:color="auto"/>
                        <w:bottom w:val="none" w:sz="0" w:space="0" w:color="auto"/>
                        <w:right w:val="none" w:sz="0" w:space="0" w:color="auto"/>
                      </w:divBdr>
                    </w:div>
                    <w:div w:id="1745832741">
                      <w:marLeft w:val="0"/>
                      <w:marRight w:val="0"/>
                      <w:marTop w:val="0"/>
                      <w:marBottom w:val="0"/>
                      <w:divBdr>
                        <w:top w:val="none" w:sz="0" w:space="0" w:color="auto"/>
                        <w:left w:val="none" w:sz="0" w:space="0" w:color="auto"/>
                        <w:bottom w:val="none" w:sz="0" w:space="0" w:color="auto"/>
                        <w:right w:val="none" w:sz="0" w:space="0" w:color="auto"/>
                      </w:divBdr>
                    </w:div>
                    <w:div w:id="1795559546">
                      <w:marLeft w:val="0"/>
                      <w:marRight w:val="0"/>
                      <w:marTop w:val="0"/>
                      <w:marBottom w:val="0"/>
                      <w:divBdr>
                        <w:top w:val="none" w:sz="0" w:space="0" w:color="auto"/>
                        <w:left w:val="none" w:sz="0" w:space="0" w:color="auto"/>
                        <w:bottom w:val="none" w:sz="0" w:space="0" w:color="auto"/>
                        <w:right w:val="none" w:sz="0" w:space="0" w:color="auto"/>
                      </w:divBdr>
                    </w:div>
                    <w:div w:id="496919212">
                      <w:marLeft w:val="0"/>
                      <w:marRight w:val="0"/>
                      <w:marTop w:val="0"/>
                      <w:marBottom w:val="0"/>
                      <w:divBdr>
                        <w:top w:val="none" w:sz="0" w:space="0" w:color="auto"/>
                        <w:left w:val="none" w:sz="0" w:space="0" w:color="auto"/>
                        <w:bottom w:val="none" w:sz="0" w:space="0" w:color="auto"/>
                        <w:right w:val="none" w:sz="0" w:space="0" w:color="auto"/>
                      </w:divBdr>
                    </w:div>
                    <w:div w:id="186329758">
                      <w:marLeft w:val="0"/>
                      <w:marRight w:val="0"/>
                      <w:marTop w:val="0"/>
                      <w:marBottom w:val="0"/>
                      <w:divBdr>
                        <w:top w:val="none" w:sz="0" w:space="0" w:color="auto"/>
                        <w:left w:val="none" w:sz="0" w:space="0" w:color="auto"/>
                        <w:bottom w:val="none" w:sz="0" w:space="0" w:color="auto"/>
                        <w:right w:val="none" w:sz="0" w:space="0" w:color="auto"/>
                      </w:divBdr>
                    </w:div>
                    <w:div w:id="66849129">
                      <w:marLeft w:val="0"/>
                      <w:marRight w:val="0"/>
                      <w:marTop w:val="0"/>
                      <w:marBottom w:val="0"/>
                      <w:divBdr>
                        <w:top w:val="none" w:sz="0" w:space="0" w:color="auto"/>
                        <w:left w:val="none" w:sz="0" w:space="0" w:color="auto"/>
                        <w:bottom w:val="none" w:sz="0" w:space="0" w:color="auto"/>
                        <w:right w:val="none" w:sz="0" w:space="0" w:color="auto"/>
                      </w:divBdr>
                    </w:div>
                    <w:div w:id="2133818059">
                      <w:marLeft w:val="0"/>
                      <w:marRight w:val="0"/>
                      <w:marTop w:val="0"/>
                      <w:marBottom w:val="0"/>
                      <w:divBdr>
                        <w:top w:val="none" w:sz="0" w:space="0" w:color="auto"/>
                        <w:left w:val="none" w:sz="0" w:space="0" w:color="auto"/>
                        <w:bottom w:val="none" w:sz="0" w:space="0" w:color="auto"/>
                        <w:right w:val="none" w:sz="0" w:space="0" w:color="auto"/>
                      </w:divBdr>
                    </w:div>
                    <w:div w:id="1551183351">
                      <w:marLeft w:val="0"/>
                      <w:marRight w:val="0"/>
                      <w:marTop w:val="0"/>
                      <w:marBottom w:val="0"/>
                      <w:divBdr>
                        <w:top w:val="none" w:sz="0" w:space="0" w:color="auto"/>
                        <w:left w:val="none" w:sz="0" w:space="0" w:color="auto"/>
                        <w:bottom w:val="none" w:sz="0" w:space="0" w:color="auto"/>
                        <w:right w:val="none" w:sz="0" w:space="0" w:color="auto"/>
                      </w:divBdr>
                    </w:div>
                    <w:div w:id="1679623651">
                      <w:marLeft w:val="0"/>
                      <w:marRight w:val="0"/>
                      <w:marTop w:val="0"/>
                      <w:marBottom w:val="0"/>
                      <w:divBdr>
                        <w:top w:val="none" w:sz="0" w:space="0" w:color="auto"/>
                        <w:left w:val="none" w:sz="0" w:space="0" w:color="auto"/>
                        <w:bottom w:val="none" w:sz="0" w:space="0" w:color="auto"/>
                        <w:right w:val="none" w:sz="0" w:space="0" w:color="auto"/>
                      </w:divBdr>
                    </w:div>
                    <w:div w:id="1772630287">
                      <w:marLeft w:val="0"/>
                      <w:marRight w:val="0"/>
                      <w:marTop w:val="0"/>
                      <w:marBottom w:val="0"/>
                      <w:divBdr>
                        <w:top w:val="none" w:sz="0" w:space="0" w:color="auto"/>
                        <w:left w:val="none" w:sz="0" w:space="0" w:color="auto"/>
                        <w:bottom w:val="none" w:sz="0" w:space="0" w:color="auto"/>
                        <w:right w:val="none" w:sz="0" w:space="0" w:color="auto"/>
                      </w:divBdr>
                    </w:div>
                    <w:div w:id="519394286">
                      <w:marLeft w:val="0"/>
                      <w:marRight w:val="0"/>
                      <w:marTop w:val="0"/>
                      <w:marBottom w:val="0"/>
                      <w:divBdr>
                        <w:top w:val="none" w:sz="0" w:space="0" w:color="auto"/>
                        <w:left w:val="none" w:sz="0" w:space="0" w:color="auto"/>
                        <w:bottom w:val="none" w:sz="0" w:space="0" w:color="auto"/>
                        <w:right w:val="none" w:sz="0" w:space="0" w:color="auto"/>
                      </w:divBdr>
                    </w:div>
                    <w:div w:id="1971981688">
                      <w:marLeft w:val="0"/>
                      <w:marRight w:val="0"/>
                      <w:marTop w:val="0"/>
                      <w:marBottom w:val="0"/>
                      <w:divBdr>
                        <w:top w:val="none" w:sz="0" w:space="0" w:color="auto"/>
                        <w:left w:val="none" w:sz="0" w:space="0" w:color="auto"/>
                        <w:bottom w:val="none" w:sz="0" w:space="0" w:color="auto"/>
                        <w:right w:val="none" w:sz="0" w:space="0" w:color="auto"/>
                      </w:divBdr>
                    </w:div>
                    <w:div w:id="1133789652">
                      <w:marLeft w:val="0"/>
                      <w:marRight w:val="0"/>
                      <w:marTop w:val="0"/>
                      <w:marBottom w:val="0"/>
                      <w:divBdr>
                        <w:top w:val="none" w:sz="0" w:space="0" w:color="auto"/>
                        <w:left w:val="none" w:sz="0" w:space="0" w:color="auto"/>
                        <w:bottom w:val="none" w:sz="0" w:space="0" w:color="auto"/>
                        <w:right w:val="none" w:sz="0" w:space="0" w:color="auto"/>
                      </w:divBdr>
                    </w:div>
                    <w:div w:id="68038433">
                      <w:marLeft w:val="0"/>
                      <w:marRight w:val="0"/>
                      <w:marTop w:val="0"/>
                      <w:marBottom w:val="0"/>
                      <w:divBdr>
                        <w:top w:val="none" w:sz="0" w:space="0" w:color="auto"/>
                        <w:left w:val="none" w:sz="0" w:space="0" w:color="auto"/>
                        <w:bottom w:val="none" w:sz="0" w:space="0" w:color="auto"/>
                        <w:right w:val="none" w:sz="0" w:space="0" w:color="auto"/>
                      </w:divBdr>
                    </w:div>
                    <w:div w:id="371923464">
                      <w:marLeft w:val="0"/>
                      <w:marRight w:val="0"/>
                      <w:marTop w:val="0"/>
                      <w:marBottom w:val="0"/>
                      <w:divBdr>
                        <w:top w:val="none" w:sz="0" w:space="0" w:color="auto"/>
                        <w:left w:val="none" w:sz="0" w:space="0" w:color="auto"/>
                        <w:bottom w:val="none" w:sz="0" w:space="0" w:color="auto"/>
                        <w:right w:val="none" w:sz="0" w:space="0" w:color="auto"/>
                      </w:divBdr>
                    </w:div>
                    <w:div w:id="758983195">
                      <w:marLeft w:val="0"/>
                      <w:marRight w:val="0"/>
                      <w:marTop w:val="0"/>
                      <w:marBottom w:val="0"/>
                      <w:divBdr>
                        <w:top w:val="none" w:sz="0" w:space="0" w:color="auto"/>
                        <w:left w:val="none" w:sz="0" w:space="0" w:color="auto"/>
                        <w:bottom w:val="none" w:sz="0" w:space="0" w:color="auto"/>
                        <w:right w:val="none" w:sz="0" w:space="0" w:color="auto"/>
                      </w:divBdr>
                    </w:div>
                    <w:div w:id="1455054774">
                      <w:marLeft w:val="0"/>
                      <w:marRight w:val="0"/>
                      <w:marTop w:val="0"/>
                      <w:marBottom w:val="0"/>
                      <w:divBdr>
                        <w:top w:val="none" w:sz="0" w:space="0" w:color="auto"/>
                        <w:left w:val="none" w:sz="0" w:space="0" w:color="auto"/>
                        <w:bottom w:val="none" w:sz="0" w:space="0" w:color="auto"/>
                        <w:right w:val="none" w:sz="0" w:space="0" w:color="auto"/>
                      </w:divBdr>
                    </w:div>
                    <w:div w:id="1953659312">
                      <w:marLeft w:val="0"/>
                      <w:marRight w:val="0"/>
                      <w:marTop w:val="0"/>
                      <w:marBottom w:val="0"/>
                      <w:divBdr>
                        <w:top w:val="none" w:sz="0" w:space="0" w:color="auto"/>
                        <w:left w:val="none" w:sz="0" w:space="0" w:color="auto"/>
                        <w:bottom w:val="none" w:sz="0" w:space="0" w:color="auto"/>
                        <w:right w:val="none" w:sz="0" w:space="0" w:color="auto"/>
                      </w:divBdr>
                    </w:div>
                    <w:div w:id="1856728105">
                      <w:marLeft w:val="0"/>
                      <w:marRight w:val="0"/>
                      <w:marTop w:val="0"/>
                      <w:marBottom w:val="0"/>
                      <w:divBdr>
                        <w:top w:val="none" w:sz="0" w:space="0" w:color="auto"/>
                        <w:left w:val="none" w:sz="0" w:space="0" w:color="auto"/>
                        <w:bottom w:val="none" w:sz="0" w:space="0" w:color="auto"/>
                        <w:right w:val="none" w:sz="0" w:space="0" w:color="auto"/>
                      </w:divBdr>
                    </w:div>
                    <w:div w:id="154416376">
                      <w:marLeft w:val="0"/>
                      <w:marRight w:val="0"/>
                      <w:marTop w:val="0"/>
                      <w:marBottom w:val="0"/>
                      <w:divBdr>
                        <w:top w:val="none" w:sz="0" w:space="0" w:color="auto"/>
                        <w:left w:val="none" w:sz="0" w:space="0" w:color="auto"/>
                        <w:bottom w:val="none" w:sz="0" w:space="0" w:color="auto"/>
                        <w:right w:val="none" w:sz="0" w:space="0" w:color="auto"/>
                      </w:divBdr>
                    </w:div>
                    <w:div w:id="776414430">
                      <w:marLeft w:val="0"/>
                      <w:marRight w:val="0"/>
                      <w:marTop w:val="0"/>
                      <w:marBottom w:val="0"/>
                      <w:divBdr>
                        <w:top w:val="none" w:sz="0" w:space="0" w:color="auto"/>
                        <w:left w:val="none" w:sz="0" w:space="0" w:color="auto"/>
                        <w:bottom w:val="none" w:sz="0" w:space="0" w:color="auto"/>
                        <w:right w:val="none" w:sz="0" w:space="0" w:color="auto"/>
                      </w:divBdr>
                    </w:div>
                    <w:div w:id="1696151195">
                      <w:marLeft w:val="0"/>
                      <w:marRight w:val="0"/>
                      <w:marTop w:val="0"/>
                      <w:marBottom w:val="0"/>
                      <w:divBdr>
                        <w:top w:val="none" w:sz="0" w:space="0" w:color="auto"/>
                        <w:left w:val="none" w:sz="0" w:space="0" w:color="auto"/>
                        <w:bottom w:val="none" w:sz="0" w:space="0" w:color="auto"/>
                        <w:right w:val="none" w:sz="0" w:space="0" w:color="auto"/>
                      </w:divBdr>
                    </w:div>
                    <w:div w:id="2130006317">
                      <w:marLeft w:val="0"/>
                      <w:marRight w:val="0"/>
                      <w:marTop w:val="0"/>
                      <w:marBottom w:val="0"/>
                      <w:divBdr>
                        <w:top w:val="none" w:sz="0" w:space="0" w:color="auto"/>
                        <w:left w:val="none" w:sz="0" w:space="0" w:color="auto"/>
                        <w:bottom w:val="none" w:sz="0" w:space="0" w:color="auto"/>
                        <w:right w:val="none" w:sz="0" w:space="0" w:color="auto"/>
                      </w:divBdr>
                    </w:div>
                    <w:div w:id="1301956365">
                      <w:marLeft w:val="0"/>
                      <w:marRight w:val="0"/>
                      <w:marTop w:val="0"/>
                      <w:marBottom w:val="0"/>
                      <w:divBdr>
                        <w:top w:val="none" w:sz="0" w:space="0" w:color="auto"/>
                        <w:left w:val="none" w:sz="0" w:space="0" w:color="auto"/>
                        <w:bottom w:val="none" w:sz="0" w:space="0" w:color="auto"/>
                        <w:right w:val="none" w:sz="0" w:space="0" w:color="auto"/>
                      </w:divBdr>
                    </w:div>
                    <w:div w:id="1315797031">
                      <w:marLeft w:val="0"/>
                      <w:marRight w:val="0"/>
                      <w:marTop w:val="0"/>
                      <w:marBottom w:val="0"/>
                      <w:divBdr>
                        <w:top w:val="none" w:sz="0" w:space="0" w:color="auto"/>
                        <w:left w:val="none" w:sz="0" w:space="0" w:color="auto"/>
                        <w:bottom w:val="none" w:sz="0" w:space="0" w:color="auto"/>
                        <w:right w:val="none" w:sz="0" w:space="0" w:color="auto"/>
                      </w:divBdr>
                    </w:div>
                    <w:div w:id="540363075">
                      <w:marLeft w:val="0"/>
                      <w:marRight w:val="0"/>
                      <w:marTop w:val="0"/>
                      <w:marBottom w:val="0"/>
                      <w:divBdr>
                        <w:top w:val="none" w:sz="0" w:space="0" w:color="auto"/>
                        <w:left w:val="none" w:sz="0" w:space="0" w:color="auto"/>
                        <w:bottom w:val="none" w:sz="0" w:space="0" w:color="auto"/>
                        <w:right w:val="none" w:sz="0" w:space="0" w:color="auto"/>
                      </w:divBdr>
                    </w:div>
                    <w:div w:id="896236169">
                      <w:marLeft w:val="0"/>
                      <w:marRight w:val="0"/>
                      <w:marTop w:val="0"/>
                      <w:marBottom w:val="0"/>
                      <w:divBdr>
                        <w:top w:val="none" w:sz="0" w:space="0" w:color="auto"/>
                        <w:left w:val="none" w:sz="0" w:space="0" w:color="auto"/>
                        <w:bottom w:val="none" w:sz="0" w:space="0" w:color="auto"/>
                        <w:right w:val="none" w:sz="0" w:space="0" w:color="auto"/>
                      </w:divBdr>
                    </w:div>
                    <w:div w:id="1979607749">
                      <w:marLeft w:val="0"/>
                      <w:marRight w:val="0"/>
                      <w:marTop w:val="0"/>
                      <w:marBottom w:val="0"/>
                      <w:divBdr>
                        <w:top w:val="none" w:sz="0" w:space="0" w:color="auto"/>
                        <w:left w:val="none" w:sz="0" w:space="0" w:color="auto"/>
                        <w:bottom w:val="none" w:sz="0" w:space="0" w:color="auto"/>
                        <w:right w:val="none" w:sz="0" w:space="0" w:color="auto"/>
                      </w:divBdr>
                    </w:div>
                    <w:div w:id="986401099">
                      <w:marLeft w:val="0"/>
                      <w:marRight w:val="0"/>
                      <w:marTop w:val="0"/>
                      <w:marBottom w:val="0"/>
                      <w:divBdr>
                        <w:top w:val="none" w:sz="0" w:space="0" w:color="auto"/>
                        <w:left w:val="none" w:sz="0" w:space="0" w:color="auto"/>
                        <w:bottom w:val="none" w:sz="0" w:space="0" w:color="auto"/>
                        <w:right w:val="none" w:sz="0" w:space="0" w:color="auto"/>
                      </w:divBdr>
                    </w:div>
                    <w:div w:id="1723675538">
                      <w:marLeft w:val="0"/>
                      <w:marRight w:val="0"/>
                      <w:marTop w:val="0"/>
                      <w:marBottom w:val="0"/>
                      <w:divBdr>
                        <w:top w:val="none" w:sz="0" w:space="0" w:color="auto"/>
                        <w:left w:val="none" w:sz="0" w:space="0" w:color="auto"/>
                        <w:bottom w:val="none" w:sz="0" w:space="0" w:color="auto"/>
                        <w:right w:val="none" w:sz="0" w:space="0" w:color="auto"/>
                      </w:divBdr>
                    </w:div>
                    <w:div w:id="1873684413">
                      <w:marLeft w:val="0"/>
                      <w:marRight w:val="0"/>
                      <w:marTop w:val="0"/>
                      <w:marBottom w:val="0"/>
                      <w:divBdr>
                        <w:top w:val="none" w:sz="0" w:space="0" w:color="auto"/>
                        <w:left w:val="none" w:sz="0" w:space="0" w:color="auto"/>
                        <w:bottom w:val="none" w:sz="0" w:space="0" w:color="auto"/>
                        <w:right w:val="none" w:sz="0" w:space="0" w:color="auto"/>
                      </w:divBdr>
                    </w:div>
                    <w:div w:id="560949026">
                      <w:marLeft w:val="0"/>
                      <w:marRight w:val="0"/>
                      <w:marTop w:val="0"/>
                      <w:marBottom w:val="0"/>
                      <w:divBdr>
                        <w:top w:val="none" w:sz="0" w:space="0" w:color="auto"/>
                        <w:left w:val="none" w:sz="0" w:space="0" w:color="auto"/>
                        <w:bottom w:val="none" w:sz="0" w:space="0" w:color="auto"/>
                        <w:right w:val="none" w:sz="0" w:space="0" w:color="auto"/>
                      </w:divBdr>
                    </w:div>
                    <w:div w:id="478957565">
                      <w:marLeft w:val="0"/>
                      <w:marRight w:val="0"/>
                      <w:marTop w:val="0"/>
                      <w:marBottom w:val="0"/>
                      <w:divBdr>
                        <w:top w:val="none" w:sz="0" w:space="0" w:color="auto"/>
                        <w:left w:val="none" w:sz="0" w:space="0" w:color="auto"/>
                        <w:bottom w:val="none" w:sz="0" w:space="0" w:color="auto"/>
                        <w:right w:val="none" w:sz="0" w:space="0" w:color="auto"/>
                      </w:divBdr>
                    </w:div>
                    <w:div w:id="988556304">
                      <w:marLeft w:val="0"/>
                      <w:marRight w:val="0"/>
                      <w:marTop w:val="0"/>
                      <w:marBottom w:val="0"/>
                      <w:divBdr>
                        <w:top w:val="none" w:sz="0" w:space="0" w:color="auto"/>
                        <w:left w:val="none" w:sz="0" w:space="0" w:color="auto"/>
                        <w:bottom w:val="none" w:sz="0" w:space="0" w:color="auto"/>
                        <w:right w:val="none" w:sz="0" w:space="0" w:color="auto"/>
                      </w:divBdr>
                    </w:div>
                    <w:div w:id="1973292766">
                      <w:marLeft w:val="0"/>
                      <w:marRight w:val="0"/>
                      <w:marTop w:val="0"/>
                      <w:marBottom w:val="0"/>
                      <w:divBdr>
                        <w:top w:val="none" w:sz="0" w:space="0" w:color="auto"/>
                        <w:left w:val="none" w:sz="0" w:space="0" w:color="auto"/>
                        <w:bottom w:val="none" w:sz="0" w:space="0" w:color="auto"/>
                        <w:right w:val="none" w:sz="0" w:space="0" w:color="auto"/>
                      </w:divBdr>
                    </w:div>
                    <w:div w:id="1949505791">
                      <w:marLeft w:val="0"/>
                      <w:marRight w:val="0"/>
                      <w:marTop w:val="0"/>
                      <w:marBottom w:val="0"/>
                      <w:divBdr>
                        <w:top w:val="none" w:sz="0" w:space="0" w:color="auto"/>
                        <w:left w:val="none" w:sz="0" w:space="0" w:color="auto"/>
                        <w:bottom w:val="none" w:sz="0" w:space="0" w:color="auto"/>
                        <w:right w:val="none" w:sz="0" w:space="0" w:color="auto"/>
                      </w:divBdr>
                    </w:div>
                    <w:div w:id="1982884097">
                      <w:marLeft w:val="0"/>
                      <w:marRight w:val="0"/>
                      <w:marTop w:val="0"/>
                      <w:marBottom w:val="0"/>
                      <w:divBdr>
                        <w:top w:val="none" w:sz="0" w:space="0" w:color="auto"/>
                        <w:left w:val="none" w:sz="0" w:space="0" w:color="auto"/>
                        <w:bottom w:val="none" w:sz="0" w:space="0" w:color="auto"/>
                        <w:right w:val="none" w:sz="0" w:space="0" w:color="auto"/>
                      </w:divBdr>
                    </w:div>
                    <w:div w:id="1698120233">
                      <w:marLeft w:val="0"/>
                      <w:marRight w:val="0"/>
                      <w:marTop w:val="0"/>
                      <w:marBottom w:val="0"/>
                      <w:divBdr>
                        <w:top w:val="none" w:sz="0" w:space="0" w:color="auto"/>
                        <w:left w:val="none" w:sz="0" w:space="0" w:color="auto"/>
                        <w:bottom w:val="none" w:sz="0" w:space="0" w:color="auto"/>
                        <w:right w:val="none" w:sz="0" w:space="0" w:color="auto"/>
                      </w:divBdr>
                    </w:div>
                    <w:div w:id="1273396206">
                      <w:marLeft w:val="0"/>
                      <w:marRight w:val="0"/>
                      <w:marTop w:val="0"/>
                      <w:marBottom w:val="0"/>
                      <w:divBdr>
                        <w:top w:val="none" w:sz="0" w:space="0" w:color="auto"/>
                        <w:left w:val="none" w:sz="0" w:space="0" w:color="auto"/>
                        <w:bottom w:val="none" w:sz="0" w:space="0" w:color="auto"/>
                        <w:right w:val="none" w:sz="0" w:space="0" w:color="auto"/>
                      </w:divBdr>
                    </w:div>
                    <w:div w:id="2137528922">
                      <w:marLeft w:val="0"/>
                      <w:marRight w:val="0"/>
                      <w:marTop w:val="0"/>
                      <w:marBottom w:val="0"/>
                      <w:divBdr>
                        <w:top w:val="none" w:sz="0" w:space="0" w:color="auto"/>
                        <w:left w:val="none" w:sz="0" w:space="0" w:color="auto"/>
                        <w:bottom w:val="none" w:sz="0" w:space="0" w:color="auto"/>
                        <w:right w:val="none" w:sz="0" w:space="0" w:color="auto"/>
                      </w:divBdr>
                    </w:div>
                    <w:div w:id="2078936713">
                      <w:marLeft w:val="0"/>
                      <w:marRight w:val="0"/>
                      <w:marTop w:val="0"/>
                      <w:marBottom w:val="0"/>
                      <w:divBdr>
                        <w:top w:val="none" w:sz="0" w:space="0" w:color="auto"/>
                        <w:left w:val="none" w:sz="0" w:space="0" w:color="auto"/>
                        <w:bottom w:val="none" w:sz="0" w:space="0" w:color="auto"/>
                        <w:right w:val="none" w:sz="0" w:space="0" w:color="auto"/>
                      </w:divBdr>
                    </w:div>
                    <w:div w:id="983046742">
                      <w:marLeft w:val="0"/>
                      <w:marRight w:val="0"/>
                      <w:marTop w:val="0"/>
                      <w:marBottom w:val="0"/>
                      <w:divBdr>
                        <w:top w:val="none" w:sz="0" w:space="0" w:color="auto"/>
                        <w:left w:val="none" w:sz="0" w:space="0" w:color="auto"/>
                        <w:bottom w:val="none" w:sz="0" w:space="0" w:color="auto"/>
                        <w:right w:val="none" w:sz="0" w:space="0" w:color="auto"/>
                      </w:divBdr>
                    </w:div>
                    <w:div w:id="1754159880">
                      <w:marLeft w:val="0"/>
                      <w:marRight w:val="0"/>
                      <w:marTop w:val="0"/>
                      <w:marBottom w:val="0"/>
                      <w:divBdr>
                        <w:top w:val="none" w:sz="0" w:space="0" w:color="auto"/>
                        <w:left w:val="none" w:sz="0" w:space="0" w:color="auto"/>
                        <w:bottom w:val="none" w:sz="0" w:space="0" w:color="auto"/>
                        <w:right w:val="none" w:sz="0" w:space="0" w:color="auto"/>
                      </w:divBdr>
                    </w:div>
                    <w:div w:id="1483738869">
                      <w:marLeft w:val="0"/>
                      <w:marRight w:val="0"/>
                      <w:marTop w:val="0"/>
                      <w:marBottom w:val="0"/>
                      <w:divBdr>
                        <w:top w:val="none" w:sz="0" w:space="0" w:color="auto"/>
                        <w:left w:val="none" w:sz="0" w:space="0" w:color="auto"/>
                        <w:bottom w:val="none" w:sz="0" w:space="0" w:color="auto"/>
                        <w:right w:val="none" w:sz="0" w:space="0" w:color="auto"/>
                      </w:divBdr>
                    </w:div>
                    <w:div w:id="1285621346">
                      <w:marLeft w:val="0"/>
                      <w:marRight w:val="0"/>
                      <w:marTop w:val="0"/>
                      <w:marBottom w:val="0"/>
                      <w:divBdr>
                        <w:top w:val="none" w:sz="0" w:space="0" w:color="auto"/>
                        <w:left w:val="none" w:sz="0" w:space="0" w:color="auto"/>
                        <w:bottom w:val="none" w:sz="0" w:space="0" w:color="auto"/>
                        <w:right w:val="none" w:sz="0" w:space="0" w:color="auto"/>
                      </w:divBdr>
                    </w:div>
                    <w:div w:id="1682052840">
                      <w:marLeft w:val="0"/>
                      <w:marRight w:val="0"/>
                      <w:marTop w:val="0"/>
                      <w:marBottom w:val="0"/>
                      <w:divBdr>
                        <w:top w:val="none" w:sz="0" w:space="0" w:color="auto"/>
                        <w:left w:val="none" w:sz="0" w:space="0" w:color="auto"/>
                        <w:bottom w:val="none" w:sz="0" w:space="0" w:color="auto"/>
                        <w:right w:val="none" w:sz="0" w:space="0" w:color="auto"/>
                      </w:divBdr>
                    </w:div>
                    <w:div w:id="1231500892">
                      <w:marLeft w:val="0"/>
                      <w:marRight w:val="0"/>
                      <w:marTop w:val="0"/>
                      <w:marBottom w:val="0"/>
                      <w:divBdr>
                        <w:top w:val="none" w:sz="0" w:space="0" w:color="auto"/>
                        <w:left w:val="none" w:sz="0" w:space="0" w:color="auto"/>
                        <w:bottom w:val="none" w:sz="0" w:space="0" w:color="auto"/>
                        <w:right w:val="none" w:sz="0" w:space="0" w:color="auto"/>
                      </w:divBdr>
                    </w:div>
                    <w:div w:id="132405730">
                      <w:marLeft w:val="0"/>
                      <w:marRight w:val="0"/>
                      <w:marTop w:val="0"/>
                      <w:marBottom w:val="0"/>
                      <w:divBdr>
                        <w:top w:val="none" w:sz="0" w:space="0" w:color="auto"/>
                        <w:left w:val="none" w:sz="0" w:space="0" w:color="auto"/>
                        <w:bottom w:val="none" w:sz="0" w:space="0" w:color="auto"/>
                        <w:right w:val="none" w:sz="0" w:space="0" w:color="auto"/>
                      </w:divBdr>
                    </w:div>
                    <w:div w:id="1473448390">
                      <w:marLeft w:val="0"/>
                      <w:marRight w:val="0"/>
                      <w:marTop w:val="0"/>
                      <w:marBottom w:val="0"/>
                      <w:divBdr>
                        <w:top w:val="none" w:sz="0" w:space="0" w:color="auto"/>
                        <w:left w:val="none" w:sz="0" w:space="0" w:color="auto"/>
                        <w:bottom w:val="none" w:sz="0" w:space="0" w:color="auto"/>
                        <w:right w:val="none" w:sz="0" w:space="0" w:color="auto"/>
                      </w:divBdr>
                    </w:div>
                    <w:div w:id="1969241484">
                      <w:marLeft w:val="0"/>
                      <w:marRight w:val="0"/>
                      <w:marTop w:val="0"/>
                      <w:marBottom w:val="0"/>
                      <w:divBdr>
                        <w:top w:val="none" w:sz="0" w:space="0" w:color="auto"/>
                        <w:left w:val="none" w:sz="0" w:space="0" w:color="auto"/>
                        <w:bottom w:val="none" w:sz="0" w:space="0" w:color="auto"/>
                        <w:right w:val="none" w:sz="0" w:space="0" w:color="auto"/>
                      </w:divBdr>
                    </w:div>
                    <w:div w:id="817575232">
                      <w:marLeft w:val="0"/>
                      <w:marRight w:val="0"/>
                      <w:marTop w:val="0"/>
                      <w:marBottom w:val="0"/>
                      <w:divBdr>
                        <w:top w:val="none" w:sz="0" w:space="0" w:color="auto"/>
                        <w:left w:val="none" w:sz="0" w:space="0" w:color="auto"/>
                        <w:bottom w:val="none" w:sz="0" w:space="0" w:color="auto"/>
                        <w:right w:val="none" w:sz="0" w:space="0" w:color="auto"/>
                      </w:divBdr>
                    </w:div>
                    <w:div w:id="8454969">
                      <w:marLeft w:val="0"/>
                      <w:marRight w:val="0"/>
                      <w:marTop w:val="0"/>
                      <w:marBottom w:val="0"/>
                      <w:divBdr>
                        <w:top w:val="none" w:sz="0" w:space="0" w:color="auto"/>
                        <w:left w:val="none" w:sz="0" w:space="0" w:color="auto"/>
                        <w:bottom w:val="none" w:sz="0" w:space="0" w:color="auto"/>
                        <w:right w:val="none" w:sz="0" w:space="0" w:color="auto"/>
                      </w:divBdr>
                    </w:div>
                    <w:div w:id="781192432">
                      <w:marLeft w:val="0"/>
                      <w:marRight w:val="0"/>
                      <w:marTop w:val="0"/>
                      <w:marBottom w:val="0"/>
                      <w:divBdr>
                        <w:top w:val="none" w:sz="0" w:space="0" w:color="auto"/>
                        <w:left w:val="none" w:sz="0" w:space="0" w:color="auto"/>
                        <w:bottom w:val="none" w:sz="0" w:space="0" w:color="auto"/>
                        <w:right w:val="none" w:sz="0" w:space="0" w:color="auto"/>
                      </w:divBdr>
                    </w:div>
                    <w:div w:id="1620530702">
                      <w:marLeft w:val="0"/>
                      <w:marRight w:val="0"/>
                      <w:marTop w:val="0"/>
                      <w:marBottom w:val="0"/>
                      <w:divBdr>
                        <w:top w:val="none" w:sz="0" w:space="0" w:color="auto"/>
                        <w:left w:val="none" w:sz="0" w:space="0" w:color="auto"/>
                        <w:bottom w:val="none" w:sz="0" w:space="0" w:color="auto"/>
                        <w:right w:val="none" w:sz="0" w:space="0" w:color="auto"/>
                      </w:divBdr>
                    </w:div>
                    <w:div w:id="2115514932">
                      <w:marLeft w:val="0"/>
                      <w:marRight w:val="0"/>
                      <w:marTop w:val="0"/>
                      <w:marBottom w:val="0"/>
                      <w:divBdr>
                        <w:top w:val="none" w:sz="0" w:space="0" w:color="auto"/>
                        <w:left w:val="none" w:sz="0" w:space="0" w:color="auto"/>
                        <w:bottom w:val="none" w:sz="0" w:space="0" w:color="auto"/>
                        <w:right w:val="none" w:sz="0" w:space="0" w:color="auto"/>
                      </w:divBdr>
                    </w:div>
                    <w:div w:id="381516096">
                      <w:marLeft w:val="0"/>
                      <w:marRight w:val="0"/>
                      <w:marTop w:val="0"/>
                      <w:marBottom w:val="0"/>
                      <w:divBdr>
                        <w:top w:val="none" w:sz="0" w:space="0" w:color="auto"/>
                        <w:left w:val="none" w:sz="0" w:space="0" w:color="auto"/>
                        <w:bottom w:val="none" w:sz="0" w:space="0" w:color="auto"/>
                        <w:right w:val="none" w:sz="0" w:space="0" w:color="auto"/>
                      </w:divBdr>
                    </w:div>
                    <w:div w:id="1156065941">
                      <w:marLeft w:val="0"/>
                      <w:marRight w:val="0"/>
                      <w:marTop w:val="0"/>
                      <w:marBottom w:val="0"/>
                      <w:divBdr>
                        <w:top w:val="none" w:sz="0" w:space="0" w:color="auto"/>
                        <w:left w:val="none" w:sz="0" w:space="0" w:color="auto"/>
                        <w:bottom w:val="none" w:sz="0" w:space="0" w:color="auto"/>
                        <w:right w:val="none" w:sz="0" w:space="0" w:color="auto"/>
                      </w:divBdr>
                    </w:div>
                    <w:div w:id="824201243">
                      <w:marLeft w:val="0"/>
                      <w:marRight w:val="0"/>
                      <w:marTop w:val="0"/>
                      <w:marBottom w:val="0"/>
                      <w:divBdr>
                        <w:top w:val="none" w:sz="0" w:space="0" w:color="auto"/>
                        <w:left w:val="none" w:sz="0" w:space="0" w:color="auto"/>
                        <w:bottom w:val="none" w:sz="0" w:space="0" w:color="auto"/>
                        <w:right w:val="none" w:sz="0" w:space="0" w:color="auto"/>
                      </w:divBdr>
                    </w:div>
                    <w:div w:id="1160196435">
                      <w:marLeft w:val="0"/>
                      <w:marRight w:val="0"/>
                      <w:marTop w:val="0"/>
                      <w:marBottom w:val="0"/>
                      <w:divBdr>
                        <w:top w:val="none" w:sz="0" w:space="0" w:color="auto"/>
                        <w:left w:val="none" w:sz="0" w:space="0" w:color="auto"/>
                        <w:bottom w:val="none" w:sz="0" w:space="0" w:color="auto"/>
                        <w:right w:val="none" w:sz="0" w:space="0" w:color="auto"/>
                      </w:divBdr>
                    </w:div>
                    <w:div w:id="1345739718">
                      <w:marLeft w:val="0"/>
                      <w:marRight w:val="0"/>
                      <w:marTop w:val="0"/>
                      <w:marBottom w:val="0"/>
                      <w:divBdr>
                        <w:top w:val="none" w:sz="0" w:space="0" w:color="auto"/>
                        <w:left w:val="none" w:sz="0" w:space="0" w:color="auto"/>
                        <w:bottom w:val="none" w:sz="0" w:space="0" w:color="auto"/>
                        <w:right w:val="none" w:sz="0" w:space="0" w:color="auto"/>
                      </w:divBdr>
                    </w:div>
                    <w:div w:id="1599950788">
                      <w:marLeft w:val="0"/>
                      <w:marRight w:val="0"/>
                      <w:marTop w:val="0"/>
                      <w:marBottom w:val="0"/>
                      <w:divBdr>
                        <w:top w:val="none" w:sz="0" w:space="0" w:color="auto"/>
                        <w:left w:val="none" w:sz="0" w:space="0" w:color="auto"/>
                        <w:bottom w:val="none" w:sz="0" w:space="0" w:color="auto"/>
                        <w:right w:val="none" w:sz="0" w:space="0" w:color="auto"/>
                      </w:divBdr>
                    </w:div>
                    <w:div w:id="714737994">
                      <w:marLeft w:val="0"/>
                      <w:marRight w:val="0"/>
                      <w:marTop w:val="0"/>
                      <w:marBottom w:val="0"/>
                      <w:divBdr>
                        <w:top w:val="none" w:sz="0" w:space="0" w:color="auto"/>
                        <w:left w:val="none" w:sz="0" w:space="0" w:color="auto"/>
                        <w:bottom w:val="none" w:sz="0" w:space="0" w:color="auto"/>
                        <w:right w:val="none" w:sz="0" w:space="0" w:color="auto"/>
                      </w:divBdr>
                    </w:div>
                    <w:div w:id="1574310811">
                      <w:marLeft w:val="0"/>
                      <w:marRight w:val="0"/>
                      <w:marTop w:val="0"/>
                      <w:marBottom w:val="0"/>
                      <w:divBdr>
                        <w:top w:val="none" w:sz="0" w:space="0" w:color="auto"/>
                        <w:left w:val="none" w:sz="0" w:space="0" w:color="auto"/>
                        <w:bottom w:val="none" w:sz="0" w:space="0" w:color="auto"/>
                        <w:right w:val="none" w:sz="0" w:space="0" w:color="auto"/>
                      </w:divBdr>
                    </w:div>
                    <w:div w:id="637147360">
                      <w:marLeft w:val="0"/>
                      <w:marRight w:val="0"/>
                      <w:marTop w:val="0"/>
                      <w:marBottom w:val="0"/>
                      <w:divBdr>
                        <w:top w:val="none" w:sz="0" w:space="0" w:color="auto"/>
                        <w:left w:val="none" w:sz="0" w:space="0" w:color="auto"/>
                        <w:bottom w:val="none" w:sz="0" w:space="0" w:color="auto"/>
                        <w:right w:val="none" w:sz="0" w:space="0" w:color="auto"/>
                      </w:divBdr>
                    </w:div>
                    <w:div w:id="1653295475">
                      <w:marLeft w:val="0"/>
                      <w:marRight w:val="0"/>
                      <w:marTop w:val="0"/>
                      <w:marBottom w:val="0"/>
                      <w:divBdr>
                        <w:top w:val="none" w:sz="0" w:space="0" w:color="auto"/>
                        <w:left w:val="none" w:sz="0" w:space="0" w:color="auto"/>
                        <w:bottom w:val="none" w:sz="0" w:space="0" w:color="auto"/>
                        <w:right w:val="none" w:sz="0" w:space="0" w:color="auto"/>
                      </w:divBdr>
                    </w:div>
                    <w:div w:id="1407141507">
                      <w:marLeft w:val="0"/>
                      <w:marRight w:val="0"/>
                      <w:marTop w:val="0"/>
                      <w:marBottom w:val="0"/>
                      <w:divBdr>
                        <w:top w:val="none" w:sz="0" w:space="0" w:color="auto"/>
                        <w:left w:val="none" w:sz="0" w:space="0" w:color="auto"/>
                        <w:bottom w:val="none" w:sz="0" w:space="0" w:color="auto"/>
                        <w:right w:val="none" w:sz="0" w:space="0" w:color="auto"/>
                      </w:divBdr>
                    </w:div>
                    <w:div w:id="841117023">
                      <w:marLeft w:val="0"/>
                      <w:marRight w:val="0"/>
                      <w:marTop w:val="0"/>
                      <w:marBottom w:val="0"/>
                      <w:divBdr>
                        <w:top w:val="none" w:sz="0" w:space="0" w:color="auto"/>
                        <w:left w:val="none" w:sz="0" w:space="0" w:color="auto"/>
                        <w:bottom w:val="none" w:sz="0" w:space="0" w:color="auto"/>
                        <w:right w:val="none" w:sz="0" w:space="0" w:color="auto"/>
                      </w:divBdr>
                    </w:div>
                    <w:div w:id="1927302078">
                      <w:marLeft w:val="0"/>
                      <w:marRight w:val="0"/>
                      <w:marTop w:val="0"/>
                      <w:marBottom w:val="0"/>
                      <w:divBdr>
                        <w:top w:val="none" w:sz="0" w:space="0" w:color="auto"/>
                        <w:left w:val="none" w:sz="0" w:space="0" w:color="auto"/>
                        <w:bottom w:val="none" w:sz="0" w:space="0" w:color="auto"/>
                        <w:right w:val="none" w:sz="0" w:space="0" w:color="auto"/>
                      </w:divBdr>
                    </w:div>
                    <w:div w:id="1264922745">
                      <w:marLeft w:val="0"/>
                      <w:marRight w:val="0"/>
                      <w:marTop w:val="0"/>
                      <w:marBottom w:val="0"/>
                      <w:divBdr>
                        <w:top w:val="none" w:sz="0" w:space="0" w:color="auto"/>
                        <w:left w:val="none" w:sz="0" w:space="0" w:color="auto"/>
                        <w:bottom w:val="none" w:sz="0" w:space="0" w:color="auto"/>
                        <w:right w:val="none" w:sz="0" w:space="0" w:color="auto"/>
                      </w:divBdr>
                    </w:div>
                    <w:div w:id="492720297">
                      <w:marLeft w:val="0"/>
                      <w:marRight w:val="0"/>
                      <w:marTop w:val="0"/>
                      <w:marBottom w:val="0"/>
                      <w:divBdr>
                        <w:top w:val="none" w:sz="0" w:space="0" w:color="auto"/>
                        <w:left w:val="none" w:sz="0" w:space="0" w:color="auto"/>
                        <w:bottom w:val="none" w:sz="0" w:space="0" w:color="auto"/>
                        <w:right w:val="none" w:sz="0" w:space="0" w:color="auto"/>
                      </w:divBdr>
                    </w:div>
                    <w:div w:id="126818309">
                      <w:marLeft w:val="0"/>
                      <w:marRight w:val="0"/>
                      <w:marTop w:val="0"/>
                      <w:marBottom w:val="0"/>
                      <w:divBdr>
                        <w:top w:val="none" w:sz="0" w:space="0" w:color="auto"/>
                        <w:left w:val="none" w:sz="0" w:space="0" w:color="auto"/>
                        <w:bottom w:val="none" w:sz="0" w:space="0" w:color="auto"/>
                        <w:right w:val="none" w:sz="0" w:space="0" w:color="auto"/>
                      </w:divBdr>
                    </w:div>
                    <w:div w:id="435559320">
                      <w:marLeft w:val="0"/>
                      <w:marRight w:val="0"/>
                      <w:marTop w:val="0"/>
                      <w:marBottom w:val="0"/>
                      <w:divBdr>
                        <w:top w:val="none" w:sz="0" w:space="0" w:color="auto"/>
                        <w:left w:val="none" w:sz="0" w:space="0" w:color="auto"/>
                        <w:bottom w:val="none" w:sz="0" w:space="0" w:color="auto"/>
                        <w:right w:val="none" w:sz="0" w:space="0" w:color="auto"/>
                      </w:divBdr>
                    </w:div>
                    <w:div w:id="709189845">
                      <w:marLeft w:val="0"/>
                      <w:marRight w:val="0"/>
                      <w:marTop w:val="0"/>
                      <w:marBottom w:val="0"/>
                      <w:divBdr>
                        <w:top w:val="none" w:sz="0" w:space="0" w:color="auto"/>
                        <w:left w:val="none" w:sz="0" w:space="0" w:color="auto"/>
                        <w:bottom w:val="none" w:sz="0" w:space="0" w:color="auto"/>
                        <w:right w:val="none" w:sz="0" w:space="0" w:color="auto"/>
                      </w:divBdr>
                    </w:div>
                    <w:div w:id="2094667208">
                      <w:marLeft w:val="0"/>
                      <w:marRight w:val="0"/>
                      <w:marTop w:val="0"/>
                      <w:marBottom w:val="0"/>
                      <w:divBdr>
                        <w:top w:val="none" w:sz="0" w:space="0" w:color="auto"/>
                        <w:left w:val="none" w:sz="0" w:space="0" w:color="auto"/>
                        <w:bottom w:val="none" w:sz="0" w:space="0" w:color="auto"/>
                        <w:right w:val="none" w:sz="0" w:space="0" w:color="auto"/>
                      </w:divBdr>
                    </w:div>
                    <w:div w:id="955870279">
                      <w:marLeft w:val="0"/>
                      <w:marRight w:val="0"/>
                      <w:marTop w:val="0"/>
                      <w:marBottom w:val="0"/>
                      <w:divBdr>
                        <w:top w:val="none" w:sz="0" w:space="0" w:color="auto"/>
                        <w:left w:val="none" w:sz="0" w:space="0" w:color="auto"/>
                        <w:bottom w:val="none" w:sz="0" w:space="0" w:color="auto"/>
                        <w:right w:val="none" w:sz="0" w:space="0" w:color="auto"/>
                      </w:divBdr>
                    </w:div>
                    <w:div w:id="229926753">
                      <w:marLeft w:val="0"/>
                      <w:marRight w:val="0"/>
                      <w:marTop w:val="0"/>
                      <w:marBottom w:val="0"/>
                      <w:divBdr>
                        <w:top w:val="none" w:sz="0" w:space="0" w:color="auto"/>
                        <w:left w:val="none" w:sz="0" w:space="0" w:color="auto"/>
                        <w:bottom w:val="none" w:sz="0" w:space="0" w:color="auto"/>
                        <w:right w:val="none" w:sz="0" w:space="0" w:color="auto"/>
                      </w:divBdr>
                    </w:div>
                    <w:div w:id="636686977">
                      <w:marLeft w:val="0"/>
                      <w:marRight w:val="0"/>
                      <w:marTop w:val="0"/>
                      <w:marBottom w:val="0"/>
                      <w:divBdr>
                        <w:top w:val="none" w:sz="0" w:space="0" w:color="auto"/>
                        <w:left w:val="none" w:sz="0" w:space="0" w:color="auto"/>
                        <w:bottom w:val="none" w:sz="0" w:space="0" w:color="auto"/>
                        <w:right w:val="none" w:sz="0" w:space="0" w:color="auto"/>
                      </w:divBdr>
                    </w:div>
                    <w:div w:id="1544320027">
                      <w:marLeft w:val="0"/>
                      <w:marRight w:val="0"/>
                      <w:marTop w:val="0"/>
                      <w:marBottom w:val="0"/>
                      <w:divBdr>
                        <w:top w:val="none" w:sz="0" w:space="0" w:color="auto"/>
                        <w:left w:val="none" w:sz="0" w:space="0" w:color="auto"/>
                        <w:bottom w:val="none" w:sz="0" w:space="0" w:color="auto"/>
                        <w:right w:val="none" w:sz="0" w:space="0" w:color="auto"/>
                      </w:divBdr>
                    </w:div>
                    <w:div w:id="1402019553">
                      <w:marLeft w:val="0"/>
                      <w:marRight w:val="0"/>
                      <w:marTop w:val="0"/>
                      <w:marBottom w:val="0"/>
                      <w:divBdr>
                        <w:top w:val="none" w:sz="0" w:space="0" w:color="auto"/>
                        <w:left w:val="none" w:sz="0" w:space="0" w:color="auto"/>
                        <w:bottom w:val="none" w:sz="0" w:space="0" w:color="auto"/>
                        <w:right w:val="none" w:sz="0" w:space="0" w:color="auto"/>
                      </w:divBdr>
                    </w:div>
                    <w:div w:id="764689974">
                      <w:marLeft w:val="0"/>
                      <w:marRight w:val="0"/>
                      <w:marTop w:val="0"/>
                      <w:marBottom w:val="0"/>
                      <w:divBdr>
                        <w:top w:val="none" w:sz="0" w:space="0" w:color="auto"/>
                        <w:left w:val="none" w:sz="0" w:space="0" w:color="auto"/>
                        <w:bottom w:val="none" w:sz="0" w:space="0" w:color="auto"/>
                        <w:right w:val="none" w:sz="0" w:space="0" w:color="auto"/>
                      </w:divBdr>
                    </w:div>
                    <w:div w:id="672029889">
                      <w:marLeft w:val="0"/>
                      <w:marRight w:val="0"/>
                      <w:marTop w:val="0"/>
                      <w:marBottom w:val="0"/>
                      <w:divBdr>
                        <w:top w:val="none" w:sz="0" w:space="0" w:color="auto"/>
                        <w:left w:val="none" w:sz="0" w:space="0" w:color="auto"/>
                        <w:bottom w:val="none" w:sz="0" w:space="0" w:color="auto"/>
                        <w:right w:val="none" w:sz="0" w:space="0" w:color="auto"/>
                      </w:divBdr>
                    </w:div>
                    <w:div w:id="2046907985">
                      <w:marLeft w:val="0"/>
                      <w:marRight w:val="0"/>
                      <w:marTop w:val="0"/>
                      <w:marBottom w:val="0"/>
                      <w:divBdr>
                        <w:top w:val="none" w:sz="0" w:space="0" w:color="auto"/>
                        <w:left w:val="none" w:sz="0" w:space="0" w:color="auto"/>
                        <w:bottom w:val="none" w:sz="0" w:space="0" w:color="auto"/>
                        <w:right w:val="none" w:sz="0" w:space="0" w:color="auto"/>
                      </w:divBdr>
                    </w:div>
                    <w:div w:id="269093817">
                      <w:marLeft w:val="0"/>
                      <w:marRight w:val="0"/>
                      <w:marTop w:val="0"/>
                      <w:marBottom w:val="0"/>
                      <w:divBdr>
                        <w:top w:val="none" w:sz="0" w:space="0" w:color="auto"/>
                        <w:left w:val="none" w:sz="0" w:space="0" w:color="auto"/>
                        <w:bottom w:val="none" w:sz="0" w:space="0" w:color="auto"/>
                        <w:right w:val="none" w:sz="0" w:space="0" w:color="auto"/>
                      </w:divBdr>
                    </w:div>
                    <w:div w:id="812409848">
                      <w:marLeft w:val="0"/>
                      <w:marRight w:val="0"/>
                      <w:marTop w:val="0"/>
                      <w:marBottom w:val="0"/>
                      <w:divBdr>
                        <w:top w:val="none" w:sz="0" w:space="0" w:color="auto"/>
                        <w:left w:val="none" w:sz="0" w:space="0" w:color="auto"/>
                        <w:bottom w:val="none" w:sz="0" w:space="0" w:color="auto"/>
                        <w:right w:val="none" w:sz="0" w:space="0" w:color="auto"/>
                      </w:divBdr>
                    </w:div>
                    <w:div w:id="1436099339">
                      <w:marLeft w:val="0"/>
                      <w:marRight w:val="0"/>
                      <w:marTop w:val="0"/>
                      <w:marBottom w:val="0"/>
                      <w:divBdr>
                        <w:top w:val="none" w:sz="0" w:space="0" w:color="auto"/>
                        <w:left w:val="none" w:sz="0" w:space="0" w:color="auto"/>
                        <w:bottom w:val="none" w:sz="0" w:space="0" w:color="auto"/>
                        <w:right w:val="none" w:sz="0" w:space="0" w:color="auto"/>
                      </w:divBdr>
                    </w:div>
                    <w:div w:id="1817407473">
                      <w:marLeft w:val="0"/>
                      <w:marRight w:val="0"/>
                      <w:marTop w:val="0"/>
                      <w:marBottom w:val="0"/>
                      <w:divBdr>
                        <w:top w:val="none" w:sz="0" w:space="0" w:color="auto"/>
                        <w:left w:val="none" w:sz="0" w:space="0" w:color="auto"/>
                        <w:bottom w:val="none" w:sz="0" w:space="0" w:color="auto"/>
                        <w:right w:val="none" w:sz="0" w:space="0" w:color="auto"/>
                      </w:divBdr>
                    </w:div>
                    <w:div w:id="511189608">
                      <w:marLeft w:val="0"/>
                      <w:marRight w:val="0"/>
                      <w:marTop w:val="0"/>
                      <w:marBottom w:val="0"/>
                      <w:divBdr>
                        <w:top w:val="none" w:sz="0" w:space="0" w:color="auto"/>
                        <w:left w:val="none" w:sz="0" w:space="0" w:color="auto"/>
                        <w:bottom w:val="none" w:sz="0" w:space="0" w:color="auto"/>
                        <w:right w:val="none" w:sz="0" w:space="0" w:color="auto"/>
                      </w:divBdr>
                    </w:div>
                    <w:div w:id="89591577">
                      <w:marLeft w:val="0"/>
                      <w:marRight w:val="0"/>
                      <w:marTop w:val="0"/>
                      <w:marBottom w:val="0"/>
                      <w:divBdr>
                        <w:top w:val="none" w:sz="0" w:space="0" w:color="auto"/>
                        <w:left w:val="none" w:sz="0" w:space="0" w:color="auto"/>
                        <w:bottom w:val="none" w:sz="0" w:space="0" w:color="auto"/>
                        <w:right w:val="none" w:sz="0" w:space="0" w:color="auto"/>
                      </w:divBdr>
                    </w:div>
                    <w:div w:id="1192766934">
                      <w:marLeft w:val="0"/>
                      <w:marRight w:val="0"/>
                      <w:marTop w:val="0"/>
                      <w:marBottom w:val="0"/>
                      <w:divBdr>
                        <w:top w:val="none" w:sz="0" w:space="0" w:color="auto"/>
                        <w:left w:val="none" w:sz="0" w:space="0" w:color="auto"/>
                        <w:bottom w:val="none" w:sz="0" w:space="0" w:color="auto"/>
                        <w:right w:val="none" w:sz="0" w:space="0" w:color="auto"/>
                      </w:divBdr>
                    </w:div>
                    <w:div w:id="263920044">
                      <w:marLeft w:val="0"/>
                      <w:marRight w:val="0"/>
                      <w:marTop w:val="0"/>
                      <w:marBottom w:val="0"/>
                      <w:divBdr>
                        <w:top w:val="none" w:sz="0" w:space="0" w:color="auto"/>
                        <w:left w:val="none" w:sz="0" w:space="0" w:color="auto"/>
                        <w:bottom w:val="none" w:sz="0" w:space="0" w:color="auto"/>
                        <w:right w:val="none" w:sz="0" w:space="0" w:color="auto"/>
                      </w:divBdr>
                    </w:div>
                    <w:div w:id="1698970052">
                      <w:marLeft w:val="0"/>
                      <w:marRight w:val="0"/>
                      <w:marTop w:val="0"/>
                      <w:marBottom w:val="0"/>
                      <w:divBdr>
                        <w:top w:val="none" w:sz="0" w:space="0" w:color="auto"/>
                        <w:left w:val="none" w:sz="0" w:space="0" w:color="auto"/>
                        <w:bottom w:val="none" w:sz="0" w:space="0" w:color="auto"/>
                        <w:right w:val="none" w:sz="0" w:space="0" w:color="auto"/>
                      </w:divBdr>
                    </w:div>
                    <w:div w:id="1029718046">
                      <w:marLeft w:val="0"/>
                      <w:marRight w:val="0"/>
                      <w:marTop w:val="0"/>
                      <w:marBottom w:val="0"/>
                      <w:divBdr>
                        <w:top w:val="none" w:sz="0" w:space="0" w:color="auto"/>
                        <w:left w:val="none" w:sz="0" w:space="0" w:color="auto"/>
                        <w:bottom w:val="none" w:sz="0" w:space="0" w:color="auto"/>
                        <w:right w:val="none" w:sz="0" w:space="0" w:color="auto"/>
                      </w:divBdr>
                    </w:div>
                    <w:div w:id="1271859131">
                      <w:marLeft w:val="0"/>
                      <w:marRight w:val="0"/>
                      <w:marTop w:val="0"/>
                      <w:marBottom w:val="0"/>
                      <w:divBdr>
                        <w:top w:val="none" w:sz="0" w:space="0" w:color="auto"/>
                        <w:left w:val="none" w:sz="0" w:space="0" w:color="auto"/>
                        <w:bottom w:val="none" w:sz="0" w:space="0" w:color="auto"/>
                        <w:right w:val="none" w:sz="0" w:space="0" w:color="auto"/>
                      </w:divBdr>
                    </w:div>
                    <w:div w:id="267934220">
                      <w:marLeft w:val="0"/>
                      <w:marRight w:val="0"/>
                      <w:marTop w:val="0"/>
                      <w:marBottom w:val="0"/>
                      <w:divBdr>
                        <w:top w:val="none" w:sz="0" w:space="0" w:color="auto"/>
                        <w:left w:val="none" w:sz="0" w:space="0" w:color="auto"/>
                        <w:bottom w:val="none" w:sz="0" w:space="0" w:color="auto"/>
                        <w:right w:val="none" w:sz="0" w:space="0" w:color="auto"/>
                      </w:divBdr>
                    </w:div>
                    <w:div w:id="459111139">
                      <w:marLeft w:val="0"/>
                      <w:marRight w:val="0"/>
                      <w:marTop w:val="0"/>
                      <w:marBottom w:val="0"/>
                      <w:divBdr>
                        <w:top w:val="none" w:sz="0" w:space="0" w:color="auto"/>
                        <w:left w:val="none" w:sz="0" w:space="0" w:color="auto"/>
                        <w:bottom w:val="none" w:sz="0" w:space="0" w:color="auto"/>
                        <w:right w:val="none" w:sz="0" w:space="0" w:color="auto"/>
                      </w:divBdr>
                    </w:div>
                    <w:div w:id="1906522657">
                      <w:marLeft w:val="0"/>
                      <w:marRight w:val="0"/>
                      <w:marTop w:val="0"/>
                      <w:marBottom w:val="0"/>
                      <w:divBdr>
                        <w:top w:val="none" w:sz="0" w:space="0" w:color="auto"/>
                        <w:left w:val="none" w:sz="0" w:space="0" w:color="auto"/>
                        <w:bottom w:val="none" w:sz="0" w:space="0" w:color="auto"/>
                        <w:right w:val="none" w:sz="0" w:space="0" w:color="auto"/>
                      </w:divBdr>
                    </w:div>
                    <w:div w:id="568421691">
                      <w:marLeft w:val="0"/>
                      <w:marRight w:val="0"/>
                      <w:marTop w:val="0"/>
                      <w:marBottom w:val="0"/>
                      <w:divBdr>
                        <w:top w:val="none" w:sz="0" w:space="0" w:color="auto"/>
                        <w:left w:val="none" w:sz="0" w:space="0" w:color="auto"/>
                        <w:bottom w:val="none" w:sz="0" w:space="0" w:color="auto"/>
                        <w:right w:val="none" w:sz="0" w:space="0" w:color="auto"/>
                      </w:divBdr>
                    </w:div>
                    <w:div w:id="507791225">
                      <w:marLeft w:val="0"/>
                      <w:marRight w:val="0"/>
                      <w:marTop w:val="0"/>
                      <w:marBottom w:val="0"/>
                      <w:divBdr>
                        <w:top w:val="none" w:sz="0" w:space="0" w:color="auto"/>
                        <w:left w:val="none" w:sz="0" w:space="0" w:color="auto"/>
                        <w:bottom w:val="none" w:sz="0" w:space="0" w:color="auto"/>
                        <w:right w:val="none" w:sz="0" w:space="0" w:color="auto"/>
                      </w:divBdr>
                    </w:div>
                    <w:div w:id="5986286">
                      <w:marLeft w:val="0"/>
                      <w:marRight w:val="0"/>
                      <w:marTop w:val="0"/>
                      <w:marBottom w:val="0"/>
                      <w:divBdr>
                        <w:top w:val="none" w:sz="0" w:space="0" w:color="auto"/>
                        <w:left w:val="none" w:sz="0" w:space="0" w:color="auto"/>
                        <w:bottom w:val="none" w:sz="0" w:space="0" w:color="auto"/>
                        <w:right w:val="none" w:sz="0" w:space="0" w:color="auto"/>
                      </w:divBdr>
                    </w:div>
                    <w:div w:id="1973712370">
                      <w:marLeft w:val="0"/>
                      <w:marRight w:val="0"/>
                      <w:marTop w:val="0"/>
                      <w:marBottom w:val="0"/>
                      <w:divBdr>
                        <w:top w:val="none" w:sz="0" w:space="0" w:color="auto"/>
                        <w:left w:val="none" w:sz="0" w:space="0" w:color="auto"/>
                        <w:bottom w:val="none" w:sz="0" w:space="0" w:color="auto"/>
                        <w:right w:val="none" w:sz="0" w:space="0" w:color="auto"/>
                      </w:divBdr>
                    </w:div>
                    <w:div w:id="1752699392">
                      <w:marLeft w:val="0"/>
                      <w:marRight w:val="0"/>
                      <w:marTop w:val="0"/>
                      <w:marBottom w:val="0"/>
                      <w:divBdr>
                        <w:top w:val="none" w:sz="0" w:space="0" w:color="auto"/>
                        <w:left w:val="none" w:sz="0" w:space="0" w:color="auto"/>
                        <w:bottom w:val="none" w:sz="0" w:space="0" w:color="auto"/>
                        <w:right w:val="none" w:sz="0" w:space="0" w:color="auto"/>
                      </w:divBdr>
                    </w:div>
                    <w:div w:id="660737171">
                      <w:marLeft w:val="0"/>
                      <w:marRight w:val="0"/>
                      <w:marTop w:val="0"/>
                      <w:marBottom w:val="0"/>
                      <w:divBdr>
                        <w:top w:val="none" w:sz="0" w:space="0" w:color="auto"/>
                        <w:left w:val="none" w:sz="0" w:space="0" w:color="auto"/>
                        <w:bottom w:val="none" w:sz="0" w:space="0" w:color="auto"/>
                        <w:right w:val="none" w:sz="0" w:space="0" w:color="auto"/>
                      </w:divBdr>
                    </w:div>
                    <w:div w:id="1823741023">
                      <w:marLeft w:val="0"/>
                      <w:marRight w:val="0"/>
                      <w:marTop w:val="0"/>
                      <w:marBottom w:val="0"/>
                      <w:divBdr>
                        <w:top w:val="none" w:sz="0" w:space="0" w:color="auto"/>
                        <w:left w:val="none" w:sz="0" w:space="0" w:color="auto"/>
                        <w:bottom w:val="none" w:sz="0" w:space="0" w:color="auto"/>
                        <w:right w:val="none" w:sz="0" w:space="0" w:color="auto"/>
                      </w:divBdr>
                    </w:div>
                    <w:div w:id="207839158">
                      <w:marLeft w:val="0"/>
                      <w:marRight w:val="0"/>
                      <w:marTop w:val="0"/>
                      <w:marBottom w:val="0"/>
                      <w:divBdr>
                        <w:top w:val="none" w:sz="0" w:space="0" w:color="auto"/>
                        <w:left w:val="none" w:sz="0" w:space="0" w:color="auto"/>
                        <w:bottom w:val="none" w:sz="0" w:space="0" w:color="auto"/>
                        <w:right w:val="none" w:sz="0" w:space="0" w:color="auto"/>
                      </w:divBdr>
                    </w:div>
                    <w:div w:id="1689214067">
                      <w:marLeft w:val="0"/>
                      <w:marRight w:val="0"/>
                      <w:marTop w:val="0"/>
                      <w:marBottom w:val="0"/>
                      <w:divBdr>
                        <w:top w:val="none" w:sz="0" w:space="0" w:color="auto"/>
                        <w:left w:val="none" w:sz="0" w:space="0" w:color="auto"/>
                        <w:bottom w:val="none" w:sz="0" w:space="0" w:color="auto"/>
                        <w:right w:val="none" w:sz="0" w:space="0" w:color="auto"/>
                      </w:divBdr>
                    </w:div>
                    <w:div w:id="1088889098">
                      <w:marLeft w:val="0"/>
                      <w:marRight w:val="0"/>
                      <w:marTop w:val="0"/>
                      <w:marBottom w:val="0"/>
                      <w:divBdr>
                        <w:top w:val="none" w:sz="0" w:space="0" w:color="auto"/>
                        <w:left w:val="none" w:sz="0" w:space="0" w:color="auto"/>
                        <w:bottom w:val="none" w:sz="0" w:space="0" w:color="auto"/>
                        <w:right w:val="none" w:sz="0" w:space="0" w:color="auto"/>
                      </w:divBdr>
                    </w:div>
                    <w:div w:id="381751171">
                      <w:marLeft w:val="0"/>
                      <w:marRight w:val="0"/>
                      <w:marTop w:val="0"/>
                      <w:marBottom w:val="0"/>
                      <w:divBdr>
                        <w:top w:val="none" w:sz="0" w:space="0" w:color="auto"/>
                        <w:left w:val="none" w:sz="0" w:space="0" w:color="auto"/>
                        <w:bottom w:val="none" w:sz="0" w:space="0" w:color="auto"/>
                        <w:right w:val="none" w:sz="0" w:space="0" w:color="auto"/>
                      </w:divBdr>
                    </w:div>
                    <w:div w:id="756906555">
                      <w:marLeft w:val="0"/>
                      <w:marRight w:val="0"/>
                      <w:marTop w:val="0"/>
                      <w:marBottom w:val="0"/>
                      <w:divBdr>
                        <w:top w:val="none" w:sz="0" w:space="0" w:color="auto"/>
                        <w:left w:val="none" w:sz="0" w:space="0" w:color="auto"/>
                        <w:bottom w:val="none" w:sz="0" w:space="0" w:color="auto"/>
                        <w:right w:val="none" w:sz="0" w:space="0" w:color="auto"/>
                      </w:divBdr>
                    </w:div>
                    <w:div w:id="1167130870">
                      <w:marLeft w:val="0"/>
                      <w:marRight w:val="0"/>
                      <w:marTop w:val="0"/>
                      <w:marBottom w:val="0"/>
                      <w:divBdr>
                        <w:top w:val="none" w:sz="0" w:space="0" w:color="auto"/>
                        <w:left w:val="none" w:sz="0" w:space="0" w:color="auto"/>
                        <w:bottom w:val="none" w:sz="0" w:space="0" w:color="auto"/>
                        <w:right w:val="none" w:sz="0" w:space="0" w:color="auto"/>
                      </w:divBdr>
                    </w:div>
                    <w:div w:id="1912228290">
                      <w:marLeft w:val="0"/>
                      <w:marRight w:val="0"/>
                      <w:marTop w:val="0"/>
                      <w:marBottom w:val="0"/>
                      <w:divBdr>
                        <w:top w:val="none" w:sz="0" w:space="0" w:color="auto"/>
                        <w:left w:val="none" w:sz="0" w:space="0" w:color="auto"/>
                        <w:bottom w:val="none" w:sz="0" w:space="0" w:color="auto"/>
                        <w:right w:val="none" w:sz="0" w:space="0" w:color="auto"/>
                      </w:divBdr>
                    </w:div>
                    <w:div w:id="1153136383">
                      <w:marLeft w:val="0"/>
                      <w:marRight w:val="0"/>
                      <w:marTop w:val="0"/>
                      <w:marBottom w:val="0"/>
                      <w:divBdr>
                        <w:top w:val="none" w:sz="0" w:space="0" w:color="auto"/>
                        <w:left w:val="none" w:sz="0" w:space="0" w:color="auto"/>
                        <w:bottom w:val="none" w:sz="0" w:space="0" w:color="auto"/>
                        <w:right w:val="none" w:sz="0" w:space="0" w:color="auto"/>
                      </w:divBdr>
                    </w:div>
                    <w:div w:id="764306828">
                      <w:marLeft w:val="0"/>
                      <w:marRight w:val="0"/>
                      <w:marTop w:val="0"/>
                      <w:marBottom w:val="0"/>
                      <w:divBdr>
                        <w:top w:val="none" w:sz="0" w:space="0" w:color="auto"/>
                        <w:left w:val="none" w:sz="0" w:space="0" w:color="auto"/>
                        <w:bottom w:val="none" w:sz="0" w:space="0" w:color="auto"/>
                        <w:right w:val="none" w:sz="0" w:space="0" w:color="auto"/>
                      </w:divBdr>
                    </w:div>
                    <w:div w:id="1106655038">
                      <w:marLeft w:val="0"/>
                      <w:marRight w:val="0"/>
                      <w:marTop w:val="0"/>
                      <w:marBottom w:val="0"/>
                      <w:divBdr>
                        <w:top w:val="none" w:sz="0" w:space="0" w:color="auto"/>
                        <w:left w:val="none" w:sz="0" w:space="0" w:color="auto"/>
                        <w:bottom w:val="none" w:sz="0" w:space="0" w:color="auto"/>
                        <w:right w:val="none" w:sz="0" w:space="0" w:color="auto"/>
                      </w:divBdr>
                    </w:div>
                    <w:div w:id="1492872221">
                      <w:marLeft w:val="0"/>
                      <w:marRight w:val="0"/>
                      <w:marTop w:val="0"/>
                      <w:marBottom w:val="0"/>
                      <w:divBdr>
                        <w:top w:val="none" w:sz="0" w:space="0" w:color="auto"/>
                        <w:left w:val="none" w:sz="0" w:space="0" w:color="auto"/>
                        <w:bottom w:val="none" w:sz="0" w:space="0" w:color="auto"/>
                        <w:right w:val="none" w:sz="0" w:space="0" w:color="auto"/>
                      </w:divBdr>
                    </w:div>
                    <w:div w:id="720325677">
                      <w:marLeft w:val="0"/>
                      <w:marRight w:val="0"/>
                      <w:marTop w:val="0"/>
                      <w:marBottom w:val="0"/>
                      <w:divBdr>
                        <w:top w:val="none" w:sz="0" w:space="0" w:color="auto"/>
                        <w:left w:val="none" w:sz="0" w:space="0" w:color="auto"/>
                        <w:bottom w:val="none" w:sz="0" w:space="0" w:color="auto"/>
                        <w:right w:val="none" w:sz="0" w:space="0" w:color="auto"/>
                      </w:divBdr>
                    </w:div>
                    <w:div w:id="5593809">
                      <w:marLeft w:val="0"/>
                      <w:marRight w:val="0"/>
                      <w:marTop w:val="0"/>
                      <w:marBottom w:val="0"/>
                      <w:divBdr>
                        <w:top w:val="none" w:sz="0" w:space="0" w:color="auto"/>
                        <w:left w:val="none" w:sz="0" w:space="0" w:color="auto"/>
                        <w:bottom w:val="none" w:sz="0" w:space="0" w:color="auto"/>
                        <w:right w:val="none" w:sz="0" w:space="0" w:color="auto"/>
                      </w:divBdr>
                    </w:div>
                    <w:div w:id="871763732">
                      <w:marLeft w:val="0"/>
                      <w:marRight w:val="0"/>
                      <w:marTop w:val="0"/>
                      <w:marBottom w:val="0"/>
                      <w:divBdr>
                        <w:top w:val="none" w:sz="0" w:space="0" w:color="auto"/>
                        <w:left w:val="none" w:sz="0" w:space="0" w:color="auto"/>
                        <w:bottom w:val="none" w:sz="0" w:space="0" w:color="auto"/>
                        <w:right w:val="none" w:sz="0" w:space="0" w:color="auto"/>
                      </w:divBdr>
                    </w:div>
                    <w:div w:id="90008910">
                      <w:marLeft w:val="0"/>
                      <w:marRight w:val="0"/>
                      <w:marTop w:val="0"/>
                      <w:marBottom w:val="0"/>
                      <w:divBdr>
                        <w:top w:val="none" w:sz="0" w:space="0" w:color="auto"/>
                        <w:left w:val="none" w:sz="0" w:space="0" w:color="auto"/>
                        <w:bottom w:val="none" w:sz="0" w:space="0" w:color="auto"/>
                        <w:right w:val="none" w:sz="0" w:space="0" w:color="auto"/>
                      </w:divBdr>
                    </w:div>
                    <w:div w:id="2056350072">
                      <w:marLeft w:val="0"/>
                      <w:marRight w:val="0"/>
                      <w:marTop w:val="0"/>
                      <w:marBottom w:val="0"/>
                      <w:divBdr>
                        <w:top w:val="none" w:sz="0" w:space="0" w:color="auto"/>
                        <w:left w:val="none" w:sz="0" w:space="0" w:color="auto"/>
                        <w:bottom w:val="none" w:sz="0" w:space="0" w:color="auto"/>
                        <w:right w:val="none" w:sz="0" w:space="0" w:color="auto"/>
                      </w:divBdr>
                    </w:div>
                    <w:div w:id="890384745">
                      <w:marLeft w:val="0"/>
                      <w:marRight w:val="0"/>
                      <w:marTop w:val="0"/>
                      <w:marBottom w:val="0"/>
                      <w:divBdr>
                        <w:top w:val="none" w:sz="0" w:space="0" w:color="auto"/>
                        <w:left w:val="none" w:sz="0" w:space="0" w:color="auto"/>
                        <w:bottom w:val="none" w:sz="0" w:space="0" w:color="auto"/>
                        <w:right w:val="none" w:sz="0" w:space="0" w:color="auto"/>
                      </w:divBdr>
                    </w:div>
                    <w:div w:id="540557749">
                      <w:marLeft w:val="0"/>
                      <w:marRight w:val="0"/>
                      <w:marTop w:val="0"/>
                      <w:marBottom w:val="0"/>
                      <w:divBdr>
                        <w:top w:val="none" w:sz="0" w:space="0" w:color="auto"/>
                        <w:left w:val="none" w:sz="0" w:space="0" w:color="auto"/>
                        <w:bottom w:val="none" w:sz="0" w:space="0" w:color="auto"/>
                        <w:right w:val="none" w:sz="0" w:space="0" w:color="auto"/>
                      </w:divBdr>
                    </w:div>
                    <w:div w:id="1397358884">
                      <w:marLeft w:val="0"/>
                      <w:marRight w:val="0"/>
                      <w:marTop w:val="0"/>
                      <w:marBottom w:val="0"/>
                      <w:divBdr>
                        <w:top w:val="none" w:sz="0" w:space="0" w:color="auto"/>
                        <w:left w:val="none" w:sz="0" w:space="0" w:color="auto"/>
                        <w:bottom w:val="none" w:sz="0" w:space="0" w:color="auto"/>
                        <w:right w:val="none" w:sz="0" w:space="0" w:color="auto"/>
                      </w:divBdr>
                    </w:div>
                    <w:div w:id="1275745993">
                      <w:marLeft w:val="0"/>
                      <w:marRight w:val="0"/>
                      <w:marTop w:val="0"/>
                      <w:marBottom w:val="0"/>
                      <w:divBdr>
                        <w:top w:val="none" w:sz="0" w:space="0" w:color="auto"/>
                        <w:left w:val="none" w:sz="0" w:space="0" w:color="auto"/>
                        <w:bottom w:val="none" w:sz="0" w:space="0" w:color="auto"/>
                        <w:right w:val="none" w:sz="0" w:space="0" w:color="auto"/>
                      </w:divBdr>
                    </w:div>
                    <w:div w:id="284040345">
                      <w:marLeft w:val="0"/>
                      <w:marRight w:val="0"/>
                      <w:marTop w:val="0"/>
                      <w:marBottom w:val="0"/>
                      <w:divBdr>
                        <w:top w:val="none" w:sz="0" w:space="0" w:color="auto"/>
                        <w:left w:val="none" w:sz="0" w:space="0" w:color="auto"/>
                        <w:bottom w:val="none" w:sz="0" w:space="0" w:color="auto"/>
                        <w:right w:val="none" w:sz="0" w:space="0" w:color="auto"/>
                      </w:divBdr>
                    </w:div>
                    <w:div w:id="841120494">
                      <w:marLeft w:val="0"/>
                      <w:marRight w:val="0"/>
                      <w:marTop w:val="0"/>
                      <w:marBottom w:val="0"/>
                      <w:divBdr>
                        <w:top w:val="none" w:sz="0" w:space="0" w:color="auto"/>
                        <w:left w:val="none" w:sz="0" w:space="0" w:color="auto"/>
                        <w:bottom w:val="none" w:sz="0" w:space="0" w:color="auto"/>
                        <w:right w:val="none" w:sz="0" w:space="0" w:color="auto"/>
                      </w:divBdr>
                    </w:div>
                    <w:div w:id="746072699">
                      <w:marLeft w:val="0"/>
                      <w:marRight w:val="0"/>
                      <w:marTop w:val="0"/>
                      <w:marBottom w:val="0"/>
                      <w:divBdr>
                        <w:top w:val="none" w:sz="0" w:space="0" w:color="auto"/>
                        <w:left w:val="none" w:sz="0" w:space="0" w:color="auto"/>
                        <w:bottom w:val="none" w:sz="0" w:space="0" w:color="auto"/>
                        <w:right w:val="none" w:sz="0" w:space="0" w:color="auto"/>
                      </w:divBdr>
                    </w:div>
                    <w:div w:id="1238785755">
                      <w:marLeft w:val="0"/>
                      <w:marRight w:val="0"/>
                      <w:marTop w:val="0"/>
                      <w:marBottom w:val="0"/>
                      <w:divBdr>
                        <w:top w:val="none" w:sz="0" w:space="0" w:color="auto"/>
                        <w:left w:val="none" w:sz="0" w:space="0" w:color="auto"/>
                        <w:bottom w:val="none" w:sz="0" w:space="0" w:color="auto"/>
                        <w:right w:val="none" w:sz="0" w:space="0" w:color="auto"/>
                      </w:divBdr>
                    </w:div>
                    <w:div w:id="662394119">
                      <w:marLeft w:val="0"/>
                      <w:marRight w:val="0"/>
                      <w:marTop w:val="0"/>
                      <w:marBottom w:val="0"/>
                      <w:divBdr>
                        <w:top w:val="none" w:sz="0" w:space="0" w:color="auto"/>
                        <w:left w:val="none" w:sz="0" w:space="0" w:color="auto"/>
                        <w:bottom w:val="none" w:sz="0" w:space="0" w:color="auto"/>
                        <w:right w:val="none" w:sz="0" w:space="0" w:color="auto"/>
                      </w:divBdr>
                    </w:div>
                    <w:div w:id="171189304">
                      <w:marLeft w:val="0"/>
                      <w:marRight w:val="0"/>
                      <w:marTop w:val="0"/>
                      <w:marBottom w:val="0"/>
                      <w:divBdr>
                        <w:top w:val="none" w:sz="0" w:space="0" w:color="auto"/>
                        <w:left w:val="none" w:sz="0" w:space="0" w:color="auto"/>
                        <w:bottom w:val="none" w:sz="0" w:space="0" w:color="auto"/>
                        <w:right w:val="none" w:sz="0" w:space="0" w:color="auto"/>
                      </w:divBdr>
                    </w:div>
                    <w:div w:id="232467116">
                      <w:marLeft w:val="0"/>
                      <w:marRight w:val="0"/>
                      <w:marTop w:val="0"/>
                      <w:marBottom w:val="0"/>
                      <w:divBdr>
                        <w:top w:val="none" w:sz="0" w:space="0" w:color="auto"/>
                        <w:left w:val="none" w:sz="0" w:space="0" w:color="auto"/>
                        <w:bottom w:val="none" w:sz="0" w:space="0" w:color="auto"/>
                        <w:right w:val="none" w:sz="0" w:space="0" w:color="auto"/>
                      </w:divBdr>
                    </w:div>
                    <w:div w:id="738673625">
                      <w:marLeft w:val="0"/>
                      <w:marRight w:val="0"/>
                      <w:marTop w:val="0"/>
                      <w:marBottom w:val="0"/>
                      <w:divBdr>
                        <w:top w:val="none" w:sz="0" w:space="0" w:color="auto"/>
                        <w:left w:val="none" w:sz="0" w:space="0" w:color="auto"/>
                        <w:bottom w:val="none" w:sz="0" w:space="0" w:color="auto"/>
                        <w:right w:val="none" w:sz="0" w:space="0" w:color="auto"/>
                      </w:divBdr>
                    </w:div>
                    <w:div w:id="1977026706">
                      <w:marLeft w:val="0"/>
                      <w:marRight w:val="0"/>
                      <w:marTop w:val="0"/>
                      <w:marBottom w:val="0"/>
                      <w:divBdr>
                        <w:top w:val="none" w:sz="0" w:space="0" w:color="auto"/>
                        <w:left w:val="none" w:sz="0" w:space="0" w:color="auto"/>
                        <w:bottom w:val="none" w:sz="0" w:space="0" w:color="auto"/>
                        <w:right w:val="none" w:sz="0" w:space="0" w:color="auto"/>
                      </w:divBdr>
                    </w:div>
                    <w:div w:id="1660188157">
                      <w:marLeft w:val="0"/>
                      <w:marRight w:val="0"/>
                      <w:marTop w:val="0"/>
                      <w:marBottom w:val="0"/>
                      <w:divBdr>
                        <w:top w:val="none" w:sz="0" w:space="0" w:color="auto"/>
                        <w:left w:val="none" w:sz="0" w:space="0" w:color="auto"/>
                        <w:bottom w:val="none" w:sz="0" w:space="0" w:color="auto"/>
                        <w:right w:val="none" w:sz="0" w:space="0" w:color="auto"/>
                      </w:divBdr>
                    </w:div>
                    <w:div w:id="231694363">
                      <w:marLeft w:val="0"/>
                      <w:marRight w:val="0"/>
                      <w:marTop w:val="0"/>
                      <w:marBottom w:val="0"/>
                      <w:divBdr>
                        <w:top w:val="none" w:sz="0" w:space="0" w:color="auto"/>
                        <w:left w:val="none" w:sz="0" w:space="0" w:color="auto"/>
                        <w:bottom w:val="none" w:sz="0" w:space="0" w:color="auto"/>
                        <w:right w:val="none" w:sz="0" w:space="0" w:color="auto"/>
                      </w:divBdr>
                    </w:div>
                    <w:div w:id="134489026">
                      <w:marLeft w:val="0"/>
                      <w:marRight w:val="0"/>
                      <w:marTop w:val="0"/>
                      <w:marBottom w:val="0"/>
                      <w:divBdr>
                        <w:top w:val="none" w:sz="0" w:space="0" w:color="auto"/>
                        <w:left w:val="none" w:sz="0" w:space="0" w:color="auto"/>
                        <w:bottom w:val="none" w:sz="0" w:space="0" w:color="auto"/>
                        <w:right w:val="none" w:sz="0" w:space="0" w:color="auto"/>
                      </w:divBdr>
                    </w:div>
                    <w:div w:id="1536504232">
                      <w:marLeft w:val="0"/>
                      <w:marRight w:val="0"/>
                      <w:marTop w:val="0"/>
                      <w:marBottom w:val="0"/>
                      <w:divBdr>
                        <w:top w:val="none" w:sz="0" w:space="0" w:color="auto"/>
                        <w:left w:val="none" w:sz="0" w:space="0" w:color="auto"/>
                        <w:bottom w:val="none" w:sz="0" w:space="0" w:color="auto"/>
                        <w:right w:val="none" w:sz="0" w:space="0" w:color="auto"/>
                      </w:divBdr>
                    </w:div>
                    <w:div w:id="322244931">
                      <w:marLeft w:val="0"/>
                      <w:marRight w:val="0"/>
                      <w:marTop w:val="0"/>
                      <w:marBottom w:val="0"/>
                      <w:divBdr>
                        <w:top w:val="none" w:sz="0" w:space="0" w:color="auto"/>
                        <w:left w:val="none" w:sz="0" w:space="0" w:color="auto"/>
                        <w:bottom w:val="none" w:sz="0" w:space="0" w:color="auto"/>
                        <w:right w:val="none" w:sz="0" w:space="0" w:color="auto"/>
                      </w:divBdr>
                    </w:div>
                    <w:div w:id="1136332685">
                      <w:marLeft w:val="0"/>
                      <w:marRight w:val="0"/>
                      <w:marTop w:val="0"/>
                      <w:marBottom w:val="0"/>
                      <w:divBdr>
                        <w:top w:val="none" w:sz="0" w:space="0" w:color="auto"/>
                        <w:left w:val="none" w:sz="0" w:space="0" w:color="auto"/>
                        <w:bottom w:val="none" w:sz="0" w:space="0" w:color="auto"/>
                        <w:right w:val="none" w:sz="0" w:space="0" w:color="auto"/>
                      </w:divBdr>
                    </w:div>
                    <w:div w:id="688872151">
                      <w:marLeft w:val="0"/>
                      <w:marRight w:val="0"/>
                      <w:marTop w:val="0"/>
                      <w:marBottom w:val="0"/>
                      <w:divBdr>
                        <w:top w:val="none" w:sz="0" w:space="0" w:color="auto"/>
                        <w:left w:val="none" w:sz="0" w:space="0" w:color="auto"/>
                        <w:bottom w:val="none" w:sz="0" w:space="0" w:color="auto"/>
                        <w:right w:val="none" w:sz="0" w:space="0" w:color="auto"/>
                      </w:divBdr>
                    </w:div>
                    <w:div w:id="2115780817">
                      <w:marLeft w:val="0"/>
                      <w:marRight w:val="0"/>
                      <w:marTop w:val="0"/>
                      <w:marBottom w:val="0"/>
                      <w:divBdr>
                        <w:top w:val="none" w:sz="0" w:space="0" w:color="auto"/>
                        <w:left w:val="none" w:sz="0" w:space="0" w:color="auto"/>
                        <w:bottom w:val="none" w:sz="0" w:space="0" w:color="auto"/>
                        <w:right w:val="none" w:sz="0" w:space="0" w:color="auto"/>
                      </w:divBdr>
                    </w:div>
                    <w:div w:id="1000431546">
                      <w:marLeft w:val="0"/>
                      <w:marRight w:val="0"/>
                      <w:marTop w:val="0"/>
                      <w:marBottom w:val="0"/>
                      <w:divBdr>
                        <w:top w:val="none" w:sz="0" w:space="0" w:color="auto"/>
                        <w:left w:val="none" w:sz="0" w:space="0" w:color="auto"/>
                        <w:bottom w:val="none" w:sz="0" w:space="0" w:color="auto"/>
                        <w:right w:val="none" w:sz="0" w:space="0" w:color="auto"/>
                      </w:divBdr>
                    </w:div>
                    <w:div w:id="1954048638">
                      <w:marLeft w:val="0"/>
                      <w:marRight w:val="0"/>
                      <w:marTop w:val="0"/>
                      <w:marBottom w:val="0"/>
                      <w:divBdr>
                        <w:top w:val="none" w:sz="0" w:space="0" w:color="auto"/>
                        <w:left w:val="none" w:sz="0" w:space="0" w:color="auto"/>
                        <w:bottom w:val="none" w:sz="0" w:space="0" w:color="auto"/>
                        <w:right w:val="none" w:sz="0" w:space="0" w:color="auto"/>
                      </w:divBdr>
                    </w:div>
                    <w:div w:id="2106606012">
                      <w:marLeft w:val="0"/>
                      <w:marRight w:val="0"/>
                      <w:marTop w:val="0"/>
                      <w:marBottom w:val="0"/>
                      <w:divBdr>
                        <w:top w:val="none" w:sz="0" w:space="0" w:color="auto"/>
                        <w:left w:val="none" w:sz="0" w:space="0" w:color="auto"/>
                        <w:bottom w:val="none" w:sz="0" w:space="0" w:color="auto"/>
                        <w:right w:val="none" w:sz="0" w:space="0" w:color="auto"/>
                      </w:divBdr>
                    </w:div>
                    <w:div w:id="1843087983">
                      <w:marLeft w:val="0"/>
                      <w:marRight w:val="0"/>
                      <w:marTop w:val="0"/>
                      <w:marBottom w:val="0"/>
                      <w:divBdr>
                        <w:top w:val="none" w:sz="0" w:space="0" w:color="auto"/>
                        <w:left w:val="none" w:sz="0" w:space="0" w:color="auto"/>
                        <w:bottom w:val="none" w:sz="0" w:space="0" w:color="auto"/>
                        <w:right w:val="none" w:sz="0" w:space="0" w:color="auto"/>
                      </w:divBdr>
                    </w:div>
                    <w:div w:id="490216575">
                      <w:marLeft w:val="0"/>
                      <w:marRight w:val="0"/>
                      <w:marTop w:val="0"/>
                      <w:marBottom w:val="0"/>
                      <w:divBdr>
                        <w:top w:val="none" w:sz="0" w:space="0" w:color="auto"/>
                        <w:left w:val="none" w:sz="0" w:space="0" w:color="auto"/>
                        <w:bottom w:val="none" w:sz="0" w:space="0" w:color="auto"/>
                        <w:right w:val="none" w:sz="0" w:space="0" w:color="auto"/>
                      </w:divBdr>
                    </w:div>
                    <w:div w:id="979654520">
                      <w:marLeft w:val="0"/>
                      <w:marRight w:val="0"/>
                      <w:marTop w:val="0"/>
                      <w:marBottom w:val="0"/>
                      <w:divBdr>
                        <w:top w:val="none" w:sz="0" w:space="0" w:color="auto"/>
                        <w:left w:val="none" w:sz="0" w:space="0" w:color="auto"/>
                        <w:bottom w:val="none" w:sz="0" w:space="0" w:color="auto"/>
                        <w:right w:val="none" w:sz="0" w:space="0" w:color="auto"/>
                      </w:divBdr>
                    </w:div>
                    <w:div w:id="1147090631">
                      <w:marLeft w:val="0"/>
                      <w:marRight w:val="0"/>
                      <w:marTop w:val="0"/>
                      <w:marBottom w:val="0"/>
                      <w:divBdr>
                        <w:top w:val="none" w:sz="0" w:space="0" w:color="auto"/>
                        <w:left w:val="none" w:sz="0" w:space="0" w:color="auto"/>
                        <w:bottom w:val="none" w:sz="0" w:space="0" w:color="auto"/>
                        <w:right w:val="none" w:sz="0" w:space="0" w:color="auto"/>
                      </w:divBdr>
                    </w:div>
                    <w:div w:id="27532892">
                      <w:marLeft w:val="0"/>
                      <w:marRight w:val="0"/>
                      <w:marTop w:val="0"/>
                      <w:marBottom w:val="0"/>
                      <w:divBdr>
                        <w:top w:val="none" w:sz="0" w:space="0" w:color="auto"/>
                        <w:left w:val="none" w:sz="0" w:space="0" w:color="auto"/>
                        <w:bottom w:val="none" w:sz="0" w:space="0" w:color="auto"/>
                        <w:right w:val="none" w:sz="0" w:space="0" w:color="auto"/>
                      </w:divBdr>
                    </w:div>
                    <w:div w:id="858474737">
                      <w:marLeft w:val="0"/>
                      <w:marRight w:val="0"/>
                      <w:marTop w:val="0"/>
                      <w:marBottom w:val="0"/>
                      <w:divBdr>
                        <w:top w:val="none" w:sz="0" w:space="0" w:color="auto"/>
                        <w:left w:val="none" w:sz="0" w:space="0" w:color="auto"/>
                        <w:bottom w:val="none" w:sz="0" w:space="0" w:color="auto"/>
                        <w:right w:val="none" w:sz="0" w:space="0" w:color="auto"/>
                      </w:divBdr>
                    </w:div>
                    <w:div w:id="1974092804">
                      <w:marLeft w:val="0"/>
                      <w:marRight w:val="0"/>
                      <w:marTop w:val="0"/>
                      <w:marBottom w:val="0"/>
                      <w:divBdr>
                        <w:top w:val="none" w:sz="0" w:space="0" w:color="auto"/>
                        <w:left w:val="none" w:sz="0" w:space="0" w:color="auto"/>
                        <w:bottom w:val="none" w:sz="0" w:space="0" w:color="auto"/>
                        <w:right w:val="none" w:sz="0" w:space="0" w:color="auto"/>
                      </w:divBdr>
                    </w:div>
                    <w:div w:id="1611618802">
                      <w:marLeft w:val="0"/>
                      <w:marRight w:val="0"/>
                      <w:marTop w:val="0"/>
                      <w:marBottom w:val="0"/>
                      <w:divBdr>
                        <w:top w:val="none" w:sz="0" w:space="0" w:color="auto"/>
                        <w:left w:val="none" w:sz="0" w:space="0" w:color="auto"/>
                        <w:bottom w:val="none" w:sz="0" w:space="0" w:color="auto"/>
                        <w:right w:val="none" w:sz="0" w:space="0" w:color="auto"/>
                      </w:divBdr>
                    </w:div>
                    <w:div w:id="1064836708">
                      <w:marLeft w:val="0"/>
                      <w:marRight w:val="0"/>
                      <w:marTop w:val="0"/>
                      <w:marBottom w:val="0"/>
                      <w:divBdr>
                        <w:top w:val="none" w:sz="0" w:space="0" w:color="auto"/>
                        <w:left w:val="none" w:sz="0" w:space="0" w:color="auto"/>
                        <w:bottom w:val="none" w:sz="0" w:space="0" w:color="auto"/>
                        <w:right w:val="none" w:sz="0" w:space="0" w:color="auto"/>
                      </w:divBdr>
                    </w:div>
                    <w:div w:id="54745731">
                      <w:marLeft w:val="0"/>
                      <w:marRight w:val="0"/>
                      <w:marTop w:val="0"/>
                      <w:marBottom w:val="0"/>
                      <w:divBdr>
                        <w:top w:val="none" w:sz="0" w:space="0" w:color="auto"/>
                        <w:left w:val="none" w:sz="0" w:space="0" w:color="auto"/>
                        <w:bottom w:val="none" w:sz="0" w:space="0" w:color="auto"/>
                        <w:right w:val="none" w:sz="0" w:space="0" w:color="auto"/>
                      </w:divBdr>
                    </w:div>
                    <w:div w:id="1797482635">
                      <w:marLeft w:val="0"/>
                      <w:marRight w:val="0"/>
                      <w:marTop w:val="0"/>
                      <w:marBottom w:val="0"/>
                      <w:divBdr>
                        <w:top w:val="none" w:sz="0" w:space="0" w:color="auto"/>
                        <w:left w:val="none" w:sz="0" w:space="0" w:color="auto"/>
                        <w:bottom w:val="none" w:sz="0" w:space="0" w:color="auto"/>
                        <w:right w:val="none" w:sz="0" w:space="0" w:color="auto"/>
                      </w:divBdr>
                    </w:div>
                    <w:div w:id="1267154423">
                      <w:marLeft w:val="0"/>
                      <w:marRight w:val="0"/>
                      <w:marTop w:val="0"/>
                      <w:marBottom w:val="0"/>
                      <w:divBdr>
                        <w:top w:val="none" w:sz="0" w:space="0" w:color="auto"/>
                        <w:left w:val="none" w:sz="0" w:space="0" w:color="auto"/>
                        <w:bottom w:val="none" w:sz="0" w:space="0" w:color="auto"/>
                        <w:right w:val="none" w:sz="0" w:space="0" w:color="auto"/>
                      </w:divBdr>
                    </w:div>
                    <w:div w:id="1080714025">
                      <w:marLeft w:val="0"/>
                      <w:marRight w:val="0"/>
                      <w:marTop w:val="0"/>
                      <w:marBottom w:val="0"/>
                      <w:divBdr>
                        <w:top w:val="none" w:sz="0" w:space="0" w:color="auto"/>
                        <w:left w:val="none" w:sz="0" w:space="0" w:color="auto"/>
                        <w:bottom w:val="none" w:sz="0" w:space="0" w:color="auto"/>
                        <w:right w:val="none" w:sz="0" w:space="0" w:color="auto"/>
                      </w:divBdr>
                    </w:div>
                    <w:div w:id="1178083824">
                      <w:marLeft w:val="0"/>
                      <w:marRight w:val="0"/>
                      <w:marTop w:val="0"/>
                      <w:marBottom w:val="0"/>
                      <w:divBdr>
                        <w:top w:val="none" w:sz="0" w:space="0" w:color="auto"/>
                        <w:left w:val="none" w:sz="0" w:space="0" w:color="auto"/>
                        <w:bottom w:val="none" w:sz="0" w:space="0" w:color="auto"/>
                        <w:right w:val="none" w:sz="0" w:space="0" w:color="auto"/>
                      </w:divBdr>
                    </w:div>
                    <w:div w:id="2902077">
                      <w:marLeft w:val="0"/>
                      <w:marRight w:val="0"/>
                      <w:marTop w:val="0"/>
                      <w:marBottom w:val="0"/>
                      <w:divBdr>
                        <w:top w:val="none" w:sz="0" w:space="0" w:color="auto"/>
                        <w:left w:val="none" w:sz="0" w:space="0" w:color="auto"/>
                        <w:bottom w:val="none" w:sz="0" w:space="0" w:color="auto"/>
                        <w:right w:val="none" w:sz="0" w:space="0" w:color="auto"/>
                      </w:divBdr>
                    </w:div>
                    <w:div w:id="1456676589">
                      <w:marLeft w:val="0"/>
                      <w:marRight w:val="0"/>
                      <w:marTop w:val="0"/>
                      <w:marBottom w:val="0"/>
                      <w:divBdr>
                        <w:top w:val="none" w:sz="0" w:space="0" w:color="auto"/>
                        <w:left w:val="none" w:sz="0" w:space="0" w:color="auto"/>
                        <w:bottom w:val="none" w:sz="0" w:space="0" w:color="auto"/>
                        <w:right w:val="none" w:sz="0" w:space="0" w:color="auto"/>
                      </w:divBdr>
                    </w:div>
                    <w:div w:id="57284679">
                      <w:marLeft w:val="0"/>
                      <w:marRight w:val="0"/>
                      <w:marTop w:val="0"/>
                      <w:marBottom w:val="0"/>
                      <w:divBdr>
                        <w:top w:val="none" w:sz="0" w:space="0" w:color="auto"/>
                        <w:left w:val="none" w:sz="0" w:space="0" w:color="auto"/>
                        <w:bottom w:val="none" w:sz="0" w:space="0" w:color="auto"/>
                        <w:right w:val="none" w:sz="0" w:space="0" w:color="auto"/>
                      </w:divBdr>
                    </w:div>
                    <w:div w:id="2017920968">
                      <w:marLeft w:val="0"/>
                      <w:marRight w:val="0"/>
                      <w:marTop w:val="0"/>
                      <w:marBottom w:val="0"/>
                      <w:divBdr>
                        <w:top w:val="none" w:sz="0" w:space="0" w:color="auto"/>
                        <w:left w:val="none" w:sz="0" w:space="0" w:color="auto"/>
                        <w:bottom w:val="none" w:sz="0" w:space="0" w:color="auto"/>
                        <w:right w:val="none" w:sz="0" w:space="0" w:color="auto"/>
                      </w:divBdr>
                    </w:div>
                    <w:div w:id="496387495">
                      <w:marLeft w:val="0"/>
                      <w:marRight w:val="0"/>
                      <w:marTop w:val="0"/>
                      <w:marBottom w:val="0"/>
                      <w:divBdr>
                        <w:top w:val="none" w:sz="0" w:space="0" w:color="auto"/>
                        <w:left w:val="none" w:sz="0" w:space="0" w:color="auto"/>
                        <w:bottom w:val="none" w:sz="0" w:space="0" w:color="auto"/>
                        <w:right w:val="none" w:sz="0" w:space="0" w:color="auto"/>
                      </w:divBdr>
                    </w:div>
                    <w:div w:id="666860330">
                      <w:marLeft w:val="0"/>
                      <w:marRight w:val="0"/>
                      <w:marTop w:val="0"/>
                      <w:marBottom w:val="0"/>
                      <w:divBdr>
                        <w:top w:val="none" w:sz="0" w:space="0" w:color="auto"/>
                        <w:left w:val="none" w:sz="0" w:space="0" w:color="auto"/>
                        <w:bottom w:val="none" w:sz="0" w:space="0" w:color="auto"/>
                        <w:right w:val="none" w:sz="0" w:space="0" w:color="auto"/>
                      </w:divBdr>
                    </w:div>
                    <w:div w:id="490147328">
                      <w:marLeft w:val="0"/>
                      <w:marRight w:val="0"/>
                      <w:marTop w:val="0"/>
                      <w:marBottom w:val="0"/>
                      <w:divBdr>
                        <w:top w:val="none" w:sz="0" w:space="0" w:color="auto"/>
                        <w:left w:val="none" w:sz="0" w:space="0" w:color="auto"/>
                        <w:bottom w:val="none" w:sz="0" w:space="0" w:color="auto"/>
                        <w:right w:val="none" w:sz="0" w:space="0" w:color="auto"/>
                      </w:divBdr>
                    </w:div>
                    <w:div w:id="321277178">
                      <w:marLeft w:val="0"/>
                      <w:marRight w:val="0"/>
                      <w:marTop w:val="0"/>
                      <w:marBottom w:val="0"/>
                      <w:divBdr>
                        <w:top w:val="none" w:sz="0" w:space="0" w:color="auto"/>
                        <w:left w:val="none" w:sz="0" w:space="0" w:color="auto"/>
                        <w:bottom w:val="none" w:sz="0" w:space="0" w:color="auto"/>
                        <w:right w:val="none" w:sz="0" w:space="0" w:color="auto"/>
                      </w:divBdr>
                    </w:div>
                    <w:div w:id="835072795">
                      <w:marLeft w:val="0"/>
                      <w:marRight w:val="0"/>
                      <w:marTop w:val="0"/>
                      <w:marBottom w:val="0"/>
                      <w:divBdr>
                        <w:top w:val="none" w:sz="0" w:space="0" w:color="auto"/>
                        <w:left w:val="none" w:sz="0" w:space="0" w:color="auto"/>
                        <w:bottom w:val="none" w:sz="0" w:space="0" w:color="auto"/>
                        <w:right w:val="none" w:sz="0" w:space="0" w:color="auto"/>
                      </w:divBdr>
                    </w:div>
                    <w:div w:id="652375303">
                      <w:marLeft w:val="0"/>
                      <w:marRight w:val="0"/>
                      <w:marTop w:val="0"/>
                      <w:marBottom w:val="0"/>
                      <w:divBdr>
                        <w:top w:val="none" w:sz="0" w:space="0" w:color="auto"/>
                        <w:left w:val="none" w:sz="0" w:space="0" w:color="auto"/>
                        <w:bottom w:val="none" w:sz="0" w:space="0" w:color="auto"/>
                        <w:right w:val="none" w:sz="0" w:space="0" w:color="auto"/>
                      </w:divBdr>
                    </w:div>
                    <w:div w:id="1196845942">
                      <w:marLeft w:val="0"/>
                      <w:marRight w:val="0"/>
                      <w:marTop w:val="0"/>
                      <w:marBottom w:val="0"/>
                      <w:divBdr>
                        <w:top w:val="none" w:sz="0" w:space="0" w:color="auto"/>
                        <w:left w:val="none" w:sz="0" w:space="0" w:color="auto"/>
                        <w:bottom w:val="none" w:sz="0" w:space="0" w:color="auto"/>
                        <w:right w:val="none" w:sz="0" w:space="0" w:color="auto"/>
                      </w:divBdr>
                    </w:div>
                    <w:div w:id="601187869">
                      <w:marLeft w:val="0"/>
                      <w:marRight w:val="0"/>
                      <w:marTop w:val="0"/>
                      <w:marBottom w:val="0"/>
                      <w:divBdr>
                        <w:top w:val="none" w:sz="0" w:space="0" w:color="auto"/>
                        <w:left w:val="none" w:sz="0" w:space="0" w:color="auto"/>
                        <w:bottom w:val="none" w:sz="0" w:space="0" w:color="auto"/>
                        <w:right w:val="none" w:sz="0" w:space="0" w:color="auto"/>
                      </w:divBdr>
                    </w:div>
                    <w:div w:id="125701092">
                      <w:marLeft w:val="0"/>
                      <w:marRight w:val="0"/>
                      <w:marTop w:val="0"/>
                      <w:marBottom w:val="0"/>
                      <w:divBdr>
                        <w:top w:val="none" w:sz="0" w:space="0" w:color="auto"/>
                        <w:left w:val="none" w:sz="0" w:space="0" w:color="auto"/>
                        <w:bottom w:val="none" w:sz="0" w:space="0" w:color="auto"/>
                        <w:right w:val="none" w:sz="0" w:space="0" w:color="auto"/>
                      </w:divBdr>
                    </w:div>
                    <w:div w:id="737286584">
                      <w:marLeft w:val="0"/>
                      <w:marRight w:val="0"/>
                      <w:marTop w:val="0"/>
                      <w:marBottom w:val="0"/>
                      <w:divBdr>
                        <w:top w:val="none" w:sz="0" w:space="0" w:color="auto"/>
                        <w:left w:val="none" w:sz="0" w:space="0" w:color="auto"/>
                        <w:bottom w:val="none" w:sz="0" w:space="0" w:color="auto"/>
                        <w:right w:val="none" w:sz="0" w:space="0" w:color="auto"/>
                      </w:divBdr>
                    </w:div>
                    <w:div w:id="972490326">
                      <w:marLeft w:val="0"/>
                      <w:marRight w:val="0"/>
                      <w:marTop w:val="0"/>
                      <w:marBottom w:val="0"/>
                      <w:divBdr>
                        <w:top w:val="none" w:sz="0" w:space="0" w:color="auto"/>
                        <w:left w:val="none" w:sz="0" w:space="0" w:color="auto"/>
                        <w:bottom w:val="none" w:sz="0" w:space="0" w:color="auto"/>
                        <w:right w:val="none" w:sz="0" w:space="0" w:color="auto"/>
                      </w:divBdr>
                    </w:div>
                    <w:div w:id="156654200">
                      <w:marLeft w:val="0"/>
                      <w:marRight w:val="0"/>
                      <w:marTop w:val="0"/>
                      <w:marBottom w:val="0"/>
                      <w:divBdr>
                        <w:top w:val="none" w:sz="0" w:space="0" w:color="auto"/>
                        <w:left w:val="none" w:sz="0" w:space="0" w:color="auto"/>
                        <w:bottom w:val="none" w:sz="0" w:space="0" w:color="auto"/>
                        <w:right w:val="none" w:sz="0" w:space="0" w:color="auto"/>
                      </w:divBdr>
                    </w:div>
                    <w:div w:id="1461462737">
                      <w:marLeft w:val="0"/>
                      <w:marRight w:val="0"/>
                      <w:marTop w:val="0"/>
                      <w:marBottom w:val="0"/>
                      <w:divBdr>
                        <w:top w:val="none" w:sz="0" w:space="0" w:color="auto"/>
                        <w:left w:val="none" w:sz="0" w:space="0" w:color="auto"/>
                        <w:bottom w:val="none" w:sz="0" w:space="0" w:color="auto"/>
                        <w:right w:val="none" w:sz="0" w:space="0" w:color="auto"/>
                      </w:divBdr>
                    </w:div>
                    <w:div w:id="1028721237">
                      <w:marLeft w:val="0"/>
                      <w:marRight w:val="0"/>
                      <w:marTop w:val="0"/>
                      <w:marBottom w:val="0"/>
                      <w:divBdr>
                        <w:top w:val="none" w:sz="0" w:space="0" w:color="auto"/>
                        <w:left w:val="none" w:sz="0" w:space="0" w:color="auto"/>
                        <w:bottom w:val="none" w:sz="0" w:space="0" w:color="auto"/>
                        <w:right w:val="none" w:sz="0" w:space="0" w:color="auto"/>
                      </w:divBdr>
                    </w:div>
                    <w:div w:id="1755079625">
                      <w:marLeft w:val="0"/>
                      <w:marRight w:val="0"/>
                      <w:marTop w:val="0"/>
                      <w:marBottom w:val="0"/>
                      <w:divBdr>
                        <w:top w:val="none" w:sz="0" w:space="0" w:color="auto"/>
                        <w:left w:val="none" w:sz="0" w:space="0" w:color="auto"/>
                        <w:bottom w:val="none" w:sz="0" w:space="0" w:color="auto"/>
                        <w:right w:val="none" w:sz="0" w:space="0" w:color="auto"/>
                      </w:divBdr>
                    </w:div>
                    <w:div w:id="1053968956">
                      <w:marLeft w:val="0"/>
                      <w:marRight w:val="0"/>
                      <w:marTop w:val="0"/>
                      <w:marBottom w:val="0"/>
                      <w:divBdr>
                        <w:top w:val="none" w:sz="0" w:space="0" w:color="auto"/>
                        <w:left w:val="none" w:sz="0" w:space="0" w:color="auto"/>
                        <w:bottom w:val="none" w:sz="0" w:space="0" w:color="auto"/>
                        <w:right w:val="none" w:sz="0" w:space="0" w:color="auto"/>
                      </w:divBdr>
                    </w:div>
                    <w:div w:id="1922331669">
                      <w:marLeft w:val="0"/>
                      <w:marRight w:val="0"/>
                      <w:marTop w:val="0"/>
                      <w:marBottom w:val="0"/>
                      <w:divBdr>
                        <w:top w:val="none" w:sz="0" w:space="0" w:color="auto"/>
                        <w:left w:val="none" w:sz="0" w:space="0" w:color="auto"/>
                        <w:bottom w:val="none" w:sz="0" w:space="0" w:color="auto"/>
                        <w:right w:val="none" w:sz="0" w:space="0" w:color="auto"/>
                      </w:divBdr>
                    </w:div>
                    <w:div w:id="1839417546">
                      <w:marLeft w:val="0"/>
                      <w:marRight w:val="0"/>
                      <w:marTop w:val="0"/>
                      <w:marBottom w:val="0"/>
                      <w:divBdr>
                        <w:top w:val="none" w:sz="0" w:space="0" w:color="auto"/>
                        <w:left w:val="none" w:sz="0" w:space="0" w:color="auto"/>
                        <w:bottom w:val="none" w:sz="0" w:space="0" w:color="auto"/>
                        <w:right w:val="none" w:sz="0" w:space="0" w:color="auto"/>
                      </w:divBdr>
                    </w:div>
                    <w:div w:id="384531012">
                      <w:marLeft w:val="0"/>
                      <w:marRight w:val="0"/>
                      <w:marTop w:val="0"/>
                      <w:marBottom w:val="0"/>
                      <w:divBdr>
                        <w:top w:val="none" w:sz="0" w:space="0" w:color="auto"/>
                        <w:left w:val="none" w:sz="0" w:space="0" w:color="auto"/>
                        <w:bottom w:val="none" w:sz="0" w:space="0" w:color="auto"/>
                        <w:right w:val="none" w:sz="0" w:space="0" w:color="auto"/>
                      </w:divBdr>
                    </w:div>
                    <w:div w:id="492527567">
                      <w:marLeft w:val="0"/>
                      <w:marRight w:val="0"/>
                      <w:marTop w:val="0"/>
                      <w:marBottom w:val="0"/>
                      <w:divBdr>
                        <w:top w:val="none" w:sz="0" w:space="0" w:color="auto"/>
                        <w:left w:val="none" w:sz="0" w:space="0" w:color="auto"/>
                        <w:bottom w:val="none" w:sz="0" w:space="0" w:color="auto"/>
                        <w:right w:val="none" w:sz="0" w:space="0" w:color="auto"/>
                      </w:divBdr>
                    </w:div>
                    <w:div w:id="947541457">
                      <w:marLeft w:val="0"/>
                      <w:marRight w:val="0"/>
                      <w:marTop w:val="0"/>
                      <w:marBottom w:val="0"/>
                      <w:divBdr>
                        <w:top w:val="none" w:sz="0" w:space="0" w:color="auto"/>
                        <w:left w:val="none" w:sz="0" w:space="0" w:color="auto"/>
                        <w:bottom w:val="none" w:sz="0" w:space="0" w:color="auto"/>
                        <w:right w:val="none" w:sz="0" w:space="0" w:color="auto"/>
                      </w:divBdr>
                    </w:div>
                    <w:div w:id="1623222350">
                      <w:marLeft w:val="0"/>
                      <w:marRight w:val="0"/>
                      <w:marTop w:val="0"/>
                      <w:marBottom w:val="0"/>
                      <w:divBdr>
                        <w:top w:val="none" w:sz="0" w:space="0" w:color="auto"/>
                        <w:left w:val="none" w:sz="0" w:space="0" w:color="auto"/>
                        <w:bottom w:val="none" w:sz="0" w:space="0" w:color="auto"/>
                        <w:right w:val="none" w:sz="0" w:space="0" w:color="auto"/>
                      </w:divBdr>
                    </w:div>
                    <w:div w:id="696583782">
                      <w:marLeft w:val="0"/>
                      <w:marRight w:val="0"/>
                      <w:marTop w:val="0"/>
                      <w:marBottom w:val="0"/>
                      <w:divBdr>
                        <w:top w:val="none" w:sz="0" w:space="0" w:color="auto"/>
                        <w:left w:val="none" w:sz="0" w:space="0" w:color="auto"/>
                        <w:bottom w:val="none" w:sz="0" w:space="0" w:color="auto"/>
                        <w:right w:val="none" w:sz="0" w:space="0" w:color="auto"/>
                      </w:divBdr>
                    </w:div>
                    <w:div w:id="89591094">
                      <w:marLeft w:val="0"/>
                      <w:marRight w:val="0"/>
                      <w:marTop w:val="0"/>
                      <w:marBottom w:val="0"/>
                      <w:divBdr>
                        <w:top w:val="none" w:sz="0" w:space="0" w:color="auto"/>
                        <w:left w:val="none" w:sz="0" w:space="0" w:color="auto"/>
                        <w:bottom w:val="none" w:sz="0" w:space="0" w:color="auto"/>
                        <w:right w:val="none" w:sz="0" w:space="0" w:color="auto"/>
                      </w:divBdr>
                    </w:div>
                    <w:div w:id="1472211975">
                      <w:marLeft w:val="0"/>
                      <w:marRight w:val="0"/>
                      <w:marTop w:val="0"/>
                      <w:marBottom w:val="0"/>
                      <w:divBdr>
                        <w:top w:val="none" w:sz="0" w:space="0" w:color="auto"/>
                        <w:left w:val="none" w:sz="0" w:space="0" w:color="auto"/>
                        <w:bottom w:val="none" w:sz="0" w:space="0" w:color="auto"/>
                        <w:right w:val="none" w:sz="0" w:space="0" w:color="auto"/>
                      </w:divBdr>
                    </w:div>
                    <w:div w:id="222761932">
                      <w:marLeft w:val="0"/>
                      <w:marRight w:val="0"/>
                      <w:marTop w:val="0"/>
                      <w:marBottom w:val="0"/>
                      <w:divBdr>
                        <w:top w:val="none" w:sz="0" w:space="0" w:color="auto"/>
                        <w:left w:val="none" w:sz="0" w:space="0" w:color="auto"/>
                        <w:bottom w:val="none" w:sz="0" w:space="0" w:color="auto"/>
                        <w:right w:val="none" w:sz="0" w:space="0" w:color="auto"/>
                      </w:divBdr>
                    </w:div>
                    <w:div w:id="236210633">
                      <w:marLeft w:val="0"/>
                      <w:marRight w:val="0"/>
                      <w:marTop w:val="0"/>
                      <w:marBottom w:val="0"/>
                      <w:divBdr>
                        <w:top w:val="none" w:sz="0" w:space="0" w:color="auto"/>
                        <w:left w:val="none" w:sz="0" w:space="0" w:color="auto"/>
                        <w:bottom w:val="none" w:sz="0" w:space="0" w:color="auto"/>
                        <w:right w:val="none" w:sz="0" w:space="0" w:color="auto"/>
                      </w:divBdr>
                    </w:div>
                    <w:div w:id="1358462493">
                      <w:marLeft w:val="0"/>
                      <w:marRight w:val="0"/>
                      <w:marTop w:val="0"/>
                      <w:marBottom w:val="0"/>
                      <w:divBdr>
                        <w:top w:val="none" w:sz="0" w:space="0" w:color="auto"/>
                        <w:left w:val="none" w:sz="0" w:space="0" w:color="auto"/>
                        <w:bottom w:val="none" w:sz="0" w:space="0" w:color="auto"/>
                        <w:right w:val="none" w:sz="0" w:space="0" w:color="auto"/>
                      </w:divBdr>
                    </w:div>
                    <w:div w:id="1374186046">
                      <w:marLeft w:val="0"/>
                      <w:marRight w:val="0"/>
                      <w:marTop w:val="0"/>
                      <w:marBottom w:val="0"/>
                      <w:divBdr>
                        <w:top w:val="none" w:sz="0" w:space="0" w:color="auto"/>
                        <w:left w:val="none" w:sz="0" w:space="0" w:color="auto"/>
                        <w:bottom w:val="none" w:sz="0" w:space="0" w:color="auto"/>
                        <w:right w:val="none" w:sz="0" w:space="0" w:color="auto"/>
                      </w:divBdr>
                    </w:div>
                    <w:div w:id="1960255538">
                      <w:marLeft w:val="0"/>
                      <w:marRight w:val="0"/>
                      <w:marTop w:val="0"/>
                      <w:marBottom w:val="0"/>
                      <w:divBdr>
                        <w:top w:val="none" w:sz="0" w:space="0" w:color="auto"/>
                        <w:left w:val="none" w:sz="0" w:space="0" w:color="auto"/>
                        <w:bottom w:val="none" w:sz="0" w:space="0" w:color="auto"/>
                        <w:right w:val="none" w:sz="0" w:space="0" w:color="auto"/>
                      </w:divBdr>
                    </w:div>
                    <w:div w:id="902837761">
                      <w:marLeft w:val="0"/>
                      <w:marRight w:val="0"/>
                      <w:marTop w:val="0"/>
                      <w:marBottom w:val="0"/>
                      <w:divBdr>
                        <w:top w:val="none" w:sz="0" w:space="0" w:color="auto"/>
                        <w:left w:val="none" w:sz="0" w:space="0" w:color="auto"/>
                        <w:bottom w:val="none" w:sz="0" w:space="0" w:color="auto"/>
                        <w:right w:val="none" w:sz="0" w:space="0" w:color="auto"/>
                      </w:divBdr>
                    </w:div>
                    <w:div w:id="1676420130">
                      <w:marLeft w:val="0"/>
                      <w:marRight w:val="0"/>
                      <w:marTop w:val="0"/>
                      <w:marBottom w:val="0"/>
                      <w:divBdr>
                        <w:top w:val="none" w:sz="0" w:space="0" w:color="auto"/>
                        <w:left w:val="none" w:sz="0" w:space="0" w:color="auto"/>
                        <w:bottom w:val="none" w:sz="0" w:space="0" w:color="auto"/>
                        <w:right w:val="none" w:sz="0" w:space="0" w:color="auto"/>
                      </w:divBdr>
                    </w:div>
                    <w:div w:id="849835578">
                      <w:marLeft w:val="0"/>
                      <w:marRight w:val="0"/>
                      <w:marTop w:val="0"/>
                      <w:marBottom w:val="0"/>
                      <w:divBdr>
                        <w:top w:val="none" w:sz="0" w:space="0" w:color="auto"/>
                        <w:left w:val="none" w:sz="0" w:space="0" w:color="auto"/>
                        <w:bottom w:val="none" w:sz="0" w:space="0" w:color="auto"/>
                        <w:right w:val="none" w:sz="0" w:space="0" w:color="auto"/>
                      </w:divBdr>
                    </w:div>
                    <w:div w:id="666443395">
                      <w:marLeft w:val="0"/>
                      <w:marRight w:val="0"/>
                      <w:marTop w:val="0"/>
                      <w:marBottom w:val="0"/>
                      <w:divBdr>
                        <w:top w:val="none" w:sz="0" w:space="0" w:color="auto"/>
                        <w:left w:val="none" w:sz="0" w:space="0" w:color="auto"/>
                        <w:bottom w:val="none" w:sz="0" w:space="0" w:color="auto"/>
                        <w:right w:val="none" w:sz="0" w:space="0" w:color="auto"/>
                      </w:divBdr>
                    </w:div>
                    <w:div w:id="238908804">
                      <w:marLeft w:val="0"/>
                      <w:marRight w:val="0"/>
                      <w:marTop w:val="0"/>
                      <w:marBottom w:val="0"/>
                      <w:divBdr>
                        <w:top w:val="none" w:sz="0" w:space="0" w:color="auto"/>
                        <w:left w:val="none" w:sz="0" w:space="0" w:color="auto"/>
                        <w:bottom w:val="none" w:sz="0" w:space="0" w:color="auto"/>
                        <w:right w:val="none" w:sz="0" w:space="0" w:color="auto"/>
                      </w:divBdr>
                    </w:div>
                    <w:div w:id="2101172228">
                      <w:marLeft w:val="0"/>
                      <w:marRight w:val="0"/>
                      <w:marTop w:val="0"/>
                      <w:marBottom w:val="0"/>
                      <w:divBdr>
                        <w:top w:val="none" w:sz="0" w:space="0" w:color="auto"/>
                        <w:left w:val="none" w:sz="0" w:space="0" w:color="auto"/>
                        <w:bottom w:val="none" w:sz="0" w:space="0" w:color="auto"/>
                        <w:right w:val="none" w:sz="0" w:space="0" w:color="auto"/>
                      </w:divBdr>
                    </w:div>
                    <w:div w:id="687022627">
                      <w:marLeft w:val="0"/>
                      <w:marRight w:val="0"/>
                      <w:marTop w:val="0"/>
                      <w:marBottom w:val="0"/>
                      <w:divBdr>
                        <w:top w:val="none" w:sz="0" w:space="0" w:color="auto"/>
                        <w:left w:val="none" w:sz="0" w:space="0" w:color="auto"/>
                        <w:bottom w:val="none" w:sz="0" w:space="0" w:color="auto"/>
                        <w:right w:val="none" w:sz="0" w:space="0" w:color="auto"/>
                      </w:divBdr>
                    </w:div>
                    <w:div w:id="438841968">
                      <w:marLeft w:val="0"/>
                      <w:marRight w:val="0"/>
                      <w:marTop w:val="0"/>
                      <w:marBottom w:val="0"/>
                      <w:divBdr>
                        <w:top w:val="none" w:sz="0" w:space="0" w:color="auto"/>
                        <w:left w:val="none" w:sz="0" w:space="0" w:color="auto"/>
                        <w:bottom w:val="none" w:sz="0" w:space="0" w:color="auto"/>
                        <w:right w:val="none" w:sz="0" w:space="0" w:color="auto"/>
                      </w:divBdr>
                    </w:div>
                    <w:div w:id="384917692">
                      <w:marLeft w:val="0"/>
                      <w:marRight w:val="0"/>
                      <w:marTop w:val="0"/>
                      <w:marBottom w:val="0"/>
                      <w:divBdr>
                        <w:top w:val="none" w:sz="0" w:space="0" w:color="auto"/>
                        <w:left w:val="none" w:sz="0" w:space="0" w:color="auto"/>
                        <w:bottom w:val="none" w:sz="0" w:space="0" w:color="auto"/>
                        <w:right w:val="none" w:sz="0" w:space="0" w:color="auto"/>
                      </w:divBdr>
                    </w:div>
                    <w:div w:id="513613058">
                      <w:marLeft w:val="0"/>
                      <w:marRight w:val="0"/>
                      <w:marTop w:val="0"/>
                      <w:marBottom w:val="0"/>
                      <w:divBdr>
                        <w:top w:val="none" w:sz="0" w:space="0" w:color="auto"/>
                        <w:left w:val="none" w:sz="0" w:space="0" w:color="auto"/>
                        <w:bottom w:val="none" w:sz="0" w:space="0" w:color="auto"/>
                        <w:right w:val="none" w:sz="0" w:space="0" w:color="auto"/>
                      </w:divBdr>
                    </w:div>
                    <w:div w:id="1407534917">
                      <w:marLeft w:val="0"/>
                      <w:marRight w:val="0"/>
                      <w:marTop w:val="0"/>
                      <w:marBottom w:val="0"/>
                      <w:divBdr>
                        <w:top w:val="none" w:sz="0" w:space="0" w:color="auto"/>
                        <w:left w:val="none" w:sz="0" w:space="0" w:color="auto"/>
                        <w:bottom w:val="none" w:sz="0" w:space="0" w:color="auto"/>
                        <w:right w:val="none" w:sz="0" w:space="0" w:color="auto"/>
                      </w:divBdr>
                    </w:div>
                    <w:div w:id="1206484868">
                      <w:marLeft w:val="0"/>
                      <w:marRight w:val="0"/>
                      <w:marTop w:val="0"/>
                      <w:marBottom w:val="0"/>
                      <w:divBdr>
                        <w:top w:val="none" w:sz="0" w:space="0" w:color="auto"/>
                        <w:left w:val="none" w:sz="0" w:space="0" w:color="auto"/>
                        <w:bottom w:val="none" w:sz="0" w:space="0" w:color="auto"/>
                        <w:right w:val="none" w:sz="0" w:space="0" w:color="auto"/>
                      </w:divBdr>
                    </w:div>
                    <w:div w:id="313918356">
                      <w:marLeft w:val="0"/>
                      <w:marRight w:val="0"/>
                      <w:marTop w:val="0"/>
                      <w:marBottom w:val="0"/>
                      <w:divBdr>
                        <w:top w:val="none" w:sz="0" w:space="0" w:color="auto"/>
                        <w:left w:val="none" w:sz="0" w:space="0" w:color="auto"/>
                        <w:bottom w:val="none" w:sz="0" w:space="0" w:color="auto"/>
                        <w:right w:val="none" w:sz="0" w:space="0" w:color="auto"/>
                      </w:divBdr>
                    </w:div>
                    <w:div w:id="1190605468">
                      <w:marLeft w:val="0"/>
                      <w:marRight w:val="0"/>
                      <w:marTop w:val="0"/>
                      <w:marBottom w:val="0"/>
                      <w:divBdr>
                        <w:top w:val="none" w:sz="0" w:space="0" w:color="auto"/>
                        <w:left w:val="none" w:sz="0" w:space="0" w:color="auto"/>
                        <w:bottom w:val="none" w:sz="0" w:space="0" w:color="auto"/>
                        <w:right w:val="none" w:sz="0" w:space="0" w:color="auto"/>
                      </w:divBdr>
                    </w:div>
                    <w:div w:id="837580468">
                      <w:marLeft w:val="0"/>
                      <w:marRight w:val="0"/>
                      <w:marTop w:val="0"/>
                      <w:marBottom w:val="0"/>
                      <w:divBdr>
                        <w:top w:val="none" w:sz="0" w:space="0" w:color="auto"/>
                        <w:left w:val="none" w:sz="0" w:space="0" w:color="auto"/>
                        <w:bottom w:val="none" w:sz="0" w:space="0" w:color="auto"/>
                        <w:right w:val="none" w:sz="0" w:space="0" w:color="auto"/>
                      </w:divBdr>
                    </w:div>
                    <w:div w:id="96605623">
                      <w:marLeft w:val="0"/>
                      <w:marRight w:val="0"/>
                      <w:marTop w:val="0"/>
                      <w:marBottom w:val="0"/>
                      <w:divBdr>
                        <w:top w:val="none" w:sz="0" w:space="0" w:color="auto"/>
                        <w:left w:val="none" w:sz="0" w:space="0" w:color="auto"/>
                        <w:bottom w:val="none" w:sz="0" w:space="0" w:color="auto"/>
                        <w:right w:val="none" w:sz="0" w:space="0" w:color="auto"/>
                      </w:divBdr>
                    </w:div>
                    <w:div w:id="453716823">
                      <w:marLeft w:val="0"/>
                      <w:marRight w:val="0"/>
                      <w:marTop w:val="0"/>
                      <w:marBottom w:val="0"/>
                      <w:divBdr>
                        <w:top w:val="none" w:sz="0" w:space="0" w:color="auto"/>
                        <w:left w:val="none" w:sz="0" w:space="0" w:color="auto"/>
                        <w:bottom w:val="none" w:sz="0" w:space="0" w:color="auto"/>
                        <w:right w:val="none" w:sz="0" w:space="0" w:color="auto"/>
                      </w:divBdr>
                    </w:div>
                    <w:div w:id="1052538321">
                      <w:marLeft w:val="0"/>
                      <w:marRight w:val="0"/>
                      <w:marTop w:val="0"/>
                      <w:marBottom w:val="0"/>
                      <w:divBdr>
                        <w:top w:val="none" w:sz="0" w:space="0" w:color="auto"/>
                        <w:left w:val="none" w:sz="0" w:space="0" w:color="auto"/>
                        <w:bottom w:val="none" w:sz="0" w:space="0" w:color="auto"/>
                        <w:right w:val="none" w:sz="0" w:space="0" w:color="auto"/>
                      </w:divBdr>
                    </w:div>
                    <w:div w:id="1794396582">
                      <w:marLeft w:val="0"/>
                      <w:marRight w:val="0"/>
                      <w:marTop w:val="0"/>
                      <w:marBottom w:val="0"/>
                      <w:divBdr>
                        <w:top w:val="none" w:sz="0" w:space="0" w:color="auto"/>
                        <w:left w:val="none" w:sz="0" w:space="0" w:color="auto"/>
                        <w:bottom w:val="none" w:sz="0" w:space="0" w:color="auto"/>
                        <w:right w:val="none" w:sz="0" w:space="0" w:color="auto"/>
                      </w:divBdr>
                    </w:div>
                    <w:div w:id="1777141630">
                      <w:marLeft w:val="0"/>
                      <w:marRight w:val="0"/>
                      <w:marTop w:val="0"/>
                      <w:marBottom w:val="0"/>
                      <w:divBdr>
                        <w:top w:val="none" w:sz="0" w:space="0" w:color="auto"/>
                        <w:left w:val="none" w:sz="0" w:space="0" w:color="auto"/>
                        <w:bottom w:val="none" w:sz="0" w:space="0" w:color="auto"/>
                        <w:right w:val="none" w:sz="0" w:space="0" w:color="auto"/>
                      </w:divBdr>
                    </w:div>
                    <w:div w:id="1785071802">
                      <w:marLeft w:val="0"/>
                      <w:marRight w:val="0"/>
                      <w:marTop w:val="0"/>
                      <w:marBottom w:val="0"/>
                      <w:divBdr>
                        <w:top w:val="none" w:sz="0" w:space="0" w:color="auto"/>
                        <w:left w:val="none" w:sz="0" w:space="0" w:color="auto"/>
                        <w:bottom w:val="none" w:sz="0" w:space="0" w:color="auto"/>
                        <w:right w:val="none" w:sz="0" w:space="0" w:color="auto"/>
                      </w:divBdr>
                    </w:div>
                    <w:div w:id="1157694770">
                      <w:marLeft w:val="0"/>
                      <w:marRight w:val="0"/>
                      <w:marTop w:val="0"/>
                      <w:marBottom w:val="0"/>
                      <w:divBdr>
                        <w:top w:val="none" w:sz="0" w:space="0" w:color="auto"/>
                        <w:left w:val="none" w:sz="0" w:space="0" w:color="auto"/>
                        <w:bottom w:val="none" w:sz="0" w:space="0" w:color="auto"/>
                        <w:right w:val="none" w:sz="0" w:space="0" w:color="auto"/>
                      </w:divBdr>
                    </w:div>
                    <w:div w:id="1669096583">
                      <w:marLeft w:val="0"/>
                      <w:marRight w:val="0"/>
                      <w:marTop w:val="0"/>
                      <w:marBottom w:val="0"/>
                      <w:divBdr>
                        <w:top w:val="none" w:sz="0" w:space="0" w:color="auto"/>
                        <w:left w:val="none" w:sz="0" w:space="0" w:color="auto"/>
                        <w:bottom w:val="none" w:sz="0" w:space="0" w:color="auto"/>
                        <w:right w:val="none" w:sz="0" w:space="0" w:color="auto"/>
                      </w:divBdr>
                    </w:div>
                    <w:div w:id="1020860334">
                      <w:marLeft w:val="0"/>
                      <w:marRight w:val="0"/>
                      <w:marTop w:val="0"/>
                      <w:marBottom w:val="0"/>
                      <w:divBdr>
                        <w:top w:val="none" w:sz="0" w:space="0" w:color="auto"/>
                        <w:left w:val="none" w:sz="0" w:space="0" w:color="auto"/>
                        <w:bottom w:val="none" w:sz="0" w:space="0" w:color="auto"/>
                        <w:right w:val="none" w:sz="0" w:space="0" w:color="auto"/>
                      </w:divBdr>
                    </w:div>
                    <w:div w:id="2070419824">
                      <w:marLeft w:val="0"/>
                      <w:marRight w:val="0"/>
                      <w:marTop w:val="0"/>
                      <w:marBottom w:val="0"/>
                      <w:divBdr>
                        <w:top w:val="none" w:sz="0" w:space="0" w:color="auto"/>
                        <w:left w:val="none" w:sz="0" w:space="0" w:color="auto"/>
                        <w:bottom w:val="none" w:sz="0" w:space="0" w:color="auto"/>
                        <w:right w:val="none" w:sz="0" w:space="0" w:color="auto"/>
                      </w:divBdr>
                    </w:div>
                    <w:div w:id="1624384929">
                      <w:marLeft w:val="0"/>
                      <w:marRight w:val="0"/>
                      <w:marTop w:val="0"/>
                      <w:marBottom w:val="0"/>
                      <w:divBdr>
                        <w:top w:val="none" w:sz="0" w:space="0" w:color="auto"/>
                        <w:left w:val="none" w:sz="0" w:space="0" w:color="auto"/>
                        <w:bottom w:val="none" w:sz="0" w:space="0" w:color="auto"/>
                        <w:right w:val="none" w:sz="0" w:space="0" w:color="auto"/>
                      </w:divBdr>
                    </w:div>
                    <w:div w:id="502472408">
                      <w:marLeft w:val="0"/>
                      <w:marRight w:val="0"/>
                      <w:marTop w:val="0"/>
                      <w:marBottom w:val="0"/>
                      <w:divBdr>
                        <w:top w:val="none" w:sz="0" w:space="0" w:color="auto"/>
                        <w:left w:val="none" w:sz="0" w:space="0" w:color="auto"/>
                        <w:bottom w:val="none" w:sz="0" w:space="0" w:color="auto"/>
                        <w:right w:val="none" w:sz="0" w:space="0" w:color="auto"/>
                      </w:divBdr>
                    </w:div>
                    <w:div w:id="1739129896">
                      <w:marLeft w:val="0"/>
                      <w:marRight w:val="0"/>
                      <w:marTop w:val="0"/>
                      <w:marBottom w:val="0"/>
                      <w:divBdr>
                        <w:top w:val="none" w:sz="0" w:space="0" w:color="auto"/>
                        <w:left w:val="none" w:sz="0" w:space="0" w:color="auto"/>
                        <w:bottom w:val="none" w:sz="0" w:space="0" w:color="auto"/>
                        <w:right w:val="none" w:sz="0" w:space="0" w:color="auto"/>
                      </w:divBdr>
                    </w:div>
                    <w:div w:id="1871450479">
                      <w:marLeft w:val="0"/>
                      <w:marRight w:val="0"/>
                      <w:marTop w:val="0"/>
                      <w:marBottom w:val="0"/>
                      <w:divBdr>
                        <w:top w:val="none" w:sz="0" w:space="0" w:color="auto"/>
                        <w:left w:val="none" w:sz="0" w:space="0" w:color="auto"/>
                        <w:bottom w:val="none" w:sz="0" w:space="0" w:color="auto"/>
                        <w:right w:val="none" w:sz="0" w:space="0" w:color="auto"/>
                      </w:divBdr>
                    </w:div>
                    <w:div w:id="1281186587">
                      <w:marLeft w:val="0"/>
                      <w:marRight w:val="0"/>
                      <w:marTop w:val="0"/>
                      <w:marBottom w:val="0"/>
                      <w:divBdr>
                        <w:top w:val="none" w:sz="0" w:space="0" w:color="auto"/>
                        <w:left w:val="none" w:sz="0" w:space="0" w:color="auto"/>
                        <w:bottom w:val="none" w:sz="0" w:space="0" w:color="auto"/>
                        <w:right w:val="none" w:sz="0" w:space="0" w:color="auto"/>
                      </w:divBdr>
                    </w:div>
                    <w:div w:id="957175784">
                      <w:marLeft w:val="0"/>
                      <w:marRight w:val="0"/>
                      <w:marTop w:val="0"/>
                      <w:marBottom w:val="0"/>
                      <w:divBdr>
                        <w:top w:val="none" w:sz="0" w:space="0" w:color="auto"/>
                        <w:left w:val="none" w:sz="0" w:space="0" w:color="auto"/>
                        <w:bottom w:val="none" w:sz="0" w:space="0" w:color="auto"/>
                        <w:right w:val="none" w:sz="0" w:space="0" w:color="auto"/>
                      </w:divBdr>
                    </w:div>
                    <w:div w:id="81150610">
                      <w:marLeft w:val="0"/>
                      <w:marRight w:val="0"/>
                      <w:marTop w:val="0"/>
                      <w:marBottom w:val="0"/>
                      <w:divBdr>
                        <w:top w:val="none" w:sz="0" w:space="0" w:color="auto"/>
                        <w:left w:val="none" w:sz="0" w:space="0" w:color="auto"/>
                        <w:bottom w:val="none" w:sz="0" w:space="0" w:color="auto"/>
                        <w:right w:val="none" w:sz="0" w:space="0" w:color="auto"/>
                      </w:divBdr>
                    </w:div>
                    <w:div w:id="85883273">
                      <w:marLeft w:val="0"/>
                      <w:marRight w:val="0"/>
                      <w:marTop w:val="0"/>
                      <w:marBottom w:val="0"/>
                      <w:divBdr>
                        <w:top w:val="none" w:sz="0" w:space="0" w:color="auto"/>
                        <w:left w:val="none" w:sz="0" w:space="0" w:color="auto"/>
                        <w:bottom w:val="none" w:sz="0" w:space="0" w:color="auto"/>
                        <w:right w:val="none" w:sz="0" w:space="0" w:color="auto"/>
                      </w:divBdr>
                    </w:div>
                    <w:div w:id="594366928">
                      <w:marLeft w:val="0"/>
                      <w:marRight w:val="0"/>
                      <w:marTop w:val="0"/>
                      <w:marBottom w:val="0"/>
                      <w:divBdr>
                        <w:top w:val="none" w:sz="0" w:space="0" w:color="auto"/>
                        <w:left w:val="none" w:sz="0" w:space="0" w:color="auto"/>
                        <w:bottom w:val="none" w:sz="0" w:space="0" w:color="auto"/>
                        <w:right w:val="none" w:sz="0" w:space="0" w:color="auto"/>
                      </w:divBdr>
                    </w:div>
                    <w:div w:id="726956661">
                      <w:marLeft w:val="0"/>
                      <w:marRight w:val="0"/>
                      <w:marTop w:val="0"/>
                      <w:marBottom w:val="0"/>
                      <w:divBdr>
                        <w:top w:val="none" w:sz="0" w:space="0" w:color="auto"/>
                        <w:left w:val="none" w:sz="0" w:space="0" w:color="auto"/>
                        <w:bottom w:val="none" w:sz="0" w:space="0" w:color="auto"/>
                        <w:right w:val="none" w:sz="0" w:space="0" w:color="auto"/>
                      </w:divBdr>
                    </w:div>
                    <w:div w:id="268247590">
                      <w:marLeft w:val="0"/>
                      <w:marRight w:val="0"/>
                      <w:marTop w:val="0"/>
                      <w:marBottom w:val="0"/>
                      <w:divBdr>
                        <w:top w:val="none" w:sz="0" w:space="0" w:color="auto"/>
                        <w:left w:val="none" w:sz="0" w:space="0" w:color="auto"/>
                        <w:bottom w:val="none" w:sz="0" w:space="0" w:color="auto"/>
                        <w:right w:val="none" w:sz="0" w:space="0" w:color="auto"/>
                      </w:divBdr>
                    </w:div>
                    <w:div w:id="510022518">
                      <w:marLeft w:val="0"/>
                      <w:marRight w:val="0"/>
                      <w:marTop w:val="0"/>
                      <w:marBottom w:val="0"/>
                      <w:divBdr>
                        <w:top w:val="none" w:sz="0" w:space="0" w:color="auto"/>
                        <w:left w:val="none" w:sz="0" w:space="0" w:color="auto"/>
                        <w:bottom w:val="none" w:sz="0" w:space="0" w:color="auto"/>
                        <w:right w:val="none" w:sz="0" w:space="0" w:color="auto"/>
                      </w:divBdr>
                    </w:div>
                    <w:div w:id="131023175">
                      <w:marLeft w:val="0"/>
                      <w:marRight w:val="0"/>
                      <w:marTop w:val="0"/>
                      <w:marBottom w:val="0"/>
                      <w:divBdr>
                        <w:top w:val="none" w:sz="0" w:space="0" w:color="auto"/>
                        <w:left w:val="none" w:sz="0" w:space="0" w:color="auto"/>
                        <w:bottom w:val="none" w:sz="0" w:space="0" w:color="auto"/>
                        <w:right w:val="none" w:sz="0" w:space="0" w:color="auto"/>
                      </w:divBdr>
                    </w:div>
                    <w:div w:id="1324815270">
                      <w:marLeft w:val="0"/>
                      <w:marRight w:val="0"/>
                      <w:marTop w:val="0"/>
                      <w:marBottom w:val="0"/>
                      <w:divBdr>
                        <w:top w:val="none" w:sz="0" w:space="0" w:color="auto"/>
                        <w:left w:val="none" w:sz="0" w:space="0" w:color="auto"/>
                        <w:bottom w:val="none" w:sz="0" w:space="0" w:color="auto"/>
                        <w:right w:val="none" w:sz="0" w:space="0" w:color="auto"/>
                      </w:divBdr>
                    </w:div>
                    <w:div w:id="1621568730">
                      <w:marLeft w:val="0"/>
                      <w:marRight w:val="0"/>
                      <w:marTop w:val="0"/>
                      <w:marBottom w:val="0"/>
                      <w:divBdr>
                        <w:top w:val="none" w:sz="0" w:space="0" w:color="auto"/>
                        <w:left w:val="none" w:sz="0" w:space="0" w:color="auto"/>
                        <w:bottom w:val="none" w:sz="0" w:space="0" w:color="auto"/>
                        <w:right w:val="none" w:sz="0" w:space="0" w:color="auto"/>
                      </w:divBdr>
                    </w:div>
                    <w:div w:id="1163664660">
                      <w:marLeft w:val="0"/>
                      <w:marRight w:val="0"/>
                      <w:marTop w:val="0"/>
                      <w:marBottom w:val="0"/>
                      <w:divBdr>
                        <w:top w:val="none" w:sz="0" w:space="0" w:color="auto"/>
                        <w:left w:val="none" w:sz="0" w:space="0" w:color="auto"/>
                        <w:bottom w:val="none" w:sz="0" w:space="0" w:color="auto"/>
                        <w:right w:val="none" w:sz="0" w:space="0" w:color="auto"/>
                      </w:divBdr>
                    </w:div>
                    <w:div w:id="488059953">
                      <w:marLeft w:val="0"/>
                      <w:marRight w:val="0"/>
                      <w:marTop w:val="0"/>
                      <w:marBottom w:val="0"/>
                      <w:divBdr>
                        <w:top w:val="none" w:sz="0" w:space="0" w:color="auto"/>
                        <w:left w:val="none" w:sz="0" w:space="0" w:color="auto"/>
                        <w:bottom w:val="none" w:sz="0" w:space="0" w:color="auto"/>
                        <w:right w:val="none" w:sz="0" w:space="0" w:color="auto"/>
                      </w:divBdr>
                    </w:div>
                    <w:div w:id="1382637185">
                      <w:marLeft w:val="0"/>
                      <w:marRight w:val="0"/>
                      <w:marTop w:val="0"/>
                      <w:marBottom w:val="0"/>
                      <w:divBdr>
                        <w:top w:val="none" w:sz="0" w:space="0" w:color="auto"/>
                        <w:left w:val="none" w:sz="0" w:space="0" w:color="auto"/>
                        <w:bottom w:val="none" w:sz="0" w:space="0" w:color="auto"/>
                        <w:right w:val="none" w:sz="0" w:space="0" w:color="auto"/>
                      </w:divBdr>
                    </w:div>
                    <w:div w:id="648362632">
                      <w:marLeft w:val="0"/>
                      <w:marRight w:val="0"/>
                      <w:marTop w:val="0"/>
                      <w:marBottom w:val="0"/>
                      <w:divBdr>
                        <w:top w:val="none" w:sz="0" w:space="0" w:color="auto"/>
                        <w:left w:val="none" w:sz="0" w:space="0" w:color="auto"/>
                        <w:bottom w:val="none" w:sz="0" w:space="0" w:color="auto"/>
                        <w:right w:val="none" w:sz="0" w:space="0" w:color="auto"/>
                      </w:divBdr>
                    </w:div>
                    <w:div w:id="236673744">
                      <w:marLeft w:val="0"/>
                      <w:marRight w:val="0"/>
                      <w:marTop w:val="0"/>
                      <w:marBottom w:val="0"/>
                      <w:divBdr>
                        <w:top w:val="none" w:sz="0" w:space="0" w:color="auto"/>
                        <w:left w:val="none" w:sz="0" w:space="0" w:color="auto"/>
                        <w:bottom w:val="none" w:sz="0" w:space="0" w:color="auto"/>
                        <w:right w:val="none" w:sz="0" w:space="0" w:color="auto"/>
                      </w:divBdr>
                    </w:div>
                    <w:div w:id="24016210">
                      <w:marLeft w:val="0"/>
                      <w:marRight w:val="0"/>
                      <w:marTop w:val="0"/>
                      <w:marBottom w:val="0"/>
                      <w:divBdr>
                        <w:top w:val="none" w:sz="0" w:space="0" w:color="auto"/>
                        <w:left w:val="none" w:sz="0" w:space="0" w:color="auto"/>
                        <w:bottom w:val="none" w:sz="0" w:space="0" w:color="auto"/>
                        <w:right w:val="none" w:sz="0" w:space="0" w:color="auto"/>
                      </w:divBdr>
                    </w:div>
                    <w:div w:id="1938633897">
                      <w:marLeft w:val="0"/>
                      <w:marRight w:val="0"/>
                      <w:marTop w:val="0"/>
                      <w:marBottom w:val="0"/>
                      <w:divBdr>
                        <w:top w:val="none" w:sz="0" w:space="0" w:color="auto"/>
                        <w:left w:val="none" w:sz="0" w:space="0" w:color="auto"/>
                        <w:bottom w:val="none" w:sz="0" w:space="0" w:color="auto"/>
                        <w:right w:val="none" w:sz="0" w:space="0" w:color="auto"/>
                      </w:divBdr>
                    </w:div>
                    <w:div w:id="1587421331">
                      <w:marLeft w:val="0"/>
                      <w:marRight w:val="0"/>
                      <w:marTop w:val="0"/>
                      <w:marBottom w:val="0"/>
                      <w:divBdr>
                        <w:top w:val="none" w:sz="0" w:space="0" w:color="auto"/>
                        <w:left w:val="none" w:sz="0" w:space="0" w:color="auto"/>
                        <w:bottom w:val="none" w:sz="0" w:space="0" w:color="auto"/>
                        <w:right w:val="none" w:sz="0" w:space="0" w:color="auto"/>
                      </w:divBdr>
                    </w:div>
                    <w:div w:id="893665508">
                      <w:marLeft w:val="0"/>
                      <w:marRight w:val="0"/>
                      <w:marTop w:val="0"/>
                      <w:marBottom w:val="0"/>
                      <w:divBdr>
                        <w:top w:val="none" w:sz="0" w:space="0" w:color="auto"/>
                        <w:left w:val="none" w:sz="0" w:space="0" w:color="auto"/>
                        <w:bottom w:val="none" w:sz="0" w:space="0" w:color="auto"/>
                        <w:right w:val="none" w:sz="0" w:space="0" w:color="auto"/>
                      </w:divBdr>
                    </w:div>
                    <w:div w:id="405807963">
                      <w:marLeft w:val="0"/>
                      <w:marRight w:val="0"/>
                      <w:marTop w:val="0"/>
                      <w:marBottom w:val="0"/>
                      <w:divBdr>
                        <w:top w:val="none" w:sz="0" w:space="0" w:color="auto"/>
                        <w:left w:val="none" w:sz="0" w:space="0" w:color="auto"/>
                        <w:bottom w:val="none" w:sz="0" w:space="0" w:color="auto"/>
                        <w:right w:val="none" w:sz="0" w:space="0" w:color="auto"/>
                      </w:divBdr>
                    </w:div>
                    <w:div w:id="1632710107">
                      <w:marLeft w:val="0"/>
                      <w:marRight w:val="0"/>
                      <w:marTop w:val="0"/>
                      <w:marBottom w:val="0"/>
                      <w:divBdr>
                        <w:top w:val="none" w:sz="0" w:space="0" w:color="auto"/>
                        <w:left w:val="none" w:sz="0" w:space="0" w:color="auto"/>
                        <w:bottom w:val="none" w:sz="0" w:space="0" w:color="auto"/>
                        <w:right w:val="none" w:sz="0" w:space="0" w:color="auto"/>
                      </w:divBdr>
                    </w:div>
                    <w:div w:id="984091822">
                      <w:marLeft w:val="0"/>
                      <w:marRight w:val="0"/>
                      <w:marTop w:val="0"/>
                      <w:marBottom w:val="0"/>
                      <w:divBdr>
                        <w:top w:val="none" w:sz="0" w:space="0" w:color="auto"/>
                        <w:left w:val="none" w:sz="0" w:space="0" w:color="auto"/>
                        <w:bottom w:val="none" w:sz="0" w:space="0" w:color="auto"/>
                        <w:right w:val="none" w:sz="0" w:space="0" w:color="auto"/>
                      </w:divBdr>
                    </w:div>
                    <w:div w:id="2015379785">
                      <w:marLeft w:val="0"/>
                      <w:marRight w:val="0"/>
                      <w:marTop w:val="0"/>
                      <w:marBottom w:val="0"/>
                      <w:divBdr>
                        <w:top w:val="none" w:sz="0" w:space="0" w:color="auto"/>
                        <w:left w:val="none" w:sz="0" w:space="0" w:color="auto"/>
                        <w:bottom w:val="none" w:sz="0" w:space="0" w:color="auto"/>
                        <w:right w:val="none" w:sz="0" w:space="0" w:color="auto"/>
                      </w:divBdr>
                    </w:div>
                    <w:div w:id="463349437">
                      <w:marLeft w:val="0"/>
                      <w:marRight w:val="0"/>
                      <w:marTop w:val="0"/>
                      <w:marBottom w:val="0"/>
                      <w:divBdr>
                        <w:top w:val="none" w:sz="0" w:space="0" w:color="auto"/>
                        <w:left w:val="none" w:sz="0" w:space="0" w:color="auto"/>
                        <w:bottom w:val="none" w:sz="0" w:space="0" w:color="auto"/>
                        <w:right w:val="none" w:sz="0" w:space="0" w:color="auto"/>
                      </w:divBdr>
                    </w:div>
                    <w:div w:id="567691940">
                      <w:marLeft w:val="0"/>
                      <w:marRight w:val="0"/>
                      <w:marTop w:val="0"/>
                      <w:marBottom w:val="0"/>
                      <w:divBdr>
                        <w:top w:val="none" w:sz="0" w:space="0" w:color="auto"/>
                        <w:left w:val="none" w:sz="0" w:space="0" w:color="auto"/>
                        <w:bottom w:val="none" w:sz="0" w:space="0" w:color="auto"/>
                        <w:right w:val="none" w:sz="0" w:space="0" w:color="auto"/>
                      </w:divBdr>
                    </w:div>
                    <w:div w:id="200478716">
                      <w:marLeft w:val="0"/>
                      <w:marRight w:val="0"/>
                      <w:marTop w:val="0"/>
                      <w:marBottom w:val="0"/>
                      <w:divBdr>
                        <w:top w:val="none" w:sz="0" w:space="0" w:color="auto"/>
                        <w:left w:val="none" w:sz="0" w:space="0" w:color="auto"/>
                        <w:bottom w:val="none" w:sz="0" w:space="0" w:color="auto"/>
                        <w:right w:val="none" w:sz="0" w:space="0" w:color="auto"/>
                      </w:divBdr>
                    </w:div>
                    <w:div w:id="938366095">
                      <w:marLeft w:val="0"/>
                      <w:marRight w:val="0"/>
                      <w:marTop w:val="0"/>
                      <w:marBottom w:val="0"/>
                      <w:divBdr>
                        <w:top w:val="none" w:sz="0" w:space="0" w:color="auto"/>
                        <w:left w:val="none" w:sz="0" w:space="0" w:color="auto"/>
                        <w:bottom w:val="none" w:sz="0" w:space="0" w:color="auto"/>
                        <w:right w:val="none" w:sz="0" w:space="0" w:color="auto"/>
                      </w:divBdr>
                    </w:div>
                    <w:div w:id="524486993">
                      <w:marLeft w:val="0"/>
                      <w:marRight w:val="0"/>
                      <w:marTop w:val="0"/>
                      <w:marBottom w:val="0"/>
                      <w:divBdr>
                        <w:top w:val="none" w:sz="0" w:space="0" w:color="auto"/>
                        <w:left w:val="none" w:sz="0" w:space="0" w:color="auto"/>
                        <w:bottom w:val="none" w:sz="0" w:space="0" w:color="auto"/>
                        <w:right w:val="none" w:sz="0" w:space="0" w:color="auto"/>
                      </w:divBdr>
                    </w:div>
                    <w:div w:id="1628779074">
                      <w:marLeft w:val="0"/>
                      <w:marRight w:val="0"/>
                      <w:marTop w:val="0"/>
                      <w:marBottom w:val="0"/>
                      <w:divBdr>
                        <w:top w:val="none" w:sz="0" w:space="0" w:color="auto"/>
                        <w:left w:val="none" w:sz="0" w:space="0" w:color="auto"/>
                        <w:bottom w:val="none" w:sz="0" w:space="0" w:color="auto"/>
                        <w:right w:val="none" w:sz="0" w:space="0" w:color="auto"/>
                      </w:divBdr>
                    </w:div>
                    <w:div w:id="936720405">
                      <w:marLeft w:val="0"/>
                      <w:marRight w:val="0"/>
                      <w:marTop w:val="0"/>
                      <w:marBottom w:val="0"/>
                      <w:divBdr>
                        <w:top w:val="none" w:sz="0" w:space="0" w:color="auto"/>
                        <w:left w:val="none" w:sz="0" w:space="0" w:color="auto"/>
                        <w:bottom w:val="none" w:sz="0" w:space="0" w:color="auto"/>
                        <w:right w:val="none" w:sz="0" w:space="0" w:color="auto"/>
                      </w:divBdr>
                    </w:div>
                    <w:div w:id="498816145">
                      <w:marLeft w:val="0"/>
                      <w:marRight w:val="0"/>
                      <w:marTop w:val="0"/>
                      <w:marBottom w:val="0"/>
                      <w:divBdr>
                        <w:top w:val="none" w:sz="0" w:space="0" w:color="auto"/>
                        <w:left w:val="none" w:sz="0" w:space="0" w:color="auto"/>
                        <w:bottom w:val="none" w:sz="0" w:space="0" w:color="auto"/>
                        <w:right w:val="none" w:sz="0" w:space="0" w:color="auto"/>
                      </w:divBdr>
                    </w:div>
                    <w:div w:id="1656640694">
                      <w:marLeft w:val="0"/>
                      <w:marRight w:val="0"/>
                      <w:marTop w:val="0"/>
                      <w:marBottom w:val="0"/>
                      <w:divBdr>
                        <w:top w:val="none" w:sz="0" w:space="0" w:color="auto"/>
                        <w:left w:val="none" w:sz="0" w:space="0" w:color="auto"/>
                        <w:bottom w:val="none" w:sz="0" w:space="0" w:color="auto"/>
                        <w:right w:val="none" w:sz="0" w:space="0" w:color="auto"/>
                      </w:divBdr>
                    </w:div>
                    <w:div w:id="1875800301">
                      <w:marLeft w:val="0"/>
                      <w:marRight w:val="0"/>
                      <w:marTop w:val="0"/>
                      <w:marBottom w:val="0"/>
                      <w:divBdr>
                        <w:top w:val="none" w:sz="0" w:space="0" w:color="auto"/>
                        <w:left w:val="none" w:sz="0" w:space="0" w:color="auto"/>
                        <w:bottom w:val="none" w:sz="0" w:space="0" w:color="auto"/>
                        <w:right w:val="none" w:sz="0" w:space="0" w:color="auto"/>
                      </w:divBdr>
                    </w:div>
                    <w:div w:id="1878813256">
                      <w:marLeft w:val="0"/>
                      <w:marRight w:val="0"/>
                      <w:marTop w:val="0"/>
                      <w:marBottom w:val="0"/>
                      <w:divBdr>
                        <w:top w:val="none" w:sz="0" w:space="0" w:color="auto"/>
                        <w:left w:val="none" w:sz="0" w:space="0" w:color="auto"/>
                        <w:bottom w:val="none" w:sz="0" w:space="0" w:color="auto"/>
                        <w:right w:val="none" w:sz="0" w:space="0" w:color="auto"/>
                      </w:divBdr>
                    </w:div>
                    <w:div w:id="1632588696">
                      <w:marLeft w:val="0"/>
                      <w:marRight w:val="0"/>
                      <w:marTop w:val="0"/>
                      <w:marBottom w:val="0"/>
                      <w:divBdr>
                        <w:top w:val="none" w:sz="0" w:space="0" w:color="auto"/>
                        <w:left w:val="none" w:sz="0" w:space="0" w:color="auto"/>
                        <w:bottom w:val="none" w:sz="0" w:space="0" w:color="auto"/>
                        <w:right w:val="none" w:sz="0" w:space="0" w:color="auto"/>
                      </w:divBdr>
                    </w:div>
                    <w:div w:id="2115130119">
                      <w:marLeft w:val="0"/>
                      <w:marRight w:val="0"/>
                      <w:marTop w:val="0"/>
                      <w:marBottom w:val="0"/>
                      <w:divBdr>
                        <w:top w:val="none" w:sz="0" w:space="0" w:color="auto"/>
                        <w:left w:val="none" w:sz="0" w:space="0" w:color="auto"/>
                        <w:bottom w:val="none" w:sz="0" w:space="0" w:color="auto"/>
                        <w:right w:val="none" w:sz="0" w:space="0" w:color="auto"/>
                      </w:divBdr>
                    </w:div>
                    <w:div w:id="1599949321">
                      <w:marLeft w:val="0"/>
                      <w:marRight w:val="0"/>
                      <w:marTop w:val="0"/>
                      <w:marBottom w:val="0"/>
                      <w:divBdr>
                        <w:top w:val="none" w:sz="0" w:space="0" w:color="auto"/>
                        <w:left w:val="none" w:sz="0" w:space="0" w:color="auto"/>
                        <w:bottom w:val="none" w:sz="0" w:space="0" w:color="auto"/>
                        <w:right w:val="none" w:sz="0" w:space="0" w:color="auto"/>
                      </w:divBdr>
                    </w:div>
                    <w:div w:id="1581064537">
                      <w:marLeft w:val="0"/>
                      <w:marRight w:val="0"/>
                      <w:marTop w:val="0"/>
                      <w:marBottom w:val="0"/>
                      <w:divBdr>
                        <w:top w:val="none" w:sz="0" w:space="0" w:color="auto"/>
                        <w:left w:val="none" w:sz="0" w:space="0" w:color="auto"/>
                        <w:bottom w:val="none" w:sz="0" w:space="0" w:color="auto"/>
                        <w:right w:val="none" w:sz="0" w:space="0" w:color="auto"/>
                      </w:divBdr>
                    </w:div>
                    <w:div w:id="1893537417">
                      <w:marLeft w:val="0"/>
                      <w:marRight w:val="0"/>
                      <w:marTop w:val="0"/>
                      <w:marBottom w:val="0"/>
                      <w:divBdr>
                        <w:top w:val="none" w:sz="0" w:space="0" w:color="auto"/>
                        <w:left w:val="none" w:sz="0" w:space="0" w:color="auto"/>
                        <w:bottom w:val="none" w:sz="0" w:space="0" w:color="auto"/>
                        <w:right w:val="none" w:sz="0" w:space="0" w:color="auto"/>
                      </w:divBdr>
                    </w:div>
                    <w:div w:id="597106162">
                      <w:marLeft w:val="0"/>
                      <w:marRight w:val="0"/>
                      <w:marTop w:val="0"/>
                      <w:marBottom w:val="0"/>
                      <w:divBdr>
                        <w:top w:val="none" w:sz="0" w:space="0" w:color="auto"/>
                        <w:left w:val="none" w:sz="0" w:space="0" w:color="auto"/>
                        <w:bottom w:val="none" w:sz="0" w:space="0" w:color="auto"/>
                        <w:right w:val="none" w:sz="0" w:space="0" w:color="auto"/>
                      </w:divBdr>
                    </w:div>
                    <w:div w:id="1709333657">
                      <w:marLeft w:val="0"/>
                      <w:marRight w:val="0"/>
                      <w:marTop w:val="0"/>
                      <w:marBottom w:val="0"/>
                      <w:divBdr>
                        <w:top w:val="none" w:sz="0" w:space="0" w:color="auto"/>
                        <w:left w:val="none" w:sz="0" w:space="0" w:color="auto"/>
                        <w:bottom w:val="none" w:sz="0" w:space="0" w:color="auto"/>
                        <w:right w:val="none" w:sz="0" w:space="0" w:color="auto"/>
                      </w:divBdr>
                    </w:div>
                    <w:div w:id="1988123971">
                      <w:marLeft w:val="0"/>
                      <w:marRight w:val="0"/>
                      <w:marTop w:val="0"/>
                      <w:marBottom w:val="0"/>
                      <w:divBdr>
                        <w:top w:val="none" w:sz="0" w:space="0" w:color="auto"/>
                        <w:left w:val="none" w:sz="0" w:space="0" w:color="auto"/>
                        <w:bottom w:val="none" w:sz="0" w:space="0" w:color="auto"/>
                        <w:right w:val="none" w:sz="0" w:space="0" w:color="auto"/>
                      </w:divBdr>
                    </w:div>
                    <w:div w:id="136143147">
                      <w:marLeft w:val="0"/>
                      <w:marRight w:val="0"/>
                      <w:marTop w:val="0"/>
                      <w:marBottom w:val="0"/>
                      <w:divBdr>
                        <w:top w:val="none" w:sz="0" w:space="0" w:color="auto"/>
                        <w:left w:val="none" w:sz="0" w:space="0" w:color="auto"/>
                        <w:bottom w:val="none" w:sz="0" w:space="0" w:color="auto"/>
                        <w:right w:val="none" w:sz="0" w:space="0" w:color="auto"/>
                      </w:divBdr>
                    </w:div>
                    <w:div w:id="1675187392">
                      <w:marLeft w:val="0"/>
                      <w:marRight w:val="0"/>
                      <w:marTop w:val="0"/>
                      <w:marBottom w:val="0"/>
                      <w:divBdr>
                        <w:top w:val="none" w:sz="0" w:space="0" w:color="auto"/>
                        <w:left w:val="none" w:sz="0" w:space="0" w:color="auto"/>
                        <w:bottom w:val="none" w:sz="0" w:space="0" w:color="auto"/>
                        <w:right w:val="none" w:sz="0" w:space="0" w:color="auto"/>
                      </w:divBdr>
                    </w:div>
                    <w:div w:id="1488281991">
                      <w:marLeft w:val="0"/>
                      <w:marRight w:val="0"/>
                      <w:marTop w:val="0"/>
                      <w:marBottom w:val="0"/>
                      <w:divBdr>
                        <w:top w:val="none" w:sz="0" w:space="0" w:color="auto"/>
                        <w:left w:val="none" w:sz="0" w:space="0" w:color="auto"/>
                        <w:bottom w:val="none" w:sz="0" w:space="0" w:color="auto"/>
                        <w:right w:val="none" w:sz="0" w:space="0" w:color="auto"/>
                      </w:divBdr>
                    </w:div>
                    <w:div w:id="765808903">
                      <w:marLeft w:val="0"/>
                      <w:marRight w:val="0"/>
                      <w:marTop w:val="0"/>
                      <w:marBottom w:val="0"/>
                      <w:divBdr>
                        <w:top w:val="none" w:sz="0" w:space="0" w:color="auto"/>
                        <w:left w:val="none" w:sz="0" w:space="0" w:color="auto"/>
                        <w:bottom w:val="none" w:sz="0" w:space="0" w:color="auto"/>
                        <w:right w:val="none" w:sz="0" w:space="0" w:color="auto"/>
                      </w:divBdr>
                    </w:div>
                    <w:div w:id="150143693">
                      <w:marLeft w:val="0"/>
                      <w:marRight w:val="0"/>
                      <w:marTop w:val="0"/>
                      <w:marBottom w:val="0"/>
                      <w:divBdr>
                        <w:top w:val="none" w:sz="0" w:space="0" w:color="auto"/>
                        <w:left w:val="none" w:sz="0" w:space="0" w:color="auto"/>
                        <w:bottom w:val="none" w:sz="0" w:space="0" w:color="auto"/>
                        <w:right w:val="none" w:sz="0" w:space="0" w:color="auto"/>
                      </w:divBdr>
                    </w:div>
                    <w:div w:id="123161412">
                      <w:marLeft w:val="0"/>
                      <w:marRight w:val="0"/>
                      <w:marTop w:val="0"/>
                      <w:marBottom w:val="0"/>
                      <w:divBdr>
                        <w:top w:val="none" w:sz="0" w:space="0" w:color="auto"/>
                        <w:left w:val="none" w:sz="0" w:space="0" w:color="auto"/>
                        <w:bottom w:val="none" w:sz="0" w:space="0" w:color="auto"/>
                        <w:right w:val="none" w:sz="0" w:space="0" w:color="auto"/>
                      </w:divBdr>
                    </w:div>
                    <w:div w:id="419302811">
                      <w:marLeft w:val="0"/>
                      <w:marRight w:val="0"/>
                      <w:marTop w:val="0"/>
                      <w:marBottom w:val="0"/>
                      <w:divBdr>
                        <w:top w:val="none" w:sz="0" w:space="0" w:color="auto"/>
                        <w:left w:val="none" w:sz="0" w:space="0" w:color="auto"/>
                        <w:bottom w:val="none" w:sz="0" w:space="0" w:color="auto"/>
                        <w:right w:val="none" w:sz="0" w:space="0" w:color="auto"/>
                      </w:divBdr>
                    </w:div>
                    <w:div w:id="1888449459">
                      <w:marLeft w:val="0"/>
                      <w:marRight w:val="0"/>
                      <w:marTop w:val="0"/>
                      <w:marBottom w:val="0"/>
                      <w:divBdr>
                        <w:top w:val="none" w:sz="0" w:space="0" w:color="auto"/>
                        <w:left w:val="none" w:sz="0" w:space="0" w:color="auto"/>
                        <w:bottom w:val="none" w:sz="0" w:space="0" w:color="auto"/>
                        <w:right w:val="none" w:sz="0" w:space="0" w:color="auto"/>
                      </w:divBdr>
                    </w:div>
                    <w:div w:id="868103088">
                      <w:marLeft w:val="0"/>
                      <w:marRight w:val="0"/>
                      <w:marTop w:val="0"/>
                      <w:marBottom w:val="0"/>
                      <w:divBdr>
                        <w:top w:val="none" w:sz="0" w:space="0" w:color="auto"/>
                        <w:left w:val="none" w:sz="0" w:space="0" w:color="auto"/>
                        <w:bottom w:val="none" w:sz="0" w:space="0" w:color="auto"/>
                        <w:right w:val="none" w:sz="0" w:space="0" w:color="auto"/>
                      </w:divBdr>
                    </w:div>
                    <w:div w:id="2049639376">
                      <w:marLeft w:val="0"/>
                      <w:marRight w:val="0"/>
                      <w:marTop w:val="0"/>
                      <w:marBottom w:val="0"/>
                      <w:divBdr>
                        <w:top w:val="none" w:sz="0" w:space="0" w:color="auto"/>
                        <w:left w:val="none" w:sz="0" w:space="0" w:color="auto"/>
                        <w:bottom w:val="none" w:sz="0" w:space="0" w:color="auto"/>
                        <w:right w:val="none" w:sz="0" w:space="0" w:color="auto"/>
                      </w:divBdr>
                    </w:div>
                    <w:div w:id="1254896501">
                      <w:marLeft w:val="0"/>
                      <w:marRight w:val="0"/>
                      <w:marTop w:val="0"/>
                      <w:marBottom w:val="0"/>
                      <w:divBdr>
                        <w:top w:val="none" w:sz="0" w:space="0" w:color="auto"/>
                        <w:left w:val="none" w:sz="0" w:space="0" w:color="auto"/>
                        <w:bottom w:val="none" w:sz="0" w:space="0" w:color="auto"/>
                        <w:right w:val="none" w:sz="0" w:space="0" w:color="auto"/>
                      </w:divBdr>
                    </w:div>
                    <w:div w:id="616982136">
                      <w:marLeft w:val="0"/>
                      <w:marRight w:val="0"/>
                      <w:marTop w:val="0"/>
                      <w:marBottom w:val="0"/>
                      <w:divBdr>
                        <w:top w:val="none" w:sz="0" w:space="0" w:color="auto"/>
                        <w:left w:val="none" w:sz="0" w:space="0" w:color="auto"/>
                        <w:bottom w:val="none" w:sz="0" w:space="0" w:color="auto"/>
                        <w:right w:val="none" w:sz="0" w:space="0" w:color="auto"/>
                      </w:divBdr>
                    </w:div>
                  </w:divsChild>
                </w:div>
                <w:div w:id="225536292">
                  <w:marLeft w:val="0"/>
                  <w:marRight w:val="0"/>
                  <w:marTop w:val="0"/>
                  <w:marBottom w:val="0"/>
                  <w:divBdr>
                    <w:top w:val="none" w:sz="0" w:space="0" w:color="auto"/>
                    <w:left w:val="none" w:sz="0" w:space="0" w:color="auto"/>
                    <w:bottom w:val="none" w:sz="0" w:space="0" w:color="auto"/>
                    <w:right w:val="none" w:sz="0" w:space="0" w:color="auto"/>
                  </w:divBdr>
                </w:div>
                <w:div w:id="790055060">
                  <w:marLeft w:val="75"/>
                  <w:marRight w:val="75"/>
                  <w:marTop w:val="150"/>
                  <w:marBottom w:val="150"/>
                  <w:divBdr>
                    <w:top w:val="none" w:sz="0" w:space="0" w:color="auto"/>
                    <w:left w:val="none" w:sz="0" w:space="0" w:color="auto"/>
                    <w:bottom w:val="none" w:sz="0" w:space="0" w:color="auto"/>
                    <w:right w:val="none" w:sz="0" w:space="0" w:color="auto"/>
                  </w:divBdr>
                </w:div>
                <w:div w:id="938216036">
                  <w:marLeft w:val="0"/>
                  <w:marRight w:val="0"/>
                  <w:marTop w:val="150"/>
                  <w:marBottom w:val="0"/>
                  <w:divBdr>
                    <w:top w:val="none" w:sz="0" w:space="0" w:color="auto"/>
                    <w:left w:val="none" w:sz="0" w:space="0" w:color="auto"/>
                    <w:bottom w:val="none" w:sz="0" w:space="0" w:color="auto"/>
                    <w:right w:val="none" w:sz="0" w:space="0" w:color="auto"/>
                  </w:divBdr>
                  <w:divsChild>
                    <w:div w:id="20647899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1858297">
              <w:marLeft w:val="0"/>
              <w:marRight w:val="0"/>
              <w:marTop w:val="0"/>
              <w:marBottom w:val="0"/>
              <w:divBdr>
                <w:top w:val="none" w:sz="0" w:space="0" w:color="auto"/>
                <w:left w:val="none" w:sz="0" w:space="0" w:color="auto"/>
                <w:bottom w:val="none" w:sz="0" w:space="0" w:color="auto"/>
                <w:right w:val="none" w:sz="0" w:space="0" w:color="auto"/>
              </w:divBdr>
              <w:divsChild>
                <w:div w:id="1788354332">
                  <w:marLeft w:val="0"/>
                  <w:marRight w:val="0"/>
                  <w:marTop w:val="0"/>
                  <w:marBottom w:val="0"/>
                  <w:divBdr>
                    <w:top w:val="none" w:sz="0" w:space="0" w:color="auto"/>
                    <w:left w:val="none" w:sz="0" w:space="0" w:color="auto"/>
                    <w:bottom w:val="none" w:sz="0" w:space="0" w:color="auto"/>
                    <w:right w:val="none" w:sz="0" w:space="0" w:color="auto"/>
                  </w:divBdr>
                </w:div>
                <w:div w:id="576020256">
                  <w:marLeft w:val="0"/>
                  <w:marRight w:val="0"/>
                  <w:marTop w:val="0"/>
                  <w:marBottom w:val="0"/>
                  <w:divBdr>
                    <w:top w:val="none" w:sz="0" w:space="0" w:color="auto"/>
                    <w:left w:val="none" w:sz="0" w:space="0" w:color="auto"/>
                    <w:bottom w:val="none" w:sz="0" w:space="0" w:color="auto"/>
                    <w:right w:val="none" w:sz="0" w:space="0" w:color="auto"/>
                  </w:divBdr>
                </w:div>
                <w:div w:id="393433974">
                  <w:marLeft w:val="0"/>
                  <w:marRight w:val="0"/>
                  <w:marTop w:val="150"/>
                  <w:marBottom w:val="75"/>
                  <w:divBdr>
                    <w:top w:val="none" w:sz="0" w:space="0" w:color="auto"/>
                    <w:left w:val="none" w:sz="0" w:space="0" w:color="auto"/>
                    <w:bottom w:val="none" w:sz="0" w:space="0" w:color="auto"/>
                    <w:right w:val="none" w:sz="0" w:space="0" w:color="auto"/>
                  </w:divBdr>
                  <w:divsChild>
                    <w:div w:id="1935745381">
                      <w:marLeft w:val="0"/>
                      <w:marRight w:val="0"/>
                      <w:marTop w:val="0"/>
                      <w:marBottom w:val="0"/>
                      <w:divBdr>
                        <w:top w:val="none" w:sz="0" w:space="0" w:color="auto"/>
                        <w:left w:val="none" w:sz="0" w:space="0" w:color="auto"/>
                        <w:bottom w:val="none" w:sz="0" w:space="0" w:color="auto"/>
                        <w:right w:val="none" w:sz="0" w:space="0" w:color="auto"/>
                      </w:divBdr>
                    </w:div>
                    <w:div w:id="619530632">
                      <w:marLeft w:val="0"/>
                      <w:marRight w:val="0"/>
                      <w:marTop w:val="0"/>
                      <w:marBottom w:val="0"/>
                      <w:divBdr>
                        <w:top w:val="none" w:sz="0" w:space="0" w:color="auto"/>
                        <w:left w:val="none" w:sz="0" w:space="0" w:color="auto"/>
                        <w:bottom w:val="none" w:sz="0" w:space="0" w:color="auto"/>
                        <w:right w:val="none" w:sz="0" w:space="0" w:color="auto"/>
                      </w:divBdr>
                    </w:div>
                    <w:div w:id="371732155">
                      <w:marLeft w:val="0"/>
                      <w:marRight w:val="0"/>
                      <w:marTop w:val="0"/>
                      <w:marBottom w:val="0"/>
                      <w:divBdr>
                        <w:top w:val="none" w:sz="0" w:space="0" w:color="auto"/>
                        <w:left w:val="none" w:sz="0" w:space="0" w:color="auto"/>
                        <w:bottom w:val="none" w:sz="0" w:space="0" w:color="auto"/>
                        <w:right w:val="none" w:sz="0" w:space="0" w:color="auto"/>
                      </w:divBdr>
                    </w:div>
                    <w:div w:id="1151867729">
                      <w:marLeft w:val="0"/>
                      <w:marRight w:val="0"/>
                      <w:marTop w:val="0"/>
                      <w:marBottom w:val="0"/>
                      <w:divBdr>
                        <w:top w:val="none" w:sz="0" w:space="0" w:color="auto"/>
                        <w:left w:val="none" w:sz="0" w:space="0" w:color="auto"/>
                        <w:bottom w:val="none" w:sz="0" w:space="0" w:color="auto"/>
                        <w:right w:val="none" w:sz="0" w:space="0" w:color="auto"/>
                      </w:divBdr>
                    </w:div>
                    <w:div w:id="1940866413">
                      <w:marLeft w:val="0"/>
                      <w:marRight w:val="0"/>
                      <w:marTop w:val="0"/>
                      <w:marBottom w:val="0"/>
                      <w:divBdr>
                        <w:top w:val="none" w:sz="0" w:space="0" w:color="auto"/>
                        <w:left w:val="none" w:sz="0" w:space="0" w:color="auto"/>
                        <w:bottom w:val="none" w:sz="0" w:space="0" w:color="auto"/>
                        <w:right w:val="none" w:sz="0" w:space="0" w:color="auto"/>
                      </w:divBdr>
                    </w:div>
                    <w:div w:id="14313653">
                      <w:marLeft w:val="0"/>
                      <w:marRight w:val="0"/>
                      <w:marTop w:val="0"/>
                      <w:marBottom w:val="0"/>
                      <w:divBdr>
                        <w:top w:val="none" w:sz="0" w:space="0" w:color="auto"/>
                        <w:left w:val="none" w:sz="0" w:space="0" w:color="auto"/>
                        <w:bottom w:val="none" w:sz="0" w:space="0" w:color="auto"/>
                        <w:right w:val="none" w:sz="0" w:space="0" w:color="auto"/>
                      </w:divBdr>
                    </w:div>
                    <w:div w:id="153567416">
                      <w:marLeft w:val="0"/>
                      <w:marRight w:val="0"/>
                      <w:marTop w:val="0"/>
                      <w:marBottom w:val="0"/>
                      <w:divBdr>
                        <w:top w:val="none" w:sz="0" w:space="0" w:color="auto"/>
                        <w:left w:val="none" w:sz="0" w:space="0" w:color="auto"/>
                        <w:bottom w:val="none" w:sz="0" w:space="0" w:color="auto"/>
                        <w:right w:val="none" w:sz="0" w:space="0" w:color="auto"/>
                      </w:divBdr>
                    </w:div>
                    <w:div w:id="2025669487">
                      <w:marLeft w:val="0"/>
                      <w:marRight w:val="0"/>
                      <w:marTop w:val="0"/>
                      <w:marBottom w:val="0"/>
                      <w:divBdr>
                        <w:top w:val="none" w:sz="0" w:space="0" w:color="auto"/>
                        <w:left w:val="none" w:sz="0" w:space="0" w:color="auto"/>
                        <w:bottom w:val="none" w:sz="0" w:space="0" w:color="auto"/>
                        <w:right w:val="none" w:sz="0" w:space="0" w:color="auto"/>
                      </w:divBdr>
                    </w:div>
                    <w:div w:id="565723240">
                      <w:marLeft w:val="0"/>
                      <w:marRight w:val="0"/>
                      <w:marTop w:val="0"/>
                      <w:marBottom w:val="0"/>
                      <w:divBdr>
                        <w:top w:val="none" w:sz="0" w:space="0" w:color="auto"/>
                        <w:left w:val="none" w:sz="0" w:space="0" w:color="auto"/>
                        <w:bottom w:val="none" w:sz="0" w:space="0" w:color="auto"/>
                        <w:right w:val="none" w:sz="0" w:space="0" w:color="auto"/>
                      </w:divBdr>
                    </w:div>
                    <w:div w:id="1986276426">
                      <w:marLeft w:val="0"/>
                      <w:marRight w:val="0"/>
                      <w:marTop w:val="0"/>
                      <w:marBottom w:val="0"/>
                      <w:divBdr>
                        <w:top w:val="none" w:sz="0" w:space="0" w:color="auto"/>
                        <w:left w:val="none" w:sz="0" w:space="0" w:color="auto"/>
                        <w:bottom w:val="none" w:sz="0" w:space="0" w:color="auto"/>
                        <w:right w:val="none" w:sz="0" w:space="0" w:color="auto"/>
                      </w:divBdr>
                    </w:div>
                    <w:div w:id="964384704">
                      <w:marLeft w:val="0"/>
                      <w:marRight w:val="0"/>
                      <w:marTop w:val="0"/>
                      <w:marBottom w:val="0"/>
                      <w:divBdr>
                        <w:top w:val="none" w:sz="0" w:space="0" w:color="auto"/>
                        <w:left w:val="none" w:sz="0" w:space="0" w:color="auto"/>
                        <w:bottom w:val="none" w:sz="0" w:space="0" w:color="auto"/>
                        <w:right w:val="none" w:sz="0" w:space="0" w:color="auto"/>
                      </w:divBdr>
                    </w:div>
                    <w:div w:id="216086090">
                      <w:marLeft w:val="0"/>
                      <w:marRight w:val="0"/>
                      <w:marTop w:val="0"/>
                      <w:marBottom w:val="0"/>
                      <w:divBdr>
                        <w:top w:val="none" w:sz="0" w:space="0" w:color="auto"/>
                        <w:left w:val="none" w:sz="0" w:space="0" w:color="auto"/>
                        <w:bottom w:val="none" w:sz="0" w:space="0" w:color="auto"/>
                        <w:right w:val="none" w:sz="0" w:space="0" w:color="auto"/>
                      </w:divBdr>
                    </w:div>
                    <w:div w:id="1324238477">
                      <w:marLeft w:val="0"/>
                      <w:marRight w:val="0"/>
                      <w:marTop w:val="0"/>
                      <w:marBottom w:val="0"/>
                      <w:divBdr>
                        <w:top w:val="none" w:sz="0" w:space="0" w:color="auto"/>
                        <w:left w:val="none" w:sz="0" w:space="0" w:color="auto"/>
                        <w:bottom w:val="none" w:sz="0" w:space="0" w:color="auto"/>
                        <w:right w:val="none" w:sz="0" w:space="0" w:color="auto"/>
                      </w:divBdr>
                    </w:div>
                    <w:div w:id="553010218">
                      <w:marLeft w:val="0"/>
                      <w:marRight w:val="0"/>
                      <w:marTop w:val="0"/>
                      <w:marBottom w:val="0"/>
                      <w:divBdr>
                        <w:top w:val="none" w:sz="0" w:space="0" w:color="auto"/>
                        <w:left w:val="none" w:sz="0" w:space="0" w:color="auto"/>
                        <w:bottom w:val="none" w:sz="0" w:space="0" w:color="auto"/>
                        <w:right w:val="none" w:sz="0" w:space="0" w:color="auto"/>
                      </w:divBdr>
                    </w:div>
                    <w:div w:id="227423281">
                      <w:marLeft w:val="0"/>
                      <w:marRight w:val="0"/>
                      <w:marTop w:val="0"/>
                      <w:marBottom w:val="0"/>
                      <w:divBdr>
                        <w:top w:val="none" w:sz="0" w:space="0" w:color="auto"/>
                        <w:left w:val="none" w:sz="0" w:space="0" w:color="auto"/>
                        <w:bottom w:val="none" w:sz="0" w:space="0" w:color="auto"/>
                        <w:right w:val="none" w:sz="0" w:space="0" w:color="auto"/>
                      </w:divBdr>
                    </w:div>
                    <w:div w:id="1381705750">
                      <w:marLeft w:val="0"/>
                      <w:marRight w:val="0"/>
                      <w:marTop w:val="0"/>
                      <w:marBottom w:val="0"/>
                      <w:divBdr>
                        <w:top w:val="none" w:sz="0" w:space="0" w:color="auto"/>
                        <w:left w:val="none" w:sz="0" w:space="0" w:color="auto"/>
                        <w:bottom w:val="none" w:sz="0" w:space="0" w:color="auto"/>
                        <w:right w:val="none" w:sz="0" w:space="0" w:color="auto"/>
                      </w:divBdr>
                    </w:div>
                    <w:div w:id="1570067952">
                      <w:marLeft w:val="0"/>
                      <w:marRight w:val="0"/>
                      <w:marTop w:val="0"/>
                      <w:marBottom w:val="0"/>
                      <w:divBdr>
                        <w:top w:val="none" w:sz="0" w:space="0" w:color="auto"/>
                        <w:left w:val="none" w:sz="0" w:space="0" w:color="auto"/>
                        <w:bottom w:val="none" w:sz="0" w:space="0" w:color="auto"/>
                        <w:right w:val="none" w:sz="0" w:space="0" w:color="auto"/>
                      </w:divBdr>
                    </w:div>
                    <w:div w:id="1916042274">
                      <w:marLeft w:val="0"/>
                      <w:marRight w:val="0"/>
                      <w:marTop w:val="0"/>
                      <w:marBottom w:val="0"/>
                      <w:divBdr>
                        <w:top w:val="none" w:sz="0" w:space="0" w:color="auto"/>
                        <w:left w:val="none" w:sz="0" w:space="0" w:color="auto"/>
                        <w:bottom w:val="none" w:sz="0" w:space="0" w:color="auto"/>
                        <w:right w:val="none" w:sz="0" w:space="0" w:color="auto"/>
                      </w:divBdr>
                    </w:div>
                    <w:div w:id="1233196405">
                      <w:marLeft w:val="0"/>
                      <w:marRight w:val="0"/>
                      <w:marTop w:val="0"/>
                      <w:marBottom w:val="0"/>
                      <w:divBdr>
                        <w:top w:val="none" w:sz="0" w:space="0" w:color="auto"/>
                        <w:left w:val="none" w:sz="0" w:space="0" w:color="auto"/>
                        <w:bottom w:val="none" w:sz="0" w:space="0" w:color="auto"/>
                        <w:right w:val="none" w:sz="0" w:space="0" w:color="auto"/>
                      </w:divBdr>
                    </w:div>
                    <w:div w:id="973220973">
                      <w:marLeft w:val="0"/>
                      <w:marRight w:val="0"/>
                      <w:marTop w:val="0"/>
                      <w:marBottom w:val="0"/>
                      <w:divBdr>
                        <w:top w:val="none" w:sz="0" w:space="0" w:color="auto"/>
                        <w:left w:val="none" w:sz="0" w:space="0" w:color="auto"/>
                        <w:bottom w:val="none" w:sz="0" w:space="0" w:color="auto"/>
                        <w:right w:val="none" w:sz="0" w:space="0" w:color="auto"/>
                      </w:divBdr>
                    </w:div>
                    <w:div w:id="1595283649">
                      <w:marLeft w:val="0"/>
                      <w:marRight w:val="0"/>
                      <w:marTop w:val="0"/>
                      <w:marBottom w:val="0"/>
                      <w:divBdr>
                        <w:top w:val="none" w:sz="0" w:space="0" w:color="auto"/>
                        <w:left w:val="none" w:sz="0" w:space="0" w:color="auto"/>
                        <w:bottom w:val="none" w:sz="0" w:space="0" w:color="auto"/>
                        <w:right w:val="none" w:sz="0" w:space="0" w:color="auto"/>
                      </w:divBdr>
                    </w:div>
                    <w:div w:id="1086730427">
                      <w:marLeft w:val="0"/>
                      <w:marRight w:val="0"/>
                      <w:marTop w:val="0"/>
                      <w:marBottom w:val="0"/>
                      <w:divBdr>
                        <w:top w:val="none" w:sz="0" w:space="0" w:color="auto"/>
                        <w:left w:val="none" w:sz="0" w:space="0" w:color="auto"/>
                        <w:bottom w:val="none" w:sz="0" w:space="0" w:color="auto"/>
                        <w:right w:val="none" w:sz="0" w:space="0" w:color="auto"/>
                      </w:divBdr>
                    </w:div>
                    <w:div w:id="445464894">
                      <w:marLeft w:val="0"/>
                      <w:marRight w:val="0"/>
                      <w:marTop w:val="0"/>
                      <w:marBottom w:val="0"/>
                      <w:divBdr>
                        <w:top w:val="none" w:sz="0" w:space="0" w:color="auto"/>
                        <w:left w:val="none" w:sz="0" w:space="0" w:color="auto"/>
                        <w:bottom w:val="none" w:sz="0" w:space="0" w:color="auto"/>
                        <w:right w:val="none" w:sz="0" w:space="0" w:color="auto"/>
                      </w:divBdr>
                    </w:div>
                    <w:div w:id="153837660">
                      <w:marLeft w:val="0"/>
                      <w:marRight w:val="0"/>
                      <w:marTop w:val="0"/>
                      <w:marBottom w:val="0"/>
                      <w:divBdr>
                        <w:top w:val="none" w:sz="0" w:space="0" w:color="auto"/>
                        <w:left w:val="none" w:sz="0" w:space="0" w:color="auto"/>
                        <w:bottom w:val="none" w:sz="0" w:space="0" w:color="auto"/>
                        <w:right w:val="none" w:sz="0" w:space="0" w:color="auto"/>
                      </w:divBdr>
                    </w:div>
                    <w:div w:id="1532914182">
                      <w:marLeft w:val="0"/>
                      <w:marRight w:val="0"/>
                      <w:marTop w:val="0"/>
                      <w:marBottom w:val="0"/>
                      <w:divBdr>
                        <w:top w:val="none" w:sz="0" w:space="0" w:color="auto"/>
                        <w:left w:val="none" w:sz="0" w:space="0" w:color="auto"/>
                        <w:bottom w:val="none" w:sz="0" w:space="0" w:color="auto"/>
                        <w:right w:val="none" w:sz="0" w:space="0" w:color="auto"/>
                      </w:divBdr>
                    </w:div>
                    <w:div w:id="406610323">
                      <w:marLeft w:val="0"/>
                      <w:marRight w:val="0"/>
                      <w:marTop w:val="0"/>
                      <w:marBottom w:val="0"/>
                      <w:divBdr>
                        <w:top w:val="none" w:sz="0" w:space="0" w:color="auto"/>
                        <w:left w:val="none" w:sz="0" w:space="0" w:color="auto"/>
                        <w:bottom w:val="none" w:sz="0" w:space="0" w:color="auto"/>
                        <w:right w:val="none" w:sz="0" w:space="0" w:color="auto"/>
                      </w:divBdr>
                    </w:div>
                    <w:div w:id="1478182018">
                      <w:marLeft w:val="0"/>
                      <w:marRight w:val="0"/>
                      <w:marTop w:val="0"/>
                      <w:marBottom w:val="0"/>
                      <w:divBdr>
                        <w:top w:val="none" w:sz="0" w:space="0" w:color="auto"/>
                        <w:left w:val="none" w:sz="0" w:space="0" w:color="auto"/>
                        <w:bottom w:val="none" w:sz="0" w:space="0" w:color="auto"/>
                        <w:right w:val="none" w:sz="0" w:space="0" w:color="auto"/>
                      </w:divBdr>
                    </w:div>
                    <w:div w:id="1176115945">
                      <w:marLeft w:val="0"/>
                      <w:marRight w:val="0"/>
                      <w:marTop w:val="0"/>
                      <w:marBottom w:val="0"/>
                      <w:divBdr>
                        <w:top w:val="none" w:sz="0" w:space="0" w:color="auto"/>
                        <w:left w:val="none" w:sz="0" w:space="0" w:color="auto"/>
                        <w:bottom w:val="none" w:sz="0" w:space="0" w:color="auto"/>
                        <w:right w:val="none" w:sz="0" w:space="0" w:color="auto"/>
                      </w:divBdr>
                    </w:div>
                    <w:div w:id="1897817092">
                      <w:marLeft w:val="0"/>
                      <w:marRight w:val="0"/>
                      <w:marTop w:val="0"/>
                      <w:marBottom w:val="0"/>
                      <w:divBdr>
                        <w:top w:val="none" w:sz="0" w:space="0" w:color="auto"/>
                        <w:left w:val="none" w:sz="0" w:space="0" w:color="auto"/>
                        <w:bottom w:val="none" w:sz="0" w:space="0" w:color="auto"/>
                        <w:right w:val="none" w:sz="0" w:space="0" w:color="auto"/>
                      </w:divBdr>
                    </w:div>
                    <w:div w:id="346369875">
                      <w:marLeft w:val="0"/>
                      <w:marRight w:val="0"/>
                      <w:marTop w:val="0"/>
                      <w:marBottom w:val="0"/>
                      <w:divBdr>
                        <w:top w:val="none" w:sz="0" w:space="0" w:color="auto"/>
                        <w:left w:val="none" w:sz="0" w:space="0" w:color="auto"/>
                        <w:bottom w:val="none" w:sz="0" w:space="0" w:color="auto"/>
                        <w:right w:val="none" w:sz="0" w:space="0" w:color="auto"/>
                      </w:divBdr>
                    </w:div>
                    <w:div w:id="323092853">
                      <w:marLeft w:val="0"/>
                      <w:marRight w:val="0"/>
                      <w:marTop w:val="0"/>
                      <w:marBottom w:val="0"/>
                      <w:divBdr>
                        <w:top w:val="none" w:sz="0" w:space="0" w:color="auto"/>
                        <w:left w:val="none" w:sz="0" w:space="0" w:color="auto"/>
                        <w:bottom w:val="none" w:sz="0" w:space="0" w:color="auto"/>
                        <w:right w:val="none" w:sz="0" w:space="0" w:color="auto"/>
                      </w:divBdr>
                    </w:div>
                    <w:div w:id="2071539759">
                      <w:marLeft w:val="0"/>
                      <w:marRight w:val="0"/>
                      <w:marTop w:val="0"/>
                      <w:marBottom w:val="0"/>
                      <w:divBdr>
                        <w:top w:val="none" w:sz="0" w:space="0" w:color="auto"/>
                        <w:left w:val="none" w:sz="0" w:space="0" w:color="auto"/>
                        <w:bottom w:val="none" w:sz="0" w:space="0" w:color="auto"/>
                        <w:right w:val="none" w:sz="0" w:space="0" w:color="auto"/>
                      </w:divBdr>
                    </w:div>
                    <w:div w:id="413355674">
                      <w:marLeft w:val="0"/>
                      <w:marRight w:val="0"/>
                      <w:marTop w:val="0"/>
                      <w:marBottom w:val="0"/>
                      <w:divBdr>
                        <w:top w:val="none" w:sz="0" w:space="0" w:color="auto"/>
                        <w:left w:val="none" w:sz="0" w:space="0" w:color="auto"/>
                        <w:bottom w:val="none" w:sz="0" w:space="0" w:color="auto"/>
                        <w:right w:val="none" w:sz="0" w:space="0" w:color="auto"/>
                      </w:divBdr>
                    </w:div>
                    <w:div w:id="2007829785">
                      <w:marLeft w:val="0"/>
                      <w:marRight w:val="0"/>
                      <w:marTop w:val="0"/>
                      <w:marBottom w:val="0"/>
                      <w:divBdr>
                        <w:top w:val="none" w:sz="0" w:space="0" w:color="auto"/>
                        <w:left w:val="none" w:sz="0" w:space="0" w:color="auto"/>
                        <w:bottom w:val="none" w:sz="0" w:space="0" w:color="auto"/>
                        <w:right w:val="none" w:sz="0" w:space="0" w:color="auto"/>
                      </w:divBdr>
                    </w:div>
                    <w:div w:id="1933395247">
                      <w:marLeft w:val="0"/>
                      <w:marRight w:val="0"/>
                      <w:marTop w:val="0"/>
                      <w:marBottom w:val="0"/>
                      <w:divBdr>
                        <w:top w:val="none" w:sz="0" w:space="0" w:color="auto"/>
                        <w:left w:val="none" w:sz="0" w:space="0" w:color="auto"/>
                        <w:bottom w:val="none" w:sz="0" w:space="0" w:color="auto"/>
                        <w:right w:val="none" w:sz="0" w:space="0" w:color="auto"/>
                      </w:divBdr>
                    </w:div>
                    <w:div w:id="1266772585">
                      <w:marLeft w:val="0"/>
                      <w:marRight w:val="0"/>
                      <w:marTop w:val="0"/>
                      <w:marBottom w:val="0"/>
                      <w:divBdr>
                        <w:top w:val="none" w:sz="0" w:space="0" w:color="auto"/>
                        <w:left w:val="none" w:sz="0" w:space="0" w:color="auto"/>
                        <w:bottom w:val="none" w:sz="0" w:space="0" w:color="auto"/>
                        <w:right w:val="none" w:sz="0" w:space="0" w:color="auto"/>
                      </w:divBdr>
                    </w:div>
                    <w:div w:id="1443960050">
                      <w:marLeft w:val="0"/>
                      <w:marRight w:val="0"/>
                      <w:marTop w:val="0"/>
                      <w:marBottom w:val="0"/>
                      <w:divBdr>
                        <w:top w:val="none" w:sz="0" w:space="0" w:color="auto"/>
                        <w:left w:val="none" w:sz="0" w:space="0" w:color="auto"/>
                        <w:bottom w:val="none" w:sz="0" w:space="0" w:color="auto"/>
                        <w:right w:val="none" w:sz="0" w:space="0" w:color="auto"/>
                      </w:divBdr>
                    </w:div>
                    <w:div w:id="96341277">
                      <w:marLeft w:val="0"/>
                      <w:marRight w:val="0"/>
                      <w:marTop w:val="0"/>
                      <w:marBottom w:val="0"/>
                      <w:divBdr>
                        <w:top w:val="none" w:sz="0" w:space="0" w:color="auto"/>
                        <w:left w:val="none" w:sz="0" w:space="0" w:color="auto"/>
                        <w:bottom w:val="none" w:sz="0" w:space="0" w:color="auto"/>
                        <w:right w:val="none" w:sz="0" w:space="0" w:color="auto"/>
                      </w:divBdr>
                    </w:div>
                    <w:div w:id="736707586">
                      <w:marLeft w:val="0"/>
                      <w:marRight w:val="0"/>
                      <w:marTop w:val="0"/>
                      <w:marBottom w:val="0"/>
                      <w:divBdr>
                        <w:top w:val="none" w:sz="0" w:space="0" w:color="auto"/>
                        <w:left w:val="none" w:sz="0" w:space="0" w:color="auto"/>
                        <w:bottom w:val="none" w:sz="0" w:space="0" w:color="auto"/>
                        <w:right w:val="none" w:sz="0" w:space="0" w:color="auto"/>
                      </w:divBdr>
                    </w:div>
                    <w:div w:id="177307334">
                      <w:marLeft w:val="0"/>
                      <w:marRight w:val="0"/>
                      <w:marTop w:val="0"/>
                      <w:marBottom w:val="0"/>
                      <w:divBdr>
                        <w:top w:val="none" w:sz="0" w:space="0" w:color="auto"/>
                        <w:left w:val="none" w:sz="0" w:space="0" w:color="auto"/>
                        <w:bottom w:val="none" w:sz="0" w:space="0" w:color="auto"/>
                        <w:right w:val="none" w:sz="0" w:space="0" w:color="auto"/>
                      </w:divBdr>
                    </w:div>
                    <w:div w:id="559562734">
                      <w:marLeft w:val="0"/>
                      <w:marRight w:val="0"/>
                      <w:marTop w:val="0"/>
                      <w:marBottom w:val="0"/>
                      <w:divBdr>
                        <w:top w:val="none" w:sz="0" w:space="0" w:color="auto"/>
                        <w:left w:val="none" w:sz="0" w:space="0" w:color="auto"/>
                        <w:bottom w:val="none" w:sz="0" w:space="0" w:color="auto"/>
                        <w:right w:val="none" w:sz="0" w:space="0" w:color="auto"/>
                      </w:divBdr>
                    </w:div>
                    <w:div w:id="586156147">
                      <w:marLeft w:val="0"/>
                      <w:marRight w:val="0"/>
                      <w:marTop w:val="0"/>
                      <w:marBottom w:val="0"/>
                      <w:divBdr>
                        <w:top w:val="none" w:sz="0" w:space="0" w:color="auto"/>
                        <w:left w:val="none" w:sz="0" w:space="0" w:color="auto"/>
                        <w:bottom w:val="none" w:sz="0" w:space="0" w:color="auto"/>
                        <w:right w:val="none" w:sz="0" w:space="0" w:color="auto"/>
                      </w:divBdr>
                    </w:div>
                    <w:div w:id="869991828">
                      <w:marLeft w:val="0"/>
                      <w:marRight w:val="0"/>
                      <w:marTop w:val="0"/>
                      <w:marBottom w:val="0"/>
                      <w:divBdr>
                        <w:top w:val="none" w:sz="0" w:space="0" w:color="auto"/>
                        <w:left w:val="none" w:sz="0" w:space="0" w:color="auto"/>
                        <w:bottom w:val="none" w:sz="0" w:space="0" w:color="auto"/>
                        <w:right w:val="none" w:sz="0" w:space="0" w:color="auto"/>
                      </w:divBdr>
                    </w:div>
                    <w:div w:id="2098092462">
                      <w:marLeft w:val="0"/>
                      <w:marRight w:val="0"/>
                      <w:marTop w:val="0"/>
                      <w:marBottom w:val="0"/>
                      <w:divBdr>
                        <w:top w:val="none" w:sz="0" w:space="0" w:color="auto"/>
                        <w:left w:val="none" w:sz="0" w:space="0" w:color="auto"/>
                        <w:bottom w:val="none" w:sz="0" w:space="0" w:color="auto"/>
                        <w:right w:val="none" w:sz="0" w:space="0" w:color="auto"/>
                      </w:divBdr>
                    </w:div>
                    <w:div w:id="226846417">
                      <w:marLeft w:val="0"/>
                      <w:marRight w:val="0"/>
                      <w:marTop w:val="0"/>
                      <w:marBottom w:val="0"/>
                      <w:divBdr>
                        <w:top w:val="none" w:sz="0" w:space="0" w:color="auto"/>
                        <w:left w:val="none" w:sz="0" w:space="0" w:color="auto"/>
                        <w:bottom w:val="none" w:sz="0" w:space="0" w:color="auto"/>
                        <w:right w:val="none" w:sz="0" w:space="0" w:color="auto"/>
                      </w:divBdr>
                    </w:div>
                    <w:div w:id="2069108879">
                      <w:marLeft w:val="0"/>
                      <w:marRight w:val="0"/>
                      <w:marTop w:val="0"/>
                      <w:marBottom w:val="0"/>
                      <w:divBdr>
                        <w:top w:val="none" w:sz="0" w:space="0" w:color="auto"/>
                        <w:left w:val="none" w:sz="0" w:space="0" w:color="auto"/>
                        <w:bottom w:val="none" w:sz="0" w:space="0" w:color="auto"/>
                        <w:right w:val="none" w:sz="0" w:space="0" w:color="auto"/>
                      </w:divBdr>
                    </w:div>
                    <w:div w:id="1093164900">
                      <w:marLeft w:val="0"/>
                      <w:marRight w:val="0"/>
                      <w:marTop w:val="0"/>
                      <w:marBottom w:val="0"/>
                      <w:divBdr>
                        <w:top w:val="none" w:sz="0" w:space="0" w:color="auto"/>
                        <w:left w:val="none" w:sz="0" w:space="0" w:color="auto"/>
                        <w:bottom w:val="none" w:sz="0" w:space="0" w:color="auto"/>
                        <w:right w:val="none" w:sz="0" w:space="0" w:color="auto"/>
                      </w:divBdr>
                    </w:div>
                    <w:div w:id="916859972">
                      <w:marLeft w:val="0"/>
                      <w:marRight w:val="0"/>
                      <w:marTop w:val="0"/>
                      <w:marBottom w:val="0"/>
                      <w:divBdr>
                        <w:top w:val="none" w:sz="0" w:space="0" w:color="auto"/>
                        <w:left w:val="none" w:sz="0" w:space="0" w:color="auto"/>
                        <w:bottom w:val="none" w:sz="0" w:space="0" w:color="auto"/>
                        <w:right w:val="none" w:sz="0" w:space="0" w:color="auto"/>
                      </w:divBdr>
                    </w:div>
                    <w:div w:id="871697478">
                      <w:marLeft w:val="0"/>
                      <w:marRight w:val="0"/>
                      <w:marTop w:val="0"/>
                      <w:marBottom w:val="0"/>
                      <w:divBdr>
                        <w:top w:val="none" w:sz="0" w:space="0" w:color="auto"/>
                        <w:left w:val="none" w:sz="0" w:space="0" w:color="auto"/>
                        <w:bottom w:val="none" w:sz="0" w:space="0" w:color="auto"/>
                        <w:right w:val="none" w:sz="0" w:space="0" w:color="auto"/>
                      </w:divBdr>
                    </w:div>
                    <w:div w:id="1408959400">
                      <w:marLeft w:val="0"/>
                      <w:marRight w:val="0"/>
                      <w:marTop w:val="0"/>
                      <w:marBottom w:val="0"/>
                      <w:divBdr>
                        <w:top w:val="none" w:sz="0" w:space="0" w:color="auto"/>
                        <w:left w:val="none" w:sz="0" w:space="0" w:color="auto"/>
                        <w:bottom w:val="none" w:sz="0" w:space="0" w:color="auto"/>
                        <w:right w:val="none" w:sz="0" w:space="0" w:color="auto"/>
                      </w:divBdr>
                    </w:div>
                    <w:div w:id="1276791052">
                      <w:marLeft w:val="0"/>
                      <w:marRight w:val="0"/>
                      <w:marTop w:val="0"/>
                      <w:marBottom w:val="0"/>
                      <w:divBdr>
                        <w:top w:val="none" w:sz="0" w:space="0" w:color="auto"/>
                        <w:left w:val="none" w:sz="0" w:space="0" w:color="auto"/>
                        <w:bottom w:val="none" w:sz="0" w:space="0" w:color="auto"/>
                        <w:right w:val="none" w:sz="0" w:space="0" w:color="auto"/>
                      </w:divBdr>
                    </w:div>
                    <w:div w:id="1960145569">
                      <w:marLeft w:val="0"/>
                      <w:marRight w:val="0"/>
                      <w:marTop w:val="0"/>
                      <w:marBottom w:val="0"/>
                      <w:divBdr>
                        <w:top w:val="none" w:sz="0" w:space="0" w:color="auto"/>
                        <w:left w:val="none" w:sz="0" w:space="0" w:color="auto"/>
                        <w:bottom w:val="none" w:sz="0" w:space="0" w:color="auto"/>
                        <w:right w:val="none" w:sz="0" w:space="0" w:color="auto"/>
                      </w:divBdr>
                    </w:div>
                    <w:div w:id="1188789709">
                      <w:marLeft w:val="0"/>
                      <w:marRight w:val="0"/>
                      <w:marTop w:val="0"/>
                      <w:marBottom w:val="0"/>
                      <w:divBdr>
                        <w:top w:val="none" w:sz="0" w:space="0" w:color="auto"/>
                        <w:left w:val="none" w:sz="0" w:space="0" w:color="auto"/>
                        <w:bottom w:val="none" w:sz="0" w:space="0" w:color="auto"/>
                        <w:right w:val="none" w:sz="0" w:space="0" w:color="auto"/>
                      </w:divBdr>
                    </w:div>
                    <w:div w:id="1347291804">
                      <w:marLeft w:val="0"/>
                      <w:marRight w:val="0"/>
                      <w:marTop w:val="0"/>
                      <w:marBottom w:val="0"/>
                      <w:divBdr>
                        <w:top w:val="none" w:sz="0" w:space="0" w:color="auto"/>
                        <w:left w:val="none" w:sz="0" w:space="0" w:color="auto"/>
                        <w:bottom w:val="none" w:sz="0" w:space="0" w:color="auto"/>
                        <w:right w:val="none" w:sz="0" w:space="0" w:color="auto"/>
                      </w:divBdr>
                    </w:div>
                    <w:div w:id="288561024">
                      <w:marLeft w:val="0"/>
                      <w:marRight w:val="0"/>
                      <w:marTop w:val="0"/>
                      <w:marBottom w:val="0"/>
                      <w:divBdr>
                        <w:top w:val="none" w:sz="0" w:space="0" w:color="auto"/>
                        <w:left w:val="none" w:sz="0" w:space="0" w:color="auto"/>
                        <w:bottom w:val="none" w:sz="0" w:space="0" w:color="auto"/>
                        <w:right w:val="none" w:sz="0" w:space="0" w:color="auto"/>
                      </w:divBdr>
                    </w:div>
                    <w:div w:id="193468494">
                      <w:marLeft w:val="0"/>
                      <w:marRight w:val="0"/>
                      <w:marTop w:val="0"/>
                      <w:marBottom w:val="0"/>
                      <w:divBdr>
                        <w:top w:val="none" w:sz="0" w:space="0" w:color="auto"/>
                        <w:left w:val="none" w:sz="0" w:space="0" w:color="auto"/>
                        <w:bottom w:val="none" w:sz="0" w:space="0" w:color="auto"/>
                        <w:right w:val="none" w:sz="0" w:space="0" w:color="auto"/>
                      </w:divBdr>
                    </w:div>
                    <w:div w:id="1682974467">
                      <w:marLeft w:val="0"/>
                      <w:marRight w:val="0"/>
                      <w:marTop w:val="0"/>
                      <w:marBottom w:val="0"/>
                      <w:divBdr>
                        <w:top w:val="none" w:sz="0" w:space="0" w:color="auto"/>
                        <w:left w:val="none" w:sz="0" w:space="0" w:color="auto"/>
                        <w:bottom w:val="none" w:sz="0" w:space="0" w:color="auto"/>
                        <w:right w:val="none" w:sz="0" w:space="0" w:color="auto"/>
                      </w:divBdr>
                    </w:div>
                    <w:div w:id="881867305">
                      <w:marLeft w:val="0"/>
                      <w:marRight w:val="0"/>
                      <w:marTop w:val="0"/>
                      <w:marBottom w:val="0"/>
                      <w:divBdr>
                        <w:top w:val="none" w:sz="0" w:space="0" w:color="auto"/>
                        <w:left w:val="none" w:sz="0" w:space="0" w:color="auto"/>
                        <w:bottom w:val="none" w:sz="0" w:space="0" w:color="auto"/>
                        <w:right w:val="none" w:sz="0" w:space="0" w:color="auto"/>
                      </w:divBdr>
                    </w:div>
                    <w:div w:id="1444809558">
                      <w:marLeft w:val="0"/>
                      <w:marRight w:val="0"/>
                      <w:marTop w:val="0"/>
                      <w:marBottom w:val="0"/>
                      <w:divBdr>
                        <w:top w:val="none" w:sz="0" w:space="0" w:color="auto"/>
                        <w:left w:val="none" w:sz="0" w:space="0" w:color="auto"/>
                        <w:bottom w:val="none" w:sz="0" w:space="0" w:color="auto"/>
                        <w:right w:val="none" w:sz="0" w:space="0" w:color="auto"/>
                      </w:divBdr>
                    </w:div>
                    <w:div w:id="2142529733">
                      <w:marLeft w:val="0"/>
                      <w:marRight w:val="0"/>
                      <w:marTop w:val="0"/>
                      <w:marBottom w:val="0"/>
                      <w:divBdr>
                        <w:top w:val="none" w:sz="0" w:space="0" w:color="auto"/>
                        <w:left w:val="none" w:sz="0" w:space="0" w:color="auto"/>
                        <w:bottom w:val="none" w:sz="0" w:space="0" w:color="auto"/>
                        <w:right w:val="none" w:sz="0" w:space="0" w:color="auto"/>
                      </w:divBdr>
                    </w:div>
                    <w:div w:id="1967153256">
                      <w:marLeft w:val="0"/>
                      <w:marRight w:val="0"/>
                      <w:marTop w:val="0"/>
                      <w:marBottom w:val="0"/>
                      <w:divBdr>
                        <w:top w:val="none" w:sz="0" w:space="0" w:color="auto"/>
                        <w:left w:val="none" w:sz="0" w:space="0" w:color="auto"/>
                        <w:bottom w:val="none" w:sz="0" w:space="0" w:color="auto"/>
                        <w:right w:val="none" w:sz="0" w:space="0" w:color="auto"/>
                      </w:divBdr>
                    </w:div>
                    <w:div w:id="420562877">
                      <w:marLeft w:val="0"/>
                      <w:marRight w:val="0"/>
                      <w:marTop w:val="0"/>
                      <w:marBottom w:val="0"/>
                      <w:divBdr>
                        <w:top w:val="none" w:sz="0" w:space="0" w:color="auto"/>
                        <w:left w:val="none" w:sz="0" w:space="0" w:color="auto"/>
                        <w:bottom w:val="none" w:sz="0" w:space="0" w:color="auto"/>
                        <w:right w:val="none" w:sz="0" w:space="0" w:color="auto"/>
                      </w:divBdr>
                    </w:div>
                    <w:div w:id="756294497">
                      <w:marLeft w:val="0"/>
                      <w:marRight w:val="0"/>
                      <w:marTop w:val="0"/>
                      <w:marBottom w:val="0"/>
                      <w:divBdr>
                        <w:top w:val="none" w:sz="0" w:space="0" w:color="auto"/>
                        <w:left w:val="none" w:sz="0" w:space="0" w:color="auto"/>
                        <w:bottom w:val="none" w:sz="0" w:space="0" w:color="auto"/>
                        <w:right w:val="none" w:sz="0" w:space="0" w:color="auto"/>
                      </w:divBdr>
                    </w:div>
                    <w:div w:id="1669627715">
                      <w:marLeft w:val="0"/>
                      <w:marRight w:val="0"/>
                      <w:marTop w:val="0"/>
                      <w:marBottom w:val="0"/>
                      <w:divBdr>
                        <w:top w:val="none" w:sz="0" w:space="0" w:color="auto"/>
                        <w:left w:val="none" w:sz="0" w:space="0" w:color="auto"/>
                        <w:bottom w:val="none" w:sz="0" w:space="0" w:color="auto"/>
                        <w:right w:val="none" w:sz="0" w:space="0" w:color="auto"/>
                      </w:divBdr>
                    </w:div>
                    <w:div w:id="1530069580">
                      <w:marLeft w:val="0"/>
                      <w:marRight w:val="0"/>
                      <w:marTop w:val="0"/>
                      <w:marBottom w:val="0"/>
                      <w:divBdr>
                        <w:top w:val="none" w:sz="0" w:space="0" w:color="auto"/>
                        <w:left w:val="none" w:sz="0" w:space="0" w:color="auto"/>
                        <w:bottom w:val="none" w:sz="0" w:space="0" w:color="auto"/>
                        <w:right w:val="none" w:sz="0" w:space="0" w:color="auto"/>
                      </w:divBdr>
                    </w:div>
                    <w:div w:id="866210384">
                      <w:marLeft w:val="0"/>
                      <w:marRight w:val="0"/>
                      <w:marTop w:val="0"/>
                      <w:marBottom w:val="0"/>
                      <w:divBdr>
                        <w:top w:val="none" w:sz="0" w:space="0" w:color="auto"/>
                        <w:left w:val="none" w:sz="0" w:space="0" w:color="auto"/>
                        <w:bottom w:val="none" w:sz="0" w:space="0" w:color="auto"/>
                        <w:right w:val="none" w:sz="0" w:space="0" w:color="auto"/>
                      </w:divBdr>
                    </w:div>
                    <w:div w:id="1877809402">
                      <w:marLeft w:val="0"/>
                      <w:marRight w:val="0"/>
                      <w:marTop w:val="0"/>
                      <w:marBottom w:val="0"/>
                      <w:divBdr>
                        <w:top w:val="none" w:sz="0" w:space="0" w:color="auto"/>
                        <w:left w:val="none" w:sz="0" w:space="0" w:color="auto"/>
                        <w:bottom w:val="none" w:sz="0" w:space="0" w:color="auto"/>
                        <w:right w:val="none" w:sz="0" w:space="0" w:color="auto"/>
                      </w:divBdr>
                    </w:div>
                    <w:div w:id="915355846">
                      <w:marLeft w:val="0"/>
                      <w:marRight w:val="0"/>
                      <w:marTop w:val="0"/>
                      <w:marBottom w:val="0"/>
                      <w:divBdr>
                        <w:top w:val="none" w:sz="0" w:space="0" w:color="auto"/>
                        <w:left w:val="none" w:sz="0" w:space="0" w:color="auto"/>
                        <w:bottom w:val="none" w:sz="0" w:space="0" w:color="auto"/>
                        <w:right w:val="none" w:sz="0" w:space="0" w:color="auto"/>
                      </w:divBdr>
                    </w:div>
                    <w:div w:id="284242545">
                      <w:marLeft w:val="0"/>
                      <w:marRight w:val="0"/>
                      <w:marTop w:val="0"/>
                      <w:marBottom w:val="0"/>
                      <w:divBdr>
                        <w:top w:val="none" w:sz="0" w:space="0" w:color="auto"/>
                        <w:left w:val="none" w:sz="0" w:space="0" w:color="auto"/>
                        <w:bottom w:val="none" w:sz="0" w:space="0" w:color="auto"/>
                        <w:right w:val="none" w:sz="0" w:space="0" w:color="auto"/>
                      </w:divBdr>
                    </w:div>
                    <w:div w:id="1007710972">
                      <w:marLeft w:val="0"/>
                      <w:marRight w:val="0"/>
                      <w:marTop w:val="0"/>
                      <w:marBottom w:val="0"/>
                      <w:divBdr>
                        <w:top w:val="none" w:sz="0" w:space="0" w:color="auto"/>
                        <w:left w:val="none" w:sz="0" w:space="0" w:color="auto"/>
                        <w:bottom w:val="none" w:sz="0" w:space="0" w:color="auto"/>
                        <w:right w:val="none" w:sz="0" w:space="0" w:color="auto"/>
                      </w:divBdr>
                    </w:div>
                    <w:div w:id="1423448145">
                      <w:marLeft w:val="0"/>
                      <w:marRight w:val="0"/>
                      <w:marTop w:val="0"/>
                      <w:marBottom w:val="0"/>
                      <w:divBdr>
                        <w:top w:val="none" w:sz="0" w:space="0" w:color="auto"/>
                        <w:left w:val="none" w:sz="0" w:space="0" w:color="auto"/>
                        <w:bottom w:val="none" w:sz="0" w:space="0" w:color="auto"/>
                        <w:right w:val="none" w:sz="0" w:space="0" w:color="auto"/>
                      </w:divBdr>
                    </w:div>
                    <w:div w:id="2092041181">
                      <w:marLeft w:val="0"/>
                      <w:marRight w:val="0"/>
                      <w:marTop w:val="0"/>
                      <w:marBottom w:val="0"/>
                      <w:divBdr>
                        <w:top w:val="none" w:sz="0" w:space="0" w:color="auto"/>
                        <w:left w:val="none" w:sz="0" w:space="0" w:color="auto"/>
                        <w:bottom w:val="none" w:sz="0" w:space="0" w:color="auto"/>
                        <w:right w:val="none" w:sz="0" w:space="0" w:color="auto"/>
                      </w:divBdr>
                    </w:div>
                    <w:div w:id="1049914692">
                      <w:marLeft w:val="0"/>
                      <w:marRight w:val="0"/>
                      <w:marTop w:val="0"/>
                      <w:marBottom w:val="0"/>
                      <w:divBdr>
                        <w:top w:val="none" w:sz="0" w:space="0" w:color="auto"/>
                        <w:left w:val="none" w:sz="0" w:space="0" w:color="auto"/>
                        <w:bottom w:val="none" w:sz="0" w:space="0" w:color="auto"/>
                        <w:right w:val="none" w:sz="0" w:space="0" w:color="auto"/>
                      </w:divBdr>
                    </w:div>
                    <w:div w:id="1765998631">
                      <w:marLeft w:val="0"/>
                      <w:marRight w:val="0"/>
                      <w:marTop w:val="0"/>
                      <w:marBottom w:val="0"/>
                      <w:divBdr>
                        <w:top w:val="none" w:sz="0" w:space="0" w:color="auto"/>
                        <w:left w:val="none" w:sz="0" w:space="0" w:color="auto"/>
                        <w:bottom w:val="none" w:sz="0" w:space="0" w:color="auto"/>
                        <w:right w:val="none" w:sz="0" w:space="0" w:color="auto"/>
                      </w:divBdr>
                    </w:div>
                    <w:div w:id="1705055939">
                      <w:marLeft w:val="0"/>
                      <w:marRight w:val="0"/>
                      <w:marTop w:val="0"/>
                      <w:marBottom w:val="0"/>
                      <w:divBdr>
                        <w:top w:val="none" w:sz="0" w:space="0" w:color="auto"/>
                        <w:left w:val="none" w:sz="0" w:space="0" w:color="auto"/>
                        <w:bottom w:val="none" w:sz="0" w:space="0" w:color="auto"/>
                        <w:right w:val="none" w:sz="0" w:space="0" w:color="auto"/>
                      </w:divBdr>
                    </w:div>
                    <w:div w:id="1261838123">
                      <w:marLeft w:val="0"/>
                      <w:marRight w:val="0"/>
                      <w:marTop w:val="0"/>
                      <w:marBottom w:val="0"/>
                      <w:divBdr>
                        <w:top w:val="none" w:sz="0" w:space="0" w:color="auto"/>
                        <w:left w:val="none" w:sz="0" w:space="0" w:color="auto"/>
                        <w:bottom w:val="none" w:sz="0" w:space="0" w:color="auto"/>
                        <w:right w:val="none" w:sz="0" w:space="0" w:color="auto"/>
                      </w:divBdr>
                    </w:div>
                    <w:div w:id="1428502121">
                      <w:marLeft w:val="0"/>
                      <w:marRight w:val="0"/>
                      <w:marTop w:val="0"/>
                      <w:marBottom w:val="0"/>
                      <w:divBdr>
                        <w:top w:val="none" w:sz="0" w:space="0" w:color="auto"/>
                        <w:left w:val="none" w:sz="0" w:space="0" w:color="auto"/>
                        <w:bottom w:val="none" w:sz="0" w:space="0" w:color="auto"/>
                        <w:right w:val="none" w:sz="0" w:space="0" w:color="auto"/>
                      </w:divBdr>
                    </w:div>
                    <w:div w:id="2131894300">
                      <w:marLeft w:val="0"/>
                      <w:marRight w:val="0"/>
                      <w:marTop w:val="0"/>
                      <w:marBottom w:val="0"/>
                      <w:divBdr>
                        <w:top w:val="none" w:sz="0" w:space="0" w:color="auto"/>
                        <w:left w:val="none" w:sz="0" w:space="0" w:color="auto"/>
                        <w:bottom w:val="none" w:sz="0" w:space="0" w:color="auto"/>
                        <w:right w:val="none" w:sz="0" w:space="0" w:color="auto"/>
                      </w:divBdr>
                    </w:div>
                    <w:div w:id="1693260195">
                      <w:marLeft w:val="0"/>
                      <w:marRight w:val="0"/>
                      <w:marTop w:val="0"/>
                      <w:marBottom w:val="0"/>
                      <w:divBdr>
                        <w:top w:val="none" w:sz="0" w:space="0" w:color="auto"/>
                        <w:left w:val="none" w:sz="0" w:space="0" w:color="auto"/>
                        <w:bottom w:val="none" w:sz="0" w:space="0" w:color="auto"/>
                        <w:right w:val="none" w:sz="0" w:space="0" w:color="auto"/>
                      </w:divBdr>
                    </w:div>
                    <w:div w:id="584461660">
                      <w:marLeft w:val="0"/>
                      <w:marRight w:val="0"/>
                      <w:marTop w:val="0"/>
                      <w:marBottom w:val="0"/>
                      <w:divBdr>
                        <w:top w:val="none" w:sz="0" w:space="0" w:color="auto"/>
                        <w:left w:val="none" w:sz="0" w:space="0" w:color="auto"/>
                        <w:bottom w:val="none" w:sz="0" w:space="0" w:color="auto"/>
                        <w:right w:val="none" w:sz="0" w:space="0" w:color="auto"/>
                      </w:divBdr>
                    </w:div>
                    <w:div w:id="779303271">
                      <w:marLeft w:val="0"/>
                      <w:marRight w:val="0"/>
                      <w:marTop w:val="0"/>
                      <w:marBottom w:val="0"/>
                      <w:divBdr>
                        <w:top w:val="none" w:sz="0" w:space="0" w:color="auto"/>
                        <w:left w:val="none" w:sz="0" w:space="0" w:color="auto"/>
                        <w:bottom w:val="none" w:sz="0" w:space="0" w:color="auto"/>
                        <w:right w:val="none" w:sz="0" w:space="0" w:color="auto"/>
                      </w:divBdr>
                    </w:div>
                    <w:div w:id="765879779">
                      <w:marLeft w:val="0"/>
                      <w:marRight w:val="0"/>
                      <w:marTop w:val="0"/>
                      <w:marBottom w:val="0"/>
                      <w:divBdr>
                        <w:top w:val="none" w:sz="0" w:space="0" w:color="auto"/>
                        <w:left w:val="none" w:sz="0" w:space="0" w:color="auto"/>
                        <w:bottom w:val="none" w:sz="0" w:space="0" w:color="auto"/>
                        <w:right w:val="none" w:sz="0" w:space="0" w:color="auto"/>
                      </w:divBdr>
                    </w:div>
                    <w:div w:id="1553343778">
                      <w:marLeft w:val="0"/>
                      <w:marRight w:val="0"/>
                      <w:marTop w:val="0"/>
                      <w:marBottom w:val="0"/>
                      <w:divBdr>
                        <w:top w:val="none" w:sz="0" w:space="0" w:color="auto"/>
                        <w:left w:val="none" w:sz="0" w:space="0" w:color="auto"/>
                        <w:bottom w:val="none" w:sz="0" w:space="0" w:color="auto"/>
                        <w:right w:val="none" w:sz="0" w:space="0" w:color="auto"/>
                      </w:divBdr>
                    </w:div>
                    <w:div w:id="569584331">
                      <w:marLeft w:val="0"/>
                      <w:marRight w:val="0"/>
                      <w:marTop w:val="0"/>
                      <w:marBottom w:val="0"/>
                      <w:divBdr>
                        <w:top w:val="none" w:sz="0" w:space="0" w:color="auto"/>
                        <w:left w:val="none" w:sz="0" w:space="0" w:color="auto"/>
                        <w:bottom w:val="none" w:sz="0" w:space="0" w:color="auto"/>
                        <w:right w:val="none" w:sz="0" w:space="0" w:color="auto"/>
                      </w:divBdr>
                    </w:div>
                    <w:div w:id="1039401070">
                      <w:marLeft w:val="0"/>
                      <w:marRight w:val="0"/>
                      <w:marTop w:val="0"/>
                      <w:marBottom w:val="0"/>
                      <w:divBdr>
                        <w:top w:val="none" w:sz="0" w:space="0" w:color="auto"/>
                        <w:left w:val="none" w:sz="0" w:space="0" w:color="auto"/>
                        <w:bottom w:val="none" w:sz="0" w:space="0" w:color="auto"/>
                        <w:right w:val="none" w:sz="0" w:space="0" w:color="auto"/>
                      </w:divBdr>
                    </w:div>
                    <w:div w:id="230386356">
                      <w:marLeft w:val="0"/>
                      <w:marRight w:val="0"/>
                      <w:marTop w:val="0"/>
                      <w:marBottom w:val="0"/>
                      <w:divBdr>
                        <w:top w:val="none" w:sz="0" w:space="0" w:color="auto"/>
                        <w:left w:val="none" w:sz="0" w:space="0" w:color="auto"/>
                        <w:bottom w:val="none" w:sz="0" w:space="0" w:color="auto"/>
                        <w:right w:val="none" w:sz="0" w:space="0" w:color="auto"/>
                      </w:divBdr>
                    </w:div>
                    <w:div w:id="585965061">
                      <w:marLeft w:val="0"/>
                      <w:marRight w:val="0"/>
                      <w:marTop w:val="0"/>
                      <w:marBottom w:val="0"/>
                      <w:divBdr>
                        <w:top w:val="none" w:sz="0" w:space="0" w:color="auto"/>
                        <w:left w:val="none" w:sz="0" w:space="0" w:color="auto"/>
                        <w:bottom w:val="none" w:sz="0" w:space="0" w:color="auto"/>
                        <w:right w:val="none" w:sz="0" w:space="0" w:color="auto"/>
                      </w:divBdr>
                    </w:div>
                    <w:div w:id="596403546">
                      <w:marLeft w:val="0"/>
                      <w:marRight w:val="0"/>
                      <w:marTop w:val="0"/>
                      <w:marBottom w:val="0"/>
                      <w:divBdr>
                        <w:top w:val="none" w:sz="0" w:space="0" w:color="auto"/>
                        <w:left w:val="none" w:sz="0" w:space="0" w:color="auto"/>
                        <w:bottom w:val="none" w:sz="0" w:space="0" w:color="auto"/>
                        <w:right w:val="none" w:sz="0" w:space="0" w:color="auto"/>
                      </w:divBdr>
                    </w:div>
                    <w:div w:id="1435369818">
                      <w:marLeft w:val="0"/>
                      <w:marRight w:val="0"/>
                      <w:marTop w:val="0"/>
                      <w:marBottom w:val="0"/>
                      <w:divBdr>
                        <w:top w:val="none" w:sz="0" w:space="0" w:color="auto"/>
                        <w:left w:val="none" w:sz="0" w:space="0" w:color="auto"/>
                        <w:bottom w:val="none" w:sz="0" w:space="0" w:color="auto"/>
                        <w:right w:val="none" w:sz="0" w:space="0" w:color="auto"/>
                      </w:divBdr>
                    </w:div>
                    <w:div w:id="1667514123">
                      <w:marLeft w:val="0"/>
                      <w:marRight w:val="0"/>
                      <w:marTop w:val="0"/>
                      <w:marBottom w:val="0"/>
                      <w:divBdr>
                        <w:top w:val="none" w:sz="0" w:space="0" w:color="auto"/>
                        <w:left w:val="none" w:sz="0" w:space="0" w:color="auto"/>
                        <w:bottom w:val="none" w:sz="0" w:space="0" w:color="auto"/>
                        <w:right w:val="none" w:sz="0" w:space="0" w:color="auto"/>
                      </w:divBdr>
                    </w:div>
                    <w:div w:id="618028898">
                      <w:marLeft w:val="0"/>
                      <w:marRight w:val="0"/>
                      <w:marTop w:val="0"/>
                      <w:marBottom w:val="0"/>
                      <w:divBdr>
                        <w:top w:val="none" w:sz="0" w:space="0" w:color="auto"/>
                        <w:left w:val="none" w:sz="0" w:space="0" w:color="auto"/>
                        <w:bottom w:val="none" w:sz="0" w:space="0" w:color="auto"/>
                        <w:right w:val="none" w:sz="0" w:space="0" w:color="auto"/>
                      </w:divBdr>
                    </w:div>
                    <w:div w:id="1438283682">
                      <w:marLeft w:val="0"/>
                      <w:marRight w:val="0"/>
                      <w:marTop w:val="0"/>
                      <w:marBottom w:val="0"/>
                      <w:divBdr>
                        <w:top w:val="none" w:sz="0" w:space="0" w:color="auto"/>
                        <w:left w:val="none" w:sz="0" w:space="0" w:color="auto"/>
                        <w:bottom w:val="none" w:sz="0" w:space="0" w:color="auto"/>
                        <w:right w:val="none" w:sz="0" w:space="0" w:color="auto"/>
                      </w:divBdr>
                    </w:div>
                    <w:div w:id="546185910">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307050574">
                      <w:marLeft w:val="0"/>
                      <w:marRight w:val="0"/>
                      <w:marTop w:val="0"/>
                      <w:marBottom w:val="0"/>
                      <w:divBdr>
                        <w:top w:val="none" w:sz="0" w:space="0" w:color="auto"/>
                        <w:left w:val="none" w:sz="0" w:space="0" w:color="auto"/>
                        <w:bottom w:val="none" w:sz="0" w:space="0" w:color="auto"/>
                        <w:right w:val="none" w:sz="0" w:space="0" w:color="auto"/>
                      </w:divBdr>
                    </w:div>
                    <w:div w:id="1897931236">
                      <w:marLeft w:val="0"/>
                      <w:marRight w:val="0"/>
                      <w:marTop w:val="0"/>
                      <w:marBottom w:val="0"/>
                      <w:divBdr>
                        <w:top w:val="none" w:sz="0" w:space="0" w:color="auto"/>
                        <w:left w:val="none" w:sz="0" w:space="0" w:color="auto"/>
                        <w:bottom w:val="none" w:sz="0" w:space="0" w:color="auto"/>
                        <w:right w:val="none" w:sz="0" w:space="0" w:color="auto"/>
                      </w:divBdr>
                    </w:div>
                    <w:div w:id="733548492">
                      <w:marLeft w:val="0"/>
                      <w:marRight w:val="0"/>
                      <w:marTop w:val="0"/>
                      <w:marBottom w:val="0"/>
                      <w:divBdr>
                        <w:top w:val="none" w:sz="0" w:space="0" w:color="auto"/>
                        <w:left w:val="none" w:sz="0" w:space="0" w:color="auto"/>
                        <w:bottom w:val="none" w:sz="0" w:space="0" w:color="auto"/>
                        <w:right w:val="none" w:sz="0" w:space="0" w:color="auto"/>
                      </w:divBdr>
                    </w:div>
                    <w:div w:id="236519573">
                      <w:marLeft w:val="0"/>
                      <w:marRight w:val="0"/>
                      <w:marTop w:val="0"/>
                      <w:marBottom w:val="0"/>
                      <w:divBdr>
                        <w:top w:val="none" w:sz="0" w:space="0" w:color="auto"/>
                        <w:left w:val="none" w:sz="0" w:space="0" w:color="auto"/>
                        <w:bottom w:val="none" w:sz="0" w:space="0" w:color="auto"/>
                        <w:right w:val="none" w:sz="0" w:space="0" w:color="auto"/>
                      </w:divBdr>
                    </w:div>
                    <w:div w:id="1302267829">
                      <w:marLeft w:val="0"/>
                      <w:marRight w:val="0"/>
                      <w:marTop w:val="0"/>
                      <w:marBottom w:val="0"/>
                      <w:divBdr>
                        <w:top w:val="none" w:sz="0" w:space="0" w:color="auto"/>
                        <w:left w:val="none" w:sz="0" w:space="0" w:color="auto"/>
                        <w:bottom w:val="none" w:sz="0" w:space="0" w:color="auto"/>
                        <w:right w:val="none" w:sz="0" w:space="0" w:color="auto"/>
                      </w:divBdr>
                    </w:div>
                    <w:div w:id="658656448">
                      <w:marLeft w:val="0"/>
                      <w:marRight w:val="0"/>
                      <w:marTop w:val="0"/>
                      <w:marBottom w:val="0"/>
                      <w:divBdr>
                        <w:top w:val="none" w:sz="0" w:space="0" w:color="auto"/>
                        <w:left w:val="none" w:sz="0" w:space="0" w:color="auto"/>
                        <w:bottom w:val="none" w:sz="0" w:space="0" w:color="auto"/>
                        <w:right w:val="none" w:sz="0" w:space="0" w:color="auto"/>
                      </w:divBdr>
                    </w:div>
                    <w:div w:id="2067407829">
                      <w:marLeft w:val="0"/>
                      <w:marRight w:val="0"/>
                      <w:marTop w:val="0"/>
                      <w:marBottom w:val="0"/>
                      <w:divBdr>
                        <w:top w:val="none" w:sz="0" w:space="0" w:color="auto"/>
                        <w:left w:val="none" w:sz="0" w:space="0" w:color="auto"/>
                        <w:bottom w:val="none" w:sz="0" w:space="0" w:color="auto"/>
                        <w:right w:val="none" w:sz="0" w:space="0" w:color="auto"/>
                      </w:divBdr>
                    </w:div>
                    <w:div w:id="858355448">
                      <w:marLeft w:val="0"/>
                      <w:marRight w:val="0"/>
                      <w:marTop w:val="0"/>
                      <w:marBottom w:val="0"/>
                      <w:divBdr>
                        <w:top w:val="none" w:sz="0" w:space="0" w:color="auto"/>
                        <w:left w:val="none" w:sz="0" w:space="0" w:color="auto"/>
                        <w:bottom w:val="none" w:sz="0" w:space="0" w:color="auto"/>
                        <w:right w:val="none" w:sz="0" w:space="0" w:color="auto"/>
                      </w:divBdr>
                    </w:div>
                    <w:div w:id="650060514">
                      <w:marLeft w:val="0"/>
                      <w:marRight w:val="0"/>
                      <w:marTop w:val="0"/>
                      <w:marBottom w:val="0"/>
                      <w:divBdr>
                        <w:top w:val="none" w:sz="0" w:space="0" w:color="auto"/>
                        <w:left w:val="none" w:sz="0" w:space="0" w:color="auto"/>
                        <w:bottom w:val="none" w:sz="0" w:space="0" w:color="auto"/>
                        <w:right w:val="none" w:sz="0" w:space="0" w:color="auto"/>
                      </w:divBdr>
                    </w:div>
                    <w:div w:id="1269970209">
                      <w:marLeft w:val="0"/>
                      <w:marRight w:val="0"/>
                      <w:marTop w:val="0"/>
                      <w:marBottom w:val="0"/>
                      <w:divBdr>
                        <w:top w:val="none" w:sz="0" w:space="0" w:color="auto"/>
                        <w:left w:val="none" w:sz="0" w:space="0" w:color="auto"/>
                        <w:bottom w:val="none" w:sz="0" w:space="0" w:color="auto"/>
                        <w:right w:val="none" w:sz="0" w:space="0" w:color="auto"/>
                      </w:divBdr>
                    </w:div>
                    <w:div w:id="1518226585">
                      <w:marLeft w:val="0"/>
                      <w:marRight w:val="0"/>
                      <w:marTop w:val="0"/>
                      <w:marBottom w:val="0"/>
                      <w:divBdr>
                        <w:top w:val="none" w:sz="0" w:space="0" w:color="auto"/>
                        <w:left w:val="none" w:sz="0" w:space="0" w:color="auto"/>
                        <w:bottom w:val="none" w:sz="0" w:space="0" w:color="auto"/>
                        <w:right w:val="none" w:sz="0" w:space="0" w:color="auto"/>
                      </w:divBdr>
                    </w:div>
                    <w:div w:id="888227461">
                      <w:marLeft w:val="0"/>
                      <w:marRight w:val="0"/>
                      <w:marTop w:val="0"/>
                      <w:marBottom w:val="0"/>
                      <w:divBdr>
                        <w:top w:val="none" w:sz="0" w:space="0" w:color="auto"/>
                        <w:left w:val="none" w:sz="0" w:space="0" w:color="auto"/>
                        <w:bottom w:val="none" w:sz="0" w:space="0" w:color="auto"/>
                        <w:right w:val="none" w:sz="0" w:space="0" w:color="auto"/>
                      </w:divBdr>
                    </w:div>
                    <w:div w:id="2048601095">
                      <w:marLeft w:val="0"/>
                      <w:marRight w:val="0"/>
                      <w:marTop w:val="0"/>
                      <w:marBottom w:val="0"/>
                      <w:divBdr>
                        <w:top w:val="none" w:sz="0" w:space="0" w:color="auto"/>
                        <w:left w:val="none" w:sz="0" w:space="0" w:color="auto"/>
                        <w:bottom w:val="none" w:sz="0" w:space="0" w:color="auto"/>
                        <w:right w:val="none" w:sz="0" w:space="0" w:color="auto"/>
                      </w:divBdr>
                    </w:div>
                    <w:div w:id="283778620">
                      <w:marLeft w:val="0"/>
                      <w:marRight w:val="0"/>
                      <w:marTop w:val="0"/>
                      <w:marBottom w:val="0"/>
                      <w:divBdr>
                        <w:top w:val="none" w:sz="0" w:space="0" w:color="auto"/>
                        <w:left w:val="none" w:sz="0" w:space="0" w:color="auto"/>
                        <w:bottom w:val="none" w:sz="0" w:space="0" w:color="auto"/>
                        <w:right w:val="none" w:sz="0" w:space="0" w:color="auto"/>
                      </w:divBdr>
                    </w:div>
                    <w:div w:id="1828782844">
                      <w:marLeft w:val="0"/>
                      <w:marRight w:val="0"/>
                      <w:marTop w:val="0"/>
                      <w:marBottom w:val="0"/>
                      <w:divBdr>
                        <w:top w:val="none" w:sz="0" w:space="0" w:color="auto"/>
                        <w:left w:val="none" w:sz="0" w:space="0" w:color="auto"/>
                        <w:bottom w:val="none" w:sz="0" w:space="0" w:color="auto"/>
                        <w:right w:val="none" w:sz="0" w:space="0" w:color="auto"/>
                      </w:divBdr>
                    </w:div>
                    <w:div w:id="177307321">
                      <w:marLeft w:val="0"/>
                      <w:marRight w:val="0"/>
                      <w:marTop w:val="0"/>
                      <w:marBottom w:val="0"/>
                      <w:divBdr>
                        <w:top w:val="none" w:sz="0" w:space="0" w:color="auto"/>
                        <w:left w:val="none" w:sz="0" w:space="0" w:color="auto"/>
                        <w:bottom w:val="none" w:sz="0" w:space="0" w:color="auto"/>
                        <w:right w:val="none" w:sz="0" w:space="0" w:color="auto"/>
                      </w:divBdr>
                    </w:div>
                    <w:div w:id="487674989">
                      <w:marLeft w:val="0"/>
                      <w:marRight w:val="0"/>
                      <w:marTop w:val="0"/>
                      <w:marBottom w:val="0"/>
                      <w:divBdr>
                        <w:top w:val="none" w:sz="0" w:space="0" w:color="auto"/>
                        <w:left w:val="none" w:sz="0" w:space="0" w:color="auto"/>
                        <w:bottom w:val="none" w:sz="0" w:space="0" w:color="auto"/>
                        <w:right w:val="none" w:sz="0" w:space="0" w:color="auto"/>
                      </w:divBdr>
                    </w:div>
                    <w:div w:id="1963225311">
                      <w:marLeft w:val="0"/>
                      <w:marRight w:val="0"/>
                      <w:marTop w:val="0"/>
                      <w:marBottom w:val="0"/>
                      <w:divBdr>
                        <w:top w:val="none" w:sz="0" w:space="0" w:color="auto"/>
                        <w:left w:val="none" w:sz="0" w:space="0" w:color="auto"/>
                        <w:bottom w:val="none" w:sz="0" w:space="0" w:color="auto"/>
                        <w:right w:val="none" w:sz="0" w:space="0" w:color="auto"/>
                      </w:divBdr>
                    </w:div>
                    <w:div w:id="954142800">
                      <w:marLeft w:val="0"/>
                      <w:marRight w:val="0"/>
                      <w:marTop w:val="0"/>
                      <w:marBottom w:val="0"/>
                      <w:divBdr>
                        <w:top w:val="none" w:sz="0" w:space="0" w:color="auto"/>
                        <w:left w:val="none" w:sz="0" w:space="0" w:color="auto"/>
                        <w:bottom w:val="none" w:sz="0" w:space="0" w:color="auto"/>
                        <w:right w:val="none" w:sz="0" w:space="0" w:color="auto"/>
                      </w:divBdr>
                    </w:div>
                    <w:div w:id="1335956815">
                      <w:marLeft w:val="0"/>
                      <w:marRight w:val="0"/>
                      <w:marTop w:val="0"/>
                      <w:marBottom w:val="0"/>
                      <w:divBdr>
                        <w:top w:val="none" w:sz="0" w:space="0" w:color="auto"/>
                        <w:left w:val="none" w:sz="0" w:space="0" w:color="auto"/>
                        <w:bottom w:val="none" w:sz="0" w:space="0" w:color="auto"/>
                        <w:right w:val="none" w:sz="0" w:space="0" w:color="auto"/>
                      </w:divBdr>
                    </w:div>
                    <w:div w:id="13575844">
                      <w:marLeft w:val="0"/>
                      <w:marRight w:val="0"/>
                      <w:marTop w:val="0"/>
                      <w:marBottom w:val="0"/>
                      <w:divBdr>
                        <w:top w:val="none" w:sz="0" w:space="0" w:color="auto"/>
                        <w:left w:val="none" w:sz="0" w:space="0" w:color="auto"/>
                        <w:bottom w:val="none" w:sz="0" w:space="0" w:color="auto"/>
                        <w:right w:val="none" w:sz="0" w:space="0" w:color="auto"/>
                      </w:divBdr>
                    </w:div>
                    <w:div w:id="1895774129">
                      <w:marLeft w:val="0"/>
                      <w:marRight w:val="0"/>
                      <w:marTop w:val="0"/>
                      <w:marBottom w:val="0"/>
                      <w:divBdr>
                        <w:top w:val="none" w:sz="0" w:space="0" w:color="auto"/>
                        <w:left w:val="none" w:sz="0" w:space="0" w:color="auto"/>
                        <w:bottom w:val="none" w:sz="0" w:space="0" w:color="auto"/>
                        <w:right w:val="none" w:sz="0" w:space="0" w:color="auto"/>
                      </w:divBdr>
                    </w:div>
                    <w:div w:id="390159049">
                      <w:marLeft w:val="0"/>
                      <w:marRight w:val="0"/>
                      <w:marTop w:val="0"/>
                      <w:marBottom w:val="0"/>
                      <w:divBdr>
                        <w:top w:val="none" w:sz="0" w:space="0" w:color="auto"/>
                        <w:left w:val="none" w:sz="0" w:space="0" w:color="auto"/>
                        <w:bottom w:val="none" w:sz="0" w:space="0" w:color="auto"/>
                        <w:right w:val="none" w:sz="0" w:space="0" w:color="auto"/>
                      </w:divBdr>
                    </w:div>
                    <w:div w:id="1830244495">
                      <w:marLeft w:val="0"/>
                      <w:marRight w:val="0"/>
                      <w:marTop w:val="0"/>
                      <w:marBottom w:val="0"/>
                      <w:divBdr>
                        <w:top w:val="none" w:sz="0" w:space="0" w:color="auto"/>
                        <w:left w:val="none" w:sz="0" w:space="0" w:color="auto"/>
                        <w:bottom w:val="none" w:sz="0" w:space="0" w:color="auto"/>
                        <w:right w:val="none" w:sz="0" w:space="0" w:color="auto"/>
                      </w:divBdr>
                    </w:div>
                    <w:div w:id="246698054">
                      <w:marLeft w:val="0"/>
                      <w:marRight w:val="0"/>
                      <w:marTop w:val="0"/>
                      <w:marBottom w:val="0"/>
                      <w:divBdr>
                        <w:top w:val="none" w:sz="0" w:space="0" w:color="auto"/>
                        <w:left w:val="none" w:sz="0" w:space="0" w:color="auto"/>
                        <w:bottom w:val="none" w:sz="0" w:space="0" w:color="auto"/>
                        <w:right w:val="none" w:sz="0" w:space="0" w:color="auto"/>
                      </w:divBdr>
                    </w:div>
                    <w:div w:id="443886779">
                      <w:marLeft w:val="0"/>
                      <w:marRight w:val="0"/>
                      <w:marTop w:val="0"/>
                      <w:marBottom w:val="0"/>
                      <w:divBdr>
                        <w:top w:val="none" w:sz="0" w:space="0" w:color="auto"/>
                        <w:left w:val="none" w:sz="0" w:space="0" w:color="auto"/>
                        <w:bottom w:val="none" w:sz="0" w:space="0" w:color="auto"/>
                        <w:right w:val="none" w:sz="0" w:space="0" w:color="auto"/>
                      </w:divBdr>
                    </w:div>
                    <w:div w:id="256788701">
                      <w:marLeft w:val="0"/>
                      <w:marRight w:val="0"/>
                      <w:marTop w:val="0"/>
                      <w:marBottom w:val="0"/>
                      <w:divBdr>
                        <w:top w:val="none" w:sz="0" w:space="0" w:color="auto"/>
                        <w:left w:val="none" w:sz="0" w:space="0" w:color="auto"/>
                        <w:bottom w:val="none" w:sz="0" w:space="0" w:color="auto"/>
                        <w:right w:val="none" w:sz="0" w:space="0" w:color="auto"/>
                      </w:divBdr>
                    </w:div>
                    <w:div w:id="1682587370">
                      <w:marLeft w:val="0"/>
                      <w:marRight w:val="0"/>
                      <w:marTop w:val="0"/>
                      <w:marBottom w:val="0"/>
                      <w:divBdr>
                        <w:top w:val="none" w:sz="0" w:space="0" w:color="auto"/>
                        <w:left w:val="none" w:sz="0" w:space="0" w:color="auto"/>
                        <w:bottom w:val="none" w:sz="0" w:space="0" w:color="auto"/>
                        <w:right w:val="none" w:sz="0" w:space="0" w:color="auto"/>
                      </w:divBdr>
                    </w:div>
                    <w:div w:id="1127352351">
                      <w:marLeft w:val="0"/>
                      <w:marRight w:val="0"/>
                      <w:marTop w:val="0"/>
                      <w:marBottom w:val="0"/>
                      <w:divBdr>
                        <w:top w:val="none" w:sz="0" w:space="0" w:color="auto"/>
                        <w:left w:val="none" w:sz="0" w:space="0" w:color="auto"/>
                        <w:bottom w:val="none" w:sz="0" w:space="0" w:color="auto"/>
                        <w:right w:val="none" w:sz="0" w:space="0" w:color="auto"/>
                      </w:divBdr>
                    </w:div>
                    <w:div w:id="416250016">
                      <w:marLeft w:val="0"/>
                      <w:marRight w:val="0"/>
                      <w:marTop w:val="0"/>
                      <w:marBottom w:val="0"/>
                      <w:divBdr>
                        <w:top w:val="none" w:sz="0" w:space="0" w:color="auto"/>
                        <w:left w:val="none" w:sz="0" w:space="0" w:color="auto"/>
                        <w:bottom w:val="none" w:sz="0" w:space="0" w:color="auto"/>
                        <w:right w:val="none" w:sz="0" w:space="0" w:color="auto"/>
                      </w:divBdr>
                    </w:div>
                    <w:div w:id="1003513527">
                      <w:marLeft w:val="0"/>
                      <w:marRight w:val="0"/>
                      <w:marTop w:val="0"/>
                      <w:marBottom w:val="0"/>
                      <w:divBdr>
                        <w:top w:val="none" w:sz="0" w:space="0" w:color="auto"/>
                        <w:left w:val="none" w:sz="0" w:space="0" w:color="auto"/>
                        <w:bottom w:val="none" w:sz="0" w:space="0" w:color="auto"/>
                        <w:right w:val="none" w:sz="0" w:space="0" w:color="auto"/>
                      </w:divBdr>
                    </w:div>
                    <w:div w:id="747073904">
                      <w:marLeft w:val="0"/>
                      <w:marRight w:val="0"/>
                      <w:marTop w:val="0"/>
                      <w:marBottom w:val="0"/>
                      <w:divBdr>
                        <w:top w:val="none" w:sz="0" w:space="0" w:color="auto"/>
                        <w:left w:val="none" w:sz="0" w:space="0" w:color="auto"/>
                        <w:bottom w:val="none" w:sz="0" w:space="0" w:color="auto"/>
                        <w:right w:val="none" w:sz="0" w:space="0" w:color="auto"/>
                      </w:divBdr>
                    </w:div>
                    <w:div w:id="1822693160">
                      <w:marLeft w:val="0"/>
                      <w:marRight w:val="0"/>
                      <w:marTop w:val="0"/>
                      <w:marBottom w:val="0"/>
                      <w:divBdr>
                        <w:top w:val="none" w:sz="0" w:space="0" w:color="auto"/>
                        <w:left w:val="none" w:sz="0" w:space="0" w:color="auto"/>
                        <w:bottom w:val="none" w:sz="0" w:space="0" w:color="auto"/>
                        <w:right w:val="none" w:sz="0" w:space="0" w:color="auto"/>
                      </w:divBdr>
                    </w:div>
                    <w:div w:id="1668631296">
                      <w:marLeft w:val="0"/>
                      <w:marRight w:val="0"/>
                      <w:marTop w:val="0"/>
                      <w:marBottom w:val="0"/>
                      <w:divBdr>
                        <w:top w:val="none" w:sz="0" w:space="0" w:color="auto"/>
                        <w:left w:val="none" w:sz="0" w:space="0" w:color="auto"/>
                        <w:bottom w:val="none" w:sz="0" w:space="0" w:color="auto"/>
                        <w:right w:val="none" w:sz="0" w:space="0" w:color="auto"/>
                      </w:divBdr>
                    </w:div>
                    <w:div w:id="1637370275">
                      <w:marLeft w:val="0"/>
                      <w:marRight w:val="0"/>
                      <w:marTop w:val="0"/>
                      <w:marBottom w:val="0"/>
                      <w:divBdr>
                        <w:top w:val="none" w:sz="0" w:space="0" w:color="auto"/>
                        <w:left w:val="none" w:sz="0" w:space="0" w:color="auto"/>
                        <w:bottom w:val="none" w:sz="0" w:space="0" w:color="auto"/>
                        <w:right w:val="none" w:sz="0" w:space="0" w:color="auto"/>
                      </w:divBdr>
                    </w:div>
                    <w:div w:id="582763259">
                      <w:marLeft w:val="0"/>
                      <w:marRight w:val="0"/>
                      <w:marTop w:val="0"/>
                      <w:marBottom w:val="0"/>
                      <w:divBdr>
                        <w:top w:val="none" w:sz="0" w:space="0" w:color="auto"/>
                        <w:left w:val="none" w:sz="0" w:space="0" w:color="auto"/>
                        <w:bottom w:val="none" w:sz="0" w:space="0" w:color="auto"/>
                        <w:right w:val="none" w:sz="0" w:space="0" w:color="auto"/>
                      </w:divBdr>
                    </w:div>
                    <w:div w:id="539976227">
                      <w:marLeft w:val="0"/>
                      <w:marRight w:val="0"/>
                      <w:marTop w:val="0"/>
                      <w:marBottom w:val="0"/>
                      <w:divBdr>
                        <w:top w:val="none" w:sz="0" w:space="0" w:color="auto"/>
                        <w:left w:val="none" w:sz="0" w:space="0" w:color="auto"/>
                        <w:bottom w:val="none" w:sz="0" w:space="0" w:color="auto"/>
                        <w:right w:val="none" w:sz="0" w:space="0" w:color="auto"/>
                      </w:divBdr>
                    </w:div>
                    <w:div w:id="69471394">
                      <w:marLeft w:val="0"/>
                      <w:marRight w:val="0"/>
                      <w:marTop w:val="0"/>
                      <w:marBottom w:val="0"/>
                      <w:divBdr>
                        <w:top w:val="none" w:sz="0" w:space="0" w:color="auto"/>
                        <w:left w:val="none" w:sz="0" w:space="0" w:color="auto"/>
                        <w:bottom w:val="none" w:sz="0" w:space="0" w:color="auto"/>
                        <w:right w:val="none" w:sz="0" w:space="0" w:color="auto"/>
                      </w:divBdr>
                    </w:div>
                    <w:div w:id="483857540">
                      <w:marLeft w:val="0"/>
                      <w:marRight w:val="0"/>
                      <w:marTop w:val="0"/>
                      <w:marBottom w:val="0"/>
                      <w:divBdr>
                        <w:top w:val="none" w:sz="0" w:space="0" w:color="auto"/>
                        <w:left w:val="none" w:sz="0" w:space="0" w:color="auto"/>
                        <w:bottom w:val="none" w:sz="0" w:space="0" w:color="auto"/>
                        <w:right w:val="none" w:sz="0" w:space="0" w:color="auto"/>
                      </w:divBdr>
                    </w:div>
                    <w:div w:id="156460667">
                      <w:marLeft w:val="0"/>
                      <w:marRight w:val="0"/>
                      <w:marTop w:val="0"/>
                      <w:marBottom w:val="0"/>
                      <w:divBdr>
                        <w:top w:val="none" w:sz="0" w:space="0" w:color="auto"/>
                        <w:left w:val="none" w:sz="0" w:space="0" w:color="auto"/>
                        <w:bottom w:val="none" w:sz="0" w:space="0" w:color="auto"/>
                        <w:right w:val="none" w:sz="0" w:space="0" w:color="auto"/>
                      </w:divBdr>
                    </w:div>
                    <w:div w:id="541676032">
                      <w:marLeft w:val="0"/>
                      <w:marRight w:val="0"/>
                      <w:marTop w:val="0"/>
                      <w:marBottom w:val="0"/>
                      <w:divBdr>
                        <w:top w:val="none" w:sz="0" w:space="0" w:color="auto"/>
                        <w:left w:val="none" w:sz="0" w:space="0" w:color="auto"/>
                        <w:bottom w:val="none" w:sz="0" w:space="0" w:color="auto"/>
                        <w:right w:val="none" w:sz="0" w:space="0" w:color="auto"/>
                      </w:divBdr>
                    </w:div>
                    <w:div w:id="1650359241">
                      <w:marLeft w:val="0"/>
                      <w:marRight w:val="0"/>
                      <w:marTop w:val="0"/>
                      <w:marBottom w:val="0"/>
                      <w:divBdr>
                        <w:top w:val="none" w:sz="0" w:space="0" w:color="auto"/>
                        <w:left w:val="none" w:sz="0" w:space="0" w:color="auto"/>
                        <w:bottom w:val="none" w:sz="0" w:space="0" w:color="auto"/>
                        <w:right w:val="none" w:sz="0" w:space="0" w:color="auto"/>
                      </w:divBdr>
                    </w:div>
                    <w:div w:id="1882278077">
                      <w:marLeft w:val="0"/>
                      <w:marRight w:val="0"/>
                      <w:marTop w:val="0"/>
                      <w:marBottom w:val="0"/>
                      <w:divBdr>
                        <w:top w:val="none" w:sz="0" w:space="0" w:color="auto"/>
                        <w:left w:val="none" w:sz="0" w:space="0" w:color="auto"/>
                        <w:bottom w:val="none" w:sz="0" w:space="0" w:color="auto"/>
                        <w:right w:val="none" w:sz="0" w:space="0" w:color="auto"/>
                      </w:divBdr>
                    </w:div>
                    <w:div w:id="473067789">
                      <w:marLeft w:val="0"/>
                      <w:marRight w:val="0"/>
                      <w:marTop w:val="0"/>
                      <w:marBottom w:val="0"/>
                      <w:divBdr>
                        <w:top w:val="none" w:sz="0" w:space="0" w:color="auto"/>
                        <w:left w:val="none" w:sz="0" w:space="0" w:color="auto"/>
                        <w:bottom w:val="none" w:sz="0" w:space="0" w:color="auto"/>
                        <w:right w:val="none" w:sz="0" w:space="0" w:color="auto"/>
                      </w:divBdr>
                    </w:div>
                    <w:div w:id="602610420">
                      <w:marLeft w:val="0"/>
                      <w:marRight w:val="0"/>
                      <w:marTop w:val="0"/>
                      <w:marBottom w:val="0"/>
                      <w:divBdr>
                        <w:top w:val="none" w:sz="0" w:space="0" w:color="auto"/>
                        <w:left w:val="none" w:sz="0" w:space="0" w:color="auto"/>
                        <w:bottom w:val="none" w:sz="0" w:space="0" w:color="auto"/>
                        <w:right w:val="none" w:sz="0" w:space="0" w:color="auto"/>
                      </w:divBdr>
                    </w:div>
                    <w:div w:id="349723150">
                      <w:marLeft w:val="0"/>
                      <w:marRight w:val="0"/>
                      <w:marTop w:val="0"/>
                      <w:marBottom w:val="0"/>
                      <w:divBdr>
                        <w:top w:val="none" w:sz="0" w:space="0" w:color="auto"/>
                        <w:left w:val="none" w:sz="0" w:space="0" w:color="auto"/>
                        <w:bottom w:val="none" w:sz="0" w:space="0" w:color="auto"/>
                        <w:right w:val="none" w:sz="0" w:space="0" w:color="auto"/>
                      </w:divBdr>
                    </w:div>
                    <w:div w:id="1928075309">
                      <w:marLeft w:val="0"/>
                      <w:marRight w:val="0"/>
                      <w:marTop w:val="0"/>
                      <w:marBottom w:val="0"/>
                      <w:divBdr>
                        <w:top w:val="none" w:sz="0" w:space="0" w:color="auto"/>
                        <w:left w:val="none" w:sz="0" w:space="0" w:color="auto"/>
                        <w:bottom w:val="none" w:sz="0" w:space="0" w:color="auto"/>
                        <w:right w:val="none" w:sz="0" w:space="0" w:color="auto"/>
                      </w:divBdr>
                    </w:div>
                    <w:div w:id="2055228183">
                      <w:marLeft w:val="0"/>
                      <w:marRight w:val="0"/>
                      <w:marTop w:val="0"/>
                      <w:marBottom w:val="0"/>
                      <w:divBdr>
                        <w:top w:val="none" w:sz="0" w:space="0" w:color="auto"/>
                        <w:left w:val="none" w:sz="0" w:space="0" w:color="auto"/>
                        <w:bottom w:val="none" w:sz="0" w:space="0" w:color="auto"/>
                        <w:right w:val="none" w:sz="0" w:space="0" w:color="auto"/>
                      </w:divBdr>
                    </w:div>
                    <w:div w:id="1448237483">
                      <w:marLeft w:val="0"/>
                      <w:marRight w:val="0"/>
                      <w:marTop w:val="0"/>
                      <w:marBottom w:val="0"/>
                      <w:divBdr>
                        <w:top w:val="none" w:sz="0" w:space="0" w:color="auto"/>
                        <w:left w:val="none" w:sz="0" w:space="0" w:color="auto"/>
                        <w:bottom w:val="none" w:sz="0" w:space="0" w:color="auto"/>
                        <w:right w:val="none" w:sz="0" w:space="0" w:color="auto"/>
                      </w:divBdr>
                    </w:div>
                    <w:div w:id="316345239">
                      <w:marLeft w:val="0"/>
                      <w:marRight w:val="0"/>
                      <w:marTop w:val="0"/>
                      <w:marBottom w:val="0"/>
                      <w:divBdr>
                        <w:top w:val="none" w:sz="0" w:space="0" w:color="auto"/>
                        <w:left w:val="none" w:sz="0" w:space="0" w:color="auto"/>
                        <w:bottom w:val="none" w:sz="0" w:space="0" w:color="auto"/>
                        <w:right w:val="none" w:sz="0" w:space="0" w:color="auto"/>
                      </w:divBdr>
                    </w:div>
                    <w:div w:id="447818495">
                      <w:marLeft w:val="0"/>
                      <w:marRight w:val="0"/>
                      <w:marTop w:val="0"/>
                      <w:marBottom w:val="0"/>
                      <w:divBdr>
                        <w:top w:val="none" w:sz="0" w:space="0" w:color="auto"/>
                        <w:left w:val="none" w:sz="0" w:space="0" w:color="auto"/>
                        <w:bottom w:val="none" w:sz="0" w:space="0" w:color="auto"/>
                        <w:right w:val="none" w:sz="0" w:space="0" w:color="auto"/>
                      </w:divBdr>
                    </w:div>
                    <w:div w:id="222454107">
                      <w:marLeft w:val="0"/>
                      <w:marRight w:val="0"/>
                      <w:marTop w:val="0"/>
                      <w:marBottom w:val="0"/>
                      <w:divBdr>
                        <w:top w:val="none" w:sz="0" w:space="0" w:color="auto"/>
                        <w:left w:val="none" w:sz="0" w:space="0" w:color="auto"/>
                        <w:bottom w:val="none" w:sz="0" w:space="0" w:color="auto"/>
                        <w:right w:val="none" w:sz="0" w:space="0" w:color="auto"/>
                      </w:divBdr>
                    </w:div>
                    <w:div w:id="234367150">
                      <w:marLeft w:val="0"/>
                      <w:marRight w:val="0"/>
                      <w:marTop w:val="0"/>
                      <w:marBottom w:val="0"/>
                      <w:divBdr>
                        <w:top w:val="none" w:sz="0" w:space="0" w:color="auto"/>
                        <w:left w:val="none" w:sz="0" w:space="0" w:color="auto"/>
                        <w:bottom w:val="none" w:sz="0" w:space="0" w:color="auto"/>
                        <w:right w:val="none" w:sz="0" w:space="0" w:color="auto"/>
                      </w:divBdr>
                    </w:div>
                    <w:div w:id="970674213">
                      <w:marLeft w:val="0"/>
                      <w:marRight w:val="0"/>
                      <w:marTop w:val="0"/>
                      <w:marBottom w:val="0"/>
                      <w:divBdr>
                        <w:top w:val="none" w:sz="0" w:space="0" w:color="auto"/>
                        <w:left w:val="none" w:sz="0" w:space="0" w:color="auto"/>
                        <w:bottom w:val="none" w:sz="0" w:space="0" w:color="auto"/>
                        <w:right w:val="none" w:sz="0" w:space="0" w:color="auto"/>
                      </w:divBdr>
                    </w:div>
                    <w:div w:id="819927765">
                      <w:marLeft w:val="0"/>
                      <w:marRight w:val="0"/>
                      <w:marTop w:val="0"/>
                      <w:marBottom w:val="0"/>
                      <w:divBdr>
                        <w:top w:val="none" w:sz="0" w:space="0" w:color="auto"/>
                        <w:left w:val="none" w:sz="0" w:space="0" w:color="auto"/>
                        <w:bottom w:val="none" w:sz="0" w:space="0" w:color="auto"/>
                        <w:right w:val="none" w:sz="0" w:space="0" w:color="auto"/>
                      </w:divBdr>
                    </w:div>
                    <w:div w:id="1805386209">
                      <w:marLeft w:val="0"/>
                      <w:marRight w:val="0"/>
                      <w:marTop w:val="0"/>
                      <w:marBottom w:val="0"/>
                      <w:divBdr>
                        <w:top w:val="none" w:sz="0" w:space="0" w:color="auto"/>
                        <w:left w:val="none" w:sz="0" w:space="0" w:color="auto"/>
                        <w:bottom w:val="none" w:sz="0" w:space="0" w:color="auto"/>
                        <w:right w:val="none" w:sz="0" w:space="0" w:color="auto"/>
                      </w:divBdr>
                    </w:div>
                    <w:div w:id="362753547">
                      <w:marLeft w:val="0"/>
                      <w:marRight w:val="0"/>
                      <w:marTop w:val="0"/>
                      <w:marBottom w:val="0"/>
                      <w:divBdr>
                        <w:top w:val="none" w:sz="0" w:space="0" w:color="auto"/>
                        <w:left w:val="none" w:sz="0" w:space="0" w:color="auto"/>
                        <w:bottom w:val="none" w:sz="0" w:space="0" w:color="auto"/>
                        <w:right w:val="none" w:sz="0" w:space="0" w:color="auto"/>
                      </w:divBdr>
                    </w:div>
                    <w:div w:id="2122987017">
                      <w:marLeft w:val="0"/>
                      <w:marRight w:val="0"/>
                      <w:marTop w:val="0"/>
                      <w:marBottom w:val="0"/>
                      <w:divBdr>
                        <w:top w:val="none" w:sz="0" w:space="0" w:color="auto"/>
                        <w:left w:val="none" w:sz="0" w:space="0" w:color="auto"/>
                        <w:bottom w:val="none" w:sz="0" w:space="0" w:color="auto"/>
                        <w:right w:val="none" w:sz="0" w:space="0" w:color="auto"/>
                      </w:divBdr>
                    </w:div>
                    <w:div w:id="488131407">
                      <w:marLeft w:val="0"/>
                      <w:marRight w:val="0"/>
                      <w:marTop w:val="0"/>
                      <w:marBottom w:val="0"/>
                      <w:divBdr>
                        <w:top w:val="none" w:sz="0" w:space="0" w:color="auto"/>
                        <w:left w:val="none" w:sz="0" w:space="0" w:color="auto"/>
                        <w:bottom w:val="none" w:sz="0" w:space="0" w:color="auto"/>
                        <w:right w:val="none" w:sz="0" w:space="0" w:color="auto"/>
                      </w:divBdr>
                    </w:div>
                    <w:div w:id="923151907">
                      <w:marLeft w:val="0"/>
                      <w:marRight w:val="0"/>
                      <w:marTop w:val="0"/>
                      <w:marBottom w:val="0"/>
                      <w:divBdr>
                        <w:top w:val="none" w:sz="0" w:space="0" w:color="auto"/>
                        <w:left w:val="none" w:sz="0" w:space="0" w:color="auto"/>
                        <w:bottom w:val="none" w:sz="0" w:space="0" w:color="auto"/>
                        <w:right w:val="none" w:sz="0" w:space="0" w:color="auto"/>
                      </w:divBdr>
                    </w:div>
                    <w:div w:id="51511574">
                      <w:marLeft w:val="0"/>
                      <w:marRight w:val="0"/>
                      <w:marTop w:val="0"/>
                      <w:marBottom w:val="0"/>
                      <w:divBdr>
                        <w:top w:val="none" w:sz="0" w:space="0" w:color="auto"/>
                        <w:left w:val="none" w:sz="0" w:space="0" w:color="auto"/>
                        <w:bottom w:val="none" w:sz="0" w:space="0" w:color="auto"/>
                        <w:right w:val="none" w:sz="0" w:space="0" w:color="auto"/>
                      </w:divBdr>
                    </w:div>
                    <w:div w:id="1022828869">
                      <w:marLeft w:val="0"/>
                      <w:marRight w:val="0"/>
                      <w:marTop w:val="0"/>
                      <w:marBottom w:val="0"/>
                      <w:divBdr>
                        <w:top w:val="none" w:sz="0" w:space="0" w:color="auto"/>
                        <w:left w:val="none" w:sz="0" w:space="0" w:color="auto"/>
                        <w:bottom w:val="none" w:sz="0" w:space="0" w:color="auto"/>
                        <w:right w:val="none" w:sz="0" w:space="0" w:color="auto"/>
                      </w:divBdr>
                    </w:div>
                    <w:div w:id="1545484579">
                      <w:marLeft w:val="0"/>
                      <w:marRight w:val="0"/>
                      <w:marTop w:val="0"/>
                      <w:marBottom w:val="0"/>
                      <w:divBdr>
                        <w:top w:val="none" w:sz="0" w:space="0" w:color="auto"/>
                        <w:left w:val="none" w:sz="0" w:space="0" w:color="auto"/>
                        <w:bottom w:val="none" w:sz="0" w:space="0" w:color="auto"/>
                        <w:right w:val="none" w:sz="0" w:space="0" w:color="auto"/>
                      </w:divBdr>
                    </w:div>
                    <w:div w:id="280646288">
                      <w:marLeft w:val="0"/>
                      <w:marRight w:val="0"/>
                      <w:marTop w:val="0"/>
                      <w:marBottom w:val="0"/>
                      <w:divBdr>
                        <w:top w:val="none" w:sz="0" w:space="0" w:color="auto"/>
                        <w:left w:val="none" w:sz="0" w:space="0" w:color="auto"/>
                        <w:bottom w:val="none" w:sz="0" w:space="0" w:color="auto"/>
                        <w:right w:val="none" w:sz="0" w:space="0" w:color="auto"/>
                      </w:divBdr>
                    </w:div>
                    <w:div w:id="2072073796">
                      <w:marLeft w:val="0"/>
                      <w:marRight w:val="0"/>
                      <w:marTop w:val="0"/>
                      <w:marBottom w:val="0"/>
                      <w:divBdr>
                        <w:top w:val="none" w:sz="0" w:space="0" w:color="auto"/>
                        <w:left w:val="none" w:sz="0" w:space="0" w:color="auto"/>
                        <w:bottom w:val="none" w:sz="0" w:space="0" w:color="auto"/>
                        <w:right w:val="none" w:sz="0" w:space="0" w:color="auto"/>
                      </w:divBdr>
                    </w:div>
                    <w:div w:id="341974592">
                      <w:marLeft w:val="0"/>
                      <w:marRight w:val="0"/>
                      <w:marTop w:val="0"/>
                      <w:marBottom w:val="0"/>
                      <w:divBdr>
                        <w:top w:val="none" w:sz="0" w:space="0" w:color="auto"/>
                        <w:left w:val="none" w:sz="0" w:space="0" w:color="auto"/>
                        <w:bottom w:val="none" w:sz="0" w:space="0" w:color="auto"/>
                        <w:right w:val="none" w:sz="0" w:space="0" w:color="auto"/>
                      </w:divBdr>
                    </w:div>
                  </w:divsChild>
                </w:div>
                <w:div w:id="143817538">
                  <w:marLeft w:val="0"/>
                  <w:marRight w:val="0"/>
                  <w:marTop w:val="0"/>
                  <w:marBottom w:val="0"/>
                  <w:divBdr>
                    <w:top w:val="none" w:sz="0" w:space="0" w:color="auto"/>
                    <w:left w:val="none" w:sz="0" w:space="0" w:color="auto"/>
                    <w:bottom w:val="none" w:sz="0" w:space="0" w:color="auto"/>
                    <w:right w:val="none" w:sz="0" w:space="0" w:color="auto"/>
                  </w:divBdr>
                </w:div>
                <w:div w:id="1202595713">
                  <w:marLeft w:val="75"/>
                  <w:marRight w:val="75"/>
                  <w:marTop w:val="150"/>
                  <w:marBottom w:val="150"/>
                  <w:divBdr>
                    <w:top w:val="none" w:sz="0" w:space="0" w:color="auto"/>
                    <w:left w:val="none" w:sz="0" w:space="0" w:color="auto"/>
                    <w:bottom w:val="none" w:sz="0" w:space="0" w:color="auto"/>
                    <w:right w:val="none" w:sz="0" w:space="0" w:color="auto"/>
                  </w:divBdr>
                </w:div>
                <w:div w:id="1428162101">
                  <w:marLeft w:val="0"/>
                  <w:marRight w:val="0"/>
                  <w:marTop w:val="150"/>
                  <w:marBottom w:val="0"/>
                  <w:divBdr>
                    <w:top w:val="none" w:sz="0" w:space="0" w:color="auto"/>
                    <w:left w:val="none" w:sz="0" w:space="0" w:color="auto"/>
                    <w:bottom w:val="none" w:sz="0" w:space="0" w:color="auto"/>
                    <w:right w:val="none" w:sz="0" w:space="0" w:color="auto"/>
                  </w:divBdr>
                  <w:divsChild>
                    <w:div w:id="2400711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25220177">
              <w:marLeft w:val="0"/>
              <w:marRight w:val="0"/>
              <w:marTop w:val="0"/>
              <w:marBottom w:val="0"/>
              <w:divBdr>
                <w:top w:val="none" w:sz="0" w:space="0" w:color="auto"/>
                <w:left w:val="none" w:sz="0" w:space="0" w:color="auto"/>
                <w:bottom w:val="none" w:sz="0" w:space="0" w:color="auto"/>
                <w:right w:val="none" w:sz="0" w:space="0" w:color="auto"/>
              </w:divBdr>
              <w:divsChild>
                <w:div w:id="1259370674">
                  <w:marLeft w:val="0"/>
                  <w:marRight w:val="0"/>
                  <w:marTop w:val="0"/>
                  <w:marBottom w:val="0"/>
                  <w:divBdr>
                    <w:top w:val="none" w:sz="0" w:space="0" w:color="auto"/>
                    <w:left w:val="none" w:sz="0" w:space="0" w:color="auto"/>
                    <w:bottom w:val="none" w:sz="0" w:space="0" w:color="auto"/>
                    <w:right w:val="none" w:sz="0" w:space="0" w:color="auto"/>
                  </w:divBdr>
                </w:div>
                <w:div w:id="973216740">
                  <w:marLeft w:val="0"/>
                  <w:marRight w:val="0"/>
                  <w:marTop w:val="0"/>
                  <w:marBottom w:val="0"/>
                  <w:divBdr>
                    <w:top w:val="none" w:sz="0" w:space="0" w:color="auto"/>
                    <w:left w:val="none" w:sz="0" w:space="0" w:color="auto"/>
                    <w:bottom w:val="none" w:sz="0" w:space="0" w:color="auto"/>
                    <w:right w:val="none" w:sz="0" w:space="0" w:color="auto"/>
                  </w:divBdr>
                </w:div>
                <w:div w:id="1654405235">
                  <w:marLeft w:val="0"/>
                  <w:marRight w:val="0"/>
                  <w:marTop w:val="150"/>
                  <w:marBottom w:val="75"/>
                  <w:divBdr>
                    <w:top w:val="none" w:sz="0" w:space="0" w:color="auto"/>
                    <w:left w:val="none" w:sz="0" w:space="0" w:color="auto"/>
                    <w:bottom w:val="none" w:sz="0" w:space="0" w:color="auto"/>
                    <w:right w:val="none" w:sz="0" w:space="0" w:color="auto"/>
                  </w:divBdr>
                  <w:divsChild>
                    <w:div w:id="136260349">
                      <w:marLeft w:val="0"/>
                      <w:marRight w:val="0"/>
                      <w:marTop w:val="0"/>
                      <w:marBottom w:val="0"/>
                      <w:divBdr>
                        <w:top w:val="none" w:sz="0" w:space="0" w:color="auto"/>
                        <w:left w:val="none" w:sz="0" w:space="0" w:color="auto"/>
                        <w:bottom w:val="none" w:sz="0" w:space="0" w:color="auto"/>
                        <w:right w:val="none" w:sz="0" w:space="0" w:color="auto"/>
                      </w:divBdr>
                    </w:div>
                    <w:div w:id="1330937506">
                      <w:marLeft w:val="0"/>
                      <w:marRight w:val="0"/>
                      <w:marTop w:val="0"/>
                      <w:marBottom w:val="0"/>
                      <w:divBdr>
                        <w:top w:val="none" w:sz="0" w:space="0" w:color="auto"/>
                        <w:left w:val="none" w:sz="0" w:space="0" w:color="auto"/>
                        <w:bottom w:val="none" w:sz="0" w:space="0" w:color="auto"/>
                        <w:right w:val="none" w:sz="0" w:space="0" w:color="auto"/>
                      </w:divBdr>
                    </w:div>
                    <w:div w:id="1141194754">
                      <w:marLeft w:val="0"/>
                      <w:marRight w:val="0"/>
                      <w:marTop w:val="0"/>
                      <w:marBottom w:val="0"/>
                      <w:divBdr>
                        <w:top w:val="none" w:sz="0" w:space="0" w:color="auto"/>
                        <w:left w:val="none" w:sz="0" w:space="0" w:color="auto"/>
                        <w:bottom w:val="none" w:sz="0" w:space="0" w:color="auto"/>
                        <w:right w:val="none" w:sz="0" w:space="0" w:color="auto"/>
                      </w:divBdr>
                    </w:div>
                    <w:div w:id="547185958">
                      <w:marLeft w:val="0"/>
                      <w:marRight w:val="0"/>
                      <w:marTop w:val="0"/>
                      <w:marBottom w:val="0"/>
                      <w:divBdr>
                        <w:top w:val="none" w:sz="0" w:space="0" w:color="auto"/>
                        <w:left w:val="none" w:sz="0" w:space="0" w:color="auto"/>
                        <w:bottom w:val="none" w:sz="0" w:space="0" w:color="auto"/>
                        <w:right w:val="none" w:sz="0" w:space="0" w:color="auto"/>
                      </w:divBdr>
                    </w:div>
                    <w:div w:id="51392172">
                      <w:marLeft w:val="0"/>
                      <w:marRight w:val="0"/>
                      <w:marTop w:val="0"/>
                      <w:marBottom w:val="0"/>
                      <w:divBdr>
                        <w:top w:val="none" w:sz="0" w:space="0" w:color="auto"/>
                        <w:left w:val="none" w:sz="0" w:space="0" w:color="auto"/>
                        <w:bottom w:val="none" w:sz="0" w:space="0" w:color="auto"/>
                        <w:right w:val="none" w:sz="0" w:space="0" w:color="auto"/>
                      </w:divBdr>
                    </w:div>
                    <w:div w:id="529953283">
                      <w:marLeft w:val="0"/>
                      <w:marRight w:val="0"/>
                      <w:marTop w:val="0"/>
                      <w:marBottom w:val="0"/>
                      <w:divBdr>
                        <w:top w:val="none" w:sz="0" w:space="0" w:color="auto"/>
                        <w:left w:val="none" w:sz="0" w:space="0" w:color="auto"/>
                        <w:bottom w:val="none" w:sz="0" w:space="0" w:color="auto"/>
                        <w:right w:val="none" w:sz="0" w:space="0" w:color="auto"/>
                      </w:divBdr>
                    </w:div>
                    <w:div w:id="129130027">
                      <w:marLeft w:val="0"/>
                      <w:marRight w:val="0"/>
                      <w:marTop w:val="0"/>
                      <w:marBottom w:val="0"/>
                      <w:divBdr>
                        <w:top w:val="none" w:sz="0" w:space="0" w:color="auto"/>
                        <w:left w:val="none" w:sz="0" w:space="0" w:color="auto"/>
                        <w:bottom w:val="none" w:sz="0" w:space="0" w:color="auto"/>
                        <w:right w:val="none" w:sz="0" w:space="0" w:color="auto"/>
                      </w:divBdr>
                    </w:div>
                    <w:div w:id="968825999">
                      <w:marLeft w:val="0"/>
                      <w:marRight w:val="0"/>
                      <w:marTop w:val="0"/>
                      <w:marBottom w:val="0"/>
                      <w:divBdr>
                        <w:top w:val="none" w:sz="0" w:space="0" w:color="auto"/>
                        <w:left w:val="none" w:sz="0" w:space="0" w:color="auto"/>
                        <w:bottom w:val="none" w:sz="0" w:space="0" w:color="auto"/>
                        <w:right w:val="none" w:sz="0" w:space="0" w:color="auto"/>
                      </w:divBdr>
                    </w:div>
                    <w:div w:id="844323839">
                      <w:marLeft w:val="0"/>
                      <w:marRight w:val="0"/>
                      <w:marTop w:val="0"/>
                      <w:marBottom w:val="0"/>
                      <w:divBdr>
                        <w:top w:val="none" w:sz="0" w:space="0" w:color="auto"/>
                        <w:left w:val="none" w:sz="0" w:space="0" w:color="auto"/>
                        <w:bottom w:val="none" w:sz="0" w:space="0" w:color="auto"/>
                        <w:right w:val="none" w:sz="0" w:space="0" w:color="auto"/>
                      </w:divBdr>
                    </w:div>
                    <w:div w:id="1653832819">
                      <w:marLeft w:val="0"/>
                      <w:marRight w:val="0"/>
                      <w:marTop w:val="0"/>
                      <w:marBottom w:val="0"/>
                      <w:divBdr>
                        <w:top w:val="none" w:sz="0" w:space="0" w:color="auto"/>
                        <w:left w:val="none" w:sz="0" w:space="0" w:color="auto"/>
                        <w:bottom w:val="none" w:sz="0" w:space="0" w:color="auto"/>
                        <w:right w:val="none" w:sz="0" w:space="0" w:color="auto"/>
                      </w:divBdr>
                    </w:div>
                    <w:div w:id="2110345191">
                      <w:marLeft w:val="0"/>
                      <w:marRight w:val="0"/>
                      <w:marTop w:val="0"/>
                      <w:marBottom w:val="0"/>
                      <w:divBdr>
                        <w:top w:val="none" w:sz="0" w:space="0" w:color="auto"/>
                        <w:left w:val="none" w:sz="0" w:space="0" w:color="auto"/>
                        <w:bottom w:val="none" w:sz="0" w:space="0" w:color="auto"/>
                        <w:right w:val="none" w:sz="0" w:space="0" w:color="auto"/>
                      </w:divBdr>
                    </w:div>
                    <w:div w:id="1732340986">
                      <w:marLeft w:val="0"/>
                      <w:marRight w:val="0"/>
                      <w:marTop w:val="0"/>
                      <w:marBottom w:val="0"/>
                      <w:divBdr>
                        <w:top w:val="none" w:sz="0" w:space="0" w:color="auto"/>
                        <w:left w:val="none" w:sz="0" w:space="0" w:color="auto"/>
                        <w:bottom w:val="none" w:sz="0" w:space="0" w:color="auto"/>
                        <w:right w:val="none" w:sz="0" w:space="0" w:color="auto"/>
                      </w:divBdr>
                    </w:div>
                    <w:div w:id="1326085708">
                      <w:marLeft w:val="0"/>
                      <w:marRight w:val="0"/>
                      <w:marTop w:val="0"/>
                      <w:marBottom w:val="0"/>
                      <w:divBdr>
                        <w:top w:val="none" w:sz="0" w:space="0" w:color="auto"/>
                        <w:left w:val="none" w:sz="0" w:space="0" w:color="auto"/>
                        <w:bottom w:val="none" w:sz="0" w:space="0" w:color="auto"/>
                        <w:right w:val="none" w:sz="0" w:space="0" w:color="auto"/>
                      </w:divBdr>
                    </w:div>
                    <w:div w:id="1852714792">
                      <w:marLeft w:val="0"/>
                      <w:marRight w:val="0"/>
                      <w:marTop w:val="0"/>
                      <w:marBottom w:val="0"/>
                      <w:divBdr>
                        <w:top w:val="none" w:sz="0" w:space="0" w:color="auto"/>
                        <w:left w:val="none" w:sz="0" w:space="0" w:color="auto"/>
                        <w:bottom w:val="none" w:sz="0" w:space="0" w:color="auto"/>
                        <w:right w:val="none" w:sz="0" w:space="0" w:color="auto"/>
                      </w:divBdr>
                    </w:div>
                    <w:div w:id="361173739">
                      <w:marLeft w:val="0"/>
                      <w:marRight w:val="0"/>
                      <w:marTop w:val="0"/>
                      <w:marBottom w:val="0"/>
                      <w:divBdr>
                        <w:top w:val="none" w:sz="0" w:space="0" w:color="auto"/>
                        <w:left w:val="none" w:sz="0" w:space="0" w:color="auto"/>
                        <w:bottom w:val="none" w:sz="0" w:space="0" w:color="auto"/>
                        <w:right w:val="none" w:sz="0" w:space="0" w:color="auto"/>
                      </w:divBdr>
                    </w:div>
                    <w:div w:id="1348095674">
                      <w:marLeft w:val="0"/>
                      <w:marRight w:val="0"/>
                      <w:marTop w:val="0"/>
                      <w:marBottom w:val="0"/>
                      <w:divBdr>
                        <w:top w:val="none" w:sz="0" w:space="0" w:color="auto"/>
                        <w:left w:val="none" w:sz="0" w:space="0" w:color="auto"/>
                        <w:bottom w:val="none" w:sz="0" w:space="0" w:color="auto"/>
                        <w:right w:val="none" w:sz="0" w:space="0" w:color="auto"/>
                      </w:divBdr>
                    </w:div>
                    <w:div w:id="1632245368">
                      <w:marLeft w:val="0"/>
                      <w:marRight w:val="0"/>
                      <w:marTop w:val="0"/>
                      <w:marBottom w:val="0"/>
                      <w:divBdr>
                        <w:top w:val="none" w:sz="0" w:space="0" w:color="auto"/>
                        <w:left w:val="none" w:sz="0" w:space="0" w:color="auto"/>
                        <w:bottom w:val="none" w:sz="0" w:space="0" w:color="auto"/>
                        <w:right w:val="none" w:sz="0" w:space="0" w:color="auto"/>
                      </w:divBdr>
                    </w:div>
                    <w:div w:id="354188869">
                      <w:marLeft w:val="0"/>
                      <w:marRight w:val="0"/>
                      <w:marTop w:val="0"/>
                      <w:marBottom w:val="0"/>
                      <w:divBdr>
                        <w:top w:val="none" w:sz="0" w:space="0" w:color="auto"/>
                        <w:left w:val="none" w:sz="0" w:space="0" w:color="auto"/>
                        <w:bottom w:val="none" w:sz="0" w:space="0" w:color="auto"/>
                        <w:right w:val="none" w:sz="0" w:space="0" w:color="auto"/>
                      </w:divBdr>
                    </w:div>
                    <w:div w:id="1100685139">
                      <w:marLeft w:val="0"/>
                      <w:marRight w:val="0"/>
                      <w:marTop w:val="0"/>
                      <w:marBottom w:val="0"/>
                      <w:divBdr>
                        <w:top w:val="none" w:sz="0" w:space="0" w:color="auto"/>
                        <w:left w:val="none" w:sz="0" w:space="0" w:color="auto"/>
                        <w:bottom w:val="none" w:sz="0" w:space="0" w:color="auto"/>
                        <w:right w:val="none" w:sz="0" w:space="0" w:color="auto"/>
                      </w:divBdr>
                    </w:div>
                    <w:div w:id="1085153207">
                      <w:marLeft w:val="0"/>
                      <w:marRight w:val="0"/>
                      <w:marTop w:val="0"/>
                      <w:marBottom w:val="0"/>
                      <w:divBdr>
                        <w:top w:val="none" w:sz="0" w:space="0" w:color="auto"/>
                        <w:left w:val="none" w:sz="0" w:space="0" w:color="auto"/>
                        <w:bottom w:val="none" w:sz="0" w:space="0" w:color="auto"/>
                        <w:right w:val="none" w:sz="0" w:space="0" w:color="auto"/>
                      </w:divBdr>
                    </w:div>
                    <w:div w:id="869881877">
                      <w:marLeft w:val="0"/>
                      <w:marRight w:val="0"/>
                      <w:marTop w:val="0"/>
                      <w:marBottom w:val="0"/>
                      <w:divBdr>
                        <w:top w:val="none" w:sz="0" w:space="0" w:color="auto"/>
                        <w:left w:val="none" w:sz="0" w:space="0" w:color="auto"/>
                        <w:bottom w:val="none" w:sz="0" w:space="0" w:color="auto"/>
                        <w:right w:val="none" w:sz="0" w:space="0" w:color="auto"/>
                      </w:divBdr>
                    </w:div>
                    <w:div w:id="1355766545">
                      <w:marLeft w:val="0"/>
                      <w:marRight w:val="0"/>
                      <w:marTop w:val="0"/>
                      <w:marBottom w:val="0"/>
                      <w:divBdr>
                        <w:top w:val="none" w:sz="0" w:space="0" w:color="auto"/>
                        <w:left w:val="none" w:sz="0" w:space="0" w:color="auto"/>
                        <w:bottom w:val="none" w:sz="0" w:space="0" w:color="auto"/>
                        <w:right w:val="none" w:sz="0" w:space="0" w:color="auto"/>
                      </w:divBdr>
                    </w:div>
                    <w:div w:id="1127578627">
                      <w:marLeft w:val="0"/>
                      <w:marRight w:val="0"/>
                      <w:marTop w:val="0"/>
                      <w:marBottom w:val="0"/>
                      <w:divBdr>
                        <w:top w:val="none" w:sz="0" w:space="0" w:color="auto"/>
                        <w:left w:val="none" w:sz="0" w:space="0" w:color="auto"/>
                        <w:bottom w:val="none" w:sz="0" w:space="0" w:color="auto"/>
                        <w:right w:val="none" w:sz="0" w:space="0" w:color="auto"/>
                      </w:divBdr>
                    </w:div>
                    <w:div w:id="1013727847">
                      <w:marLeft w:val="0"/>
                      <w:marRight w:val="0"/>
                      <w:marTop w:val="0"/>
                      <w:marBottom w:val="0"/>
                      <w:divBdr>
                        <w:top w:val="none" w:sz="0" w:space="0" w:color="auto"/>
                        <w:left w:val="none" w:sz="0" w:space="0" w:color="auto"/>
                        <w:bottom w:val="none" w:sz="0" w:space="0" w:color="auto"/>
                        <w:right w:val="none" w:sz="0" w:space="0" w:color="auto"/>
                      </w:divBdr>
                    </w:div>
                    <w:div w:id="22638452">
                      <w:marLeft w:val="0"/>
                      <w:marRight w:val="0"/>
                      <w:marTop w:val="0"/>
                      <w:marBottom w:val="0"/>
                      <w:divBdr>
                        <w:top w:val="none" w:sz="0" w:space="0" w:color="auto"/>
                        <w:left w:val="none" w:sz="0" w:space="0" w:color="auto"/>
                        <w:bottom w:val="none" w:sz="0" w:space="0" w:color="auto"/>
                        <w:right w:val="none" w:sz="0" w:space="0" w:color="auto"/>
                      </w:divBdr>
                    </w:div>
                    <w:div w:id="1551454379">
                      <w:marLeft w:val="0"/>
                      <w:marRight w:val="0"/>
                      <w:marTop w:val="0"/>
                      <w:marBottom w:val="0"/>
                      <w:divBdr>
                        <w:top w:val="none" w:sz="0" w:space="0" w:color="auto"/>
                        <w:left w:val="none" w:sz="0" w:space="0" w:color="auto"/>
                        <w:bottom w:val="none" w:sz="0" w:space="0" w:color="auto"/>
                        <w:right w:val="none" w:sz="0" w:space="0" w:color="auto"/>
                      </w:divBdr>
                    </w:div>
                    <w:div w:id="1402288838">
                      <w:marLeft w:val="0"/>
                      <w:marRight w:val="0"/>
                      <w:marTop w:val="0"/>
                      <w:marBottom w:val="0"/>
                      <w:divBdr>
                        <w:top w:val="none" w:sz="0" w:space="0" w:color="auto"/>
                        <w:left w:val="none" w:sz="0" w:space="0" w:color="auto"/>
                        <w:bottom w:val="none" w:sz="0" w:space="0" w:color="auto"/>
                        <w:right w:val="none" w:sz="0" w:space="0" w:color="auto"/>
                      </w:divBdr>
                    </w:div>
                    <w:div w:id="1668827092">
                      <w:marLeft w:val="0"/>
                      <w:marRight w:val="0"/>
                      <w:marTop w:val="0"/>
                      <w:marBottom w:val="0"/>
                      <w:divBdr>
                        <w:top w:val="none" w:sz="0" w:space="0" w:color="auto"/>
                        <w:left w:val="none" w:sz="0" w:space="0" w:color="auto"/>
                        <w:bottom w:val="none" w:sz="0" w:space="0" w:color="auto"/>
                        <w:right w:val="none" w:sz="0" w:space="0" w:color="auto"/>
                      </w:divBdr>
                    </w:div>
                    <w:div w:id="608465338">
                      <w:marLeft w:val="0"/>
                      <w:marRight w:val="0"/>
                      <w:marTop w:val="0"/>
                      <w:marBottom w:val="0"/>
                      <w:divBdr>
                        <w:top w:val="none" w:sz="0" w:space="0" w:color="auto"/>
                        <w:left w:val="none" w:sz="0" w:space="0" w:color="auto"/>
                        <w:bottom w:val="none" w:sz="0" w:space="0" w:color="auto"/>
                        <w:right w:val="none" w:sz="0" w:space="0" w:color="auto"/>
                      </w:divBdr>
                    </w:div>
                    <w:div w:id="537789061">
                      <w:marLeft w:val="0"/>
                      <w:marRight w:val="0"/>
                      <w:marTop w:val="0"/>
                      <w:marBottom w:val="0"/>
                      <w:divBdr>
                        <w:top w:val="none" w:sz="0" w:space="0" w:color="auto"/>
                        <w:left w:val="none" w:sz="0" w:space="0" w:color="auto"/>
                        <w:bottom w:val="none" w:sz="0" w:space="0" w:color="auto"/>
                        <w:right w:val="none" w:sz="0" w:space="0" w:color="auto"/>
                      </w:divBdr>
                    </w:div>
                    <w:div w:id="519507868">
                      <w:marLeft w:val="0"/>
                      <w:marRight w:val="0"/>
                      <w:marTop w:val="0"/>
                      <w:marBottom w:val="0"/>
                      <w:divBdr>
                        <w:top w:val="none" w:sz="0" w:space="0" w:color="auto"/>
                        <w:left w:val="none" w:sz="0" w:space="0" w:color="auto"/>
                        <w:bottom w:val="none" w:sz="0" w:space="0" w:color="auto"/>
                        <w:right w:val="none" w:sz="0" w:space="0" w:color="auto"/>
                      </w:divBdr>
                    </w:div>
                    <w:div w:id="1729566853">
                      <w:marLeft w:val="0"/>
                      <w:marRight w:val="0"/>
                      <w:marTop w:val="0"/>
                      <w:marBottom w:val="0"/>
                      <w:divBdr>
                        <w:top w:val="none" w:sz="0" w:space="0" w:color="auto"/>
                        <w:left w:val="none" w:sz="0" w:space="0" w:color="auto"/>
                        <w:bottom w:val="none" w:sz="0" w:space="0" w:color="auto"/>
                        <w:right w:val="none" w:sz="0" w:space="0" w:color="auto"/>
                      </w:divBdr>
                    </w:div>
                    <w:div w:id="622345185">
                      <w:marLeft w:val="540"/>
                      <w:marRight w:val="0"/>
                      <w:marTop w:val="0"/>
                      <w:marBottom w:val="0"/>
                      <w:divBdr>
                        <w:top w:val="none" w:sz="0" w:space="0" w:color="auto"/>
                        <w:left w:val="none" w:sz="0" w:space="0" w:color="auto"/>
                        <w:bottom w:val="none" w:sz="0" w:space="0" w:color="auto"/>
                        <w:right w:val="none" w:sz="0" w:space="0" w:color="auto"/>
                      </w:divBdr>
                    </w:div>
                    <w:div w:id="831682621">
                      <w:marLeft w:val="0"/>
                      <w:marRight w:val="0"/>
                      <w:marTop w:val="0"/>
                      <w:marBottom w:val="0"/>
                      <w:divBdr>
                        <w:top w:val="none" w:sz="0" w:space="0" w:color="auto"/>
                        <w:left w:val="none" w:sz="0" w:space="0" w:color="auto"/>
                        <w:bottom w:val="none" w:sz="0" w:space="0" w:color="auto"/>
                        <w:right w:val="none" w:sz="0" w:space="0" w:color="auto"/>
                      </w:divBdr>
                    </w:div>
                    <w:div w:id="1993480628">
                      <w:marLeft w:val="0"/>
                      <w:marRight w:val="0"/>
                      <w:marTop w:val="0"/>
                      <w:marBottom w:val="0"/>
                      <w:divBdr>
                        <w:top w:val="none" w:sz="0" w:space="0" w:color="auto"/>
                        <w:left w:val="none" w:sz="0" w:space="0" w:color="auto"/>
                        <w:bottom w:val="none" w:sz="0" w:space="0" w:color="auto"/>
                        <w:right w:val="none" w:sz="0" w:space="0" w:color="auto"/>
                      </w:divBdr>
                    </w:div>
                    <w:div w:id="562102401">
                      <w:marLeft w:val="0"/>
                      <w:marRight w:val="0"/>
                      <w:marTop w:val="0"/>
                      <w:marBottom w:val="0"/>
                      <w:divBdr>
                        <w:top w:val="none" w:sz="0" w:space="0" w:color="auto"/>
                        <w:left w:val="none" w:sz="0" w:space="0" w:color="auto"/>
                        <w:bottom w:val="none" w:sz="0" w:space="0" w:color="auto"/>
                        <w:right w:val="none" w:sz="0" w:space="0" w:color="auto"/>
                      </w:divBdr>
                    </w:div>
                    <w:div w:id="1687057728">
                      <w:marLeft w:val="0"/>
                      <w:marRight w:val="0"/>
                      <w:marTop w:val="0"/>
                      <w:marBottom w:val="0"/>
                      <w:divBdr>
                        <w:top w:val="none" w:sz="0" w:space="0" w:color="auto"/>
                        <w:left w:val="none" w:sz="0" w:space="0" w:color="auto"/>
                        <w:bottom w:val="none" w:sz="0" w:space="0" w:color="auto"/>
                        <w:right w:val="none" w:sz="0" w:space="0" w:color="auto"/>
                      </w:divBdr>
                    </w:div>
                    <w:div w:id="1176113981">
                      <w:marLeft w:val="0"/>
                      <w:marRight w:val="0"/>
                      <w:marTop w:val="0"/>
                      <w:marBottom w:val="0"/>
                      <w:divBdr>
                        <w:top w:val="none" w:sz="0" w:space="0" w:color="auto"/>
                        <w:left w:val="none" w:sz="0" w:space="0" w:color="auto"/>
                        <w:bottom w:val="none" w:sz="0" w:space="0" w:color="auto"/>
                        <w:right w:val="none" w:sz="0" w:space="0" w:color="auto"/>
                      </w:divBdr>
                    </w:div>
                    <w:div w:id="557328273">
                      <w:marLeft w:val="0"/>
                      <w:marRight w:val="0"/>
                      <w:marTop w:val="0"/>
                      <w:marBottom w:val="0"/>
                      <w:divBdr>
                        <w:top w:val="none" w:sz="0" w:space="0" w:color="auto"/>
                        <w:left w:val="none" w:sz="0" w:space="0" w:color="auto"/>
                        <w:bottom w:val="none" w:sz="0" w:space="0" w:color="auto"/>
                        <w:right w:val="none" w:sz="0" w:space="0" w:color="auto"/>
                      </w:divBdr>
                    </w:div>
                    <w:div w:id="87849852">
                      <w:marLeft w:val="0"/>
                      <w:marRight w:val="0"/>
                      <w:marTop w:val="0"/>
                      <w:marBottom w:val="0"/>
                      <w:divBdr>
                        <w:top w:val="none" w:sz="0" w:space="0" w:color="auto"/>
                        <w:left w:val="none" w:sz="0" w:space="0" w:color="auto"/>
                        <w:bottom w:val="none" w:sz="0" w:space="0" w:color="auto"/>
                        <w:right w:val="none" w:sz="0" w:space="0" w:color="auto"/>
                      </w:divBdr>
                    </w:div>
                    <w:div w:id="1850100317">
                      <w:marLeft w:val="0"/>
                      <w:marRight w:val="0"/>
                      <w:marTop w:val="0"/>
                      <w:marBottom w:val="0"/>
                      <w:divBdr>
                        <w:top w:val="none" w:sz="0" w:space="0" w:color="auto"/>
                        <w:left w:val="none" w:sz="0" w:space="0" w:color="auto"/>
                        <w:bottom w:val="none" w:sz="0" w:space="0" w:color="auto"/>
                        <w:right w:val="none" w:sz="0" w:space="0" w:color="auto"/>
                      </w:divBdr>
                    </w:div>
                    <w:div w:id="34039656">
                      <w:marLeft w:val="0"/>
                      <w:marRight w:val="0"/>
                      <w:marTop w:val="0"/>
                      <w:marBottom w:val="0"/>
                      <w:divBdr>
                        <w:top w:val="none" w:sz="0" w:space="0" w:color="auto"/>
                        <w:left w:val="none" w:sz="0" w:space="0" w:color="auto"/>
                        <w:bottom w:val="none" w:sz="0" w:space="0" w:color="auto"/>
                        <w:right w:val="none" w:sz="0" w:space="0" w:color="auto"/>
                      </w:divBdr>
                    </w:div>
                    <w:div w:id="677197080">
                      <w:marLeft w:val="0"/>
                      <w:marRight w:val="0"/>
                      <w:marTop w:val="0"/>
                      <w:marBottom w:val="0"/>
                      <w:divBdr>
                        <w:top w:val="none" w:sz="0" w:space="0" w:color="auto"/>
                        <w:left w:val="none" w:sz="0" w:space="0" w:color="auto"/>
                        <w:bottom w:val="none" w:sz="0" w:space="0" w:color="auto"/>
                        <w:right w:val="none" w:sz="0" w:space="0" w:color="auto"/>
                      </w:divBdr>
                    </w:div>
                    <w:div w:id="1584798606">
                      <w:marLeft w:val="0"/>
                      <w:marRight w:val="0"/>
                      <w:marTop w:val="0"/>
                      <w:marBottom w:val="0"/>
                      <w:divBdr>
                        <w:top w:val="none" w:sz="0" w:space="0" w:color="auto"/>
                        <w:left w:val="none" w:sz="0" w:space="0" w:color="auto"/>
                        <w:bottom w:val="none" w:sz="0" w:space="0" w:color="auto"/>
                        <w:right w:val="none" w:sz="0" w:space="0" w:color="auto"/>
                      </w:divBdr>
                    </w:div>
                    <w:div w:id="790171397">
                      <w:marLeft w:val="0"/>
                      <w:marRight w:val="0"/>
                      <w:marTop w:val="0"/>
                      <w:marBottom w:val="0"/>
                      <w:divBdr>
                        <w:top w:val="none" w:sz="0" w:space="0" w:color="auto"/>
                        <w:left w:val="none" w:sz="0" w:space="0" w:color="auto"/>
                        <w:bottom w:val="none" w:sz="0" w:space="0" w:color="auto"/>
                        <w:right w:val="none" w:sz="0" w:space="0" w:color="auto"/>
                      </w:divBdr>
                    </w:div>
                    <w:div w:id="1216428114">
                      <w:marLeft w:val="0"/>
                      <w:marRight w:val="0"/>
                      <w:marTop w:val="0"/>
                      <w:marBottom w:val="0"/>
                      <w:divBdr>
                        <w:top w:val="none" w:sz="0" w:space="0" w:color="auto"/>
                        <w:left w:val="none" w:sz="0" w:space="0" w:color="auto"/>
                        <w:bottom w:val="none" w:sz="0" w:space="0" w:color="auto"/>
                        <w:right w:val="none" w:sz="0" w:space="0" w:color="auto"/>
                      </w:divBdr>
                    </w:div>
                    <w:div w:id="744886241">
                      <w:marLeft w:val="0"/>
                      <w:marRight w:val="0"/>
                      <w:marTop w:val="0"/>
                      <w:marBottom w:val="0"/>
                      <w:divBdr>
                        <w:top w:val="none" w:sz="0" w:space="0" w:color="auto"/>
                        <w:left w:val="none" w:sz="0" w:space="0" w:color="auto"/>
                        <w:bottom w:val="none" w:sz="0" w:space="0" w:color="auto"/>
                        <w:right w:val="none" w:sz="0" w:space="0" w:color="auto"/>
                      </w:divBdr>
                    </w:div>
                    <w:div w:id="883059405">
                      <w:marLeft w:val="0"/>
                      <w:marRight w:val="0"/>
                      <w:marTop w:val="0"/>
                      <w:marBottom w:val="0"/>
                      <w:divBdr>
                        <w:top w:val="none" w:sz="0" w:space="0" w:color="auto"/>
                        <w:left w:val="none" w:sz="0" w:space="0" w:color="auto"/>
                        <w:bottom w:val="none" w:sz="0" w:space="0" w:color="auto"/>
                        <w:right w:val="none" w:sz="0" w:space="0" w:color="auto"/>
                      </w:divBdr>
                    </w:div>
                    <w:div w:id="1852597835">
                      <w:marLeft w:val="0"/>
                      <w:marRight w:val="0"/>
                      <w:marTop w:val="0"/>
                      <w:marBottom w:val="0"/>
                      <w:divBdr>
                        <w:top w:val="none" w:sz="0" w:space="0" w:color="auto"/>
                        <w:left w:val="none" w:sz="0" w:space="0" w:color="auto"/>
                        <w:bottom w:val="none" w:sz="0" w:space="0" w:color="auto"/>
                        <w:right w:val="none" w:sz="0" w:space="0" w:color="auto"/>
                      </w:divBdr>
                    </w:div>
                    <w:div w:id="1898779653">
                      <w:marLeft w:val="0"/>
                      <w:marRight w:val="0"/>
                      <w:marTop w:val="0"/>
                      <w:marBottom w:val="0"/>
                      <w:divBdr>
                        <w:top w:val="none" w:sz="0" w:space="0" w:color="auto"/>
                        <w:left w:val="none" w:sz="0" w:space="0" w:color="auto"/>
                        <w:bottom w:val="none" w:sz="0" w:space="0" w:color="auto"/>
                        <w:right w:val="none" w:sz="0" w:space="0" w:color="auto"/>
                      </w:divBdr>
                    </w:div>
                    <w:div w:id="2126921266">
                      <w:marLeft w:val="0"/>
                      <w:marRight w:val="0"/>
                      <w:marTop w:val="0"/>
                      <w:marBottom w:val="0"/>
                      <w:divBdr>
                        <w:top w:val="none" w:sz="0" w:space="0" w:color="auto"/>
                        <w:left w:val="none" w:sz="0" w:space="0" w:color="auto"/>
                        <w:bottom w:val="none" w:sz="0" w:space="0" w:color="auto"/>
                        <w:right w:val="none" w:sz="0" w:space="0" w:color="auto"/>
                      </w:divBdr>
                    </w:div>
                    <w:div w:id="637034775">
                      <w:marLeft w:val="0"/>
                      <w:marRight w:val="0"/>
                      <w:marTop w:val="0"/>
                      <w:marBottom w:val="0"/>
                      <w:divBdr>
                        <w:top w:val="none" w:sz="0" w:space="0" w:color="auto"/>
                        <w:left w:val="none" w:sz="0" w:space="0" w:color="auto"/>
                        <w:bottom w:val="none" w:sz="0" w:space="0" w:color="auto"/>
                        <w:right w:val="none" w:sz="0" w:space="0" w:color="auto"/>
                      </w:divBdr>
                    </w:div>
                    <w:div w:id="1206334521">
                      <w:marLeft w:val="0"/>
                      <w:marRight w:val="0"/>
                      <w:marTop w:val="0"/>
                      <w:marBottom w:val="0"/>
                      <w:divBdr>
                        <w:top w:val="none" w:sz="0" w:space="0" w:color="auto"/>
                        <w:left w:val="none" w:sz="0" w:space="0" w:color="auto"/>
                        <w:bottom w:val="none" w:sz="0" w:space="0" w:color="auto"/>
                        <w:right w:val="none" w:sz="0" w:space="0" w:color="auto"/>
                      </w:divBdr>
                    </w:div>
                    <w:div w:id="199048953">
                      <w:marLeft w:val="0"/>
                      <w:marRight w:val="0"/>
                      <w:marTop w:val="0"/>
                      <w:marBottom w:val="0"/>
                      <w:divBdr>
                        <w:top w:val="none" w:sz="0" w:space="0" w:color="auto"/>
                        <w:left w:val="none" w:sz="0" w:space="0" w:color="auto"/>
                        <w:bottom w:val="none" w:sz="0" w:space="0" w:color="auto"/>
                        <w:right w:val="none" w:sz="0" w:space="0" w:color="auto"/>
                      </w:divBdr>
                    </w:div>
                    <w:div w:id="1906068610">
                      <w:marLeft w:val="0"/>
                      <w:marRight w:val="0"/>
                      <w:marTop w:val="0"/>
                      <w:marBottom w:val="0"/>
                      <w:divBdr>
                        <w:top w:val="none" w:sz="0" w:space="0" w:color="auto"/>
                        <w:left w:val="none" w:sz="0" w:space="0" w:color="auto"/>
                        <w:bottom w:val="none" w:sz="0" w:space="0" w:color="auto"/>
                        <w:right w:val="none" w:sz="0" w:space="0" w:color="auto"/>
                      </w:divBdr>
                    </w:div>
                    <w:div w:id="1124886060">
                      <w:marLeft w:val="0"/>
                      <w:marRight w:val="0"/>
                      <w:marTop w:val="0"/>
                      <w:marBottom w:val="0"/>
                      <w:divBdr>
                        <w:top w:val="none" w:sz="0" w:space="0" w:color="auto"/>
                        <w:left w:val="none" w:sz="0" w:space="0" w:color="auto"/>
                        <w:bottom w:val="none" w:sz="0" w:space="0" w:color="auto"/>
                        <w:right w:val="none" w:sz="0" w:space="0" w:color="auto"/>
                      </w:divBdr>
                    </w:div>
                    <w:div w:id="1493981498">
                      <w:marLeft w:val="0"/>
                      <w:marRight w:val="0"/>
                      <w:marTop w:val="0"/>
                      <w:marBottom w:val="0"/>
                      <w:divBdr>
                        <w:top w:val="none" w:sz="0" w:space="0" w:color="auto"/>
                        <w:left w:val="none" w:sz="0" w:space="0" w:color="auto"/>
                        <w:bottom w:val="none" w:sz="0" w:space="0" w:color="auto"/>
                        <w:right w:val="none" w:sz="0" w:space="0" w:color="auto"/>
                      </w:divBdr>
                    </w:div>
                    <w:div w:id="474033289">
                      <w:marLeft w:val="0"/>
                      <w:marRight w:val="0"/>
                      <w:marTop w:val="0"/>
                      <w:marBottom w:val="0"/>
                      <w:divBdr>
                        <w:top w:val="none" w:sz="0" w:space="0" w:color="auto"/>
                        <w:left w:val="none" w:sz="0" w:space="0" w:color="auto"/>
                        <w:bottom w:val="none" w:sz="0" w:space="0" w:color="auto"/>
                        <w:right w:val="none" w:sz="0" w:space="0" w:color="auto"/>
                      </w:divBdr>
                    </w:div>
                    <w:div w:id="136849622">
                      <w:marLeft w:val="0"/>
                      <w:marRight w:val="0"/>
                      <w:marTop w:val="0"/>
                      <w:marBottom w:val="0"/>
                      <w:divBdr>
                        <w:top w:val="none" w:sz="0" w:space="0" w:color="auto"/>
                        <w:left w:val="none" w:sz="0" w:space="0" w:color="auto"/>
                        <w:bottom w:val="none" w:sz="0" w:space="0" w:color="auto"/>
                        <w:right w:val="none" w:sz="0" w:space="0" w:color="auto"/>
                      </w:divBdr>
                    </w:div>
                    <w:div w:id="770931665">
                      <w:marLeft w:val="0"/>
                      <w:marRight w:val="0"/>
                      <w:marTop w:val="0"/>
                      <w:marBottom w:val="0"/>
                      <w:divBdr>
                        <w:top w:val="none" w:sz="0" w:space="0" w:color="auto"/>
                        <w:left w:val="none" w:sz="0" w:space="0" w:color="auto"/>
                        <w:bottom w:val="none" w:sz="0" w:space="0" w:color="auto"/>
                        <w:right w:val="none" w:sz="0" w:space="0" w:color="auto"/>
                      </w:divBdr>
                    </w:div>
                    <w:div w:id="939068045">
                      <w:marLeft w:val="0"/>
                      <w:marRight w:val="0"/>
                      <w:marTop w:val="0"/>
                      <w:marBottom w:val="0"/>
                      <w:divBdr>
                        <w:top w:val="none" w:sz="0" w:space="0" w:color="auto"/>
                        <w:left w:val="none" w:sz="0" w:space="0" w:color="auto"/>
                        <w:bottom w:val="none" w:sz="0" w:space="0" w:color="auto"/>
                        <w:right w:val="none" w:sz="0" w:space="0" w:color="auto"/>
                      </w:divBdr>
                    </w:div>
                    <w:div w:id="1602881416">
                      <w:marLeft w:val="0"/>
                      <w:marRight w:val="0"/>
                      <w:marTop w:val="0"/>
                      <w:marBottom w:val="0"/>
                      <w:divBdr>
                        <w:top w:val="none" w:sz="0" w:space="0" w:color="auto"/>
                        <w:left w:val="none" w:sz="0" w:space="0" w:color="auto"/>
                        <w:bottom w:val="none" w:sz="0" w:space="0" w:color="auto"/>
                        <w:right w:val="none" w:sz="0" w:space="0" w:color="auto"/>
                      </w:divBdr>
                    </w:div>
                    <w:div w:id="1690334010">
                      <w:marLeft w:val="0"/>
                      <w:marRight w:val="0"/>
                      <w:marTop w:val="0"/>
                      <w:marBottom w:val="0"/>
                      <w:divBdr>
                        <w:top w:val="none" w:sz="0" w:space="0" w:color="auto"/>
                        <w:left w:val="none" w:sz="0" w:space="0" w:color="auto"/>
                        <w:bottom w:val="none" w:sz="0" w:space="0" w:color="auto"/>
                        <w:right w:val="none" w:sz="0" w:space="0" w:color="auto"/>
                      </w:divBdr>
                    </w:div>
                    <w:div w:id="576674219">
                      <w:marLeft w:val="0"/>
                      <w:marRight w:val="0"/>
                      <w:marTop w:val="0"/>
                      <w:marBottom w:val="0"/>
                      <w:divBdr>
                        <w:top w:val="none" w:sz="0" w:space="0" w:color="auto"/>
                        <w:left w:val="none" w:sz="0" w:space="0" w:color="auto"/>
                        <w:bottom w:val="none" w:sz="0" w:space="0" w:color="auto"/>
                        <w:right w:val="none" w:sz="0" w:space="0" w:color="auto"/>
                      </w:divBdr>
                    </w:div>
                    <w:div w:id="527261464">
                      <w:marLeft w:val="0"/>
                      <w:marRight w:val="0"/>
                      <w:marTop w:val="0"/>
                      <w:marBottom w:val="0"/>
                      <w:divBdr>
                        <w:top w:val="none" w:sz="0" w:space="0" w:color="auto"/>
                        <w:left w:val="none" w:sz="0" w:space="0" w:color="auto"/>
                        <w:bottom w:val="none" w:sz="0" w:space="0" w:color="auto"/>
                        <w:right w:val="none" w:sz="0" w:space="0" w:color="auto"/>
                      </w:divBdr>
                    </w:div>
                    <w:div w:id="1093554557">
                      <w:marLeft w:val="0"/>
                      <w:marRight w:val="0"/>
                      <w:marTop w:val="0"/>
                      <w:marBottom w:val="0"/>
                      <w:divBdr>
                        <w:top w:val="none" w:sz="0" w:space="0" w:color="auto"/>
                        <w:left w:val="none" w:sz="0" w:space="0" w:color="auto"/>
                        <w:bottom w:val="none" w:sz="0" w:space="0" w:color="auto"/>
                        <w:right w:val="none" w:sz="0" w:space="0" w:color="auto"/>
                      </w:divBdr>
                    </w:div>
                    <w:div w:id="1027636764">
                      <w:marLeft w:val="0"/>
                      <w:marRight w:val="0"/>
                      <w:marTop w:val="0"/>
                      <w:marBottom w:val="0"/>
                      <w:divBdr>
                        <w:top w:val="none" w:sz="0" w:space="0" w:color="auto"/>
                        <w:left w:val="none" w:sz="0" w:space="0" w:color="auto"/>
                        <w:bottom w:val="none" w:sz="0" w:space="0" w:color="auto"/>
                        <w:right w:val="none" w:sz="0" w:space="0" w:color="auto"/>
                      </w:divBdr>
                    </w:div>
                    <w:div w:id="647052440">
                      <w:marLeft w:val="0"/>
                      <w:marRight w:val="0"/>
                      <w:marTop w:val="0"/>
                      <w:marBottom w:val="0"/>
                      <w:divBdr>
                        <w:top w:val="none" w:sz="0" w:space="0" w:color="auto"/>
                        <w:left w:val="none" w:sz="0" w:space="0" w:color="auto"/>
                        <w:bottom w:val="none" w:sz="0" w:space="0" w:color="auto"/>
                        <w:right w:val="none" w:sz="0" w:space="0" w:color="auto"/>
                      </w:divBdr>
                    </w:div>
                    <w:div w:id="930889406">
                      <w:marLeft w:val="0"/>
                      <w:marRight w:val="0"/>
                      <w:marTop w:val="0"/>
                      <w:marBottom w:val="0"/>
                      <w:divBdr>
                        <w:top w:val="none" w:sz="0" w:space="0" w:color="auto"/>
                        <w:left w:val="none" w:sz="0" w:space="0" w:color="auto"/>
                        <w:bottom w:val="none" w:sz="0" w:space="0" w:color="auto"/>
                        <w:right w:val="none" w:sz="0" w:space="0" w:color="auto"/>
                      </w:divBdr>
                    </w:div>
                    <w:div w:id="264388373">
                      <w:marLeft w:val="0"/>
                      <w:marRight w:val="0"/>
                      <w:marTop w:val="0"/>
                      <w:marBottom w:val="0"/>
                      <w:divBdr>
                        <w:top w:val="none" w:sz="0" w:space="0" w:color="auto"/>
                        <w:left w:val="none" w:sz="0" w:space="0" w:color="auto"/>
                        <w:bottom w:val="none" w:sz="0" w:space="0" w:color="auto"/>
                        <w:right w:val="none" w:sz="0" w:space="0" w:color="auto"/>
                      </w:divBdr>
                    </w:div>
                    <w:div w:id="577248131">
                      <w:marLeft w:val="0"/>
                      <w:marRight w:val="0"/>
                      <w:marTop w:val="0"/>
                      <w:marBottom w:val="0"/>
                      <w:divBdr>
                        <w:top w:val="none" w:sz="0" w:space="0" w:color="auto"/>
                        <w:left w:val="none" w:sz="0" w:space="0" w:color="auto"/>
                        <w:bottom w:val="none" w:sz="0" w:space="0" w:color="auto"/>
                        <w:right w:val="none" w:sz="0" w:space="0" w:color="auto"/>
                      </w:divBdr>
                    </w:div>
                    <w:div w:id="2125150376">
                      <w:marLeft w:val="0"/>
                      <w:marRight w:val="0"/>
                      <w:marTop w:val="0"/>
                      <w:marBottom w:val="0"/>
                      <w:divBdr>
                        <w:top w:val="none" w:sz="0" w:space="0" w:color="auto"/>
                        <w:left w:val="none" w:sz="0" w:space="0" w:color="auto"/>
                        <w:bottom w:val="none" w:sz="0" w:space="0" w:color="auto"/>
                        <w:right w:val="none" w:sz="0" w:space="0" w:color="auto"/>
                      </w:divBdr>
                    </w:div>
                    <w:div w:id="552424390">
                      <w:marLeft w:val="0"/>
                      <w:marRight w:val="0"/>
                      <w:marTop w:val="0"/>
                      <w:marBottom w:val="0"/>
                      <w:divBdr>
                        <w:top w:val="none" w:sz="0" w:space="0" w:color="auto"/>
                        <w:left w:val="none" w:sz="0" w:space="0" w:color="auto"/>
                        <w:bottom w:val="none" w:sz="0" w:space="0" w:color="auto"/>
                        <w:right w:val="none" w:sz="0" w:space="0" w:color="auto"/>
                      </w:divBdr>
                    </w:div>
                    <w:div w:id="2083141903">
                      <w:marLeft w:val="0"/>
                      <w:marRight w:val="0"/>
                      <w:marTop w:val="0"/>
                      <w:marBottom w:val="0"/>
                      <w:divBdr>
                        <w:top w:val="none" w:sz="0" w:space="0" w:color="auto"/>
                        <w:left w:val="none" w:sz="0" w:space="0" w:color="auto"/>
                        <w:bottom w:val="none" w:sz="0" w:space="0" w:color="auto"/>
                        <w:right w:val="none" w:sz="0" w:space="0" w:color="auto"/>
                      </w:divBdr>
                    </w:div>
                    <w:div w:id="2144082846">
                      <w:marLeft w:val="0"/>
                      <w:marRight w:val="0"/>
                      <w:marTop w:val="0"/>
                      <w:marBottom w:val="0"/>
                      <w:divBdr>
                        <w:top w:val="none" w:sz="0" w:space="0" w:color="auto"/>
                        <w:left w:val="none" w:sz="0" w:space="0" w:color="auto"/>
                        <w:bottom w:val="none" w:sz="0" w:space="0" w:color="auto"/>
                        <w:right w:val="none" w:sz="0" w:space="0" w:color="auto"/>
                      </w:divBdr>
                    </w:div>
                    <w:div w:id="212696489">
                      <w:marLeft w:val="0"/>
                      <w:marRight w:val="0"/>
                      <w:marTop w:val="0"/>
                      <w:marBottom w:val="0"/>
                      <w:divBdr>
                        <w:top w:val="none" w:sz="0" w:space="0" w:color="auto"/>
                        <w:left w:val="none" w:sz="0" w:space="0" w:color="auto"/>
                        <w:bottom w:val="none" w:sz="0" w:space="0" w:color="auto"/>
                        <w:right w:val="none" w:sz="0" w:space="0" w:color="auto"/>
                      </w:divBdr>
                    </w:div>
                    <w:div w:id="1627199869">
                      <w:marLeft w:val="0"/>
                      <w:marRight w:val="0"/>
                      <w:marTop w:val="0"/>
                      <w:marBottom w:val="0"/>
                      <w:divBdr>
                        <w:top w:val="none" w:sz="0" w:space="0" w:color="auto"/>
                        <w:left w:val="none" w:sz="0" w:space="0" w:color="auto"/>
                        <w:bottom w:val="none" w:sz="0" w:space="0" w:color="auto"/>
                        <w:right w:val="none" w:sz="0" w:space="0" w:color="auto"/>
                      </w:divBdr>
                    </w:div>
                    <w:div w:id="1734231535">
                      <w:marLeft w:val="0"/>
                      <w:marRight w:val="0"/>
                      <w:marTop w:val="0"/>
                      <w:marBottom w:val="0"/>
                      <w:divBdr>
                        <w:top w:val="none" w:sz="0" w:space="0" w:color="auto"/>
                        <w:left w:val="none" w:sz="0" w:space="0" w:color="auto"/>
                        <w:bottom w:val="none" w:sz="0" w:space="0" w:color="auto"/>
                        <w:right w:val="none" w:sz="0" w:space="0" w:color="auto"/>
                      </w:divBdr>
                    </w:div>
                    <w:div w:id="2064910587">
                      <w:marLeft w:val="0"/>
                      <w:marRight w:val="0"/>
                      <w:marTop w:val="0"/>
                      <w:marBottom w:val="0"/>
                      <w:divBdr>
                        <w:top w:val="none" w:sz="0" w:space="0" w:color="auto"/>
                        <w:left w:val="none" w:sz="0" w:space="0" w:color="auto"/>
                        <w:bottom w:val="none" w:sz="0" w:space="0" w:color="auto"/>
                        <w:right w:val="none" w:sz="0" w:space="0" w:color="auto"/>
                      </w:divBdr>
                    </w:div>
                    <w:div w:id="432288027">
                      <w:marLeft w:val="0"/>
                      <w:marRight w:val="0"/>
                      <w:marTop w:val="0"/>
                      <w:marBottom w:val="0"/>
                      <w:divBdr>
                        <w:top w:val="none" w:sz="0" w:space="0" w:color="auto"/>
                        <w:left w:val="none" w:sz="0" w:space="0" w:color="auto"/>
                        <w:bottom w:val="none" w:sz="0" w:space="0" w:color="auto"/>
                        <w:right w:val="none" w:sz="0" w:space="0" w:color="auto"/>
                      </w:divBdr>
                    </w:div>
                    <w:div w:id="2000422922">
                      <w:marLeft w:val="0"/>
                      <w:marRight w:val="0"/>
                      <w:marTop w:val="0"/>
                      <w:marBottom w:val="0"/>
                      <w:divBdr>
                        <w:top w:val="none" w:sz="0" w:space="0" w:color="auto"/>
                        <w:left w:val="none" w:sz="0" w:space="0" w:color="auto"/>
                        <w:bottom w:val="none" w:sz="0" w:space="0" w:color="auto"/>
                        <w:right w:val="none" w:sz="0" w:space="0" w:color="auto"/>
                      </w:divBdr>
                    </w:div>
                    <w:div w:id="1873765335">
                      <w:marLeft w:val="0"/>
                      <w:marRight w:val="0"/>
                      <w:marTop w:val="0"/>
                      <w:marBottom w:val="0"/>
                      <w:divBdr>
                        <w:top w:val="none" w:sz="0" w:space="0" w:color="auto"/>
                        <w:left w:val="none" w:sz="0" w:space="0" w:color="auto"/>
                        <w:bottom w:val="none" w:sz="0" w:space="0" w:color="auto"/>
                        <w:right w:val="none" w:sz="0" w:space="0" w:color="auto"/>
                      </w:divBdr>
                    </w:div>
                    <w:div w:id="1337415703">
                      <w:marLeft w:val="0"/>
                      <w:marRight w:val="0"/>
                      <w:marTop w:val="0"/>
                      <w:marBottom w:val="0"/>
                      <w:divBdr>
                        <w:top w:val="none" w:sz="0" w:space="0" w:color="auto"/>
                        <w:left w:val="none" w:sz="0" w:space="0" w:color="auto"/>
                        <w:bottom w:val="none" w:sz="0" w:space="0" w:color="auto"/>
                        <w:right w:val="none" w:sz="0" w:space="0" w:color="auto"/>
                      </w:divBdr>
                    </w:div>
                    <w:div w:id="2039699268">
                      <w:marLeft w:val="0"/>
                      <w:marRight w:val="0"/>
                      <w:marTop w:val="0"/>
                      <w:marBottom w:val="0"/>
                      <w:divBdr>
                        <w:top w:val="none" w:sz="0" w:space="0" w:color="auto"/>
                        <w:left w:val="none" w:sz="0" w:space="0" w:color="auto"/>
                        <w:bottom w:val="none" w:sz="0" w:space="0" w:color="auto"/>
                        <w:right w:val="none" w:sz="0" w:space="0" w:color="auto"/>
                      </w:divBdr>
                    </w:div>
                    <w:div w:id="1744258599">
                      <w:marLeft w:val="0"/>
                      <w:marRight w:val="0"/>
                      <w:marTop w:val="0"/>
                      <w:marBottom w:val="0"/>
                      <w:divBdr>
                        <w:top w:val="none" w:sz="0" w:space="0" w:color="auto"/>
                        <w:left w:val="none" w:sz="0" w:space="0" w:color="auto"/>
                        <w:bottom w:val="none" w:sz="0" w:space="0" w:color="auto"/>
                        <w:right w:val="none" w:sz="0" w:space="0" w:color="auto"/>
                      </w:divBdr>
                    </w:div>
                    <w:div w:id="1526867737">
                      <w:marLeft w:val="0"/>
                      <w:marRight w:val="0"/>
                      <w:marTop w:val="0"/>
                      <w:marBottom w:val="0"/>
                      <w:divBdr>
                        <w:top w:val="none" w:sz="0" w:space="0" w:color="auto"/>
                        <w:left w:val="none" w:sz="0" w:space="0" w:color="auto"/>
                        <w:bottom w:val="none" w:sz="0" w:space="0" w:color="auto"/>
                        <w:right w:val="none" w:sz="0" w:space="0" w:color="auto"/>
                      </w:divBdr>
                    </w:div>
                    <w:div w:id="1925603583">
                      <w:marLeft w:val="0"/>
                      <w:marRight w:val="0"/>
                      <w:marTop w:val="0"/>
                      <w:marBottom w:val="0"/>
                      <w:divBdr>
                        <w:top w:val="none" w:sz="0" w:space="0" w:color="auto"/>
                        <w:left w:val="none" w:sz="0" w:space="0" w:color="auto"/>
                        <w:bottom w:val="none" w:sz="0" w:space="0" w:color="auto"/>
                        <w:right w:val="none" w:sz="0" w:space="0" w:color="auto"/>
                      </w:divBdr>
                    </w:div>
                    <w:div w:id="917666793">
                      <w:marLeft w:val="0"/>
                      <w:marRight w:val="0"/>
                      <w:marTop w:val="0"/>
                      <w:marBottom w:val="0"/>
                      <w:divBdr>
                        <w:top w:val="none" w:sz="0" w:space="0" w:color="auto"/>
                        <w:left w:val="none" w:sz="0" w:space="0" w:color="auto"/>
                        <w:bottom w:val="none" w:sz="0" w:space="0" w:color="auto"/>
                        <w:right w:val="none" w:sz="0" w:space="0" w:color="auto"/>
                      </w:divBdr>
                    </w:div>
                    <w:div w:id="1455640385">
                      <w:marLeft w:val="0"/>
                      <w:marRight w:val="0"/>
                      <w:marTop w:val="0"/>
                      <w:marBottom w:val="0"/>
                      <w:divBdr>
                        <w:top w:val="none" w:sz="0" w:space="0" w:color="auto"/>
                        <w:left w:val="none" w:sz="0" w:space="0" w:color="auto"/>
                        <w:bottom w:val="none" w:sz="0" w:space="0" w:color="auto"/>
                        <w:right w:val="none" w:sz="0" w:space="0" w:color="auto"/>
                      </w:divBdr>
                    </w:div>
                    <w:div w:id="322589745">
                      <w:marLeft w:val="0"/>
                      <w:marRight w:val="0"/>
                      <w:marTop w:val="0"/>
                      <w:marBottom w:val="0"/>
                      <w:divBdr>
                        <w:top w:val="none" w:sz="0" w:space="0" w:color="auto"/>
                        <w:left w:val="none" w:sz="0" w:space="0" w:color="auto"/>
                        <w:bottom w:val="none" w:sz="0" w:space="0" w:color="auto"/>
                        <w:right w:val="none" w:sz="0" w:space="0" w:color="auto"/>
                      </w:divBdr>
                    </w:div>
                    <w:div w:id="150949284">
                      <w:marLeft w:val="0"/>
                      <w:marRight w:val="0"/>
                      <w:marTop w:val="0"/>
                      <w:marBottom w:val="0"/>
                      <w:divBdr>
                        <w:top w:val="none" w:sz="0" w:space="0" w:color="auto"/>
                        <w:left w:val="none" w:sz="0" w:space="0" w:color="auto"/>
                        <w:bottom w:val="none" w:sz="0" w:space="0" w:color="auto"/>
                        <w:right w:val="none" w:sz="0" w:space="0" w:color="auto"/>
                      </w:divBdr>
                    </w:div>
                    <w:div w:id="723988911">
                      <w:marLeft w:val="0"/>
                      <w:marRight w:val="0"/>
                      <w:marTop w:val="0"/>
                      <w:marBottom w:val="0"/>
                      <w:divBdr>
                        <w:top w:val="none" w:sz="0" w:space="0" w:color="auto"/>
                        <w:left w:val="none" w:sz="0" w:space="0" w:color="auto"/>
                        <w:bottom w:val="none" w:sz="0" w:space="0" w:color="auto"/>
                        <w:right w:val="none" w:sz="0" w:space="0" w:color="auto"/>
                      </w:divBdr>
                    </w:div>
                    <w:div w:id="386804183">
                      <w:marLeft w:val="0"/>
                      <w:marRight w:val="0"/>
                      <w:marTop w:val="0"/>
                      <w:marBottom w:val="0"/>
                      <w:divBdr>
                        <w:top w:val="none" w:sz="0" w:space="0" w:color="auto"/>
                        <w:left w:val="none" w:sz="0" w:space="0" w:color="auto"/>
                        <w:bottom w:val="none" w:sz="0" w:space="0" w:color="auto"/>
                        <w:right w:val="none" w:sz="0" w:space="0" w:color="auto"/>
                      </w:divBdr>
                    </w:div>
                    <w:div w:id="993486728">
                      <w:marLeft w:val="0"/>
                      <w:marRight w:val="0"/>
                      <w:marTop w:val="0"/>
                      <w:marBottom w:val="0"/>
                      <w:divBdr>
                        <w:top w:val="none" w:sz="0" w:space="0" w:color="auto"/>
                        <w:left w:val="none" w:sz="0" w:space="0" w:color="auto"/>
                        <w:bottom w:val="none" w:sz="0" w:space="0" w:color="auto"/>
                        <w:right w:val="none" w:sz="0" w:space="0" w:color="auto"/>
                      </w:divBdr>
                    </w:div>
                    <w:div w:id="2132279771">
                      <w:marLeft w:val="0"/>
                      <w:marRight w:val="0"/>
                      <w:marTop w:val="0"/>
                      <w:marBottom w:val="0"/>
                      <w:divBdr>
                        <w:top w:val="none" w:sz="0" w:space="0" w:color="auto"/>
                        <w:left w:val="none" w:sz="0" w:space="0" w:color="auto"/>
                        <w:bottom w:val="none" w:sz="0" w:space="0" w:color="auto"/>
                        <w:right w:val="none" w:sz="0" w:space="0" w:color="auto"/>
                      </w:divBdr>
                    </w:div>
                    <w:div w:id="785584108">
                      <w:marLeft w:val="0"/>
                      <w:marRight w:val="0"/>
                      <w:marTop w:val="0"/>
                      <w:marBottom w:val="0"/>
                      <w:divBdr>
                        <w:top w:val="none" w:sz="0" w:space="0" w:color="auto"/>
                        <w:left w:val="none" w:sz="0" w:space="0" w:color="auto"/>
                        <w:bottom w:val="none" w:sz="0" w:space="0" w:color="auto"/>
                        <w:right w:val="none" w:sz="0" w:space="0" w:color="auto"/>
                      </w:divBdr>
                    </w:div>
                    <w:div w:id="1527212368">
                      <w:marLeft w:val="0"/>
                      <w:marRight w:val="0"/>
                      <w:marTop w:val="0"/>
                      <w:marBottom w:val="0"/>
                      <w:divBdr>
                        <w:top w:val="none" w:sz="0" w:space="0" w:color="auto"/>
                        <w:left w:val="none" w:sz="0" w:space="0" w:color="auto"/>
                        <w:bottom w:val="none" w:sz="0" w:space="0" w:color="auto"/>
                        <w:right w:val="none" w:sz="0" w:space="0" w:color="auto"/>
                      </w:divBdr>
                    </w:div>
                    <w:div w:id="1331522708">
                      <w:marLeft w:val="0"/>
                      <w:marRight w:val="0"/>
                      <w:marTop w:val="0"/>
                      <w:marBottom w:val="0"/>
                      <w:divBdr>
                        <w:top w:val="none" w:sz="0" w:space="0" w:color="auto"/>
                        <w:left w:val="none" w:sz="0" w:space="0" w:color="auto"/>
                        <w:bottom w:val="none" w:sz="0" w:space="0" w:color="auto"/>
                        <w:right w:val="none" w:sz="0" w:space="0" w:color="auto"/>
                      </w:divBdr>
                    </w:div>
                    <w:div w:id="103160134">
                      <w:marLeft w:val="0"/>
                      <w:marRight w:val="0"/>
                      <w:marTop w:val="0"/>
                      <w:marBottom w:val="0"/>
                      <w:divBdr>
                        <w:top w:val="none" w:sz="0" w:space="0" w:color="auto"/>
                        <w:left w:val="none" w:sz="0" w:space="0" w:color="auto"/>
                        <w:bottom w:val="none" w:sz="0" w:space="0" w:color="auto"/>
                        <w:right w:val="none" w:sz="0" w:space="0" w:color="auto"/>
                      </w:divBdr>
                    </w:div>
                    <w:div w:id="637878468">
                      <w:marLeft w:val="0"/>
                      <w:marRight w:val="0"/>
                      <w:marTop w:val="0"/>
                      <w:marBottom w:val="0"/>
                      <w:divBdr>
                        <w:top w:val="none" w:sz="0" w:space="0" w:color="auto"/>
                        <w:left w:val="none" w:sz="0" w:space="0" w:color="auto"/>
                        <w:bottom w:val="none" w:sz="0" w:space="0" w:color="auto"/>
                        <w:right w:val="none" w:sz="0" w:space="0" w:color="auto"/>
                      </w:divBdr>
                    </w:div>
                    <w:div w:id="857429491">
                      <w:marLeft w:val="0"/>
                      <w:marRight w:val="0"/>
                      <w:marTop w:val="0"/>
                      <w:marBottom w:val="0"/>
                      <w:divBdr>
                        <w:top w:val="none" w:sz="0" w:space="0" w:color="auto"/>
                        <w:left w:val="none" w:sz="0" w:space="0" w:color="auto"/>
                        <w:bottom w:val="none" w:sz="0" w:space="0" w:color="auto"/>
                        <w:right w:val="none" w:sz="0" w:space="0" w:color="auto"/>
                      </w:divBdr>
                    </w:div>
                    <w:div w:id="1559441516">
                      <w:marLeft w:val="0"/>
                      <w:marRight w:val="0"/>
                      <w:marTop w:val="0"/>
                      <w:marBottom w:val="0"/>
                      <w:divBdr>
                        <w:top w:val="none" w:sz="0" w:space="0" w:color="auto"/>
                        <w:left w:val="none" w:sz="0" w:space="0" w:color="auto"/>
                        <w:bottom w:val="none" w:sz="0" w:space="0" w:color="auto"/>
                        <w:right w:val="none" w:sz="0" w:space="0" w:color="auto"/>
                      </w:divBdr>
                    </w:div>
                    <w:div w:id="986856170">
                      <w:marLeft w:val="0"/>
                      <w:marRight w:val="0"/>
                      <w:marTop w:val="0"/>
                      <w:marBottom w:val="0"/>
                      <w:divBdr>
                        <w:top w:val="none" w:sz="0" w:space="0" w:color="auto"/>
                        <w:left w:val="none" w:sz="0" w:space="0" w:color="auto"/>
                        <w:bottom w:val="none" w:sz="0" w:space="0" w:color="auto"/>
                        <w:right w:val="none" w:sz="0" w:space="0" w:color="auto"/>
                      </w:divBdr>
                    </w:div>
                    <w:div w:id="1077092344">
                      <w:marLeft w:val="0"/>
                      <w:marRight w:val="0"/>
                      <w:marTop w:val="0"/>
                      <w:marBottom w:val="0"/>
                      <w:divBdr>
                        <w:top w:val="none" w:sz="0" w:space="0" w:color="auto"/>
                        <w:left w:val="none" w:sz="0" w:space="0" w:color="auto"/>
                        <w:bottom w:val="none" w:sz="0" w:space="0" w:color="auto"/>
                        <w:right w:val="none" w:sz="0" w:space="0" w:color="auto"/>
                      </w:divBdr>
                    </w:div>
                    <w:div w:id="94907672">
                      <w:marLeft w:val="0"/>
                      <w:marRight w:val="0"/>
                      <w:marTop w:val="0"/>
                      <w:marBottom w:val="0"/>
                      <w:divBdr>
                        <w:top w:val="none" w:sz="0" w:space="0" w:color="auto"/>
                        <w:left w:val="none" w:sz="0" w:space="0" w:color="auto"/>
                        <w:bottom w:val="none" w:sz="0" w:space="0" w:color="auto"/>
                        <w:right w:val="none" w:sz="0" w:space="0" w:color="auto"/>
                      </w:divBdr>
                    </w:div>
                    <w:div w:id="2069841091">
                      <w:marLeft w:val="0"/>
                      <w:marRight w:val="0"/>
                      <w:marTop w:val="0"/>
                      <w:marBottom w:val="0"/>
                      <w:divBdr>
                        <w:top w:val="none" w:sz="0" w:space="0" w:color="auto"/>
                        <w:left w:val="none" w:sz="0" w:space="0" w:color="auto"/>
                        <w:bottom w:val="none" w:sz="0" w:space="0" w:color="auto"/>
                        <w:right w:val="none" w:sz="0" w:space="0" w:color="auto"/>
                      </w:divBdr>
                    </w:div>
                    <w:div w:id="468672218">
                      <w:marLeft w:val="0"/>
                      <w:marRight w:val="0"/>
                      <w:marTop w:val="0"/>
                      <w:marBottom w:val="0"/>
                      <w:divBdr>
                        <w:top w:val="none" w:sz="0" w:space="0" w:color="auto"/>
                        <w:left w:val="none" w:sz="0" w:space="0" w:color="auto"/>
                        <w:bottom w:val="none" w:sz="0" w:space="0" w:color="auto"/>
                        <w:right w:val="none" w:sz="0" w:space="0" w:color="auto"/>
                      </w:divBdr>
                    </w:div>
                    <w:div w:id="94788807">
                      <w:marLeft w:val="0"/>
                      <w:marRight w:val="0"/>
                      <w:marTop w:val="0"/>
                      <w:marBottom w:val="0"/>
                      <w:divBdr>
                        <w:top w:val="none" w:sz="0" w:space="0" w:color="auto"/>
                        <w:left w:val="none" w:sz="0" w:space="0" w:color="auto"/>
                        <w:bottom w:val="none" w:sz="0" w:space="0" w:color="auto"/>
                        <w:right w:val="none" w:sz="0" w:space="0" w:color="auto"/>
                      </w:divBdr>
                    </w:div>
                    <w:div w:id="1644655112">
                      <w:marLeft w:val="0"/>
                      <w:marRight w:val="0"/>
                      <w:marTop w:val="0"/>
                      <w:marBottom w:val="0"/>
                      <w:divBdr>
                        <w:top w:val="none" w:sz="0" w:space="0" w:color="auto"/>
                        <w:left w:val="none" w:sz="0" w:space="0" w:color="auto"/>
                        <w:bottom w:val="none" w:sz="0" w:space="0" w:color="auto"/>
                        <w:right w:val="none" w:sz="0" w:space="0" w:color="auto"/>
                      </w:divBdr>
                    </w:div>
                    <w:div w:id="1451045398">
                      <w:marLeft w:val="0"/>
                      <w:marRight w:val="0"/>
                      <w:marTop w:val="0"/>
                      <w:marBottom w:val="0"/>
                      <w:divBdr>
                        <w:top w:val="none" w:sz="0" w:space="0" w:color="auto"/>
                        <w:left w:val="none" w:sz="0" w:space="0" w:color="auto"/>
                        <w:bottom w:val="none" w:sz="0" w:space="0" w:color="auto"/>
                        <w:right w:val="none" w:sz="0" w:space="0" w:color="auto"/>
                      </w:divBdr>
                    </w:div>
                    <w:div w:id="222178161">
                      <w:marLeft w:val="0"/>
                      <w:marRight w:val="0"/>
                      <w:marTop w:val="0"/>
                      <w:marBottom w:val="0"/>
                      <w:divBdr>
                        <w:top w:val="none" w:sz="0" w:space="0" w:color="auto"/>
                        <w:left w:val="none" w:sz="0" w:space="0" w:color="auto"/>
                        <w:bottom w:val="none" w:sz="0" w:space="0" w:color="auto"/>
                        <w:right w:val="none" w:sz="0" w:space="0" w:color="auto"/>
                      </w:divBdr>
                    </w:div>
                    <w:div w:id="401559246">
                      <w:marLeft w:val="0"/>
                      <w:marRight w:val="0"/>
                      <w:marTop w:val="0"/>
                      <w:marBottom w:val="0"/>
                      <w:divBdr>
                        <w:top w:val="none" w:sz="0" w:space="0" w:color="auto"/>
                        <w:left w:val="none" w:sz="0" w:space="0" w:color="auto"/>
                        <w:bottom w:val="none" w:sz="0" w:space="0" w:color="auto"/>
                        <w:right w:val="none" w:sz="0" w:space="0" w:color="auto"/>
                      </w:divBdr>
                    </w:div>
                    <w:div w:id="1263340608">
                      <w:marLeft w:val="0"/>
                      <w:marRight w:val="0"/>
                      <w:marTop w:val="0"/>
                      <w:marBottom w:val="0"/>
                      <w:divBdr>
                        <w:top w:val="none" w:sz="0" w:space="0" w:color="auto"/>
                        <w:left w:val="none" w:sz="0" w:space="0" w:color="auto"/>
                        <w:bottom w:val="none" w:sz="0" w:space="0" w:color="auto"/>
                        <w:right w:val="none" w:sz="0" w:space="0" w:color="auto"/>
                      </w:divBdr>
                    </w:div>
                    <w:div w:id="76828676">
                      <w:marLeft w:val="0"/>
                      <w:marRight w:val="0"/>
                      <w:marTop w:val="0"/>
                      <w:marBottom w:val="0"/>
                      <w:divBdr>
                        <w:top w:val="none" w:sz="0" w:space="0" w:color="auto"/>
                        <w:left w:val="none" w:sz="0" w:space="0" w:color="auto"/>
                        <w:bottom w:val="none" w:sz="0" w:space="0" w:color="auto"/>
                        <w:right w:val="none" w:sz="0" w:space="0" w:color="auto"/>
                      </w:divBdr>
                    </w:div>
                    <w:div w:id="1230648532">
                      <w:marLeft w:val="0"/>
                      <w:marRight w:val="0"/>
                      <w:marTop w:val="0"/>
                      <w:marBottom w:val="0"/>
                      <w:divBdr>
                        <w:top w:val="none" w:sz="0" w:space="0" w:color="auto"/>
                        <w:left w:val="none" w:sz="0" w:space="0" w:color="auto"/>
                        <w:bottom w:val="none" w:sz="0" w:space="0" w:color="auto"/>
                        <w:right w:val="none" w:sz="0" w:space="0" w:color="auto"/>
                      </w:divBdr>
                    </w:div>
                    <w:div w:id="945188464">
                      <w:marLeft w:val="0"/>
                      <w:marRight w:val="0"/>
                      <w:marTop w:val="0"/>
                      <w:marBottom w:val="0"/>
                      <w:divBdr>
                        <w:top w:val="none" w:sz="0" w:space="0" w:color="auto"/>
                        <w:left w:val="none" w:sz="0" w:space="0" w:color="auto"/>
                        <w:bottom w:val="none" w:sz="0" w:space="0" w:color="auto"/>
                        <w:right w:val="none" w:sz="0" w:space="0" w:color="auto"/>
                      </w:divBdr>
                    </w:div>
                    <w:div w:id="1869444091">
                      <w:marLeft w:val="0"/>
                      <w:marRight w:val="0"/>
                      <w:marTop w:val="0"/>
                      <w:marBottom w:val="0"/>
                      <w:divBdr>
                        <w:top w:val="none" w:sz="0" w:space="0" w:color="auto"/>
                        <w:left w:val="none" w:sz="0" w:space="0" w:color="auto"/>
                        <w:bottom w:val="none" w:sz="0" w:space="0" w:color="auto"/>
                        <w:right w:val="none" w:sz="0" w:space="0" w:color="auto"/>
                      </w:divBdr>
                    </w:div>
                    <w:div w:id="204608389">
                      <w:marLeft w:val="0"/>
                      <w:marRight w:val="0"/>
                      <w:marTop w:val="0"/>
                      <w:marBottom w:val="0"/>
                      <w:divBdr>
                        <w:top w:val="none" w:sz="0" w:space="0" w:color="auto"/>
                        <w:left w:val="none" w:sz="0" w:space="0" w:color="auto"/>
                        <w:bottom w:val="none" w:sz="0" w:space="0" w:color="auto"/>
                        <w:right w:val="none" w:sz="0" w:space="0" w:color="auto"/>
                      </w:divBdr>
                    </w:div>
                    <w:div w:id="1497301696">
                      <w:marLeft w:val="0"/>
                      <w:marRight w:val="0"/>
                      <w:marTop w:val="0"/>
                      <w:marBottom w:val="0"/>
                      <w:divBdr>
                        <w:top w:val="none" w:sz="0" w:space="0" w:color="auto"/>
                        <w:left w:val="none" w:sz="0" w:space="0" w:color="auto"/>
                        <w:bottom w:val="none" w:sz="0" w:space="0" w:color="auto"/>
                        <w:right w:val="none" w:sz="0" w:space="0" w:color="auto"/>
                      </w:divBdr>
                    </w:div>
                    <w:div w:id="52510558">
                      <w:marLeft w:val="0"/>
                      <w:marRight w:val="0"/>
                      <w:marTop w:val="0"/>
                      <w:marBottom w:val="0"/>
                      <w:divBdr>
                        <w:top w:val="none" w:sz="0" w:space="0" w:color="auto"/>
                        <w:left w:val="none" w:sz="0" w:space="0" w:color="auto"/>
                        <w:bottom w:val="none" w:sz="0" w:space="0" w:color="auto"/>
                        <w:right w:val="none" w:sz="0" w:space="0" w:color="auto"/>
                      </w:divBdr>
                    </w:div>
                    <w:div w:id="203686545">
                      <w:marLeft w:val="0"/>
                      <w:marRight w:val="0"/>
                      <w:marTop w:val="0"/>
                      <w:marBottom w:val="0"/>
                      <w:divBdr>
                        <w:top w:val="none" w:sz="0" w:space="0" w:color="auto"/>
                        <w:left w:val="none" w:sz="0" w:space="0" w:color="auto"/>
                        <w:bottom w:val="none" w:sz="0" w:space="0" w:color="auto"/>
                        <w:right w:val="none" w:sz="0" w:space="0" w:color="auto"/>
                      </w:divBdr>
                    </w:div>
                    <w:div w:id="59259272">
                      <w:marLeft w:val="0"/>
                      <w:marRight w:val="0"/>
                      <w:marTop w:val="0"/>
                      <w:marBottom w:val="0"/>
                      <w:divBdr>
                        <w:top w:val="none" w:sz="0" w:space="0" w:color="auto"/>
                        <w:left w:val="none" w:sz="0" w:space="0" w:color="auto"/>
                        <w:bottom w:val="none" w:sz="0" w:space="0" w:color="auto"/>
                        <w:right w:val="none" w:sz="0" w:space="0" w:color="auto"/>
                      </w:divBdr>
                    </w:div>
                    <w:div w:id="963081946">
                      <w:marLeft w:val="0"/>
                      <w:marRight w:val="0"/>
                      <w:marTop w:val="0"/>
                      <w:marBottom w:val="0"/>
                      <w:divBdr>
                        <w:top w:val="none" w:sz="0" w:space="0" w:color="auto"/>
                        <w:left w:val="none" w:sz="0" w:space="0" w:color="auto"/>
                        <w:bottom w:val="none" w:sz="0" w:space="0" w:color="auto"/>
                        <w:right w:val="none" w:sz="0" w:space="0" w:color="auto"/>
                      </w:divBdr>
                    </w:div>
                    <w:div w:id="744646320">
                      <w:marLeft w:val="0"/>
                      <w:marRight w:val="0"/>
                      <w:marTop w:val="0"/>
                      <w:marBottom w:val="0"/>
                      <w:divBdr>
                        <w:top w:val="none" w:sz="0" w:space="0" w:color="auto"/>
                        <w:left w:val="none" w:sz="0" w:space="0" w:color="auto"/>
                        <w:bottom w:val="none" w:sz="0" w:space="0" w:color="auto"/>
                        <w:right w:val="none" w:sz="0" w:space="0" w:color="auto"/>
                      </w:divBdr>
                    </w:div>
                    <w:div w:id="342783556">
                      <w:marLeft w:val="0"/>
                      <w:marRight w:val="0"/>
                      <w:marTop w:val="0"/>
                      <w:marBottom w:val="0"/>
                      <w:divBdr>
                        <w:top w:val="none" w:sz="0" w:space="0" w:color="auto"/>
                        <w:left w:val="none" w:sz="0" w:space="0" w:color="auto"/>
                        <w:bottom w:val="none" w:sz="0" w:space="0" w:color="auto"/>
                        <w:right w:val="none" w:sz="0" w:space="0" w:color="auto"/>
                      </w:divBdr>
                    </w:div>
                    <w:div w:id="746457822">
                      <w:marLeft w:val="0"/>
                      <w:marRight w:val="0"/>
                      <w:marTop w:val="0"/>
                      <w:marBottom w:val="0"/>
                      <w:divBdr>
                        <w:top w:val="none" w:sz="0" w:space="0" w:color="auto"/>
                        <w:left w:val="none" w:sz="0" w:space="0" w:color="auto"/>
                        <w:bottom w:val="none" w:sz="0" w:space="0" w:color="auto"/>
                        <w:right w:val="none" w:sz="0" w:space="0" w:color="auto"/>
                      </w:divBdr>
                    </w:div>
                    <w:div w:id="2017226947">
                      <w:marLeft w:val="0"/>
                      <w:marRight w:val="0"/>
                      <w:marTop w:val="0"/>
                      <w:marBottom w:val="0"/>
                      <w:divBdr>
                        <w:top w:val="none" w:sz="0" w:space="0" w:color="auto"/>
                        <w:left w:val="none" w:sz="0" w:space="0" w:color="auto"/>
                        <w:bottom w:val="none" w:sz="0" w:space="0" w:color="auto"/>
                        <w:right w:val="none" w:sz="0" w:space="0" w:color="auto"/>
                      </w:divBdr>
                    </w:div>
                    <w:div w:id="354160371">
                      <w:marLeft w:val="0"/>
                      <w:marRight w:val="0"/>
                      <w:marTop w:val="0"/>
                      <w:marBottom w:val="0"/>
                      <w:divBdr>
                        <w:top w:val="none" w:sz="0" w:space="0" w:color="auto"/>
                        <w:left w:val="none" w:sz="0" w:space="0" w:color="auto"/>
                        <w:bottom w:val="none" w:sz="0" w:space="0" w:color="auto"/>
                        <w:right w:val="none" w:sz="0" w:space="0" w:color="auto"/>
                      </w:divBdr>
                    </w:div>
                    <w:div w:id="2093310044">
                      <w:marLeft w:val="0"/>
                      <w:marRight w:val="0"/>
                      <w:marTop w:val="0"/>
                      <w:marBottom w:val="0"/>
                      <w:divBdr>
                        <w:top w:val="none" w:sz="0" w:space="0" w:color="auto"/>
                        <w:left w:val="none" w:sz="0" w:space="0" w:color="auto"/>
                        <w:bottom w:val="none" w:sz="0" w:space="0" w:color="auto"/>
                        <w:right w:val="none" w:sz="0" w:space="0" w:color="auto"/>
                      </w:divBdr>
                    </w:div>
                    <w:div w:id="1226799581">
                      <w:marLeft w:val="0"/>
                      <w:marRight w:val="0"/>
                      <w:marTop w:val="0"/>
                      <w:marBottom w:val="0"/>
                      <w:divBdr>
                        <w:top w:val="none" w:sz="0" w:space="0" w:color="auto"/>
                        <w:left w:val="none" w:sz="0" w:space="0" w:color="auto"/>
                        <w:bottom w:val="none" w:sz="0" w:space="0" w:color="auto"/>
                        <w:right w:val="none" w:sz="0" w:space="0" w:color="auto"/>
                      </w:divBdr>
                    </w:div>
                    <w:div w:id="979533424">
                      <w:marLeft w:val="0"/>
                      <w:marRight w:val="0"/>
                      <w:marTop w:val="0"/>
                      <w:marBottom w:val="0"/>
                      <w:divBdr>
                        <w:top w:val="none" w:sz="0" w:space="0" w:color="auto"/>
                        <w:left w:val="none" w:sz="0" w:space="0" w:color="auto"/>
                        <w:bottom w:val="none" w:sz="0" w:space="0" w:color="auto"/>
                        <w:right w:val="none" w:sz="0" w:space="0" w:color="auto"/>
                      </w:divBdr>
                    </w:div>
                    <w:div w:id="1262375794">
                      <w:marLeft w:val="0"/>
                      <w:marRight w:val="0"/>
                      <w:marTop w:val="0"/>
                      <w:marBottom w:val="0"/>
                      <w:divBdr>
                        <w:top w:val="none" w:sz="0" w:space="0" w:color="auto"/>
                        <w:left w:val="none" w:sz="0" w:space="0" w:color="auto"/>
                        <w:bottom w:val="none" w:sz="0" w:space="0" w:color="auto"/>
                        <w:right w:val="none" w:sz="0" w:space="0" w:color="auto"/>
                      </w:divBdr>
                    </w:div>
                    <w:div w:id="1800224169">
                      <w:marLeft w:val="0"/>
                      <w:marRight w:val="0"/>
                      <w:marTop w:val="0"/>
                      <w:marBottom w:val="0"/>
                      <w:divBdr>
                        <w:top w:val="none" w:sz="0" w:space="0" w:color="auto"/>
                        <w:left w:val="none" w:sz="0" w:space="0" w:color="auto"/>
                        <w:bottom w:val="none" w:sz="0" w:space="0" w:color="auto"/>
                        <w:right w:val="none" w:sz="0" w:space="0" w:color="auto"/>
                      </w:divBdr>
                    </w:div>
                    <w:div w:id="419444983">
                      <w:marLeft w:val="0"/>
                      <w:marRight w:val="0"/>
                      <w:marTop w:val="0"/>
                      <w:marBottom w:val="0"/>
                      <w:divBdr>
                        <w:top w:val="none" w:sz="0" w:space="0" w:color="auto"/>
                        <w:left w:val="none" w:sz="0" w:space="0" w:color="auto"/>
                        <w:bottom w:val="none" w:sz="0" w:space="0" w:color="auto"/>
                        <w:right w:val="none" w:sz="0" w:space="0" w:color="auto"/>
                      </w:divBdr>
                    </w:div>
                    <w:div w:id="1681084684">
                      <w:marLeft w:val="0"/>
                      <w:marRight w:val="0"/>
                      <w:marTop w:val="0"/>
                      <w:marBottom w:val="0"/>
                      <w:divBdr>
                        <w:top w:val="none" w:sz="0" w:space="0" w:color="auto"/>
                        <w:left w:val="none" w:sz="0" w:space="0" w:color="auto"/>
                        <w:bottom w:val="none" w:sz="0" w:space="0" w:color="auto"/>
                        <w:right w:val="none" w:sz="0" w:space="0" w:color="auto"/>
                      </w:divBdr>
                    </w:div>
                    <w:div w:id="1678073781">
                      <w:marLeft w:val="0"/>
                      <w:marRight w:val="0"/>
                      <w:marTop w:val="0"/>
                      <w:marBottom w:val="0"/>
                      <w:divBdr>
                        <w:top w:val="none" w:sz="0" w:space="0" w:color="auto"/>
                        <w:left w:val="none" w:sz="0" w:space="0" w:color="auto"/>
                        <w:bottom w:val="none" w:sz="0" w:space="0" w:color="auto"/>
                        <w:right w:val="none" w:sz="0" w:space="0" w:color="auto"/>
                      </w:divBdr>
                    </w:div>
                    <w:div w:id="1093666039">
                      <w:marLeft w:val="0"/>
                      <w:marRight w:val="0"/>
                      <w:marTop w:val="0"/>
                      <w:marBottom w:val="0"/>
                      <w:divBdr>
                        <w:top w:val="none" w:sz="0" w:space="0" w:color="auto"/>
                        <w:left w:val="none" w:sz="0" w:space="0" w:color="auto"/>
                        <w:bottom w:val="none" w:sz="0" w:space="0" w:color="auto"/>
                        <w:right w:val="none" w:sz="0" w:space="0" w:color="auto"/>
                      </w:divBdr>
                    </w:div>
                    <w:div w:id="1924993623">
                      <w:marLeft w:val="0"/>
                      <w:marRight w:val="0"/>
                      <w:marTop w:val="0"/>
                      <w:marBottom w:val="0"/>
                      <w:divBdr>
                        <w:top w:val="none" w:sz="0" w:space="0" w:color="auto"/>
                        <w:left w:val="none" w:sz="0" w:space="0" w:color="auto"/>
                        <w:bottom w:val="none" w:sz="0" w:space="0" w:color="auto"/>
                        <w:right w:val="none" w:sz="0" w:space="0" w:color="auto"/>
                      </w:divBdr>
                    </w:div>
                    <w:div w:id="502626508">
                      <w:marLeft w:val="0"/>
                      <w:marRight w:val="0"/>
                      <w:marTop w:val="0"/>
                      <w:marBottom w:val="0"/>
                      <w:divBdr>
                        <w:top w:val="none" w:sz="0" w:space="0" w:color="auto"/>
                        <w:left w:val="none" w:sz="0" w:space="0" w:color="auto"/>
                        <w:bottom w:val="none" w:sz="0" w:space="0" w:color="auto"/>
                        <w:right w:val="none" w:sz="0" w:space="0" w:color="auto"/>
                      </w:divBdr>
                    </w:div>
                    <w:div w:id="1742479962">
                      <w:marLeft w:val="0"/>
                      <w:marRight w:val="0"/>
                      <w:marTop w:val="0"/>
                      <w:marBottom w:val="0"/>
                      <w:divBdr>
                        <w:top w:val="none" w:sz="0" w:space="0" w:color="auto"/>
                        <w:left w:val="none" w:sz="0" w:space="0" w:color="auto"/>
                        <w:bottom w:val="none" w:sz="0" w:space="0" w:color="auto"/>
                        <w:right w:val="none" w:sz="0" w:space="0" w:color="auto"/>
                      </w:divBdr>
                    </w:div>
                    <w:div w:id="1721706919">
                      <w:marLeft w:val="0"/>
                      <w:marRight w:val="0"/>
                      <w:marTop w:val="0"/>
                      <w:marBottom w:val="0"/>
                      <w:divBdr>
                        <w:top w:val="none" w:sz="0" w:space="0" w:color="auto"/>
                        <w:left w:val="none" w:sz="0" w:space="0" w:color="auto"/>
                        <w:bottom w:val="none" w:sz="0" w:space="0" w:color="auto"/>
                        <w:right w:val="none" w:sz="0" w:space="0" w:color="auto"/>
                      </w:divBdr>
                    </w:div>
                    <w:div w:id="180362970">
                      <w:marLeft w:val="0"/>
                      <w:marRight w:val="0"/>
                      <w:marTop w:val="0"/>
                      <w:marBottom w:val="0"/>
                      <w:divBdr>
                        <w:top w:val="none" w:sz="0" w:space="0" w:color="auto"/>
                        <w:left w:val="none" w:sz="0" w:space="0" w:color="auto"/>
                        <w:bottom w:val="none" w:sz="0" w:space="0" w:color="auto"/>
                        <w:right w:val="none" w:sz="0" w:space="0" w:color="auto"/>
                      </w:divBdr>
                    </w:div>
                    <w:div w:id="580599714">
                      <w:marLeft w:val="0"/>
                      <w:marRight w:val="0"/>
                      <w:marTop w:val="0"/>
                      <w:marBottom w:val="0"/>
                      <w:divBdr>
                        <w:top w:val="none" w:sz="0" w:space="0" w:color="auto"/>
                        <w:left w:val="none" w:sz="0" w:space="0" w:color="auto"/>
                        <w:bottom w:val="none" w:sz="0" w:space="0" w:color="auto"/>
                        <w:right w:val="none" w:sz="0" w:space="0" w:color="auto"/>
                      </w:divBdr>
                    </w:div>
                    <w:div w:id="1163811082">
                      <w:marLeft w:val="0"/>
                      <w:marRight w:val="0"/>
                      <w:marTop w:val="0"/>
                      <w:marBottom w:val="0"/>
                      <w:divBdr>
                        <w:top w:val="none" w:sz="0" w:space="0" w:color="auto"/>
                        <w:left w:val="none" w:sz="0" w:space="0" w:color="auto"/>
                        <w:bottom w:val="none" w:sz="0" w:space="0" w:color="auto"/>
                        <w:right w:val="none" w:sz="0" w:space="0" w:color="auto"/>
                      </w:divBdr>
                    </w:div>
                    <w:div w:id="2077584374">
                      <w:marLeft w:val="0"/>
                      <w:marRight w:val="0"/>
                      <w:marTop w:val="0"/>
                      <w:marBottom w:val="0"/>
                      <w:divBdr>
                        <w:top w:val="none" w:sz="0" w:space="0" w:color="auto"/>
                        <w:left w:val="none" w:sz="0" w:space="0" w:color="auto"/>
                        <w:bottom w:val="none" w:sz="0" w:space="0" w:color="auto"/>
                        <w:right w:val="none" w:sz="0" w:space="0" w:color="auto"/>
                      </w:divBdr>
                    </w:div>
                    <w:div w:id="1588228153">
                      <w:marLeft w:val="0"/>
                      <w:marRight w:val="0"/>
                      <w:marTop w:val="0"/>
                      <w:marBottom w:val="0"/>
                      <w:divBdr>
                        <w:top w:val="none" w:sz="0" w:space="0" w:color="auto"/>
                        <w:left w:val="none" w:sz="0" w:space="0" w:color="auto"/>
                        <w:bottom w:val="none" w:sz="0" w:space="0" w:color="auto"/>
                        <w:right w:val="none" w:sz="0" w:space="0" w:color="auto"/>
                      </w:divBdr>
                    </w:div>
                    <w:div w:id="1431468669">
                      <w:marLeft w:val="0"/>
                      <w:marRight w:val="0"/>
                      <w:marTop w:val="0"/>
                      <w:marBottom w:val="0"/>
                      <w:divBdr>
                        <w:top w:val="none" w:sz="0" w:space="0" w:color="auto"/>
                        <w:left w:val="none" w:sz="0" w:space="0" w:color="auto"/>
                        <w:bottom w:val="none" w:sz="0" w:space="0" w:color="auto"/>
                        <w:right w:val="none" w:sz="0" w:space="0" w:color="auto"/>
                      </w:divBdr>
                    </w:div>
                    <w:div w:id="795413053">
                      <w:marLeft w:val="0"/>
                      <w:marRight w:val="0"/>
                      <w:marTop w:val="0"/>
                      <w:marBottom w:val="0"/>
                      <w:divBdr>
                        <w:top w:val="none" w:sz="0" w:space="0" w:color="auto"/>
                        <w:left w:val="none" w:sz="0" w:space="0" w:color="auto"/>
                        <w:bottom w:val="none" w:sz="0" w:space="0" w:color="auto"/>
                        <w:right w:val="none" w:sz="0" w:space="0" w:color="auto"/>
                      </w:divBdr>
                    </w:div>
                    <w:div w:id="1470778052">
                      <w:marLeft w:val="0"/>
                      <w:marRight w:val="0"/>
                      <w:marTop w:val="0"/>
                      <w:marBottom w:val="0"/>
                      <w:divBdr>
                        <w:top w:val="none" w:sz="0" w:space="0" w:color="auto"/>
                        <w:left w:val="none" w:sz="0" w:space="0" w:color="auto"/>
                        <w:bottom w:val="none" w:sz="0" w:space="0" w:color="auto"/>
                        <w:right w:val="none" w:sz="0" w:space="0" w:color="auto"/>
                      </w:divBdr>
                    </w:div>
                    <w:div w:id="1777795881">
                      <w:marLeft w:val="0"/>
                      <w:marRight w:val="0"/>
                      <w:marTop w:val="0"/>
                      <w:marBottom w:val="0"/>
                      <w:divBdr>
                        <w:top w:val="none" w:sz="0" w:space="0" w:color="auto"/>
                        <w:left w:val="none" w:sz="0" w:space="0" w:color="auto"/>
                        <w:bottom w:val="none" w:sz="0" w:space="0" w:color="auto"/>
                        <w:right w:val="none" w:sz="0" w:space="0" w:color="auto"/>
                      </w:divBdr>
                    </w:div>
                    <w:div w:id="1389721524">
                      <w:marLeft w:val="0"/>
                      <w:marRight w:val="0"/>
                      <w:marTop w:val="0"/>
                      <w:marBottom w:val="0"/>
                      <w:divBdr>
                        <w:top w:val="none" w:sz="0" w:space="0" w:color="auto"/>
                        <w:left w:val="none" w:sz="0" w:space="0" w:color="auto"/>
                        <w:bottom w:val="none" w:sz="0" w:space="0" w:color="auto"/>
                        <w:right w:val="none" w:sz="0" w:space="0" w:color="auto"/>
                      </w:divBdr>
                    </w:div>
                    <w:div w:id="1618484773">
                      <w:marLeft w:val="0"/>
                      <w:marRight w:val="0"/>
                      <w:marTop w:val="0"/>
                      <w:marBottom w:val="0"/>
                      <w:divBdr>
                        <w:top w:val="none" w:sz="0" w:space="0" w:color="auto"/>
                        <w:left w:val="none" w:sz="0" w:space="0" w:color="auto"/>
                        <w:bottom w:val="none" w:sz="0" w:space="0" w:color="auto"/>
                        <w:right w:val="none" w:sz="0" w:space="0" w:color="auto"/>
                      </w:divBdr>
                    </w:div>
                    <w:div w:id="30963264">
                      <w:marLeft w:val="0"/>
                      <w:marRight w:val="0"/>
                      <w:marTop w:val="0"/>
                      <w:marBottom w:val="0"/>
                      <w:divBdr>
                        <w:top w:val="none" w:sz="0" w:space="0" w:color="auto"/>
                        <w:left w:val="none" w:sz="0" w:space="0" w:color="auto"/>
                        <w:bottom w:val="none" w:sz="0" w:space="0" w:color="auto"/>
                        <w:right w:val="none" w:sz="0" w:space="0" w:color="auto"/>
                      </w:divBdr>
                    </w:div>
                    <w:div w:id="835607995">
                      <w:marLeft w:val="0"/>
                      <w:marRight w:val="0"/>
                      <w:marTop w:val="0"/>
                      <w:marBottom w:val="0"/>
                      <w:divBdr>
                        <w:top w:val="none" w:sz="0" w:space="0" w:color="auto"/>
                        <w:left w:val="none" w:sz="0" w:space="0" w:color="auto"/>
                        <w:bottom w:val="none" w:sz="0" w:space="0" w:color="auto"/>
                        <w:right w:val="none" w:sz="0" w:space="0" w:color="auto"/>
                      </w:divBdr>
                    </w:div>
                    <w:div w:id="1899321666">
                      <w:marLeft w:val="0"/>
                      <w:marRight w:val="0"/>
                      <w:marTop w:val="0"/>
                      <w:marBottom w:val="0"/>
                      <w:divBdr>
                        <w:top w:val="none" w:sz="0" w:space="0" w:color="auto"/>
                        <w:left w:val="none" w:sz="0" w:space="0" w:color="auto"/>
                        <w:bottom w:val="none" w:sz="0" w:space="0" w:color="auto"/>
                        <w:right w:val="none" w:sz="0" w:space="0" w:color="auto"/>
                      </w:divBdr>
                    </w:div>
                    <w:div w:id="1406611186">
                      <w:marLeft w:val="0"/>
                      <w:marRight w:val="0"/>
                      <w:marTop w:val="0"/>
                      <w:marBottom w:val="0"/>
                      <w:divBdr>
                        <w:top w:val="none" w:sz="0" w:space="0" w:color="auto"/>
                        <w:left w:val="none" w:sz="0" w:space="0" w:color="auto"/>
                        <w:bottom w:val="none" w:sz="0" w:space="0" w:color="auto"/>
                        <w:right w:val="none" w:sz="0" w:space="0" w:color="auto"/>
                      </w:divBdr>
                    </w:div>
                    <w:div w:id="567691466">
                      <w:marLeft w:val="0"/>
                      <w:marRight w:val="0"/>
                      <w:marTop w:val="0"/>
                      <w:marBottom w:val="0"/>
                      <w:divBdr>
                        <w:top w:val="none" w:sz="0" w:space="0" w:color="auto"/>
                        <w:left w:val="none" w:sz="0" w:space="0" w:color="auto"/>
                        <w:bottom w:val="none" w:sz="0" w:space="0" w:color="auto"/>
                        <w:right w:val="none" w:sz="0" w:space="0" w:color="auto"/>
                      </w:divBdr>
                    </w:div>
                    <w:div w:id="182518377">
                      <w:marLeft w:val="0"/>
                      <w:marRight w:val="0"/>
                      <w:marTop w:val="0"/>
                      <w:marBottom w:val="0"/>
                      <w:divBdr>
                        <w:top w:val="none" w:sz="0" w:space="0" w:color="auto"/>
                        <w:left w:val="none" w:sz="0" w:space="0" w:color="auto"/>
                        <w:bottom w:val="none" w:sz="0" w:space="0" w:color="auto"/>
                        <w:right w:val="none" w:sz="0" w:space="0" w:color="auto"/>
                      </w:divBdr>
                    </w:div>
                    <w:div w:id="1970627938">
                      <w:marLeft w:val="0"/>
                      <w:marRight w:val="0"/>
                      <w:marTop w:val="0"/>
                      <w:marBottom w:val="0"/>
                      <w:divBdr>
                        <w:top w:val="none" w:sz="0" w:space="0" w:color="auto"/>
                        <w:left w:val="none" w:sz="0" w:space="0" w:color="auto"/>
                        <w:bottom w:val="none" w:sz="0" w:space="0" w:color="auto"/>
                        <w:right w:val="none" w:sz="0" w:space="0" w:color="auto"/>
                      </w:divBdr>
                    </w:div>
                    <w:div w:id="241718495">
                      <w:marLeft w:val="0"/>
                      <w:marRight w:val="0"/>
                      <w:marTop w:val="0"/>
                      <w:marBottom w:val="0"/>
                      <w:divBdr>
                        <w:top w:val="none" w:sz="0" w:space="0" w:color="auto"/>
                        <w:left w:val="none" w:sz="0" w:space="0" w:color="auto"/>
                        <w:bottom w:val="none" w:sz="0" w:space="0" w:color="auto"/>
                        <w:right w:val="none" w:sz="0" w:space="0" w:color="auto"/>
                      </w:divBdr>
                    </w:div>
                    <w:div w:id="315376964">
                      <w:marLeft w:val="0"/>
                      <w:marRight w:val="0"/>
                      <w:marTop w:val="0"/>
                      <w:marBottom w:val="0"/>
                      <w:divBdr>
                        <w:top w:val="none" w:sz="0" w:space="0" w:color="auto"/>
                        <w:left w:val="none" w:sz="0" w:space="0" w:color="auto"/>
                        <w:bottom w:val="none" w:sz="0" w:space="0" w:color="auto"/>
                        <w:right w:val="none" w:sz="0" w:space="0" w:color="auto"/>
                      </w:divBdr>
                    </w:div>
                  </w:divsChild>
                </w:div>
                <w:div w:id="807170127">
                  <w:marLeft w:val="0"/>
                  <w:marRight w:val="0"/>
                  <w:marTop w:val="0"/>
                  <w:marBottom w:val="0"/>
                  <w:divBdr>
                    <w:top w:val="none" w:sz="0" w:space="0" w:color="auto"/>
                    <w:left w:val="none" w:sz="0" w:space="0" w:color="auto"/>
                    <w:bottom w:val="none" w:sz="0" w:space="0" w:color="auto"/>
                    <w:right w:val="none" w:sz="0" w:space="0" w:color="auto"/>
                  </w:divBdr>
                </w:div>
                <w:div w:id="687214008">
                  <w:marLeft w:val="75"/>
                  <w:marRight w:val="75"/>
                  <w:marTop w:val="150"/>
                  <w:marBottom w:val="150"/>
                  <w:divBdr>
                    <w:top w:val="none" w:sz="0" w:space="0" w:color="auto"/>
                    <w:left w:val="none" w:sz="0" w:space="0" w:color="auto"/>
                    <w:bottom w:val="none" w:sz="0" w:space="0" w:color="auto"/>
                    <w:right w:val="none" w:sz="0" w:space="0" w:color="auto"/>
                  </w:divBdr>
                </w:div>
                <w:div w:id="1774013483">
                  <w:marLeft w:val="0"/>
                  <w:marRight w:val="0"/>
                  <w:marTop w:val="150"/>
                  <w:marBottom w:val="0"/>
                  <w:divBdr>
                    <w:top w:val="none" w:sz="0" w:space="0" w:color="auto"/>
                    <w:left w:val="none" w:sz="0" w:space="0" w:color="auto"/>
                    <w:bottom w:val="none" w:sz="0" w:space="0" w:color="auto"/>
                    <w:right w:val="none" w:sz="0" w:space="0" w:color="auto"/>
                  </w:divBdr>
                  <w:divsChild>
                    <w:div w:id="1454254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4860">
              <w:marLeft w:val="0"/>
              <w:marRight w:val="0"/>
              <w:marTop w:val="0"/>
              <w:marBottom w:val="0"/>
              <w:divBdr>
                <w:top w:val="none" w:sz="0" w:space="0" w:color="auto"/>
                <w:left w:val="none" w:sz="0" w:space="0" w:color="auto"/>
                <w:bottom w:val="none" w:sz="0" w:space="0" w:color="auto"/>
                <w:right w:val="none" w:sz="0" w:space="0" w:color="auto"/>
              </w:divBdr>
              <w:divsChild>
                <w:div w:id="898829433">
                  <w:marLeft w:val="0"/>
                  <w:marRight w:val="0"/>
                  <w:marTop w:val="0"/>
                  <w:marBottom w:val="0"/>
                  <w:divBdr>
                    <w:top w:val="none" w:sz="0" w:space="0" w:color="auto"/>
                    <w:left w:val="none" w:sz="0" w:space="0" w:color="auto"/>
                    <w:bottom w:val="none" w:sz="0" w:space="0" w:color="auto"/>
                    <w:right w:val="none" w:sz="0" w:space="0" w:color="auto"/>
                  </w:divBdr>
                </w:div>
                <w:div w:id="289670951">
                  <w:marLeft w:val="0"/>
                  <w:marRight w:val="0"/>
                  <w:marTop w:val="0"/>
                  <w:marBottom w:val="0"/>
                  <w:divBdr>
                    <w:top w:val="none" w:sz="0" w:space="0" w:color="auto"/>
                    <w:left w:val="none" w:sz="0" w:space="0" w:color="auto"/>
                    <w:bottom w:val="none" w:sz="0" w:space="0" w:color="auto"/>
                    <w:right w:val="none" w:sz="0" w:space="0" w:color="auto"/>
                  </w:divBdr>
                </w:div>
                <w:div w:id="843013414">
                  <w:marLeft w:val="0"/>
                  <w:marRight w:val="0"/>
                  <w:marTop w:val="150"/>
                  <w:marBottom w:val="75"/>
                  <w:divBdr>
                    <w:top w:val="none" w:sz="0" w:space="0" w:color="auto"/>
                    <w:left w:val="none" w:sz="0" w:space="0" w:color="auto"/>
                    <w:bottom w:val="none" w:sz="0" w:space="0" w:color="auto"/>
                    <w:right w:val="none" w:sz="0" w:space="0" w:color="auto"/>
                  </w:divBdr>
                  <w:divsChild>
                    <w:div w:id="1588149079">
                      <w:marLeft w:val="0"/>
                      <w:marRight w:val="0"/>
                      <w:marTop w:val="0"/>
                      <w:marBottom w:val="0"/>
                      <w:divBdr>
                        <w:top w:val="none" w:sz="0" w:space="0" w:color="auto"/>
                        <w:left w:val="none" w:sz="0" w:space="0" w:color="auto"/>
                        <w:bottom w:val="none" w:sz="0" w:space="0" w:color="auto"/>
                        <w:right w:val="none" w:sz="0" w:space="0" w:color="auto"/>
                      </w:divBdr>
                    </w:div>
                    <w:div w:id="203686188">
                      <w:marLeft w:val="0"/>
                      <w:marRight w:val="0"/>
                      <w:marTop w:val="0"/>
                      <w:marBottom w:val="0"/>
                      <w:divBdr>
                        <w:top w:val="none" w:sz="0" w:space="0" w:color="auto"/>
                        <w:left w:val="none" w:sz="0" w:space="0" w:color="auto"/>
                        <w:bottom w:val="none" w:sz="0" w:space="0" w:color="auto"/>
                        <w:right w:val="none" w:sz="0" w:space="0" w:color="auto"/>
                      </w:divBdr>
                    </w:div>
                    <w:div w:id="1860654321">
                      <w:marLeft w:val="0"/>
                      <w:marRight w:val="0"/>
                      <w:marTop w:val="0"/>
                      <w:marBottom w:val="0"/>
                      <w:divBdr>
                        <w:top w:val="none" w:sz="0" w:space="0" w:color="auto"/>
                        <w:left w:val="none" w:sz="0" w:space="0" w:color="auto"/>
                        <w:bottom w:val="none" w:sz="0" w:space="0" w:color="auto"/>
                        <w:right w:val="none" w:sz="0" w:space="0" w:color="auto"/>
                      </w:divBdr>
                    </w:div>
                    <w:div w:id="966350411">
                      <w:marLeft w:val="0"/>
                      <w:marRight w:val="0"/>
                      <w:marTop w:val="0"/>
                      <w:marBottom w:val="0"/>
                      <w:divBdr>
                        <w:top w:val="none" w:sz="0" w:space="0" w:color="auto"/>
                        <w:left w:val="none" w:sz="0" w:space="0" w:color="auto"/>
                        <w:bottom w:val="none" w:sz="0" w:space="0" w:color="auto"/>
                        <w:right w:val="none" w:sz="0" w:space="0" w:color="auto"/>
                      </w:divBdr>
                    </w:div>
                    <w:div w:id="563106710">
                      <w:marLeft w:val="0"/>
                      <w:marRight w:val="0"/>
                      <w:marTop w:val="0"/>
                      <w:marBottom w:val="0"/>
                      <w:divBdr>
                        <w:top w:val="none" w:sz="0" w:space="0" w:color="auto"/>
                        <w:left w:val="none" w:sz="0" w:space="0" w:color="auto"/>
                        <w:bottom w:val="none" w:sz="0" w:space="0" w:color="auto"/>
                        <w:right w:val="none" w:sz="0" w:space="0" w:color="auto"/>
                      </w:divBdr>
                    </w:div>
                    <w:div w:id="1226571876">
                      <w:marLeft w:val="0"/>
                      <w:marRight w:val="0"/>
                      <w:marTop w:val="0"/>
                      <w:marBottom w:val="0"/>
                      <w:divBdr>
                        <w:top w:val="none" w:sz="0" w:space="0" w:color="auto"/>
                        <w:left w:val="none" w:sz="0" w:space="0" w:color="auto"/>
                        <w:bottom w:val="none" w:sz="0" w:space="0" w:color="auto"/>
                        <w:right w:val="none" w:sz="0" w:space="0" w:color="auto"/>
                      </w:divBdr>
                    </w:div>
                    <w:div w:id="1901789489">
                      <w:marLeft w:val="0"/>
                      <w:marRight w:val="0"/>
                      <w:marTop w:val="0"/>
                      <w:marBottom w:val="0"/>
                      <w:divBdr>
                        <w:top w:val="none" w:sz="0" w:space="0" w:color="auto"/>
                        <w:left w:val="none" w:sz="0" w:space="0" w:color="auto"/>
                        <w:bottom w:val="none" w:sz="0" w:space="0" w:color="auto"/>
                        <w:right w:val="none" w:sz="0" w:space="0" w:color="auto"/>
                      </w:divBdr>
                    </w:div>
                    <w:div w:id="1190412686">
                      <w:marLeft w:val="0"/>
                      <w:marRight w:val="0"/>
                      <w:marTop w:val="0"/>
                      <w:marBottom w:val="0"/>
                      <w:divBdr>
                        <w:top w:val="none" w:sz="0" w:space="0" w:color="auto"/>
                        <w:left w:val="none" w:sz="0" w:space="0" w:color="auto"/>
                        <w:bottom w:val="none" w:sz="0" w:space="0" w:color="auto"/>
                        <w:right w:val="none" w:sz="0" w:space="0" w:color="auto"/>
                      </w:divBdr>
                    </w:div>
                    <w:div w:id="81880094">
                      <w:marLeft w:val="0"/>
                      <w:marRight w:val="0"/>
                      <w:marTop w:val="0"/>
                      <w:marBottom w:val="0"/>
                      <w:divBdr>
                        <w:top w:val="none" w:sz="0" w:space="0" w:color="auto"/>
                        <w:left w:val="none" w:sz="0" w:space="0" w:color="auto"/>
                        <w:bottom w:val="none" w:sz="0" w:space="0" w:color="auto"/>
                        <w:right w:val="none" w:sz="0" w:space="0" w:color="auto"/>
                      </w:divBdr>
                    </w:div>
                    <w:div w:id="1929927771">
                      <w:marLeft w:val="0"/>
                      <w:marRight w:val="0"/>
                      <w:marTop w:val="0"/>
                      <w:marBottom w:val="0"/>
                      <w:divBdr>
                        <w:top w:val="none" w:sz="0" w:space="0" w:color="auto"/>
                        <w:left w:val="none" w:sz="0" w:space="0" w:color="auto"/>
                        <w:bottom w:val="none" w:sz="0" w:space="0" w:color="auto"/>
                        <w:right w:val="none" w:sz="0" w:space="0" w:color="auto"/>
                      </w:divBdr>
                    </w:div>
                    <w:div w:id="549263598">
                      <w:marLeft w:val="0"/>
                      <w:marRight w:val="0"/>
                      <w:marTop w:val="0"/>
                      <w:marBottom w:val="0"/>
                      <w:divBdr>
                        <w:top w:val="none" w:sz="0" w:space="0" w:color="auto"/>
                        <w:left w:val="none" w:sz="0" w:space="0" w:color="auto"/>
                        <w:bottom w:val="none" w:sz="0" w:space="0" w:color="auto"/>
                        <w:right w:val="none" w:sz="0" w:space="0" w:color="auto"/>
                      </w:divBdr>
                    </w:div>
                    <w:div w:id="1636520067">
                      <w:marLeft w:val="0"/>
                      <w:marRight w:val="0"/>
                      <w:marTop w:val="0"/>
                      <w:marBottom w:val="0"/>
                      <w:divBdr>
                        <w:top w:val="none" w:sz="0" w:space="0" w:color="auto"/>
                        <w:left w:val="none" w:sz="0" w:space="0" w:color="auto"/>
                        <w:bottom w:val="none" w:sz="0" w:space="0" w:color="auto"/>
                        <w:right w:val="none" w:sz="0" w:space="0" w:color="auto"/>
                      </w:divBdr>
                    </w:div>
                    <w:div w:id="1524636705">
                      <w:marLeft w:val="0"/>
                      <w:marRight w:val="0"/>
                      <w:marTop w:val="0"/>
                      <w:marBottom w:val="0"/>
                      <w:divBdr>
                        <w:top w:val="none" w:sz="0" w:space="0" w:color="auto"/>
                        <w:left w:val="none" w:sz="0" w:space="0" w:color="auto"/>
                        <w:bottom w:val="none" w:sz="0" w:space="0" w:color="auto"/>
                        <w:right w:val="none" w:sz="0" w:space="0" w:color="auto"/>
                      </w:divBdr>
                    </w:div>
                    <w:div w:id="512840449">
                      <w:marLeft w:val="0"/>
                      <w:marRight w:val="0"/>
                      <w:marTop w:val="0"/>
                      <w:marBottom w:val="0"/>
                      <w:divBdr>
                        <w:top w:val="none" w:sz="0" w:space="0" w:color="auto"/>
                        <w:left w:val="none" w:sz="0" w:space="0" w:color="auto"/>
                        <w:bottom w:val="none" w:sz="0" w:space="0" w:color="auto"/>
                        <w:right w:val="none" w:sz="0" w:space="0" w:color="auto"/>
                      </w:divBdr>
                    </w:div>
                    <w:div w:id="2000033914">
                      <w:marLeft w:val="0"/>
                      <w:marRight w:val="0"/>
                      <w:marTop w:val="0"/>
                      <w:marBottom w:val="0"/>
                      <w:divBdr>
                        <w:top w:val="none" w:sz="0" w:space="0" w:color="auto"/>
                        <w:left w:val="none" w:sz="0" w:space="0" w:color="auto"/>
                        <w:bottom w:val="none" w:sz="0" w:space="0" w:color="auto"/>
                        <w:right w:val="none" w:sz="0" w:space="0" w:color="auto"/>
                      </w:divBdr>
                    </w:div>
                    <w:div w:id="534268447">
                      <w:marLeft w:val="0"/>
                      <w:marRight w:val="0"/>
                      <w:marTop w:val="0"/>
                      <w:marBottom w:val="0"/>
                      <w:divBdr>
                        <w:top w:val="none" w:sz="0" w:space="0" w:color="auto"/>
                        <w:left w:val="none" w:sz="0" w:space="0" w:color="auto"/>
                        <w:bottom w:val="none" w:sz="0" w:space="0" w:color="auto"/>
                        <w:right w:val="none" w:sz="0" w:space="0" w:color="auto"/>
                      </w:divBdr>
                    </w:div>
                    <w:div w:id="405958408">
                      <w:marLeft w:val="0"/>
                      <w:marRight w:val="0"/>
                      <w:marTop w:val="0"/>
                      <w:marBottom w:val="0"/>
                      <w:divBdr>
                        <w:top w:val="none" w:sz="0" w:space="0" w:color="auto"/>
                        <w:left w:val="none" w:sz="0" w:space="0" w:color="auto"/>
                        <w:bottom w:val="none" w:sz="0" w:space="0" w:color="auto"/>
                        <w:right w:val="none" w:sz="0" w:space="0" w:color="auto"/>
                      </w:divBdr>
                    </w:div>
                    <w:div w:id="777678553">
                      <w:marLeft w:val="0"/>
                      <w:marRight w:val="0"/>
                      <w:marTop w:val="0"/>
                      <w:marBottom w:val="0"/>
                      <w:divBdr>
                        <w:top w:val="none" w:sz="0" w:space="0" w:color="auto"/>
                        <w:left w:val="none" w:sz="0" w:space="0" w:color="auto"/>
                        <w:bottom w:val="none" w:sz="0" w:space="0" w:color="auto"/>
                        <w:right w:val="none" w:sz="0" w:space="0" w:color="auto"/>
                      </w:divBdr>
                    </w:div>
                    <w:div w:id="486753656">
                      <w:marLeft w:val="0"/>
                      <w:marRight w:val="0"/>
                      <w:marTop w:val="0"/>
                      <w:marBottom w:val="0"/>
                      <w:divBdr>
                        <w:top w:val="none" w:sz="0" w:space="0" w:color="auto"/>
                        <w:left w:val="none" w:sz="0" w:space="0" w:color="auto"/>
                        <w:bottom w:val="none" w:sz="0" w:space="0" w:color="auto"/>
                        <w:right w:val="none" w:sz="0" w:space="0" w:color="auto"/>
                      </w:divBdr>
                    </w:div>
                    <w:div w:id="801994613">
                      <w:marLeft w:val="0"/>
                      <w:marRight w:val="0"/>
                      <w:marTop w:val="0"/>
                      <w:marBottom w:val="0"/>
                      <w:divBdr>
                        <w:top w:val="none" w:sz="0" w:space="0" w:color="auto"/>
                        <w:left w:val="none" w:sz="0" w:space="0" w:color="auto"/>
                        <w:bottom w:val="none" w:sz="0" w:space="0" w:color="auto"/>
                        <w:right w:val="none" w:sz="0" w:space="0" w:color="auto"/>
                      </w:divBdr>
                    </w:div>
                    <w:div w:id="1649244348">
                      <w:marLeft w:val="0"/>
                      <w:marRight w:val="0"/>
                      <w:marTop w:val="0"/>
                      <w:marBottom w:val="0"/>
                      <w:divBdr>
                        <w:top w:val="none" w:sz="0" w:space="0" w:color="auto"/>
                        <w:left w:val="none" w:sz="0" w:space="0" w:color="auto"/>
                        <w:bottom w:val="none" w:sz="0" w:space="0" w:color="auto"/>
                        <w:right w:val="none" w:sz="0" w:space="0" w:color="auto"/>
                      </w:divBdr>
                    </w:div>
                    <w:div w:id="2025551609">
                      <w:marLeft w:val="0"/>
                      <w:marRight w:val="0"/>
                      <w:marTop w:val="0"/>
                      <w:marBottom w:val="0"/>
                      <w:divBdr>
                        <w:top w:val="none" w:sz="0" w:space="0" w:color="auto"/>
                        <w:left w:val="none" w:sz="0" w:space="0" w:color="auto"/>
                        <w:bottom w:val="none" w:sz="0" w:space="0" w:color="auto"/>
                        <w:right w:val="none" w:sz="0" w:space="0" w:color="auto"/>
                      </w:divBdr>
                    </w:div>
                    <w:div w:id="1189417054">
                      <w:marLeft w:val="0"/>
                      <w:marRight w:val="0"/>
                      <w:marTop w:val="0"/>
                      <w:marBottom w:val="0"/>
                      <w:divBdr>
                        <w:top w:val="none" w:sz="0" w:space="0" w:color="auto"/>
                        <w:left w:val="none" w:sz="0" w:space="0" w:color="auto"/>
                        <w:bottom w:val="none" w:sz="0" w:space="0" w:color="auto"/>
                        <w:right w:val="none" w:sz="0" w:space="0" w:color="auto"/>
                      </w:divBdr>
                    </w:div>
                    <w:div w:id="2083142922">
                      <w:marLeft w:val="0"/>
                      <w:marRight w:val="0"/>
                      <w:marTop w:val="0"/>
                      <w:marBottom w:val="0"/>
                      <w:divBdr>
                        <w:top w:val="none" w:sz="0" w:space="0" w:color="auto"/>
                        <w:left w:val="none" w:sz="0" w:space="0" w:color="auto"/>
                        <w:bottom w:val="none" w:sz="0" w:space="0" w:color="auto"/>
                        <w:right w:val="none" w:sz="0" w:space="0" w:color="auto"/>
                      </w:divBdr>
                    </w:div>
                    <w:div w:id="1253667058">
                      <w:marLeft w:val="0"/>
                      <w:marRight w:val="0"/>
                      <w:marTop w:val="0"/>
                      <w:marBottom w:val="0"/>
                      <w:divBdr>
                        <w:top w:val="none" w:sz="0" w:space="0" w:color="auto"/>
                        <w:left w:val="none" w:sz="0" w:space="0" w:color="auto"/>
                        <w:bottom w:val="none" w:sz="0" w:space="0" w:color="auto"/>
                        <w:right w:val="none" w:sz="0" w:space="0" w:color="auto"/>
                      </w:divBdr>
                    </w:div>
                    <w:div w:id="559248363">
                      <w:marLeft w:val="0"/>
                      <w:marRight w:val="0"/>
                      <w:marTop w:val="0"/>
                      <w:marBottom w:val="0"/>
                      <w:divBdr>
                        <w:top w:val="none" w:sz="0" w:space="0" w:color="auto"/>
                        <w:left w:val="none" w:sz="0" w:space="0" w:color="auto"/>
                        <w:bottom w:val="none" w:sz="0" w:space="0" w:color="auto"/>
                        <w:right w:val="none" w:sz="0" w:space="0" w:color="auto"/>
                      </w:divBdr>
                    </w:div>
                    <w:div w:id="483745306">
                      <w:marLeft w:val="0"/>
                      <w:marRight w:val="0"/>
                      <w:marTop w:val="0"/>
                      <w:marBottom w:val="0"/>
                      <w:divBdr>
                        <w:top w:val="none" w:sz="0" w:space="0" w:color="auto"/>
                        <w:left w:val="none" w:sz="0" w:space="0" w:color="auto"/>
                        <w:bottom w:val="none" w:sz="0" w:space="0" w:color="auto"/>
                        <w:right w:val="none" w:sz="0" w:space="0" w:color="auto"/>
                      </w:divBdr>
                    </w:div>
                    <w:div w:id="954555766">
                      <w:marLeft w:val="0"/>
                      <w:marRight w:val="0"/>
                      <w:marTop w:val="0"/>
                      <w:marBottom w:val="0"/>
                      <w:divBdr>
                        <w:top w:val="none" w:sz="0" w:space="0" w:color="auto"/>
                        <w:left w:val="none" w:sz="0" w:space="0" w:color="auto"/>
                        <w:bottom w:val="none" w:sz="0" w:space="0" w:color="auto"/>
                        <w:right w:val="none" w:sz="0" w:space="0" w:color="auto"/>
                      </w:divBdr>
                    </w:div>
                    <w:div w:id="423766322">
                      <w:marLeft w:val="0"/>
                      <w:marRight w:val="0"/>
                      <w:marTop w:val="0"/>
                      <w:marBottom w:val="0"/>
                      <w:divBdr>
                        <w:top w:val="none" w:sz="0" w:space="0" w:color="auto"/>
                        <w:left w:val="none" w:sz="0" w:space="0" w:color="auto"/>
                        <w:bottom w:val="none" w:sz="0" w:space="0" w:color="auto"/>
                        <w:right w:val="none" w:sz="0" w:space="0" w:color="auto"/>
                      </w:divBdr>
                    </w:div>
                    <w:div w:id="127751236">
                      <w:marLeft w:val="0"/>
                      <w:marRight w:val="0"/>
                      <w:marTop w:val="0"/>
                      <w:marBottom w:val="0"/>
                      <w:divBdr>
                        <w:top w:val="none" w:sz="0" w:space="0" w:color="auto"/>
                        <w:left w:val="none" w:sz="0" w:space="0" w:color="auto"/>
                        <w:bottom w:val="none" w:sz="0" w:space="0" w:color="auto"/>
                        <w:right w:val="none" w:sz="0" w:space="0" w:color="auto"/>
                      </w:divBdr>
                    </w:div>
                    <w:div w:id="1164513845">
                      <w:marLeft w:val="0"/>
                      <w:marRight w:val="0"/>
                      <w:marTop w:val="0"/>
                      <w:marBottom w:val="0"/>
                      <w:divBdr>
                        <w:top w:val="none" w:sz="0" w:space="0" w:color="auto"/>
                        <w:left w:val="none" w:sz="0" w:space="0" w:color="auto"/>
                        <w:bottom w:val="none" w:sz="0" w:space="0" w:color="auto"/>
                        <w:right w:val="none" w:sz="0" w:space="0" w:color="auto"/>
                      </w:divBdr>
                    </w:div>
                    <w:div w:id="73866916">
                      <w:marLeft w:val="0"/>
                      <w:marRight w:val="0"/>
                      <w:marTop w:val="0"/>
                      <w:marBottom w:val="0"/>
                      <w:divBdr>
                        <w:top w:val="none" w:sz="0" w:space="0" w:color="auto"/>
                        <w:left w:val="none" w:sz="0" w:space="0" w:color="auto"/>
                        <w:bottom w:val="none" w:sz="0" w:space="0" w:color="auto"/>
                        <w:right w:val="none" w:sz="0" w:space="0" w:color="auto"/>
                      </w:divBdr>
                    </w:div>
                    <w:div w:id="41711806">
                      <w:marLeft w:val="0"/>
                      <w:marRight w:val="0"/>
                      <w:marTop w:val="0"/>
                      <w:marBottom w:val="0"/>
                      <w:divBdr>
                        <w:top w:val="none" w:sz="0" w:space="0" w:color="auto"/>
                        <w:left w:val="none" w:sz="0" w:space="0" w:color="auto"/>
                        <w:bottom w:val="none" w:sz="0" w:space="0" w:color="auto"/>
                        <w:right w:val="none" w:sz="0" w:space="0" w:color="auto"/>
                      </w:divBdr>
                    </w:div>
                    <w:div w:id="789127952">
                      <w:marLeft w:val="0"/>
                      <w:marRight w:val="0"/>
                      <w:marTop w:val="0"/>
                      <w:marBottom w:val="0"/>
                      <w:divBdr>
                        <w:top w:val="none" w:sz="0" w:space="0" w:color="auto"/>
                        <w:left w:val="none" w:sz="0" w:space="0" w:color="auto"/>
                        <w:bottom w:val="none" w:sz="0" w:space="0" w:color="auto"/>
                        <w:right w:val="none" w:sz="0" w:space="0" w:color="auto"/>
                      </w:divBdr>
                    </w:div>
                    <w:div w:id="792677936">
                      <w:marLeft w:val="0"/>
                      <w:marRight w:val="0"/>
                      <w:marTop w:val="0"/>
                      <w:marBottom w:val="0"/>
                      <w:divBdr>
                        <w:top w:val="none" w:sz="0" w:space="0" w:color="auto"/>
                        <w:left w:val="none" w:sz="0" w:space="0" w:color="auto"/>
                        <w:bottom w:val="none" w:sz="0" w:space="0" w:color="auto"/>
                        <w:right w:val="none" w:sz="0" w:space="0" w:color="auto"/>
                      </w:divBdr>
                    </w:div>
                    <w:div w:id="519204971">
                      <w:marLeft w:val="0"/>
                      <w:marRight w:val="0"/>
                      <w:marTop w:val="0"/>
                      <w:marBottom w:val="0"/>
                      <w:divBdr>
                        <w:top w:val="none" w:sz="0" w:space="0" w:color="auto"/>
                        <w:left w:val="none" w:sz="0" w:space="0" w:color="auto"/>
                        <w:bottom w:val="none" w:sz="0" w:space="0" w:color="auto"/>
                        <w:right w:val="none" w:sz="0" w:space="0" w:color="auto"/>
                      </w:divBdr>
                    </w:div>
                    <w:div w:id="1897425443">
                      <w:marLeft w:val="0"/>
                      <w:marRight w:val="0"/>
                      <w:marTop w:val="0"/>
                      <w:marBottom w:val="0"/>
                      <w:divBdr>
                        <w:top w:val="none" w:sz="0" w:space="0" w:color="auto"/>
                        <w:left w:val="none" w:sz="0" w:space="0" w:color="auto"/>
                        <w:bottom w:val="none" w:sz="0" w:space="0" w:color="auto"/>
                        <w:right w:val="none" w:sz="0" w:space="0" w:color="auto"/>
                      </w:divBdr>
                    </w:div>
                    <w:div w:id="1792894770">
                      <w:marLeft w:val="0"/>
                      <w:marRight w:val="0"/>
                      <w:marTop w:val="0"/>
                      <w:marBottom w:val="0"/>
                      <w:divBdr>
                        <w:top w:val="none" w:sz="0" w:space="0" w:color="auto"/>
                        <w:left w:val="none" w:sz="0" w:space="0" w:color="auto"/>
                        <w:bottom w:val="none" w:sz="0" w:space="0" w:color="auto"/>
                        <w:right w:val="none" w:sz="0" w:space="0" w:color="auto"/>
                      </w:divBdr>
                    </w:div>
                    <w:div w:id="500390434">
                      <w:marLeft w:val="0"/>
                      <w:marRight w:val="0"/>
                      <w:marTop w:val="0"/>
                      <w:marBottom w:val="0"/>
                      <w:divBdr>
                        <w:top w:val="none" w:sz="0" w:space="0" w:color="auto"/>
                        <w:left w:val="none" w:sz="0" w:space="0" w:color="auto"/>
                        <w:bottom w:val="none" w:sz="0" w:space="0" w:color="auto"/>
                        <w:right w:val="none" w:sz="0" w:space="0" w:color="auto"/>
                      </w:divBdr>
                    </w:div>
                    <w:div w:id="1980110752">
                      <w:marLeft w:val="0"/>
                      <w:marRight w:val="0"/>
                      <w:marTop w:val="0"/>
                      <w:marBottom w:val="0"/>
                      <w:divBdr>
                        <w:top w:val="none" w:sz="0" w:space="0" w:color="auto"/>
                        <w:left w:val="none" w:sz="0" w:space="0" w:color="auto"/>
                        <w:bottom w:val="none" w:sz="0" w:space="0" w:color="auto"/>
                        <w:right w:val="none" w:sz="0" w:space="0" w:color="auto"/>
                      </w:divBdr>
                    </w:div>
                    <w:div w:id="1377192415">
                      <w:marLeft w:val="0"/>
                      <w:marRight w:val="0"/>
                      <w:marTop w:val="0"/>
                      <w:marBottom w:val="0"/>
                      <w:divBdr>
                        <w:top w:val="none" w:sz="0" w:space="0" w:color="auto"/>
                        <w:left w:val="none" w:sz="0" w:space="0" w:color="auto"/>
                        <w:bottom w:val="none" w:sz="0" w:space="0" w:color="auto"/>
                        <w:right w:val="none" w:sz="0" w:space="0" w:color="auto"/>
                      </w:divBdr>
                    </w:div>
                    <w:div w:id="81218220">
                      <w:marLeft w:val="0"/>
                      <w:marRight w:val="0"/>
                      <w:marTop w:val="0"/>
                      <w:marBottom w:val="0"/>
                      <w:divBdr>
                        <w:top w:val="none" w:sz="0" w:space="0" w:color="auto"/>
                        <w:left w:val="none" w:sz="0" w:space="0" w:color="auto"/>
                        <w:bottom w:val="none" w:sz="0" w:space="0" w:color="auto"/>
                        <w:right w:val="none" w:sz="0" w:space="0" w:color="auto"/>
                      </w:divBdr>
                    </w:div>
                    <w:div w:id="949779785">
                      <w:marLeft w:val="0"/>
                      <w:marRight w:val="0"/>
                      <w:marTop w:val="0"/>
                      <w:marBottom w:val="0"/>
                      <w:divBdr>
                        <w:top w:val="none" w:sz="0" w:space="0" w:color="auto"/>
                        <w:left w:val="none" w:sz="0" w:space="0" w:color="auto"/>
                        <w:bottom w:val="none" w:sz="0" w:space="0" w:color="auto"/>
                        <w:right w:val="none" w:sz="0" w:space="0" w:color="auto"/>
                      </w:divBdr>
                    </w:div>
                    <w:div w:id="356393107">
                      <w:marLeft w:val="0"/>
                      <w:marRight w:val="0"/>
                      <w:marTop w:val="0"/>
                      <w:marBottom w:val="0"/>
                      <w:divBdr>
                        <w:top w:val="none" w:sz="0" w:space="0" w:color="auto"/>
                        <w:left w:val="none" w:sz="0" w:space="0" w:color="auto"/>
                        <w:bottom w:val="none" w:sz="0" w:space="0" w:color="auto"/>
                        <w:right w:val="none" w:sz="0" w:space="0" w:color="auto"/>
                      </w:divBdr>
                    </w:div>
                    <w:div w:id="772867509">
                      <w:marLeft w:val="0"/>
                      <w:marRight w:val="0"/>
                      <w:marTop w:val="0"/>
                      <w:marBottom w:val="0"/>
                      <w:divBdr>
                        <w:top w:val="none" w:sz="0" w:space="0" w:color="auto"/>
                        <w:left w:val="none" w:sz="0" w:space="0" w:color="auto"/>
                        <w:bottom w:val="none" w:sz="0" w:space="0" w:color="auto"/>
                        <w:right w:val="none" w:sz="0" w:space="0" w:color="auto"/>
                      </w:divBdr>
                    </w:div>
                    <w:div w:id="1789618153">
                      <w:marLeft w:val="0"/>
                      <w:marRight w:val="0"/>
                      <w:marTop w:val="0"/>
                      <w:marBottom w:val="0"/>
                      <w:divBdr>
                        <w:top w:val="none" w:sz="0" w:space="0" w:color="auto"/>
                        <w:left w:val="none" w:sz="0" w:space="0" w:color="auto"/>
                        <w:bottom w:val="none" w:sz="0" w:space="0" w:color="auto"/>
                        <w:right w:val="none" w:sz="0" w:space="0" w:color="auto"/>
                      </w:divBdr>
                    </w:div>
                    <w:div w:id="22027134">
                      <w:marLeft w:val="0"/>
                      <w:marRight w:val="0"/>
                      <w:marTop w:val="0"/>
                      <w:marBottom w:val="0"/>
                      <w:divBdr>
                        <w:top w:val="none" w:sz="0" w:space="0" w:color="auto"/>
                        <w:left w:val="none" w:sz="0" w:space="0" w:color="auto"/>
                        <w:bottom w:val="none" w:sz="0" w:space="0" w:color="auto"/>
                        <w:right w:val="none" w:sz="0" w:space="0" w:color="auto"/>
                      </w:divBdr>
                    </w:div>
                    <w:div w:id="871262869">
                      <w:marLeft w:val="0"/>
                      <w:marRight w:val="0"/>
                      <w:marTop w:val="0"/>
                      <w:marBottom w:val="0"/>
                      <w:divBdr>
                        <w:top w:val="none" w:sz="0" w:space="0" w:color="auto"/>
                        <w:left w:val="none" w:sz="0" w:space="0" w:color="auto"/>
                        <w:bottom w:val="none" w:sz="0" w:space="0" w:color="auto"/>
                        <w:right w:val="none" w:sz="0" w:space="0" w:color="auto"/>
                      </w:divBdr>
                    </w:div>
                    <w:div w:id="1797944485">
                      <w:marLeft w:val="0"/>
                      <w:marRight w:val="0"/>
                      <w:marTop w:val="0"/>
                      <w:marBottom w:val="0"/>
                      <w:divBdr>
                        <w:top w:val="none" w:sz="0" w:space="0" w:color="auto"/>
                        <w:left w:val="none" w:sz="0" w:space="0" w:color="auto"/>
                        <w:bottom w:val="none" w:sz="0" w:space="0" w:color="auto"/>
                        <w:right w:val="none" w:sz="0" w:space="0" w:color="auto"/>
                      </w:divBdr>
                    </w:div>
                    <w:div w:id="1999839052">
                      <w:marLeft w:val="0"/>
                      <w:marRight w:val="0"/>
                      <w:marTop w:val="0"/>
                      <w:marBottom w:val="0"/>
                      <w:divBdr>
                        <w:top w:val="none" w:sz="0" w:space="0" w:color="auto"/>
                        <w:left w:val="none" w:sz="0" w:space="0" w:color="auto"/>
                        <w:bottom w:val="none" w:sz="0" w:space="0" w:color="auto"/>
                        <w:right w:val="none" w:sz="0" w:space="0" w:color="auto"/>
                      </w:divBdr>
                    </w:div>
                    <w:div w:id="1225725474">
                      <w:marLeft w:val="0"/>
                      <w:marRight w:val="0"/>
                      <w:marTop w:val="0"/>
                      <w:marBottom w:val="0"/>
                      <w:divBdr>
                        <w:top w:val="none" w:sz="0" w:space="0" w:color="auto"/>
                        <w:left w:val="none" w:sz="0" w:space="0" w:color="auto"/>
                        <w:bottom w:val="none" w:sz="0" w:space="0" w:color="auto"/>
                        <w:right w:val="none" w:sz="0" w:space="0" w:color="auto"/>
                      </w:divBdr>
                    </w:div>
                    <w:div w:id="905845936">
                      <w:marLeft w:val="0"/>
                      <w:marRight w:val="0"/>
                      <w:marTop w:val="0"/>
                      <w:marBottom w:val="0"/>
                      <w:divBdr>
                        <w:top w:val="none" w:sz="0" w:space="0" w:color="auto"/>
                        <w:left w:val="none" w:sz="0" w:space="0" w:color="auto"/>
                        <w:bottom w:val="none" w:sz="0" w:space="0" w:color="auto"/>
                        <w:right w:val="none" w:sz="0" w:space="0" w:color="auto"/>
                      </w:divBdr>
                    </w:div>
                    <w:div w:id="745734307">
                      <w:marLeft w:val="0"/>
                      <w:marRight w:val="0"/>
                      <w:marTop w:val="0"/>
                      <w:marBottom w:val="0"/>
                      <w:divBdr>
                        <w:top w:val="none" w:sz="0" w:space="0" w:color="auto"/>
                        <w:left w:val="none" w:sz="0" w:space="0" w:color="auto"/>
                        <w:bottom w:val="none" w:sz="0" w:space="0" w:color="auto"/>
                        <w:right w:val="none" w:sz="0" w:space="0" w:color="auto"/>
                      </w:divBdr>
                    </w:div>
                    <w:div w:id="1713653930">
                      <w:marLeft w:val="0"/>
                      <w:marRight w:val="0"/>
                      <w:marTop w:val="0"/>
                      <w:marBottom w:val="0"/>
                      <w:divBdr>
                        <w:top w:val="none" w:sz="0" w:space="0" w:color="auto"/>
                        <w:left w:val="none" w:sz="0" w:space="0" w:color="auto"/>
                        <w:bottom w:val="none" w:sz="0" w:space="0" w:color="auto"/>
                        <w:right w:val="none" w:sz="0" w:space="0" w:color="auto"/>
                      </w:divBdr>
                    </w:div>
                    <w:div w:id="1357586263">
                      <w:marLeft w:val="0"/>
                      <w:marRight w:val="0"/>
                      <w:marTop w:val="0"/>
                      <w:marBottom w:val="0"/>
                      <w:divBdr>
                        <w:top w:val="none" w:sz="0" w:space="0" w:color="auto"/>
                        <w:left w:val="none" w:sz="0" w:space="0" w:color="auto"/>
                        <w:bottom w:val="none" w:sz="0" w:space="0" w:color="auto"/>
                        <w:right w:val="none" w:sz="0" w:space="0" w:color="auto"/>
                      </w:divBdr>
                    </w:div>
                    <w:div w:id="1303536286">
                      <w:marLeft w:val="0"/>
                      <w:marRight w:val="0"/>
                      <w:marTop w:val="0"/>
                      <w:marBottom w:val="0"/>
                      <w:divBdr>
                        <w:top w:val="none" w:sz="0" w:space="0" w:color="auto"/>
                        <w:left w:val="none" w:sz="0" w:space="0" w:color="auto"/>
                        <w:bottom w:val="none" w:sz="0" w:space="0" w:color="auto"/>
                        <w:right w:val="none" w:sz="0" w:space="0" w:color="auto"/>
                      </w:divBdr>
                    </w:div>
                    <w:div w:id="2087605282">
                      <w:marLeft w:val="0"/>
                      <w:marRight w:val="0"/>
                      <w:marTop w:val="0"/>
                      <w:marBottom w:val="0"/>
                      <w:divBdr>
                        <w:top w:val="none" w:sz="0" w:space="0" w:color="auto"/>
                        <w:left w:val="none" w:sz="0" w:space="0" w:color="auto"/>
                        <w:bottom w:val="none" w:sz="0" w:space="0" w:color="auto"/>
                        <w:right w:val="none" w:sz="0" w:space="0" w:color="auto"/>
                      </w:divBdr>
                    </w:div>
                    <w:div w:id="1047224286">
                      <w:marLeft w:val="0"/>
                      <w:marRight w:val="0"/>
                      <w:marTop w:val="0"/>
                      <w:marBottom w:val="0"/>
                      <w:divBdr>
                        <w:top w:val="none" w:sz="0" w:space="0" w:color="auto"/>
                        <w:left w:val="none" w:sz="0" w:space="0" w:color="auto"/>
                        <w:bottom w:val="none" w:sz="0" w:space="0" w:color="auto"/>
                        <w:right w:val="none" w:sz="0" w:space="0" w:color="auto"/>
                      </w:divBdr>
                    </w:div>
                    <w:div w:id="1847749552">
                      <w:marLeft w:val="0"/>
                      <w:marRight w:val="0"/>
                      <w:marTop w:val="0"/>
                      <w:marBottom w:val="0"/>
                      <w:divBdr>
                        <w:top w:val="none" w:sz="0" w:space="0" w:color="auto"/>
                        <w:left w:val="none" w:sz="0" w:space="0" w:color="auto"/>
                        <w:bottom w:val="none" w:sz="0" w:space="0" w:color="auto"/>
                        <w:right w:val="none" w:sz="0" w:space="0" w:color="auto"/>
                      </w:divBdr>
                    </w:div>
                    <w:div w:id="1762212788">
                      <w:marLeft w:val="0"/>
                      <w:marRight w:val="0"/>
                      <w:marTop w:val="0"/>
                      <w:marBottom w:val="0"/>
                      <w:divBdr>
                        <w:top w:val="none" w:sz="0" w:space="0" w:color="auto"/>
                        <w:left w:val="none" w:sz="0" w:space="0" w:color="auto"/>
                        <w:bottom w:val="none" w:sz="0" w:space="0" w:color="auto"/>
                        <w:right w:val="none" w:sz="0" w:space="0" w:color="auto"/>
                      </w:divBdr>
                    </w:div>
                    <w:div w:id="78524301">
                      <w:marLeft w:val="0"/>
                      <w:marRight w:val="0"/>
                      <w:marTop w:val="0"/>
                      <w:marBottom w:val="0"/>
                      <w:divBdr>
                        <w:top w:val="none" w:sz="0" w:space="0" w:color="auto"/>
                        <w:left w:val="none" w:sz="0" w:space="0" w:color="auto"/>
                        <w:bottom w:val="none" w:sz="0" w:space="0" w:color="auto"/>
                        <w:right w:val="none" w:sz="0" w:space="0" w:color="auto"/>
                      </w:divBdr>
                    </w:div>
                    <w:div w:id="1007832815">
                      <w:marLeft w:val="0"/>
                      <w:marRight w:val="0"/>
                      <w:marTop w:val="0"/>
                      <w:marBottom w:val="0"/>
                      <w:divBdr>
                        <w:top w:val="none" w:sz="0" w:space="0" w:color="auto"/>
                        <w:left w:val="none" w:sz="0" w:space="0" w:color="auto"/>
                        <w:bottom w:val="none" w:sz="0" w:space="0" w:color="auto"/>
                        <w:right w:val="none" w:sz="0" w:space="0" w:color="auto"/>
                      </w:divBdr>
                    </w:div>
                    <w:div w:id="1478954612">
                      <w:marLeft w:val="0"/>
                      <w:marRight w:val="0"/>
                      <w:marTop w:val="0"/>
                      <w:marBottom w:val="0"/>
                      <w:divBdr>
                        <w:top w:val="none" w:sz="0" w:space="0" w:color="auto"/>
                        <w:left w:val="none" w:sz="0" w:space="0" w:color="auto"/>
                        <w:bottom w:val="none" w:sz="0" w:space="0" w:color="auto"/>
                        <w:right w:val="none" w:sz="0" w:space="0" w:color="auto"/>
                      </w:divBdr>
                    </w:div>
                    <w:div w:id="194123524">
                      <w:marLeft w:val="0"/>
                      <w:marRight w:val="0"/>
                      <w:marTop w:val="0"/>
                      <w:marBottom w:val="0"/>
                      <w:divBdr>
                        <w:top w:val="none" w:sz="0" w:space="0" w:color="auto"/>
                        <w:left w:val="none" w:sz="0" w:space="0" w:color="auto"/>
                        <w:bottom w:val="none" w:sz="0" w:space="0" w:color="auto"/>
                        <w:right w:val="none" w:sz="0" w:space="0" w:color="auto"/>
                      </w:divBdr>
                    </w:div>
                    <w:div w:id="33845643">
                      <w:marLeft w:val="0"/>
                      <w:marRight w:val="0"/>
                      <w:marTop w:val="0"/>
                      <w:marBottom w:val="0"/>
                      <w:divBdr>
                        <w:top w:val="none" w:sz="0" w:space="0" w:color="auto"/>
                        <w:left w:val="none" w:sz="0" w:space="0" w:color="auto"/>
                        <w:bottom w:val="none" w:sz="0" w:space="0" w:color="auto"/>
                        <w:right w:val="none" w:sz="0" w:space="0" w:color="auto"/>
                      </w:divBdr>
                    </w:div>
                    <w:div w:id="2065640649">
                      <w:marLeft w:val="0"/>
                      <w:marRight w:val="0"/>
                      <w:marTop w:val="0"/>
                      <w:marBottom w:val="0"/>
                      <w:divBdr>
                        <w:top w:val="none" w:sz="0" w:space="0" w:color="auto"/>
                        <w:left w:val="none" w:sz="0" w:space="0" w:color="auto"/>
                        <w:bottom w:val="none" w:sz="0" w:space="0" w:color="auto"/>
                        <w:right w:val="none" w:sz="0" w:space="0" w:color="auto"/>
                      </w:divBdr>
                    </w:div>
                    <w:div w:id="1100566545">
                      <w:marLeft w:val="0"/>
                      <w:marRight w:val="0"/>
                      <w:marTop w:val="0"/>
                      <w:marBottom w:val="0"/>
                      <w:divBdr>
                        <w:top w:val="none" w:sz="0" w:space="0" w:color="auto"/>
                        <w:left w:val="none" w:sz="0" w:space="0" w:color="auto"/>
                        <w:bottom w:val="none" w:sz="0" w:space="0" w:color="auto"/>
                        <w:right w:val="none" w:sz="0" w:space="0" w:color="auto"/>
                      </w:divBdr>
                    </w:div>
                    <w:div w:id="792403175">
                      <w:marLeft w:val="0"/>
                      <w:marRight w:val="0"/>
                      <w:marTop w:val="0"/>
                      <w:marBottom w:val="0"/>
                      <w:divBdr>
                        <w:top w:val="none" w:sz="0" w:space="0" w:color="auto"/>
                        <w:left w:val="none" w:sz="0" w:space="0" w:color="auto"/>
                        <w:bottom w:val="none" w:sz="0" w:space="0" w:color="auto"/>
                        <w:right w:val="none" w:sz="0" w:space="0" w:color="auto"/>
                      </w:divBdr>
                    </w:div>
                    <w:div w:id="1643538064">
                      <w:marLeft w:val="0"/>
                      <w:marRight w:val="0"/>
                      <w:marTop w:val="0"/>
                      <w:marBottom w:val="0"/>
                      <w:divBdr>
                        <w:top w:val="none" w:sz="0" w:space="0" w:color="auto"/>
                        <w:left w:val="none" w:sz="0" w:space="0" w:color="auto"/>
                        <w:bottom w:val="none" w:sz="0" w:space="0" w:color="auto"/>
                        <w:right w:val="none" w:sz="0" w:space="0" w:color="auto"/>
                      </w:divBdr>
                    </w:div>
                    <w:div w:id="1298604281">
                      <w:marLeft w:val="0"/>
                      <w:marRight w:val="0"/>
                      <w:marTop w:val="0"/>
                      <w:marBottom w:val="0"/>
                      <w:divBdr>
                        <w:top w:val="none" w:sz="0" w:space="0" w:color="auto"/>
                        <w:left w:val="none" w:sz="0" w:space="0" w:color="auto"/>
                        <w:bottom w:val="none" w:sz="0" w:space="0" w:color="auto"/>
                        <w:right w:val="none" w:sz="0" w:space="0" w:color="auto"/>
                      </w:divBdr>
                    </w:div>
                    <w:div w:id="256596398">
                      <w:marLeft w:val="0"/>
                      <w:marRight w:val="0"/>
                      <w:marTop w:val="0"/>
                      <w:marBottom w:val="0"/>
                      <w:divBdr>
                        <w:top w:val="none" w:sz="0" w:space="0" w:color="auto"/>
                        <w:left w:val="none" w:sz="0" w:space="0" w:color="auto"/>
                        <w:bottom w:val="none" w:sz="0" w:space="0" w:color="auto"/>
                        <w:right w:val="none" w:sz="0" w:space="0" w:color="auto"/>
                      </w:divBdr>
                    </w:div>
                    <w:div w:id="39480120">
                      <w:marLeft w:val="0"/>
                      <w:marRight w:val="0"/>
                      <w:marTop w:val="0"/>
                      <w:marBottom w:val="0"/>
                      <w:divBdr>
                        <w:top w:val="none" w:sz="0" w:space="0" w:color="auto"/>
                        <w:left w:val="none" w:sz="0" w:space="0" w:color="auto"/>
                        <w:bottom w:val="none" w:sz="0" w:space="0" w:color="auto"/>
                        <w:right w:val="none" w:sz="0" w:space="0" w:color="auto"/>
                      </w:divBdr>
                    </w:div>
                    <w:div w:id="1502356501">
                      <w:marLeft w:val="0"/>
                      <w:marRight w:val="0"/>
                      <w:marTop w:val="0"/>
                      <w:marBottom w:val="0"/>
                      <w:divBdr>
                        <w:top w:val="none" w:sz="0" w:space="0" w:color="auto"/>
                        <w:left w:val="none" w:sz="0" w:space="0" w:color="auto"/>
                        <w:bottom w:val="none" w:sz="0" w:space="0" w:color="auto"/>
                        <w:right w:val="none" w:sz="0" w:space="0" w:color="auto"/>
                      </w:divBdr>
                    </w:div>
                    <w:div w:id="1479031152">
                      <w:marLeft w:val="0"/>
                      <w:marRight w:val="0"/>
                      <w:marTop w:val="0"/>
                      <w:marBottom w:val="0"/>
                      <w:divBdr>
                        <w:top w:val="none" w:sz="0" w:space="0" w:color="auto"/>
                        <w:left w:val="none" w:sz="0" w:space="0" w:color="auto"/>
                        <w:bottom w:val="none" w:sz="0" w:space="0" w:color="auto"/>
                        <w:right w:val="none" w:sz="0" w:space="0" w:color="auto"/>
                      </w:divBdr>
                    </w:div>
                    <w:div w:id="131145734">
                      <w:marLeft w:val="0"/>
                      <w:marRight w:val="0"/>
                      <w:marTop w:val="0"/>
                      <w:marBottom w:val="0"/>
                      <w:divBdr>
                        <w:top w:val="none" w:sz="0" w:space="0" w:color="auto"/>
                        <w:left w:val="none" w:sz="0" w:space="0" w:color="auto"/>
                        <w:bottom w:val="none" w:sz="0" w:space="0" w:color="auto"/>
                        <w:right w:val="none" w:sz="0" w:space="0" w:color="auto"/>
                      </w:divBdr>
                    </w:div>
                    <w:div w:id="202209681">
                      <w:marLeft w:val="0"/>
                      <w:marRight w:val="0"/>
                      <w:marTop w:val="0"/>
                      <w:marBottom w:val="0"/>
                      <w:divBdr>
                        <w:top w:val="none" w:sz="0" w:space="0" w:color="auto"/>
                        <w:left w:val="none" w:sz="0" w:space="0" w:color="auto"/>
                        <w:bottom w:val="none" w:sz="0" w:space="0" w:color="auto"/>
                        <w:right w:val="none" w:sz="0" w:space="0" w:color="auto"/>
                      </w:divBdr>
                    </w:div>
                    <w:div w:id="1655177778">
                      <w:marLeft w:val="0"/>
                      <w:marRight w:val="0"/>
                      <w:marTop w:val="0"/>
                      <w:marBottom w:val="0"/>
                      <w:divBdr>
                        <w:top w:val="none" w:sz="0" w:space="0" w:color="auto"/>
                        <w:left w:val="none" w:sz="0" w:space="0" w:color="auto"/>
                        <w:bottom w:val="none" w:sz="0" w:space="0" w:color="auto"/>
                        <w:right w:val="none" w:sz="0" w:space="0" w:color="auto"/>
                      </w:divBdr>
                    </w:div>
                    <w:div w:id="1297182692">
                      <w:marLeft w:val="0"/>
                      <w:marRight w:val="0"/>
                      <w:marTop w:val="0"/>
                      <w:marBottom w:val="0"/>
                      <w:divBdr>
                        <w:top w:val="none" w:sz="0" w:space="0" w:color="auto"/>
                        <w:left w:val="none" w:sz="0" w:space="0" w:color="auto"/>
                        <w:bottom w:val="none" w:sz="0" w:space="0" w:color="auto"/>
                        <w:right w:val="none" w:sz="0" w:space="0" w:color="auto"/>
                      </w:divBdr>
                    </w:div>
                    <w:div w:id="386955034">
                      <w:marLeft w:val="0"/>
                      <w:marRight w:val="0"/>
                      <w:marTop w:val="0"/>
                      <w:marBottom w:val="0"/>
                      <w:divBdr>
                        <w:top w:val="none" w:sz="0" w:space="0" w:color="auto"/>
                        <w:left w:val="none" w:sz="0" w:space="0" w:color="auto"/>
                        <w:bottom w:val="none" w:sz="0" w:space="0" w:color="auto"/>
                        <w:right w:val="none" w:sz="0" w:space="0" w:color="auto"/>
                      </w:divBdr>
                    </w:div>
                    <w:div w:id="982389488">
                      <w:marLeft w:val="0"/>
                      <w:marRight w:val="0"/>
                      <w:marTop w:val="0"/>
                      <w:marBottom w:val="0"/>
                      <w:divBdr>
                        <w:top w:val="none" w:sz="0" w:space="0" w:color="auto"/>
                        <w:left w:val="none" w:sz="0" w:space="0" w:color="auto"/>
                        <w:bottom w:val="none" w:sz="0" w:space="0" w:color="auto"/>
                        <w:right w:val="none" w:sz="0" w:space="0" w:color="auto"/>
                      </w:divBdr>
                    </w:div>
                    <w:div w:id="49111309">
                      <w:marLeft w:val="0"/>
                      <w:marRight w:val="0"/>
                      <w:marTop w:val="0"/>
                      <w:marBottom w:val="0"/>
                      <w:divBdr>
                        <w:top w:val="none" w:sz="0" w:space="0" w:color="auto"/>
                        <w:left w:val="none" w:sz="0" w:space="0" w:color="auto"/>
                        <w:bottom w:val="none" w:sz="0" w:space="0" w:color="auto"/>
                        <w:right w:val="none" w:sz="0" w:space="0" w:color="auto"/>
                      </w:divBdr>
                    </w:div>
                    <w:div w:id="1468085547">
                      <w:marLeft w:val="0"/>
                      <w:marRight w:val="0"/>
                      <w:marTop w:val="0"/>
                      <w:marBottom w:val="0"/>
                      <w:divBdr>
                        <w:top w:val="none" w:sz="0" w:space="0" w:color="auto"/>
                        <w:left w:val="none" w:sz="0" w:space="0" w:color="auto"/>
                        <w:bottom w:val="none" w:sz="0" w:space="0" w:color="auto"/>
                        <w:right w:val="none" w:sz="0" w:space="0" w:color="auto"/>
                      </w:divBdr>
                    </w:div>
                    <w:div w:id="1404720724">
                      <w:marLeft w:val="0"/>
                      <w:marRight w:val="0"/>
                      <w:marTop w:val="0"/>
                      <w:marBottom w:val="0"/>
                      <w:divBdr>
                        <w:top w:val="none" w:sz="0" w:space="0" w:color="auto"/>
                        <w:left w:val="none" w:sz="0" w:space="0" w:color="auto"/>
                        <w:bottom w:val="none" w:sz="0" w:space="0" w:color="auto"/>
                        <w:right w:val="none" w:sz="0" w:space="0" w:color="auto"/>
                      </w:divBdr>
                    </w:div>
                    <w:div w:id="1999649018">
                      <w:marLeft w:val="0"/>
                      <w:marRight w:val="0"/>
                      <w:marTop w:val="0"/>
                      <w:marBottom w:val="0"/>
                      <w:divBdr>
                        <w:top w:val="none" w:sz="0" w:space="0" w:color="auto"/>
                        <w:left w:val="none" w:sz="0" w:space="0" w:color="auto"/>
                        <w:bottom w:val="none" w:sz="0" w:space="0" w:color="auto"/>
                        <w:right w:val="none" w:sz="0" w:space="0" w:color="auto"/>
                      </w:divBdr>
                    </w:div>
                    <w:div w:id="1756516163">
                      <w:marLeft w:val="0"/>
                      <w:marRight w:val="0"/>
                      <w:marTop w:val="0"/>
                      <w:marBottom w:val="0"/>
                      <w:divBdr>
                        <w:top w:val="none" w:sz="0" w:space="0" w:color="auto"/>
                        <w:left w:val="none" w:sz="0" w:space="0" w:color="auto"/>
                        <w:bottom w:val="none" w:sz="0" w:space="0" w:color="auto"/>
                        <w:right w:val="none" w:sz="0" w:space="0" w:color="auto"/>
                      </w:divBdr>
                    </w:div>
                    <w:div w:id="1340346621">
                      <w:marLeft w:val="0"/>
                      <w:marRight w:val="0"/>
                      <w:marTop w:val="0"/>
                      <w:marBottom w:val="0"/>
                      <w:divBdr>
                        <w:top w:val="none" w:sz="0" w:space="0" w:color="auto"/>
                        <w:left w:val="none" w:sz="0" w:space="0" w:color="auto"/>
                        <w:bottom w:val="none" w:sz="0" w:space="0" w:color="auto"/>
                        <w:right w:val="none" w:sz="0" w:space="0" w:color="auto"/>
                      </w:divBdr>
                    </w:div>
                    <w:div w:id="1131904564">
                      <w:marLeft w:val="0"/>
                      <w:marRight w:val="0"/>
                      <w:marTop w:val="0"/>
                      <w:marBottom w:val="0"/>
                      <w:divBdr>
                        <w:top w:val="none" w:sz="0" w:space="0" w:color="auto"/>
                        <w:left w:val="none" w:sz="0" w:space="0" w:color="auto"/>
                        <w:bottom w:val="none" w:sz="0" w:space="0" w:color="auto"/>
                        <w:right w:val="none" w:sz="0" w:space="0" w:color="auto"/>
                      </w:divBdr>
                    </w:div>
                    <w:div w:id="1300188038">
                      <w:marLeft w:val="0"/>
                      <w:marRight w:val="0"/>
                      <w:marTop w:val="0"/>
                      <w:marBottom w:val="0"/>
                      <w:divBdr>
                        <w:top w:val="none" w:sz="0" w:space="0" w:color="auto"/>
                        <w:left w:val="none" w:sz="0" w:space="0" w:color="auto"/>
                        <w:bottom w:val="none" w:sz="0" w:space="0" w:color="auto"/>
                        <w:right w:val="none" w:sz="0" w:space="0" w:color="auto"/>
                      </w:divBdr>
                    </w:div>
                    <w:div w:id="1815025288">
                      <w:marLeft w:val="0"/>
                      <w:marRight w:val="0"/>
                      <w:marTop w:val="0"/>
                      <w:marBottom w:val="0"/>
                      <w:divBdr>
                        <w:top w:val="none" w:sz="0" w:space="0" w:color="auto"/>
                        <w:left w:val="none" w:sz="0" w:space="0" w:color="auto"/>
                        <w:bottom w:val="none" w:sz="0" w:space="0" w:color="auto"/>
                        <w:right w:val="none" w:sz="0" w:space="0" w:color="auto"/>
                      </w:divBdr>
                    </w:div>
                    <w:div w:id="1719165044">
                      <w:marLeft w:val="0"/>
                      <w:marRight w:val="0"/>
                      <w:marTop w:val="0"/>
                      <w:marBottom w:val="0"/>
                      <w:divBdr>
                        <w:top w:val="none" w:sz="0" w:space="0" w:color="auto"/>
                        <w:left w:val="none" w:sz="0" w:space="0" w:color="auto"/>
                        <w:bottom w:val="none" w:sz="0" w:space="0" w:color="auto"/>
                        <w:right w:val="none" w:sz="0" w:space="0" w:color="auto"/>
                      </w:divBdr>
                    </w:div>
                    <w:div w:id="1782262682">
                      <w:marLeft w:val="0"/>
                      <w:marRight w:val="0"/>
                      <w:marTop w:val="0"/>
                      <w:marBottom w:val="0"/>
                      <w:divBdr>
                        <w:top w:val="none" w:sz="0" w:space="0" w:color="auto"/>
                        <w:left w:val="none" w:sz="0" w:space="0" w:color="auto"/>
                        <w:bottom w:val="none" w:sz="0" w:space="0" w:color="auto"/>
                        <w:right w:val="none" w:sz="0" w:space="0" w:color="auto"/>
                      </w:divBdr>
                    </w:div>
                    <w:div w:id="1315446974">
                      <w:marLeft w:val="0"/>
                      <w:marRight w:val="0"/>
                      <w:marTop w:val="0"/>
                      <w:marBottom w:val="0"/>
                      <w:divBdr>
                        <w:top w:val="none" w:sz="0" w:space="0" w:color="auto"/>
                        <w:left w:val="none" w:sz="0" w:space="0" w:color="auto"/>
                        <w:bottom w:val="none" w:sz="0" w:space="0" w:color="auto"/>
                        <w:right w:val="none" w:sz="0" w:space="0" w:color="auto"/>
                      </w:divBdr>
                    </w:div>
                    <w:div w:id="1013654311">
                      <w:marLeft w:val="0"/>
                      <w:marRight w:val="0"/>
                      <w:marTop w:val="0"/>
                      <w:marBottom w:val="0"/>
                      <w:divBdr>
                        <w:top w:val="none" w:sz="0" w:space="0" w:color="auto"/>
                        <w:left w:val="none" w:sz="0" w:space="0" w:color="auto"/>
                        <w:bottom w:val="none" w:sz="0" w:space="0" w:color="auto"/>
                        <w:right w:val="none" w:sz="0" w:space="0" w:color="auto"/>
                      </w:divBdr>
                    </w:div>
                    <w:div w:id="278416790">
                      <w:marLeft w:val="0"/>
                      <w:marRight w:val="0"/>
                      <w:marTop w:val="0"/>
                      <w:marBottom w:val="0"/>
                      <w:divBdr>
                        <w:top w:val="none" w:sz="0" w:space="0" w:color="auto"/>
                        <w:left w:val="none" w:sz="0" w:space="0" w:color="auto"/>
                        <w:bottom w:val="none" w:sz="0" w:space="0" w:color="auto"/>
                        <w:right w:val="none" w:sz="0" w:space="0" w:color="auto"/>
                      </w:divBdr>
                    </w:div>
                    <w:div w:id="509805245">
                      <w:marLeft w:val="0"/>
                      <w:marRight w:val="0"/>
                      <w:marTop w:val="0"/>
                      <w:marBottom w:val="0"/>
                      <w:divBdr>
                        <w:top w:val="none" w:sz="0" w:space="0" w:color="auto"/>
                        <w:left w:val="none" w:sz="0" w:space="0" w:color="auto"/>
                        <w:bottom w:val="none" w:sz="0" w:space="0" w:color="auto"/>
                        <w:right w:val="none" w:sz="0" w:space="0" w:color="auto"/>
                      </w:divBdr>
                    </w:div>
                    <w:div w:id="189225153">
                      <w:marLeft w:val="0"/>
                      <w:marRight w:val="0"/>
                      <w:marTop w:val="0"/>
                      <w:marBottom w:val="0"/>
                      <w:divBdr>
                        <w:top w:val="none" w:sz="0" w:space="0" w:color="auto"/>
                        <w:left w:val="none" w:sz="0" w:space="0" w:color="auto"/>
                        <w:bottom w:val="none" w:sz="0" w:space="0" w:color="auto"/>
                        <w:right w:val="none" w:sz="0" w:space="0" w:color="auto"/>
                      </w:divBdr>
                    </w:div>
                    <w:div w:id="2083285116">
                      <w:marLeft w:val="0"/>
                      <w:marRight w:val="0"/>
                      <w:marTop w:val="0"/>
                      <w:marBottom w:val="0"/>
                      <w:divBdr>
                        <w:top w:val="none" w:sz="0" w:space="0" w:color="auto"/>
                        <w:left w:val="none" w:sz="0" w:space="0" w:color="auto"/>
                        <w:bottom w:val="none" w:sz="0" w:space="0" w:color="auto"/>
                        <w:right w:val="none" w:sz="0" w:space="0" w:color="auto"/>
                      </w:divBdr>
                    </w:div>
                    <w:div w:id="1935046352">
                      <w:marLeft w:val="0"/>
                      <w:marRight w:val="0"/>
                      <w:marTop w:val="0"/>
                      <w:marBottom w:val="0"/>
                      <w:divBdr>
                        <w:top w:val="none" w:sz="0" w:space="0" w:color="auto"/>
                        <w:left w:val="none" w:sz="0" w:space="0" w:color="auto"/>
                        <w:bottom w:val="none" w:sz="0" w:space="0" w:color="auto"/>
                        <w:right w:val="none" w:sz="0" w:space="0" w:color="auto"/>
                      </w:divBdr>
                    </w:div>
                    <w:div w:id="1176187680">
                      <w:marLeft w:val="0"/>
                      <w:marRight w:val="0"/>
                      <w:marTop w:val="0"/>
                      <w:marBottom w:val="0"/>
                      <w:divBdr>
                        <w:top w:val="none" w:sz="0" w:space="0" w:color="auto"/>
                        <w:left w:val="none" w:sz="0" w:space="0" w:color="auto"/>
                        <w:bottom w:val="none" w:sz="0" w:space="0" w:color="auto"/>
                        <w:right w:val="none" w:sz="0" w:space="0" w:color="auto"/>
                      </w:divBdr>
                    </w:div>
                    <w:div w:id="1561818856">
                      <w:marLeft w:val="0"/>
                      <w:marRight w:val="0"/>
                      <w:marTop w:val="0"/>
                      <w:marBottom w:val="0"/>
                      <w:divBdr>
                        <w:top w:val="none" w:sz="0" w:space="0" w:color="auto"/>
                        <w:left w:val="none" w:sz="0" w:space="0" w:color="auto"/>
                        <w:bottom w:val="none" w:sz="0" w:space="0" w:color="auto"/>
                        <w:right w:val="none" w:sz="0" w:space="0" w:color="auto"/>
                      </w:divBdr>
                    </w:div>
                    <w:div w:id="1577085877">
                      <w:marLeft w:val="0"/>
                      <w:marRight w:val="0"/>
                      <w:marTop w:val="0"/>
                      <w:marBottom w:val="0"/>
                      <w:divBdr>
                        <w:top w:val="none" w:sz="0" w:space="0" w:color="auto"/>
                        <w:left w:val="none" w:sz="0" w:space="0" w:color="auto"/>
                        <w:bottom w:val="none" w:sz="0" w:space="0" w:color="auto"/>
                        <w:right w:val="none" w:sz="0" w:space="0" w:color="auto"/>
                      </w:divBdr>
                    </w:div>
                    <w:div w:id="477918211">
                      <w:marLeft w:val="0"/>
                      <w:marRight w:val="0"/>
                      <w:marTop w:val="0"/>
                      <w:marBottom w:val="0"/>
                      <w:divBdr>
                        <w:top w:val="none" w:sz="0" w:space="0" w:color="auto"/>
                        <w:left w:val="none" w:sz="0" w:space="0" w:color="auto"/>
                        <w:bottom w:val="none" w:sz="0" w:space="0" w:color="auto"/>
                        <w:right w:val="none" w:sz="0" w:space="0" w:color="auto"/>
                      </w:divBdr>
                    </w:div>
                    <w:div w:id="924656181">
                      <w:marLeft w:val="0"/>
                      <w:marRight w:val="0"/>
                      <w:marTop w:val="0"/>
                      <w:marBottom w:val="0"/>
                      <w:divBdr>
                        <w:top w:val="none" w:sz="0" w:space="0" w:color="auto"/>
                        <w:left w:val="none" w:sz="0" w:space="0" w:color="auto"/>
                        <w:bottom w:val="none" w:sz="0" w:space="0" w:color="auto"/>
                        <w:right w:val="none" w:sz="0" w:space="0" w:color="auto"/>
                      </w:divBdr>
                    </w:div>
                    <w:div w:id="1860463065">
                      <w:marLeft w:val="0"/>
                      <w:marRight w:val="0"/>
                      <w:marTop w:val="0"/>
                      <w:marBottom w:val="0"/>
                      <w:divBdr>
                        <w:top w:val="none" w:sz="0" w:space="0" w:color="auto"/>
                        <w:left w:val="none" w:sz="0" w:space="0" w:color="auto"/>
                        <w:bottom w:val="none" w:sz="0" w:space="0" w:color="auto"/>
                        <w:right w:val="none" w:sz="0" w:space="0" w:color="auto"/>
                      </w:divBdr>
                    </w:div>
                    <w:div w:id="1433625142">
                      <w:marLeft w:val="0"/>
                      <w:marRight w:val="0"/>
                      <w:marTop w:val="0"/>
                      <w:marBottom w:val="0"/>
                      <w:divBdr>
                        <w:top w:val="none" w:sz="0" w:space="0" w:color="auto"/>
                        <w:left w:val="none" w:sz="0" w:space="0" w:color="auto"/>
                        <w:bottom w:val="none" w:sz="0" w:space="0" w:color="auto"/>
                        <w:right w:val="none" w:sz="0" w:space="0" w:color="auto"/>
                      </w:divBdr>
                    </w:div>
                    <w:div w:id="1292595349">
                      <w:marLeft w:val="0"/>
                      <w:marRight w:val="0"/>
                      <w:marTop w:val="0"/>
                      <w:marBottom w:val="0"/>
                      <w:divBdr>
                        <w:top w:val="none" w:sz="0" w:space="0" w:color="auto"/>
                        <w:left w:val="none" w:sz="0" w:space="0" w:color="auto"/>
                        <w:bottom w:val="none" w:sz="0" w:space="0" w:color="auto"/>
                        <w:right w:val="none" w:sz="0" w:space="0" w:color="auto"/>
                      </w:divBdr>
                    </w:div>
                    <w:div w:id="821505568">
                      <w:marLeft w:val="0"/>
                      <w:marRight w:val="0"/>
                      <w:marTop w:val="0"/>
                      <w:marBottom w:val="0"/>
                      <w:divBdr>
                        <w:top w:val="none" w:sz="0" w:space="0" w:color="auto"/>
                        <w:left w:val="none" w:sz="0" w:space="0" w:color="auto"/>
                        <w:bottom w:val="none" w:sz="0" w:space="0" w:color="auto"/>
                        <w:right w:val="none" w:sz="0" w:space="0" w:color="auto"/>
                      </w:divBdr>
                    </w:div>
                    <w:div w:id="156962911">
                      <w:marLeft w:val="0"/>
                      <w:marRight w:val="0"/>
                      <w:marTop w:val="0"/>
                      <w:marBottom w:val="0"/>
                      <w:divBdr>
                        <w:top w:val="none" w:sz="0" w:space="0" w:color="auto"/>
                        <w:left w:val="none" w:sz="0" w:space="0" w:color="auto"/>
                        <w:bottom w:val="none" w:sz="0" w:space="0" w:color="auto"/>
                        <w:right w:val="none" w:sz="0" w:space="0" w:color="auto"/>
                      </w:divBdr>
                    </w:div>
                    <w:div w:id="447548089">
                      <w:marLeft w:val="0"/>
                      <w:marRight w:val="0"/>
                      <w:marTop w:val="0"/>
                      <w:marBottom w:val="0"/>
                      <w:divBdr>
                        <w:top w:val="none" w:sz="0" w:space="0" w:color="auto"/>
                        <w:left w:val="none" w:sz="0" w:space="0" w:color="auto"/>
                        <w:bottom w:val="none" w:sz="0" w:space="0" w:color="auto"/>
                        <w:right w:val="none" w:sz="0" w:space="0" w:color="auto"/>
                      </w:divBdr>
                    </w:div>
                    <w:div w:id="1687634333">
                      <w:marLeft w:val="0"/>
                      <w:marRight w:val="0"/>
                      <w:marTop w:val="0"/>
                      <w:marBottom w:val="0"/>
                      <w:divBdr>
                        <w:top w:val="none" w:sz="0" w:space="0" w:color="auto"/>
                        <w:left w:val="none" w:sz="0" w:space="0" w:color="auto"/>
                        <w:bottom w:val="none" w:sz="0" w:space="0" w:color="auto"/>
                        <w:right w:val="none" w:sz="0" w:space="0" w:color="auto"/>
                      </w:divBdr>
                    </w:div>
                    <w:div w:id="1333991731">
                      <w:marLeft w:val="0"/>
                      <w:marRight w:val="0"/>
                      <w:marTop w:val="0"/>
                      <w:marBottom w:val="0"/>
                      <w:divBdr>
                        <w:top w:val="none" w:sz="0" w:space="0" w:color="auto"/>
                        <w:left w:val="none" w:sz="0" w:space="0" w:color="auto"/>
                        <w:bottom w:val="none" w:sz="0" w:space="0" w:color="auto"/>
                        <w:right w:val="none" w:sz="0" w:space="0" w:color="auto"/>
                      </w:divBdr>
                    </w:div>
                    <w:div w:id="1456170824">
                      <w:marLeft w:val="0"/>
                      <w:marRight w:val="0"/>
                      <w:marTop w:val="0"/>
                      <w:marBottom w:val="0"/>
                      <w:divBdr>
                        <w:top w:val="none" w:sz="0" w:space="0" w:color="auto"/>
                        <w:left w:val="none" w:sz="0" w:space="0" w:color="auto"/>
                        <w:bottom w:val="none" w:sz="0" w:space="0" w:color="auto"/>
                        <w:right w:val="none" w:sz="0" w:space="0" w:color="auto"/>
                      </w:divBdr>
                    </w:div>
                    <w:div w:id="1536769668">
                      <w:marLeft w:val="0"/>
                      <w:marRight w:val="0"/>
                      <w:marTop w:val="0"/>
                      <w:marBottom w:val="0"/>
                      <w:divBdr>
                        <w:top w:val="none" w:sz="0" w:space="0" w:color="auto"/>
                        <w:left w:val="none" w:sz="0" w:space="0" w:color="auto"/>
                        <w:bottom w:val="none" w:sz="0" w:space="0" w:color="auto"/>
                        <w:right w:val="none" w:sz="0" w:space="0" w:color="auto"/>
                      </w:divBdr>
                    </w:div>
                    <w:div w:id="2074496879">
                      <w:marLeft w:val="0"/>
                      <w:marRight w:val="0"/>
                      <w:marTop w:val="0"/>
                      <w:marBottom w:val="0"/>
                      <w:divBdr>
                        <w:top w:val="none" w:sz="0" w:space="0" w:color="auto"/>
                        <w:left w:val="none" w:sz="0" w:space="0" w:color="auto"/>
                        <w:bottom w:val="none" w:sz="0" w:space="0" w:color="auto"/>
                        <w:right w:val="none" w:sz="0" w:space="0" w:color="auto"/>
                      </w:divBdr>
                    </w:div>
                    <w:div w:id="1977954077">
                      <w:marLeft w:val="0"/>
                      <w:marRight w:val="0"/>
                      <w:marTop w:val="0"/>
                      <w:marBottom w:val="0"/>
                      <w:divBdr>
                        <w:top w:val="none" w:sz="0" w:space="0" w:color="auto"/>
                        <w:left w:val="none" w:sz="0" w:space="0" w:color="auto"/>
                        <w:bottom w:val="none" w:sz="0" w:space="0" w:color="auto"/>
                        <w:right w:val="none" w:sz="0" w:space="0" w:color="auto"/>
                      </w:divBdr>
                    </w:div>
                    <w:div w:id="2140755351">
                      <w:marLeft w:val="0"/>
                      <w:marRight w:val="0"/>
                      <w:marTop w:val="0"/>
                      <w:marBottom w:val="0"/>
                      <w:divBdr>
                        <w:top w:val="none" w:sz="0" w:space="0" w:color="auto"/>
                        <w:left w:val="none" w:sz="0" w:space="0" w:color="auto"/>
                        <w:bottom w:val="none" w:sz="0" w:space="0" w:color="auto"/>
                        <w:right w:val="none" w:sz="0" w:space="0" w:color="auto"/>
                      </w:divBdr>
                    </w:div>
                    <w:div w:id="504785553">
                      <w:marLeft w:val="0"/>
                      <w:marRight w:val="0"/>
                      <w:marTop w:val="0"/>
                      <w:marBottom w:val="0"/>
                      <w:divBdr>
                        <w:top w:val="none" w:sz="0" w:space="0" w:color="auto"/>
                        <w:left w:val="none" w:sz="0" w:space="0" w:color="auto"/>
                        <w:bottom w:val="none" w:sz="0" w:space="0" w:color="auto"/>
                        <w:right w:val="none" w:sz="0" w:space="0" w:color="auto"/>
                      </w:divBdr>
                    </w:div>
                    <w:div w:id="1493640972">
                      <w:marLeft w:val="0"/>
                      <w:marRight w:val="0"/>
                      <w:marTop w:val="0"/>
                      <w:marBottom w:val="0"/>
                      <w:divBdr>
                        <w:top w:val="none" w:sz="0" w:space="0" w:color="auto"/>
                        <w:left w:val="none" w:sz="0" w:space="0" w:color="auto"/>
                        <w:bottom w:val="none" w:sz="0" w:space="0" w:color="auto"/>
                        <w:right w:val="none" w:sz="0" w:space="0" w:color="auto"/>
                      </w:divBdr>
                    </w:div>
                    <w:div w:id="113522533">
                      <w:marLeft w:val="0"/>
                      <w:marRight w:val="0"/>
                      <w:marTop w:val="0"/>
                      <w:marBottom w:val="0"/>
                      <w:divBdr>
                        <w:top w:val="none" w:sz="0" w:space="0" w:color="auto"/>
                        <w:left w:val="none" w:sz="0" w:space="0" w:color="auto"/>
                        <w:bottom w:val="none" w:sz="0" w:space="0" w:color="auto"/>
                        <w:right w:val="none" w:sz="0" w:space="0" w:color="auto"/>
                      </w:divBdr>
                    </w:div>
                    <w:div w:id="709837881">
                      <w:marLeft w:val="0"/>
                      <w:marRight w:val="0"/>
                      <w:marTop w:val="0"/>
                      <w:marBottom w:val="0"/>
                      <w:divBdr>
                        <w:top w:val="none" w:sz="0" w:space="0" w:color="auto"/>
                        <w:left w:val="none" w:sz="0" w:space="0" w:color="auto"/>
                        <w:bottom w:val="none" w:sz="0" w:space="0" w:color="auto"/>
                        <w:right w:val="none" w:sz="0" w:space="0" w:color="auto"/>
                      </w:divBdr>
                    </w:div>
                    <w:div w:id="1296334681">
                      <w:marLeft w:val="0"/>
                      <w:marRight w:val="0"/>
                      <w:marTop w:val="0"/>
                      <w:marBottom w:val="0"/>
                      <w:divBdr>
                        <w:top w:val="none" w:sz="0" w:space="0" w:color="auto"/>
                        <w:left w:val="none" w:sz="0" w:space="0" w:color="auto"/>
                        <w:bottom w:val="none" w:sz="0" w:space="0" w:color="auto"/>
                        <w:right w:val="none" w:sz="0" w:space="0" w:color="auto"/>
                      </w:divBdr>
                    </w:div>
                    <w:div w:id="798649230">
                      <w:marLeft w:val="0"/>
                      <w:marRight w:val="0"/>
                      <w:marTop w:val="0"/>
                      <w:marBottom w:val="0"/>
                      <w:divBdr>
                        <w:top w:val="none" w:sz="0" w:space="0" w:color="auto"/>
                        <w:left w:val="none" w:sz="0" w:space="0" w:color="auto"/>
                        <w:bottom w:val="none" w:sz="0" w:space="0" w:color="auto"/>
                        <w:right w:val="none" w:sz="0" w:space="0" w:color="auto"/>
                      </w:divBdr>
                    </w:div>
                    <w:div w:id="1588928937">
                      <w:marLeft w:val="0"/>
                      <w:marRight w:val="0"/>
                      <w:marTop w:val="0"/>
                      <w:marBottom w:val="0"/>
                      <w:divBdr>
                        <w:top w:val="none" w:sz="0" w:space="0" w:color="auto"/>
                        <w:left w:val="none" w:sz="0" w:space="0" w:color="auto"/>
                        <w:bottom w:val="none" w:sz="0" w:space="0" w:color="auto"/>
                        <w:right w:val="none" w:sz="0" w:space="0" w:color="auto"/>
                      </w:divBdr>
                    </w:div>
                    <w:div w:id="1617757868">
                      <w:marLeft w:val="0"/>
                      <w:marRight w:val="0"/>
                      <w:marTop w:val="0"/>
                      <w:marBottom w:val="0"/>
                      <w:divBdr>
                        <w:top w:val="none" w:sz="0" w:space="0" w:color="auto"/>
                        <w:left w:val="none" w:sz="0" w:space="0" w:color="auto"/>
                        <w:bottom w:val="none" w:sz="0" w:space="0" w:color="auto"/>
                        <w:right w:val="none" w:sz="0" w:space="0" w:color="auto"/>
                      </w:divBdr>
                    </w:div>
                    <w:div w:id="157766709">
                      <w:marLeft w:val="0"/>
                      <w:marRight w:val="0"/>
                      <w:marTop w:val="0"/>
                      <w:marBottom w:val="0"/>
                      <w:divBdr>
                        <w:top w:val="none" w:sz="0" w:space="0" w:color="auto"/>
                        <w:left w:val="none" w:sz="0" w:space="0" w:color="auto"/>
                        <w:bottom w:val="none" w:sz="0" w:space="0" w:color="auto"/>
                        <w:right w:val="none" w:sz="0" w:space="0" w:color="auto"/>
                      </w:divBdr>
                    </w:div>
                    <w:div w:id="651519576">
                      <w:marLeft w:val="0"/>
                      <w:marRight w:val="0"/>
                      <w:marTop w:val="0"/>
                      <w:marBottom w:val="0"/>
                      <w:divBdr>
                        <w:top w:val="none" w:sz="0" w:space="0" w:color="auto"/>
                        <w:left w:val="none" w:sz="0" w:space="0" w:color="auto"/>
                        <w:bottom w:val="none" w:sz="0" w:space="0" w:color="auto"/>
                        <w:right w:val="none" w:sz="0" w:space="0" w:color="auto"/>
                      </w:divBdr>
                    </w:div>
                    <w:div w:id="1568686688">
                      <w:marLeft w:val="0"/>
                      <w:marRight w:val="0"/>
                      <w:marTop w:val="0"/>
                      <w:marBottom w:val="0"/>
                      <w:divBdr>
                        <w:top w:val="none" w:sz="0" w:space="0" w:color="auto"/>
                        <w:left w:val="none" w:sz="0" w:space="0" w:color="auto"/>
                        <w:bottom w:val="none" w:sz="0" w:space="0" w:color="auto"/>
                        <w:right w:val="none" w:sz="0" w:space="0" w:color="auto"/>
                      </w:divBdr>
                    </w:div>
                    <w:div w:id="1767186378">
                      <w:marLeft w:val="0"/>
                      <w:marRight w:val="0"/>
                      <w:marTop w:val="0"/>
                      <w:marBottom w:val="0"/>
                      <w:divBdr>
                        <w:top w:val="none" w:sz="0" w:space="0" w:color="auto"/>
                        <w:left w:val="none" w:sz="0" w:space="0" w:color="auto"/>
                        <w:bottom w:val="none" w:sz="0" w:space="0" w:color="auto"/>
                        <w:right w:val="none" w:sz="0" w:space="0" w:color="auto"/>
                      </w:divBdr>
                    </w:div>
                    <w:div w:id="586767507">
                      <w:marLeft w:val="0"/>
                      <w:marRight w:val="0"/>
                      <w:marTop w:val="0"/>
                      <w:marBottom w:val="0"/>
                      <w:divBdr>
                        <w:top w:val="none" w:sz="0" w:space="0" w:color="auto"/>
                        <w:left w:val="none" w:sz="0" w:space="0" w:color="auto"/>
                        <w:bottom w:val="none" w:sz="0" w:space="0" w:color="auto"/>
                        <w:right w:val="none" w:sz="0" w:space="0" w:color="auto"/>
                      </w:divBdr>
                    </w:div>
                    <w:div w:id="639848409">
                      <w:marLeft w:val="0"/>
                      <w:marRight w:val="0"/>
                      <w:marTop w:val="0"/>
                      <w:marBottom w:val="0"/>
                      <w:divBdr>
                        <w:top w:val="none" w:sz="0" w:space="0" w:color="auto"/>
                        <w:left w:val="none" w:sz="0" w:space="0" w:color="auto"/>
                        <w:bottom w:val="none" w:sz="0" w:space="0" w:color="auto"/>
                        <w:right w:val="none" w:sz="0" w:space="0" w:color="auto"/>
                      </w:divBdr>
                    </w:div>
                    <w:div w:id="1535266061">
                      <w:marLeft w:val="0"/>
                      <w:marRight w:val="0"/>
                      <w:marTop w:val="0"/>
                      <w:marBottom w:val="0"/>
                      <w:divBdr>
                        <w:top w:val="none" w:sz="0" w:space="0" w:color="auto"/>
                        <w:left w:val="none" w:sz="0" w:space="0" w:color="auto"/>
                        <w:bottom w:val="none" w:sz="0" w:space="0" w:color="auto"/>
                        <w:right w:val="none" w:sz="0" w:space="0" w:color="auto"/>
                      </w:divBdr>
                    </w:div>
                    <w:div w:id="2068524898">
                      <w:marLeft w:val="0"/>
                      <w:marRight w:val="0"/>
                      <w:marTop w:val="0"/>
                      <w:marBottom w:val="0"/>
                      <w:divBdr>
                        <w:top w:val="none" w:sz="0" w:space="0" w:color="auto"/>
                        <w:left w:val="none" w:sz="0" w:space="0" w:color="auto"/>
                        <w:bottom w:val="none" w:sz="0" w:space="0" w:color="auto"/>
                        <w:right w:val="none" w:sz="0" w:space="0" w:color="auto"/>
                      </w:divBdr>
                    </w:div>
                    <w:div w:id="1657800118">
                      <w:marLeft w:val="0"/>
                      <w:marRight w:val="0"/>
                      <w:marTop w:val="0"/>
                      <w:marBottom w:val="0"/>
                      <w:divBdr>
                        <w:top w:val="none" w:sz="0" w:space="0" w:color="auto"/>
                        <w:left w:val="none" w:sz="0" w:space="0" w:color="auto"/>
                        <w:bottom w:val="none" w:sz="0" w:space="0" w:color="auto"/>
                        <w:right w:val="none" w:sz="0" w:space="0" w:color="auto"/>
                      </w:divBdr>
                    </w:div>
                    <w:div w:id="297296237">
                      <w:marLeft w:val="0"/>
                      <w:marRight w:val="0"/>
                      <w:marTop w:val="0"/>
                      <w:marBottom w:val="0"/>
                      <w:divBdr>
                        <w:top w:val="none" w:sz="0" w:space="0" w:color="auto"/>
                        <w:left w:val="none" w:sz="0" w:space="0" w:color="auto"/>
                        <w:bottom w:val="none" w:sz="0" w:space="0" w:color="auto"/>
                        <w:right w:val="none" w:sz="0" w:space="0" w:color="auto"/>
                      </w:divBdr>
                    </w:div>
                    <w:div w:id="870148685">
                      <w:marLeft w:val="0"/>
                      <w:marRight w:val="0"/>
                      <w:marTop w:val="0"/>
                      <w:marBottom w:val="0"/>
                      <w:divBdr>
                        <w:top w:val="none" w:sz="0" w:space="0" w:color="auto"/>
                        <w:left w:val="none" w:sz="0" w:space="0" w:color="auto"/>
                        <w:bottom w:val="none" w:sz="0" w:space="0" w:color="auto"/>
                        <w:right w:val="none" w:sz="0" w:space="0" w:color="auto"/>
                      </w:divBdr>
                    </w:div>
                    <w:div w:id="922568078">
                      <w:marLeft w:val="0"/>
                      <w:marRight w:val="0"/>
                      <w:marTop w:val="0"/>
                      <w:marBottom w:val="0"/>
                      <w:divBdr>
                        <w:top w:val="none" w:sz="0" w:space="0" w:color="auto"/>
                        <w:left w:val="none" w:sz="0" w:space="0" w:color="auto"/>
                        <w:bottom w:val="none" w:sz="0" w:space="0" w:color="auto"/>
                        <w:right w:val="none" w:sz="0" w:space="0" w:color="auto"/>
                      </w:divBdr>
                    </w:div>
                    <w:div w:id="58750959">
                      <w:marLeft w:val="0"/>
                      <w:marRight w:val="0"/>
                      <w:marTop w:val="0"/>
                      <w:marBottom w:val="0"/>
                      <w:divBdr>
                        <w:top w:val="none" w:sz="0" w:space="0" w:color="auto"/>
                        <w:left w:val="none" w:sz="0" w:space="0" w:color="auto"/>
                        <w:bottom w:val="none" w:sz="0" w:space="0" w:color="auto"/>
                        <w:right w:val="none" w:sz="0" w:space="0" w:color="auto"/>
                      </w:divBdr>
                    </w:div>
                    <w:div w:id="1002197705">
                      <w:marLeft w:val="0"/>
                      <w:marRight w:val="0"/>
                      <w:marTop w:val="0"/>
                      <w:marBottom w:val="0"/>
                      <w:divBdr>
                        <w:top w:val="none" w:sz="0" w:space="0" w:color="auto"/>
                        <w:left w:val="none" w:sz="0" w:space="0" w:color="auto"/>
                        <w:bottom w:val="none" w:sz="0" w:space="0" w:color="auto"/>
                        <w:right w:val="none" w:sz="0" w:space="0" w:color="auto"/>
                      </w:divBdr>
                    </w:div>
                    <w:div w:id="402071312">
                      <w:marLeft w:val="0"/>
                      <w:marRight w:val="0"/>
                      <w:marTop w:val="0"/>
                      <w:marBottom w:val="0"/>
                      <w:divBdr>
                        <w:top w:val="none" w:sz="0" w:space="0" w:color="auto"/>
                        <w:left w:val="none" w:sz="0" w:space="0" w:color="auto"/>
                        <w:bottom w:val="none" w:sz="0" w:space="0" w:color="auto"/>
                        <w:right w:val="none" w:sz="0" w:space="0" w:color="auto"/>
                      </w:divBdr>
                    </w:div>
                    <w:div w:id="859509963">
                      <w:marLeft w:val="0"/>
                      <w:marRight w:val="0"/>
                      <w:marTop w:val="0"/>
                      <w:marBottom w:val="0"/>
                      <w:divBdr>
                        <w:top w:val="none" w:sz="0" w:space="0" w:color="auto"/>
                        <w:left w:val="none" w:sz="0" w:space="0" w:color="auto"/>
                        <w:bottom w:val="none" w:sz="0" w:space="0" w:color="auto"/>
                        <w:right w:val="none" w:sz="0" w:space="0" w:color="auto"/>
                      </w:divBdr>
                    </w:div>
                    <w:div w:id="963539167">
                      <w:marLeft w:val="0"/>
                      <w:marRight w:val="0"/>
                      <w:marTop w:val="0"/>
                      <w:marBottom w:val="0"/>
                      <w:divBdr>
                        <w:top w:val="none" w:sz="0" w:space="0" w:color="auto"/>
                        <w:left w:val="none" w:sz="0" w:space="0" w:color="auto"/>
                        <w:bottom w:val="none" w:sz="0" w:space="0" w:color="auto"/>
                        <w:right w:val="none" w:sz="0" w:space="0" w:color="auto"/>
                      </w:divBdr>
                    </w:div>
                    <w:div w:id="1135221787">
                      <w:marLeft w:val="0"/>
                      <w:marRight w:val="0"/>
                      <w:marTop w:val="0"/>
                      <w:marBottom w:val="0"/>
                      <w:divBdr>
                        <w:top w:val="none" w:sz="0" w:space="0" w:color="auto"/>
                        <w:left w:val="none" w:sz="0" w:space="0" w:color="auto"/>
                        <w:bottom w:val="none" w:sz="0" w:space="0" w:color="auto"/>
                        <w:right w:val="none" w:sz="0" w:space="0" w:color="auto"/>
                      </w:divBdr>
                    </w:div>
                    <w:div w:id="1325279944">
                      <w:marLeft w:val="0"/>
                      <w:marRight w:val="0"/>
                      <w:marTop w:val="0"/>
                      <w:marBottom w:val="0"/>
                      <w:divBdr>
                        <w:top w:val="none" w:sz="0" w:space="0" w:color="auto"/>
                        <w:left w:val="none" w:sz="0" w:space="0" w:color="auto"/>
                        <w:bottom w:val="none" w:sz="0" w:space="0" w:color="auto"/>
                        <w:right w:val="none" w:sz="0" w:space="0" w:color="auto"/>
                      </w:divBdr>
                    </w:div>
                    <w:div w:id="1185637548">
                      <w:marLeft w:val="0"/>
                      <w:marRight w:val="0"/>
                      <w:marTop w:val="0"/>
                      <w:marBottom w:val="0"/>
                      <w:divBdr>
                        <w:top w:val="none" w:sz="0" w:space="0" w:color="auto"/>
                        <w:left w:val="none" w:sz="0" w:space="0" w:color="auto"/>
                        <w:bottom w:val="none" w:sz="0" w:space="0" w:color="auto"/>
                        <w:right w:val="none" w:sz="0" w:space="0" w:color="auto"/>
                      </w:divBdr>
                    </w:div>
                    <w:div w:id="829247082">
                      <w:marLeft w:val="0"/>
                      <w:marRight w:val="0"/>
                      <w:marTop w:val="0"/>
                      <w:marBottom w:val="0"/>
                      <w:divBdr>
                        <w:top w:val="none" w:sz="0" w:space="0" w:color="auto"/>
                        <w:left w:val="none" w:sz="0" w:space="0" w:color="auto"/>
                        <w:bottom w:val="none" w:sz="0" w:space="0" w:color="auto"/>
                        <w:right w:val="none" w:sz="0" w:space="0" w:color="auto"/>
                      </w:divBdr>
                    </w:div>
                    <w:div w:id="1550261392">
                      <w:marLeft w:val="0"/>
                      <w:marRight w:val="0"/>
                      <w:marTop w:val="0"/>
                      <w:marBottom w:val="0"/>
                      <w:divBdr>
                        <w:top w:val="none" w:sz="0" w:space="0" w:color="auto"/>
                        <w:left w:val="none" w:sz="0" w:space="0" w:color="auto"/>
                        <w:bottom w:val="none" w:sz="0" w:space="0" w:color="auto"/>
                        <w:right w:val="none" w:sz="0" w:space="0" w:color="auto"/>
                      </w:divBdr>
                    </w:div>
                    <w:div w:id="1288658250">
                      <w:marLeft w:val="0"/>
                      <w:marRight w:val="0"/>
                      <w:marTop w:val="0"/>
                      <w:marBottom w:val="0"/>
                      <w:divBdr>
                        <w:top w:val="none" w:sz="0" w:space="0" w:color="auto"/>
                        <w:left w:val="none" w:sz="0" w:space="0" w:color="auto"/>
                        <w:bottom w:val="none" w:sz="0" w:space="0" w:color="auto"/>
                        <w:right w:val="none" w:sz="0" w:space="0" w:color="auto"/>
                      </w:divBdr>
                    </w:div>
                    <w:div w:id="114451025">
                      <w:marLeft w:val="0"/>
                      <w:marRight w:val="0"/>
                      <w:marTop w:val="0"/>
                      <w:marBottom w:val="0"/>
                      <w:divBdr>
                        <w:top w:val="none" w:sz="0" w:space="0" w:color="auto"/>
                        <w:left w:val="none" w:sz="0" w:space="0" w:color="auto"/>
                        <w:bottom w:val="none" w:sz="0" w:space="0" w:color="auto"/>
                        <w:right w:val="none" w:sz="0" w:space="0" w:color="auto"/>
                      </w:divBdr>
                    </w:div>
                    <w:div w:id="1355959736">
                      <w:marLeft w:val="0"/>
                      <w:marRight w:val="0"/>
                      <w:marTop w:val="0"/>
                      <w:marBottom w:val="0"/>
                      <w:divBdr>
                        <w:top w:val="none" w:sz="0" w:space="0" w:color="auto"/>
                        <w:left w:val="none" w:sz="0" w:space="0" w:color="auto"/>
                        <w:bottom w:val="none" w:sz="0" w:space="0" w:color="auto"/>
                        <w:right w:val="none" w:sz="0" w:space="0" w:color="auto"/>
                      </w:divBdr>
                    </w:div>
                    <w:div w:id="834028386">
                      <w:marLeft w:val="0"/>
                      <w:marRight w:val="0"/>
                      <w:marTop w:val="0"/>
                      <w:marBottom w:val="0"/>
                      <w:divBdr>
                        <w:top w:val="none" w:sz="0" w:space="0" w:color="auto"/>
                        <w:left w:val="none" w:sz="0" w:space="0" w:color="auto"/>
                        <w:bottom w:val="none" w:sz="0" w:space="0" w:color="auto"/>
                        <w:right w:val="none" w:sz="0" w:space="0" w:color="auto"/>
                      </w:divBdr>
                    </w:div>
                    <w:div w:id="405226630">
                      <w:marLeft w:val="0"/>
                      <w:marRight w:val="0"/>
                      <w:marTop w:val="0"/>
                      <w:marBottom w:val="0"/>
                      <w:divBdr>
                        <w:top w:val="none" w:sz="0" w:space="0" w:color="auto"/>
                        <w:left w:val="none" w:sz="0" w:space="0" w:color="auto"/>
                        <w:bottom w:val="none" w:sz="0" w:space="0" w:color="auto"/>
                        <w:right w:val="none" w:sz="0" w:space="0" w:color="auto"/>
                      </w:divBdr>
                    </w:div>
                    <w:div w:id="1814715212">
                      <w:marLeft w:val="0"/>
                      <w:marRight w:val="0"/>
                      <w:marTop w:val="0"/>
                      <w:marBottom w:val="0"/>
                      <w:divBdr>
                        <w:top w:val="none" w:sz="0" w:space="0" w:color="auto"/>
                        <w:left w:val="none" w:sz="0" w:space="0" w:color="auto"/>
                        <w:bottom w:val="none" w:sz="0" w:space="0" w:color="auto"/>
                        <w:right w:val="none" w:sz="0" w:space="0" w:color="auto"/>
                      </w:divBdr>
                    </w:div>
                    <w:div w:id="550927105">
                      <w:marLeft w:val="0"/>
                      <w:marRight w:val="0"/>
                      <w:marTop w:val="0"/>
                      <w:marBottom w:val="0"/>
                      <w:divBdr>
                        <w:top w:val="none" w:sz="0" w:space="0" w:color="auto"/>
                        <w:left w:val="none" w:sz="0" w:space="0" w:color="auto"/>
                        <w:bottom w:val="none" w:sz="0" w:space="0" w:color="auto"/>
                        <w:right w:val="none" w:sz="0" w:space="0" w:color="auto"/>
                      </w:divBdr>
                    </w:div>
                    <w:div w:id="1964992442">
                      <w:marLeft w:val="0"/>
                      <w:marRight w:val="0"/>
                      <w:marTop w:val="0"/>
                      <w:marBottom w:val="0"/>
                      <w:divBdr>
                        <w:top w:val="none" w:sz="0" w:space="0" w:color="auto"/>
                        <w:left w:val="none" w:sz="0" w:space="0" w:color="auto"/>
                        <w:bottom w:val="none" w:sz="0" w:space="0" w:color="auto"/>
                        <w:right w:val="none" w:sz="0" w:space="0" w:color="auto"/>
                      </w:divBdr>
                    </w:div>
                    <w:div w:id="1904679013">
                      <w:marLeft w:val="0"/>
                      <w:marRight w:val="0"/>
                      <w:marTop w:val="0"/>
                      <w:marBottom w:val="0"/>
                      <w:divBdr>
                        <w:top w:val="none" w:sz="0" w:space="0" w:color="auto"/>
                        <w:left w:val="none" w:sz="0" w:space="0" w:color="auto"/>
                        <w:bottom w:val="none" w:sz="0" w:space="0" w:color="auto"/>
                        <w:right w:val="none" w:sz="0" w:space="0" w:color="auto"/>
                      </w:divBdr>
                    </w:div>
                    <w:div w:id="1737968163">
                      <w:marLeft w:val="0"/>
                      <w:marRight w:val="0"/>
                      <w:marTop w:val="0"/>
                      <w:marBottom w:val="0"/>
                      <w:divBdr>
                        <w:top w:val="none" w:sz="0" w:space="0" w:color="auto"/>
                        <w:left w:val="none" w:sz="0" w:space="0" w:color="auto"/>
                        <w:bottom w:val="none" w:sz="0" w:space="0" w:color="auto"/>
                        <w:right w:val="none" w:sz="0" w:space="0" w:color="auto"/>
                      </w:divBdr>
                    </w:div>
                    <w:div w:id="1201433417">
                      <w:marLeft w:val="0"/>
                      <w:marRight w:val="0"/>
                      <w:marTop w:val="0"/>
                      <w:marBottom w:val="0"/>
                      <w:divBdr>
                        <w:top w:val="none" w:sz="0" w:space="0" w:color="auto"/>
                        <w:left w:val="none" w:sz="0" w:space="0" w:color="auto"/>
                        <w:bottom w:val="none" w:sz="0" w:space="0" w:color="auto"/>
                        <w:right w:val="none" w:sz="0" w:space="0" w:color="auto"/>
                      </w:divBdr>
                    </w:div>
                    <w:div w:id="2109696211">
                      <w:marLeft w:val="0"/>
                      <w:marRight w:val="0"/>
                      <w:marTop w:val="0"/>
                      <w:marBottom w:val="0"/>
                      <w:divBdr>
                        <w:top w:val="none" w:sz="0" w:space="0" w:color="auto"/>
                        <w:left w:val="none" w:sz="0" w:space="0" w:color="auto"/>
                        <w:bottom w:val="none" w:sz="0" w:space="0" w:color="auto"/>
                        <w:right w:val="none" w:sz="0" w:space="0" w:color="auto"/>
                      </w:divBdr>
                    </w:div>
                    <w:div w:id="80299479">
                      <w:marLeft w:val="0"/>
                      <w:marRight w:val="0"/>
                      <w:marTop w:val="0"/>
                      <w:marBottom w:val="0"/>
                      <w:divBdr>
                        <w:top w:val="none" w:sz="0" w:space="0" w:color="auto"/>
                        <w:left w:val="none" w:sz="0" w:space="0" w:color="auto"/>
                        <w:bottom w:val="none" w:sz="0" w:space="0" w:color="auto"/>
                        <w:right w:val="none" w:sz="0" w:space="0" w:color="auto"/>
                      </w:divBdr>
                    </w:div>
                    <w:div w:id="1830292537">
                      <w:marLeft w:val="0"/>
                      <w:marRight w:val="0"/>
                      <w:marTop w:val="0"/>
                      <w:marBottom w:val="0"/>
                      <w:divBdr>
                        <w:top w:val="none" w:sz="0" w:space="0" w:color="auto"/>
                        <w:left w:val="none" w:sz="0" w:space="0" w:color="auto"/>
                        <w:bottom w:val="none" w:sz="0" w:space="0" w:color="auto"/>
                        <w:right w:val="none" w:sz="0" w:space="0" w:color="auto"/>
                      </w:divBdr>
                    </w:div>
                    <w:div w:id="2132359216">
                      <w:marLeft w:val="0"/>
                      <w:marRight w:val="0"/>
                      <w:marTop w:val="0"/>
                      <w:marBottom w:val="0"/>
                      <w:divBdr>
                        <w:top w:val="none" w:sz="0" w:space="0" w:color="auto"/>
                        <w:left w:val="none" w:sz="0" w:space="0" w:color="auto"/>
                        <w:bottom w:val="none" w:sz="0" w:space="0" w:color="auto"/>
                        <w:right w:val="none" w:sz="0" w:space="0" w:color="auto"/>
                      </w:divBdr>
                    </w:div>
                  </w:divsChild>
                </w:div>
                <w:div w:id="619723295">
                  <w:marLeft w:val="0"/>
                  <w:marRight w:val="0"/>
                  <w:marTop w:val="0"/>
                  <w:marBottom w:val="0"/>
                  <w:divBdr>
                    <w:top w:val="none" w:sz="0" w:space="0" w:color="auto"/>
                    <w:left w:val="none" w:sz="0" w:space="0" w:color="auto"/>
                    <w:bottom w:val="none" w:sz="0" w:space="0" w:color="auto"/>
                    <w:right w:val="none" w:sz="0" w:space="0" w:color="auto"/>
                  </w:divBdr>
                </w:div>
                <w:div w:id="1316839425">
                  <w:marLeft w:val="75"/>
                  <w:marRight w:val="75"/>
                  <w:marTop w:val="150"/>
                  <w:marBottom w:val="150"/>
                  <w:divBdr>
                    <w:top w:val="none" w:sz="0" w:space="0" w:color="auto"/>
                    <w:left w:val="none" w:sz="0" w:space="0" w:color="auto"/>
                    <w:bottom w:val="none" w:sz="0" w:space="0" w:color="auto"/>
                    <w:right w:val="none" w:sz="0" w:space="0" w:color="auto"/>
                  </w:divBdr>
                </w:div>
                <w:div w:id="1110855773">
                  <w:marLeft w:val="0"/>
                  <w:marRight w:val="0"/>
                  <w:marTop w:val="150"/>
                  <w:marBottom w:val="0"/>
                  <w:divBdr>
                    <w:top w:val="none" w:sz="0" w:space="0" w:color="auto"/>
                    <w:left w:val="none" w:sz="0" w:space="0" w:color="auto"/>
                    <w:bottom w:val="none" w:sz="0" w:space="0" w:color="auto"/>
                    <w:right w:val="none" w:sz="0" w:space="0" w:color="auto"/>
                  </w:divBdr>
                  <w:divsChild>
                    <w:div w:id="5884651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5129834">
              <w:marLeft w:val="0"/>
              <w:marRight w:val="0"/>
              <w:marTop w:val="0"/>
              <w:marBottom w:val="0"/>
              <w:divBdr>
                <w:top w:val="none" w:sz="0" w:space="0" w:color="auto"/>
                <w:left w:val="none" w:sz="0" w:space="0" w:color="auto"/>
                <w:bottom w:val="none" w:sz="0" w:space="0" w:color="auto"/>
                <w:right w:val="none" w:sz="0" w:space="0" w:color="auto"/>
              </w:divBdr>
              <w:divsChild>
                <w:div w:id="1724669787">
                  <w:marLeft w:val="0"/>
                  <w:marRight w:val="0"/>
                  <w:marTop w:val="0"/>
                  <w:marBottom w:val="0"/>
                  <w:divBdr>
                    <w:top w:val="none" w:sz="0" w:space="0" w:color="auto"/>
                    <w:left w:val="none" w:sz="0" w:space="0" w:color="auto"/>
                    <w:bottom w:val="none" w:sz="0" w:space="0" w:color="auto"/>
                    <w:right w:val="none" w:sz="0" w:space="0" w:color="auto"/>
                  </w:divBdr>
                </w:div>
                <w:div w:id="713651054">
                  <w:marLeft w:val="0"/>
                  <w:marRight w:val="0"/>
                  <w:marTop w:val="0"/>
                  <w:marBottom w:val="0"/>
                  <w:divBdr>
                    <w:top w:val="none" w:sz="0" w:space="0" w:color="auto"/>
                    <w:left w:val="none" w:sz="0" w:space="0" w:color="auto"/>
                    <w:bottom w:val="none" w:sz="0" w:space="0" w:color="auto"/>
                    <w:right w:val="none" w:sz="0" w:space="0" w:color="auto"/>
                  </w:divBdr>
                </w:div>
                <w:div w:id="1430660400">
                  <w:marLeft w:val="0"/>
                  <w:marRight w:val="0"/>
                  <w:marTop w:val="150"/>
                  <w:marBottom w:val="75"/>
                  <w:divBdr>
                    <w:top w:val="none" w:sz="0" w:space="0" w:color="auto"/>
                    <w:left w:val="none" w:sz="0" w:space="0" w:color="auto"/>
                    <w:bottom w:val="none" w:sz="0" w:space="0" w:color="auto"/>
                    <w:right w:val="none" w:sz="0" w:space="0" w:color="auto"/>
                  </w:divBdr>
                  <w:divsChild>
                    <w:div w:id="1552575758">
                      <w:marLeft w:val="0"/>
                      <w:marRight w:val="0"/>
                      <w:marTop w:val="0"/>
                      <w:marBottom w:val="0"/>
                      <w:divBdr>
                        <w:top w:val="none" w:sz="0" w:space="0" w:color="auto"/>
                        <w:left w:val="none" w:sz="0" w:space="0" w:color="auto"/>
                        <w:bottom w:val="none" w:sz="0" w:space="0" w:color="auto"/>
                        <w:right w:val="none" w:sz="0" w:space="0" w:color="auto"/>
                      </w:divBdr>
                    </w:div>
                    <w:div w:id="1567571637">
                      <w:marLeft w:val="0"/>
                      <w:marRight w:val="0"/>
                      <w:marTop w:val="0"/>
                      <w:marBottom w:val="0"/>
                      <w:divBdr>
                        <w:top w:val="none" w:sz="0" w:space="0" w:color="auto"/>
                        <w:left w:val="none" w:sz="0" w:space="0" w:color="auto"/>
                        <w:bottom w:val="none" w:sz="0" w:space="0" w:color="auto"/>
                        <w:right w:val="none" w:sz="0" w:space="0" w:color="auto"/>
                      </w:divBdr>
                    </w:div>
                    <w:div w:id="1313413208">
                      <w:marLeft w:val="0"/>
                      <w:marRight w:val="0"/>
                      <w:marTop w:val="0"/>
                      <w:marBottom w:val="0"/>
                      <w:divBdr>
                        <w:top w:val="none" w:sz="0" w:space="0" w:color="auto"/>
                        <w:left w:val="none" w:sz="0" w:space="0" w:color="auto"/>
                        <w:bottom w:val="none" w:sz="0" w:space="0" w:color="auto"/>
                        <w:right w:val="none" w:sz="0" w:space="0" w:color="auto"/>
                      </w:divBdr>
                    </w:div>
                    <w:div w:id="1788623196">
                      <w:marLeft w:val="0"/>
                      <w:marRight w:val="0"/>
                      <w:marTop w:val="0"/>
                      <w:marBottom w:val="0"/>
                      <w:divBdr>
                        <w:top w:val="none" w:sz="0" w:space="0" w:color="auto"/>
                        <w:left w:val="none" w:sz="0" w:space="0" w:color="auto"/>
                        <w:bottom w:val="none" w:sz="0" w:space="0" w:color="auto"/>
                        <w:right w:val="none" w:sz="0" w:space="0" w:color="auto"/>
                      </w:divBdr>
                    </w:div>
                    <w:div w:id="459223148">
                      <w:marLeft w:val="0"/>
                      <w:marRight w:val="0"/>
                      <w:marTop w:val="0"/>
                      <w:marBottom w:val="0"/>
                      <w:divBdr>
                        <w:top w:val="none" w:sz="0" w:space="0" w:color="auto"/>
                        <w:left w:val="none" w:sz="0" w:space="0" w:color="auto"/>
                        <w:bottom w:val="none" w:sz="0" w:space="0" w:color="auto"/>
                        <w:right w:val="none" w:sz="0" w:space="0" w:color="auto"/>
                      </w:divBdr>
                    </w:div>
                    <w:div w:id="630743528">
                      <w:marLeft w:val="0"/>
                      <w:marRight w:val="0"/>
                      <w:marTop w:val="0"/>
                      <w:marBottom w:val="0"/>
                      <w:divBdr>
                        <w:top w:val="none" w:sz="0" w:space="0" w:color="auto"/>
                        <w:left w:val="none" w:sz="0" w:space="0" w:color="auto"/>
                        <w:bottom w:val="none" w:sz="0" w:space="0" w:color="auto"/>
                        <w:right w:val="none" w:sz="0" w:space="0" w:color="auto"/>
                      </w:divBdr>
                    </w:div>
                    <w:div w:id="749810511">
                      <w:marLeft w:val="0"/>
                      <w:marRight w:val="0"/>
                      <w:marTop w:val="0"/>
                      <w:marBottom w:val="0"/>
                      <w:divBdr>
                        <w:top w:val="none" w:sz="0" w:space="0" w:color="auto"/>
                        <w:left w:val="none" w:sz="0" w:space="0" w:color="auto"/>
                        <w:bottom w:val="none" w:sz="0" w:space="0" w:color="auto"/>
                        <w:right w:val="none" w:sz="0" w:space="0" w:color="auto"/>
                      </w:divBdr>
                    </w:div>
                    <w:div w:id="1885285084">
                      <w:marLeft w:val="0"/>
                      <w:marRight w:val="0"/>
                      <w:marTop w:val="0"/>
                      <w:marBottom w:val="0"/>
                      <w:divBdr>
                        <w:top w:val="none" w:sz="0" w:space="0" w:color="auto"/>
                        <w:left w:val="none" w:sz="0" w:space="0" w:color="auto"/>
                        <w:bottom w:val="none" w:sz="0" w:space="0" w:color="auto"/>
                        <w:right w:val="none" w:sz="0" w:space="0" w:color="auto"/>
                      </w:divBdr>
                    </w:div>
                    <w:div w:id="1206672142">
                      <w:marLeft w:val="0"/>
                      <w:marRight w:val="0"/>
                      <w:marTop w:val="0"/>
                      <w:marBottom w:val="0"/>
                      <w:divBdr>
                        <w:top w:val="none" w:sz="0" w:space="0" w:color="auto"/>
                        <w:left w:val="none" w:sz="0" w:space="0" w:color="auto"/>
                        <w:bottom w:val="none" w:sz="0" w:space="0" w:color="auto"/>
                        <w:right w:val="none" w:sz="0" w:space="0" w:color="auto"/>
                      </w:divBdr>
                    </w:div>
                    <w:div w:id="1201167998">
                      <w:marLeft w:val="0"/>
                      <w:marRight w:val="0"/>
                      <w:marTop w:val="0"/>
                      <w:marBottom w:val="0"/>
                      <w:divBdr>
                        <w:top w:val="none" w:sz="0" w:space="0" w:color="auto"/>
                        <w:left w:val="none" w:sz="0" w:space="0" w:color="auto"/>
                        <w:bottom w:val="none" w:sz="0" w:space="0" w:color="auto"/>
                        <w:right w:val="none" w:sz="0" w:space="0" w:color="auto"/>
                      </w:divBdr>
                    </w:div>
                    <w:div w:id="447554461">
                      <w:marLeft w:val="0"/>
                      <w:marRight w:val="0"/>
                      <w:marTop w:val="0"/>
                      <w:marBottom w:val="0"/>
                      <w:divBdr>
                        <w:top w:val="none" w:sz="0" w:space="0" w:color="auto"/>
                        <w:left w:val="none" w:sz="0" w:space="0" w:color="auto"/>
                        <w:bottom w:val="none" w:sz="0" w:space="0" w:color="auto"/>
                        <w:right w:val="none" w:sz="0" w:space="0" w:color="auto"/>
                      </w:divBdr>
                    </w:div>
                    <w:div w:id="1277255522">
                      <w:marLeft w:val="0"/>
                      <w:marRight w:val="0"/>
                      <w:marTop w:val="0"/>
                      <w:marBottom w:val="0"/>
                      <w:divBdr>
                        <w:top w:val="none" w:sz="0" w:space="0" w:color="auto"/>
                        <w:left w:val="none" w:sz="0" w:space="0" w:color="auto"/>
                        <w:bottom w:val="none" w:sz="0" w:space="0" w:color="auto"/>
                        <w:right w:val="none" w:sz="0" w:space="0" w:color="auto"/>
                      </w:divBdr>
                    </w:div>
                    <w:div w:id="1653025203">
                      <w:marLeft w:val="0"/>
                      <w:marRight w:val="0"/>
                      <w:marTop w:val="0"/>
                      <w:marBottom w:val="0"/>
                      <w:divBdr>
                        <w:top w:val="none" w:sz="0" w:space="0" w:color="auto"/>
                        <w:left w:val="none" w:sz="0" w:space="0" w:color="auto"/>
                        <w:bottom w:val="none" w:sz="0" w:space="0" w:color="auto"/>
                        <w:right w:val="none" w:sz="0" w:space="0" w:color="auto"/>
                      </w:divBdr>
                    </w:div>
                    <w:div w:id="1588228851">
                      <w:marLeft w:val="0"/>
                      <w:marRight w:val="0"/>
                      <w:marTop w:val="0"/>
                      <w:marBottom w:val="0"/>
                      <w:divBdr>
                        <w:top w:val="none" w:sz="0" w:space="0" w:color="auto"/>
                        <w:left w:val="none" w:sz="0" w:space="0" w:color="auto"/>
                        <w:bottom w:val="none" w:sz="0" w:space="0" w:color="auto"/>
                        <w:right w:val="none" w:sz="0" w:space="0" w:color="auto"/>
                      </w:divBdr>
                    </w:div>
                    <w:div w:id="64567599">
                      <w:marLeft w:val="0"/>
                      <w:marRight w:val="0"/>
                      <w:marTop w:val="0"/>
                      <w:marBottom w:val="0"/>
                      <w:divBdr>
                        <w:top w:val="none" w:sz="0" w:space="0" w:color="auto"/>
                        <w:left w:val="none" w:sz="0" w:space="0" w:color="auto"/>
                        <w:bottom w:val="none" w:sz="0" w:space="0" w:color="auto"/>
                        <w:right w:val="none" w:sz="0" w:space="0" w:color="auto"/>
                      </w:divBdr>
                    </w:div>
                    <w:div w:id="1758017350">
                      <w:marLeft w:val="0"/>
                      <w:marRight w:val="0"/>
                      <w:marTop w:val="0"/>
                      <w:marBottom w:val="0"/>
                      <w:divBdr>
                        <w:top w:val="none" w:sz="0" w:space="0" w:color="auto"/>
                        <w:left w:val="none" w:sz="0" w:space="0" w:color="auto"/>
                        <w:bottom w:val="none" w:sz="0" w:space="0" w:color="auto"/>
                        <w:right w:val="none" w:sz="0" w:space="0" w:color="auto"/>
                      </w:divBdr>
                    </w:div>
                    <w:div w:id="351684000">
                      <w:marLeft w:val="0"/>
                      <w:marRight w:val="0"/>
                      <w:marTop w:val="0"/>
                      <w:marBottom w:val="0"/>
                      <w:divBdr>
                        <w:top w:val="none" w:sz="0" w:space="0" w:color="auto"/>
                        <w:left w:val="none" w:sz="0" w:space="0" w:color="auto"/>
                        <w:bottom w:val="none" w:sz="0" w:space="0" w:color="auto"/>
                        <w:right w:val="none" w:sz="0" w:space="0" w:color="auto"/>
                      </w:divBdr>
                    </w:div>
                    <w:div w:id="911624932">
                      <w:marLeft w:val="0"/>
                      <w:marRight w:val="0"/>
                      <w:marTop w:val="0"/>
                      <w:marBottom w:val="0"/>
                      <w:divBdr>
                        <w:top w:val="none" w:sz="0" w:space="0" w:color="auto"/>
                        <w:left w:val="none" w:sz="0" w:space="0" w:color="auto"/>
                        <w:bottom w:val="none" w:sz="0" w:space="0" w:color="auto"/>
                        <w:right w:val="none" w:sz="0" w:space="0" w:color="auto"/>
                      </w:divBdr>
                    </w:div>
                    <w:div w:id="796919702">
                      <w:marLeft w:val="0"/>
                      <w:marRight w:val="0"/>
                      <w:marTop w:val="0"/>
                      <w:marBottom w:val="0"/>
                      <w:divBdr>
                        <w:top w:val="none" w:sz="0" w:space="0" w:color="auto"/>
                        <w:left w:val="none" w:sz="0" w:space="0" w:color="auto"/>
                        <w:bottom w:val="none" w:sz="0" w:space="0" w:color="auto"/>
                        <w:right w:val="none" w:sz="0" w:space="0" w:color="auto"/>
                      </w:divBdr>
                    </w:div>
                    <w:div w:id="2136604773">
                      <w:marLeft w:val="0"/>
                      <w:marRight w:val="0"/>
                      <w:marTop w:val="0"/>
                      <w:marBottom w:val="0"/>
                      <w:divBdr>
                        <w:top w:val="none" w:sz="0" w:space="0" w:color="auto"/>
                        <w:left w:val="none" w:sz="0" w:space="0" w:color="auto"/>
                        <w:bottom w:val="none" w:sz="0" w:space="0" w:color="auto"/>
                        <w:right w:val="none" w:sz="0" w:space="0" w:color="auto"/>
                      </w:divBdr>
                    </w:div>
                    <w:div w:id="962809542">
                      <w:marLeft w:val="0"/>
                      <w:marRight w:val="0"/>
                      <w:marTop w:val="0"/>
                      <w:marBottom w:val="0"/>
                      <w:divBdr>
                        <w:top w:val="none" w:sz="0" w:space="0" w:color="auto"/>
                        <w:left w:val="none" w:sz="0" w:space="0" w:color="auto"/>
                        <w:bottom w:val="none" w:sz="0" w:space="0" w:color="auto"/>
                        <w:right w:val="none" w:sz="0" w:space="0" w:color="auto"/>
                      </w:divBdr>
                    </w:div>
                    <w:div w:id="816916791">
                      <w:marLeft w:val="0"/>
                      <w:marRight w:val="0"/>
                      <w:marTop w:val="0"/>
                      <w:marBottom w:val="0"/>
                      <w:divBdr>
                        <w:top w:val="none" w:sz="0" w:space="0" w:color="auto"/>
                        <w:left w:val="none" w:sz="0" w:space="0" w:color="auto"/>
                        <w:bottom w:val="none" w:sz="0" w:space="0" w:color="auto"/>
                        <w:right w:val="none" w:sz="0" w:space="0" w:color="auto"/>
                      </w:divBdr>
                    </w:div>
                    <w:div w:id="1148087144">
                      <w:marLeft w:val="0"/>
                      <w:marRight w:val="0"/>
                      <w:marTop w:val="0"/>
                      <w:marBottom w:val="0"/>
                      <w:divBdr>
                        <w:top w:val="none" w:sz="0" w:space="0" w:color="auto"/>
                        <w:left w:val="none" w:sz="0" w:space="0" w:color="auto"/>
                        <w:bottom w:val="none" w:sz="0" w:space="0" w:color="auto"/>
                        <w:right w:val="none" w:sz="0" w:space="0" w:color="auto"/>
                      </w:divBdr>
                    </w:div>
                    <w:div w:id="732198450">
                      <w:marLeft w:val="0"/>
                      <w:marRight w:val="0"/>
                      <w:marTop w:val="0"/>
                      <w:marBottom w:val="0"/>
                      <w:divBdr>
                        <w:top w:val="none" w:sz="0" w:space="0" w:color="auto"/>
                        <w:left w:val="none" w:sz="0" w:space="0" w:color="auto"/>
                        <w:bottom w:val="none" w:sz="0" w:space="0" w:color="auto"/>
                        <w:right w:val="none" w:sz="0" w:space="0" w:color="auto"/>
                      </w:divBdr>
                    </w:div>
                    <w:div w:id="1953318305">
                      <w:marLeft w:val="0"/>
                      <w:marRight w:val="0"/>
                      <w:marTop w:val="0"/>
                      <w:marBottom w:val="0"/>
                      <w:divBdr>
                        <w:top w:val="none" w:sz="0" w:space="0" w:color="auto"/>
                        <w:left w:val="none" w:sz="0" w:space="0" w:color="auto"/>
                        <w:bottom w:val="none" w:sz="0" w:space="0" w:color="auto"/>
                        <w:right w:val="none" w:sz="0" w:space="0" w:color="auto"/>
                      </w:divBdr>
                    </w:div>
                    <w:div w:id="1538543753">
                      <w:marLeft w:val="0"/>
                      <w:marRight w:val="0"/>
                      <w:marTop w:val="0"/>
                      <w:marBottom w:val="0"/>
                      <w:divBdr>
                        <w:top w:val="none" w:sz="0" w:space="0" w:color="auto"/>
                        <w:left w:val="none" w:sz="0" w:space="0" w:color="auto"/>
                        <w:bottom w:val="none" w:sz="0" w:space="0" w:color="auto"/>
                        <w:right w:val="none" w:sz="0" w:space="0" w:color="auto"/>
                      </w:divBdr>
                    </w:div>
                    <w:div w:id="1026519281">
                      <w:marLeft w:val="0"/>
                      <w:marRight w:val="0"/>
                      <w:marTop w:val="0"/>
                      <w:marBottom w:val="0"/>
                      <w:divBdr>
                        <w:top w:val="none" w:sz="0" w:space="0" w:color="auto"/>
                        <w:left w:val="none" w:sz="0" w:space="0" w:color="auto"/>
                        <w:bottom w:val="none" w:sz="0" w:space="0" w:color="auto"/>
                        <w:right w:val="none" w:sz="0" w:space="0" w:color="auto"/>
                      </w:divBdr>
                    </w:div>
                    <w:div w:id="106704285">
                      <w:marLeft w:val="0"/>
                      <w:marRight w:val="0"/>
                      <w:marTop w:val="0"/>
                      <w:marBottom w:val="0"/>
                      <w:divBdr>
                        <w:top w:val="none" w:sz="0" w:space="0" w:color="auto"/>
                        <w:left w:val="none" w:sz="0" w:space="0" w:color="auto"/>
                        <w:bottom w:val="none" w:sz="0" w:space="0" w:color="auto"/>
                        <w:right w:val="none" w:sz="0" w:space="0" w:color="auto"/>
                      </w:divBdr>
                    </w:div>
                    <w:div w:id="84696274">
                      <w:marLeft w:val="0"/>
                      <w:marRight w:val="0"/>
                      <w:marTop w:val="0"/>
                      <w:marBottom w:val="0"/>
                      <w:divBdr>
                        <w:top w:val="none" w:sz="0" w:space="0" w:color="auto"/>
                        <w:left w:val="none" w:sz="0" w:space="0" w:color="auto"/>
                        <w:bottom w:val="none" w:sz="0" w:space="0" w:color="auto"/>
                        <w:right w:val="none" w:sz="0" w:space="0" w:color="auto"/>
                      </w:divBdr>
                    </w:div>
                    <w:div w:id="189495003">
                      <w:marLeft w:val="0"/>
                      <w:marRight w:val="0"/>
                      <w:marTop w:val="0"/>
                      <w:marBottom w:val="0"/>
                      <w:divBdr>
                        <w:top w:val="none" w:sz="0" w:space="0" w:color="auto"/>
                        <w:left w:val="none" w:sz="0" w:space="0" w:color="auto"/>
                        <w:bottom w:val="none" w:sz="0" w:space="0" w:color="auto"/>
                        <w:right w:val="none" w:sz="0" w:space="0" w:color="auto"/>
                      </w:divBdr>
                    </w:div>
                    <w:div w:id="1266109533">
                      <w:marLeft w:val="0"/>
                      <w:marRight w:val="0"/>
                      <w:marTop w:val="0"/>
                      <w:marBottom w:val="0"/>
                      <w:divBdr>
                        <w:top w:val="none" w:sz="0" w:space="0" w:color="auto"/>
                        <w:left w:val="none" w:sz="0" w:space="0" w:color="auto"/>
                        <w:bottom w:val="none" w:sz="0" w:space="0" w:color="auto"/>
                        <w:right w:val="none" w:sz="0" w:space="0" w:color="auto"/>
                      </w:divBdr>
                    </w:div>
                    <w:div w:id="932782906">
                      <w:marLeft w:val="0"/>
                      <w:marRight w:val="0"/>
                      <w:marTop w:val="0"/>
                      <w:marBottom w:val="0"/>
                      <w:divBdr>
                        <w:top w:val="none" w:sz="0" w:space="0" w:color="auto"/>
                        <w:left w:val="none" w:sz="0" w:space="0" w:color="auto"/>
                        <w:bottom w:val="none" w:sz="0" w:space="0" w:color="auto"/>
                        <w:right w:val="none" w:sz="0" w:space="0" w:color="auto"/>
                      </w:divBdr>
                    </w:div>
                    <w:div w:id="1923444504">
                      <w:marLeft w:val="0"/>
                      <w:marRight w:val="0"/>
                      <w:marTop w:val="0"/>
                      <w:marBottom w:val="0"/>
                      <w:divBdr>
                        <w:top w:val="none" w:sz="0" w:space="0" w:color="auto"/>
                        <w:left w:val="none" w:sz="0" w:space="0" w:color="auto"/>
                        <w:bottom w:val="none" w:sz="0" w:space="0" w:color="auto"/>
                        <w:right w:val="none" w:sz="0" w:space="0" w:color="auto"/>
                      </w:divBdr>
                    </w:div>
                    <w:div w:id="159925408">
                      <w:marLeft w:val="0"/>
                      <w:marRight w:val="0"/>
                      <w:marTop w:val="0"/>
                      <w:marBottom w:val="0"/>
                      <w:divBdr>
                        <w:top w:val="none" w:sz="0" w:space="0" w:color="auto"/>
                        <w:left w:val="none" w:sz="0" w:space="0" w:color="auto"/>
                        <w:bottom w:val="none" w:sz="0" w:space="0" w:color="auto"/>
                        <w:right w:val="none" w:sz="0" w:space="0" w:color="auto"/>
                      </w:divBdr>
                    </w:div>
                    <w:div w:id="1351178537">
                      <w:marLeft w:val="0"/>
                      <w:marRight w:val="0"/>
                      <w:marTop w:val="0"/>
                      <w:marBottom w:val="0"/>
                      <w:divBdr>
                        <w:top w:val="none" w:sz="0" w:space="0" w:color="auto"/>
                        <w:left w:val="none" w:sz="0" w:space="0" w:color="auto"/>
                        <w:bottom w:val="none" w:sz="0" w:space="0" w:color="auto"/>
                        <w:right w:val="none" w:sz="0" w:space="0" w:color="auto"/>
                      </w:divBdr>
                    </w:div>
                    <w:div w:id="504366562">
                      <w:marLeft w:val="0"/>
                      <w:marRight w:val="0"/>
                      <w:marTop w:val="0"/>
                      <w:marBottom w:val="0"/>
                      <w:divBdr>
                        <w:top w:val="none" w:sz="0" w:space="0" w:color="auto"/>
                        <w:left w:val="none" w:sz="0" w:space="0" w:color="auto"/>
                        <w:bottom w:val="none" w:sz="0" w:space="0" w:color="auto"/>
                        <w:right w:val="none" w:sz="0" w:space="0" w:color="auto"/>
                      </w:divBdr>
                    </w:div>
                    <w:div w:id="998967892">
                      <w:marLeft w:val="0"/>
                      <w:marRight w:val="0"/>
                      <w:marTop w:val="0"/>
                      <w:marBottom w:val="0"/>
                      <w:divBdr>
                        <w:top w:val="none" w:sz="0" w:space="0" w:color="auto"/>
                        <w:left w:val="none" w:sz="0" w:space="0" w:color="auto"/>
                        <w:bottom w:val="none" w:sz="0" w:space="0" w:color="auto"/>
                        <w:right w:val="none" w:sz="0" w:space="0" w:color="auto"/>
                      </w:divBdr>
                    </w:div>
                    <w:div w:id="1074164373">
                      <w:marLeft w:val="0"/>
                      <w:marRight w:val="0"/>
                      <w:marTop w:val="0"/>
                      <w:marBottom w:val="0"/>
                      <w:divBdr>
                        <w:top w:val="none" w:sz="0" w:space="0" w:color="auto"/>
                        <w:left w:val="none" w:sz="0" w:space="0" w:color="auto"/>
                        <w:bottom w:val="none" w:sz="0" w:space="0" w:color="auto"/>
                        <w:right w:val="none" w:sz="0" w:space="0" w:color="auto"/>
                      </w:divBdr>
                    </w:div>
                    <w:div w:id="1445999031">
                      <w:marLeft w:val="0"/>
                      <w:marRight w:val="0"/>
                      <w:marTop w:val="0"/>
                      <w:marBottom w:val="0"/>
                      <w:divBdr>
                        <w:top w:val="none" w:sz="0" w:space="0" w:color="auto"/>
                        <w:left w:val="none" w:sz="0" w:space="0" w:color="auto"/>
                        <w:bottom w:val="none" w:sz="0" w:space="0" w:color="auto"/>
                        <w:right w:val="none" w:sz="0" w:space="0" w:color="auto"/>
                      </w:divBdr>
                    </w:div>
                    <w:div w:id="1473520173">
                      <w:marLeft w:val="0"/>
                      <w:marRight w:val="0"/>
                      <w:marTop w:val="0"/>
                      <w:marBottom w:val="0"/>
                      <w:divBdr>
                        <w:top w:val="none" w:sz="0" w:space="0" w:color="auto"/>
                        <w:left w:val="none" w:sz="0" w:space="0" w:color="auto"/>
                        <w:bottom w:val="none" w:sz="0" w:space="0" w:color="auto"/>
                        <w:right w:val="none" w:sz="0" w:space="0" w:color="auto"/>
                      </w:divBdr>
                    </w:div>
                    <w:div w:id="693849908">
                      <w:marLeft w:val="0"/>
                      <w:marRight w:val="0"/>
                      <w:marTop w:val="0"/>
                      <w:marBottom w:val="0"/>
                      <w:divBdr>
                        <w:top w:val="none" w:sz="0" w:space="0" w:color="auto"/>
                        <w:left w:val="none" w:sz="0" w:space="0" w:color="auto"/>
                        <w:bottom w:val="none" w:sz="0" w:space="0" w:color="auto"/>
                        <w:right w:val="none" w:sz="0" w:space="0" w:color="auto"/>
                      </w:divBdr>
                    </w:div>
                    <w:div w:id="764618635">
                      <w:marLeft w:val="0"/>
                      <w:marRight w:val="0"/>
                      <w:marTop w:val="0"/>
                      <w:marBottom w:val="0"/>
                      <w:divBdr>
                        <w:top w:val="none" w:sz="0" w:space="0" w:color="auto"/>
                        <w:left w:val="none" w:sz="0" w:space="0" w:color="auto"/>
                        <w:bottom w:val="none" w:sz="0" w:space="0" w:color="auto"/>
                        <w:right w:val="none" w:sz="0" w:space="0" w:color="auto"/>
                      </w:divBdr>
                    </w:div>
                    <w:div w:id="475606916">
                      <w:marLeft w:val="0"/>
                      <w:marRight w:val="0"/>
                      <w:marTop w:val="0"/>
                      <w:marBottom w:val="0"/>
                      <w:divBdr>
                        <w:top w:val="none" w:sz="0" w:space="0" w:color="auto"/>
                        <w:left w:val="none" w:sz="0" w:space="0" w:color="auto"/>
                        <w:bottom w:val="none" w:sz="0" w:space="0" w:color="auto"/>
                        <w:right w:val="none" w:sz="0" w:space="0" w:color="auto"/>
                      </w:divBdr>
                    </w:div>
                    <w:div w:id="1972130526">
                      <w:marLeft w:val="0"/>
                      <w:marRight w:val="0"/>
                      <w:marTop w:val="0"/>
                      <w:marBottom w:val="0"/>
                      <w:divBdr>
                        <w:top w:val="none" w:sz="0" w:space="0" w:color="auto"/>
                        <w:left w:val="none" w:sz="0" w:space="0" w:color="auto"/>
                        <w:bottom w:val="none" w:sz="0" w:space="0" w:color="auto"/>
                        <w:right w:val="none" w:sz="0" w:space="0" w:color="auto"/>
                      </w:divBdr>
                    </w:div>
                    <w:div w:id="1009603730">
                      <w:marLeft w:val="0"/>
                      <w:marRight w:val="0"/>
                      <w:marTop w:val="0"/>
                      <w:marBottom w:val="0"/>
                      <w:divBdr>
                        <w:top w:val="none" w:sz="0" w:space="0" w:color="auto"/>
                        <w:left w:val="none" w:sz="0" w:space="0" w:color="auto"/>
                        <w:bottom w:val="none" w:sz="0" w:space="0" w:color="auto"/>
                        <w:right w:val="none" w:sz="0" w:space="0" w:color="auto"/>
                      </w:divBdr>
                    </w:div>
                    <w:div w:id="2009095854">
                      <w:marLeft w:val="0"/>
                      <w:marRight w:val="0"/>
                      <w:marTop w:val="0"/>
                      <w:marBottom w:val="0"/>
                      <w:divBdr>
                        <w:top w:val="none" w:sz="0" w:space="0" w:color="auto"/>
                        <w:left w:val="none" w:sz="0" w:space="0" w:color="auto"/>
                        <w:bottom w:val="none" w:sz="0" w:space="0" w:color="auto"/>
                        <w:right w:val="none" w:sz="0" w:space="0" w:color="auto"/>
                      </w:divBdr>
                    </w:div>
                    <w:div w:id="1802264617">
                      <w:marLeft w:val="0"/>
                      <w:marRight w:val="0"/>
                      <w:marTop w:val="0"/>
                      <w:marBottom w:val="0"/>
                      <w:divBdr>
                        <w:top w:val="none" w:sz="0" w:space="0" w:color="auto"/>
                        <w:left w:val="none" w:sz="0" w:space="0" w:color="auto"/>
                        <w:bottom w:val="none" w:sz="0" w:space="0" w:color="auto"/>
                        <w:right w:val="none" w:sz="0" w:space="0" w:color="auto"/>
                      </w:divBdr>
                    </w:div>
                    <w:div w:id="676076782">
                      <w:marLeft w:val="0"/>
                      <w:marRight w:val="0"/>
                      <w:marTop w:val="0"/>
                      <w:marBottom w:val="0"/>
                      <w:divBdr>
                        <w:top w:val="none" w:sz="0" w:space="0" w:color="auto"/>
                        <w:left w:val="none" w:sz="0" w:space="0" w:color="auto"/>
                        <w:bottom w:val="none" w:sz="0" w:space="0" w:color="auto"/>
                        <w:right w:val="none" w:sz="0" w:space="0" w:color="auto"/>
                      </w:divBdr>
                    </w:div>
                    <w:div w:id="1539469070">
                      <w:marLeft w:val="0"/>
                      <w:marRight w:val="0"/>
                      <w:marTop w:val="0"/>
                      <w:marBottom w:val="0"/>
                      <w:divBdr>
                        <w:top w:val="none" w:sz="0" w:space="0" w:color="auto"/>
                        <w:left w:val="none" w:sz="0" w:space="0" w:color="auto"/>
                        <w:bottom w:val="none" w:sz="0" w:space="0" w:color="auto"/>
                        <w:right w:val="none" w:sz="0" w:space="0" w:color="auto"/>
                      </w:divBdr>
                    </w:div>
                    <w:div w:id="221067131">
                      <w:marLeft w:val="0"/>
                      <w:marRight w:val="0"/>
                      <w:marTop w:val="0"/>
                      <w:marBottom w:val="0"/>
                      <w:divBdr>
                        <w:top w:val="none" w:sz="0" w:space="0" w:color="auto"/>
                        <w:left w:val="none" w:sz="0" w:space="0" w:color="auto"/>
                        <w:bottom w:val="none" w:sz="0" w:space="0" w:color="auto"/>
                        <w:right w:val="none" w:sz="0" w:space="0" w:color="auto"/>
                      </w:divBdr>
                    </w:div>
                    <w:div w:id="115490766">
                      <w:marLeft w:val="0"/>
                      <w:marRight w:val="0"/>
                      <w:marTop w:val="0"/>
                      <w:marBottom w:val="0"/>
                      <w:divBdr>
                        <w:top w:val="none" w:sz="0" w:space="0" w:color="auto"/>
                        <w:left w:val="none" w:sz="0" w:space="0" w:color="auto"/>
                        <w:bottom w:val="none" w:sz="0" w:space="0" w:color="auto"/>
                        <w:right w:val="none" w:sz="0" w:space="0" w:color="auto"/>
                      </w:divBdr>
                    </w:div>
                    <w:div w:id="1449811453">
                      <w:marLeft w:val="0"/>
                      <w:marRight w:val="0"/>
                      <w:marTop w:val="0"/>
                      <w:marBottom w:val="0"/>
                      <w:divBdr>
                        <w:top w:val="none" w:sz="0" w:space="0" w:color="auto"/>
                        <w:left w:val="none" w:sz="0" w:space="0" w:color="auto"/>
                        <w:bottom w:val="none" w:sz="0" w:space="0" w:color="auto"/>
                        <w:right w:val="none" w:sz="0" w:space="0" w:color="auto"/>
                      </w:divBdr>
                    </w:div>
                    <w:div w:id="1573737778">
                      <w:marLeft w:val="0"/>
                      <w:marRight w:val="0"/>
                      <w:marTop w:val="0"/>
                      <w:marBottom w:val="0"/>
                      <w:divBdr>
                        <w:top w:val="none" w:sz="0" w:space="0" w:color="auto"/>
                        <w:left w:val="none" w:sz="0" w:space="0" w:color="auto"/>
                        <w:bottom w:val="none" w:sz="0" w:space="0" w:color="auto"/>
                        <w:right w:val="none" w:sz="0" w:space="0" w:color="auto"/>
                      </w:divBdr>
                    </w:div>
                    <w:div w:id="81266239">
                      <w:marLeft w:val="0"/>
                      <w:marRight w:val="0"/>
                      <w:marTop w:val="0"/>
                      <w:marBottom w:val="0"/>
                      <w:divBdr>
                        <w:top w:val="none" w:sz="0" w:space="0" w:color="auto"/>
                        <w:left w:val="none" w:sz="0" w:space="0" w:color="auto"/>
                        <w:bottom w:val="none" w:sz="0" w:space="0" w:color="auto"/>
                        <w:right w:val="none" w:sz="0" w:space="0" w:color="auto"/>
                      </w:divBdr>
                    </w:div>
                    <w:div w:id="934752031">
                      <w:marLeft w:val="0"/>
                      <w:marRight w:val="0"/>
                      <w:marTop w:val="0"/>
                      <w:marBottom w:val="0"/>
                      <w:divBdr>
                        <w:top w:val="none" w:sz="0" w:space="0" w:color="auto"/>
                        <w:left w:val="none" w:sz="0" w:space="0" w:color="auto"/>
                        <w:bottom w:val="none" w:sz="0" w:space="0" w:color="auto"/>
                        <w:right w:val="none" w:sz="0" w:space="0" w:color="auto"/>
                      </w:divBdr>
                    </w:div>
                    <w:div w:id="1605578051">
                      <w:marLeft w:val="0"/>
                      <w:marRight w:val="0"/>
                      <w:marTop w:val="0"/>
                      <w:marBottom w:val="0"/>
                      <w:divBdr>
                        <w:top w:val="none" w:sz="0" w:space="0" w:color="auto"/>
                        <w:left w:val="none" w:sz="0" w:space="0" w:color="auto"/>
                        <w:bottom w:val="none" w:sz="0" w:space="0" w:color="auto"/>
                        <w:right w:val="none" w:sz="0" w:space="0" w:color="auto"/>
                      </w:divBdr>
                    </w:div>
                    <w:div w:id="68889591">
                      <w:marLeft w:val="0"/>
                      <w:marRight w:val="0"/>
                      <w:marTop w:val="0"/>
                      <w:marBottom w:val="0"/>
                      <w:divBdr>
                        <w:top w:val="none" w:sz="0" w:space="0" w:color="auto"/>
                        <w:left w:val="none" w:sz="0" w:space="0" w:color="auto"/>
                        <w:bottom w:val="none" w:sz="0" w:space="0" w:color="auto"/>
                        <w:right w:val="none" w:sz="0" w:space="0" w:color="auto"/>
                      </w:divBdr>
                    </w:div>
                    <w:div w:id="931667513">
                      <w:marLeft w:val="0"/>
                      <w:marRight w:val="0"/>
                      <w:marTop w:val="0"/>
                      <w:marBottom w:val="0"/>
                      <w:divBdr>
                        <w:top w:val="none" w:sz="0" w:space="0" w:color="auto"/>
                        <w:left w:val="none" w:sz="0" w:space="0" w:color="auto"/>
                        <w:bottom w:val="none" w:sz="0" w:space="0" w:color="auto"/>
                        <w:right w:val="none" w:sz="0" w:space="0" w:color="auto"/>
                      </w:divBdr>
                    </w:div>
                    <w:div w:id="1917587017">
                      <w:marLeft w:val="0"/>
                      <w:marRight w:val="0"/>
                      <w:marTop w:val="0"/>
                      <w:marBottom w:val="0"/>
                      <w:divBdr>
                        <w:top w:val="none" w:sz="0" w:space="0" w:color="auto"/>
                        <w:left w:val="none" w:sz="0" w:space="0" w:color="auto"/>
                        <w:bottom w:val="none" w:sz="0" w:space="0" w:color="auto"/>
                        <w:right w:val="none" w:sz="0" w:space="0" w:color="auto"/>
                      </w:divBdr>
                    </w:div>
                    <w:div w:id="294601057">
                      <w:marLeft w:val="0"/>
                      <w:marRight w:val="0"/>
                      <w:marTop w:val="0"/>
                      <w:marBottom w:val="0"/>
                      <w:divBdr>
                        <w:top w:val="none" w:sz="0" w:space="0" w:color="auto"/>
                        <w:left w:val="none" w:sz="0" w:space="0" w:color="auto"/>
                        <w:bottom w:val="none" w:sz="0" w:space="0" w:color="auto"/>
                        <w:right w:val="none" w:sz="0" w:space="0" w:color="auto"/>
                      </w:divBdr>
                    </w:div>
                    <w:div w:id="1227690137">
                      <w:marLeft w:val="0"/>
                      <w:marRight w:val="0"/>
                      <w:marTop w:val="0"/>
                      <w:marBottom w:val="0"/>
                      <w:divBdr>
                        <w:top w:val="none" w:sz="0" w:space="0" w:color="auto"/>
                        <w:left w:val="none" w:sz="0" w:space="0" w:color="auto"/>
                        <w:bottom w:val="none" w:sz="0" w:space="0" w:color="auto"/>
                        <w:right w:val="none" w:sz="0" w:space="0" w:color="auto"/>
                      </w:divBdr>
                    </w:div>
                    <w:div w:id="1210147744">
                      <w:marLeft w:val="0"/>
                      <w:marRight w:val="0"/>
                      <w:marTop w:val="0"/>
                      <w:marBottom w:val="0"/>
                      <w:divBdr>
                        <w:top w:val="none" w:sz="0" w:space="0" w:color="auto"/>
                        <w:left w:val="none" w:sz="0" w:space="0" w:color="auto"/>
                        <w:bottom w:val="none" w:sz="0" w:space="0" w:color="auto"/>
                        <w:right w:val="none" w:sz="0" w:space="0" w:color="auto"/>
                      </w:divBdr>
                    </w:div>
                    <w:div w:id="588541337">
                      <w:marLeft w:val="0"/>
                      <w:marRight w:val="0"/>
                      <w:marTop w:val="0"/>
                      <w:marBottom w:val="0"/>
                      <w:divBdr>
                        <w:top w:val="none" w:sz="0" w:space="0" w:color="auto"/>
                        <w:left w:val="none" w:sz="0" w:space="0" w:color="auto"/>
                        <w:bottom w:val="none" w:sz="0" w:space="0" w:color="auto"/>
                        <w:right w:val="none" w:sz="0" w:space="0" w:color="auto"/>
                      </w:divBdr>
                    </w:div>
                    <w:div w:id="776562301">
                      <w:marLeft w:val="0"/>
                      <w:marRight w:val="0"/>
                      <w:marTop w:val="0"/>
                      <w:marBottom w:val="0"/>
                      <w:divBdr>
                        <w:top w:val="none" w:sz="0" w:space="0" w:color="auto"/>
                        <w:left w:val="none" w:sz="0" w:space="0" w:color="auto"/>
                        <w:bottom w:val="none" w:sz="0" w:space="0" w:color="auto"/>
                        <w:right w:val="none" w:sz="0" w:space="0" w:color="auto"/>
                      </w:divBdr>
                    </w:div>
                    <w:div w:id="2137990189">
                      <w:marLeft w:val="0"/>
                      <w:marRight w:val="0"/>
                      <w:marTop w:val="0"/>
                      <w:marBottom w:val="0"/>
                      <w:divBdr>
                        <w:top w:val="none" w:sz="0" w:space="0" w:color="auto"/>
                        <w:left w:val="none" w:sz="0" w:space="0" w:color="auto"/>
                        <w:bottom w:val="none" w:sz="0" w:space="0" w:color="auto"/>
                        <w:right w:val="none" w:sz="0" w:space="0" w:color="auto"/>
                      </w:divBdr>
                    </w:div>
                    <w:div w:id="1796632798">
                      <w:marLeft w:val="0"/>
                      <w:marRight w:val="0"/>
                      <w:marTop w:val="0"/>
                      <w:marBottom w:val="0"/>
                      <w:divBdr>
                        <w:top w:val="none" w:sz="0" w:space="0" w:color="auto"/>
                        <w:left w:val="none" w:sz="0" w:space="0" w:color="auto"/>
                        <w:bottom w:val="none" w:sz="0" w:space="0" w:color="auto"/>
                        <w:right w:val="none" w:sz="0" w:space="0" w:color="auto"/>
                      </w:divBdr>
                    </w:div>
                    <w:div w:id="569341334">
                      <w:marLeft w:val="0"/>
                      <w:marRight w:val="0"/>
                      <w:marTop w:val="0"/>
                      <w:marBottom w:val="0"/>
                      <w:divBdr>
                        <w:top w:val="none" w:sz="0" w:space="0" w:color="auto"/>
                        <w:left w:val="none" w:sz="0" w:space="0" w:color="auto"/>
                        <w:bottom w:val="none" w:sz="0" w:space="0" w:color="auto"/>
                        <w:right w:val="none" w:sz="0" w:space="0" w:color="auto"/>
                      </w:divBdr>
                    </w:div>
                    <w:div w:id="761149471">
                      <w:marLeft w:val="0"/>
                      <w:marRight w:val="0"/>
                      <w:marTop w:val="0"/>
                      <w:marBottom w:val="0"/>
                      <w:divBdr>
                        <w:top w:val="none" w:sz="0" w:space="0" w:color="auto"/>
                        <w:left w:val="none" w:sz="0" w:space="0" w:color="auto"/>
                        <w:bottom w:val="none" w:sz="0" w:space="0" w:color="auto"/>
                        <w:right w:val="none" w:sz="0" w:space="0" w:color="auto"/>
                      </w:divBdr>
                    </w:div>
                    <w:div w:id="524832385">
                      <w:marLeft w:val="0"/>
                      <w:marRight w:val="0"/>
                      <w:marTop w:val="0"/>
                      <w:marBottom w:val="0"/>
                      <w:divBdr>
                        <w:top w:val="none" w:sz="0" w:space="0" w:color="auto"/>
                        <w:left w:val="none" w:sz="0" w:space="0" w:color="auto"/>
                        <w:bottom w:val="none" w:sz="0" w:space="0" w:color="auto"/>
                        <w:right w:val="none" w:sz="0" w:space="0" w:color="auto"/>
                      </w:divBdr>
                    </w:div>
                    <w:div w:id="1069428720">
                      <w:marLeft w:val="0"/>
                      <w:marRight w:val="0"/>
                      <w:marTop w:val="0"/>
                      <w:marBottom w:val="0"/>
                      <w:divBdr>
                        <w:top w:val="none" w:sz="0" w:space="0" w:color="auto"/>
                        <w:left w:val="none" w:sz="0" w:space="0" w:color="auto"/>
                        <w:bottom w:val="none" w:sz="0" w:space="0" w:color="auto"/>
                        <w:right w:val="none" w:sz="0" w:space="0" w:color="auto"/>
                      </w:divBdr>
                    </w:div>
                    <w:div w:id="626155819">
                      <w:marLeft w:val="0"/>
                      <w:marRight w:val="0"/>
                      <w:marTop w:val="0"/>
                      <w:marBottom w:val="0"/>
                      <w:divBdr>
                        <w:top w:val="none" w:sz="0" w:space="0" w:color="auto"/>
                        <w:left w:val="none" w:sz="0" w:space="0" w:color="auto"/>
                        <w:bottom w:val="none" w:sz="0" w:space="0" w:color="auto"/>
                        <w:right w:val="none" w:sz="0" w:space="0" w:color="auto"/>
                      </w:divBdr>
                    </w:div>
                    <w:div w:id="1546331281">
                      <w:marLeft w:val="0"/>
                      <w:marRight w:val="0"/>
                      <w:marTop w:val="0"/>
                      <w:marBottom w:val="0"/>
                      <w:divBdr>
                        <w:top w:val="none" w:sz="0" w:space="0" w:color="auto"/>
                        <w:left w:val="none" w:sz="0" w:space="0" w:color="auto"/>
                        <w:bottom w:val="none" w:sz="0" w:space="0" w:color="auto"/>
                        <w:right w:val="none" w:sz="0" w:space="0" w:color="auto"/>
                      </w:divBdr>
                    </w:div>
                    <w:div w:id="1403869420">
                      <w:marLeft w:val="0"/>
                      <w:marRight w:val="0"/>
                      <w:marTop w:val="0"/>
                      <w:marBottom w:val="0"/>
                      <w:divBdr>
                        <w:top w:val="none" w:sz="0" w:space="0" w:color="auto"/>
                        <w:left w:val="none" w:sz="0" w:space="0" w:color="auto"/>
                        <w:bottom w:val="none" w:sz="0" w:space="0" w:color="auto"/>
                        <w:right w:val="none" w:sz="0" w:space="0" w:color="auto"/>
                      </w:divBdr>
                    </w:div>
                    <w:div w:id="1950548215">
                      <w:marLeft w:val="0"/>
                      <w:marRight w:val="0"/>
                      <w:marTop w:val="0"/>
                      <w:marBottom w:val="0"/>
                      <w:divBdr>
                        <w:top w:val="none" w:sz="0" w:space="0" w:color="auto"/>
                        <w:left w:val="none" w:sz="0" w:space="0" w:color="auto"/>
                        <w:bottom w:val="none" w:sz="0" w:space="0" w:color="auto"/>
                        <w:right w:val="none" w:sz="0" w:space="0" w:color="auto"/>
                      </w:divBdr>
                    </w:div>
                    <w:div w:id="420957670">
                      <w:marLeft w:val="0"/>
                      <w:marRight w:val="0"/>
                      <w:marTop w:val="0"/>
                      <w:marBottom w:val="0"/>
                      <w:divBdr>
                        <w:top w:val="none" w:sz="0" w:space="0" w:color="auto"/>
                        <w:left w:val="none" w:sz="0" w:space="0" w:color="auto"/>
                        <w:bottom w:val="none" w:sz="0" w:space="0" w:color="auto"/>
                        <w:right w:val="none" w:sz="0" w:space="0" w:color="auto"/>
                      </w:divBdr>
                    </w:div>
                    <w:div w:id="150488788">
                      <w:marLeft w:val="0"/>
                      <w:marRight w:val="0"/>
                      <w:marTop w:val="0"/>
                      <w:marBottom w:val="0"/>
                      <w:divBdr>
                        <w:top w:val="none" w:sz="0" w:space="0" w:color="auto"/>
                        <w:left w:val="none" w:sz="0" w:space="0" w:color="auto"/>
                        <w:bottom w:val="none" w:sz="0" w:space="0" w:color="auto"/>
                        <w:right w:val="none" w:sz="0" w:space="0" w:color="auto"/>
                      </w:divBdr>
                    </w:div>
                    <w:div w:id="1352686830">
                      <w:marLeft w:val="0"/>
                      <w:marRight w:val="0"/>
                      <w:marTop w:val="0"/>
                      <w:marBottom w:val="0"/>
                      <w:divBdr>
                        <w:top w:val="none" w:sz="0" w:space="0" w:color="auto"/>
                        <w:left w:val="none" w:sz="0" w:space="0" w:color="auto"/>
                        <w:bottom w:val="none" w:sz="0" w:space="0" w:color="auto"/>
                        <w:right w:val="none" w:sz="0" w:space="0" w:color="auto"/>
                      </w:divBdr>
                    </w:div>
                    <w:div w:id="880551486">
                      <w:marLeft w:val="0"/>
                      <w:marRight w:val="0"/>
                      <w:marTop w:val="0"/>
                      <w:marBottom w:val="0"/>
                      <w:divBdr>
                        <w:top w:val="none" w:sz="0" w:space="0" w:color="auto"/>
                        <w:left w:val="none" w:sz="0" w:space="0" w:color="auto"/>
                        <w:bottom w:val="none" w:sz="0" w:space="0" w:color="auto"/>
                        <w:right w:val="none" w:sz="0" w:space="0" w:color="auto"/>
                      </w:divBdr>
                    </w:div>
                    <w:div w:id="584730188">
                      <w:marLeft w:val="0"/>
                      <w:marRight w:val="0"/>
                      <w:marTop w:val="0"/>
                      <w:marBottom w:val="0"/>
                      <w:divBdr>
                        <w:top w:val="none" w:sz="0" w:space="0" w:color="auto"/>
                        <w:left w:val="none" w:sz="0" w:space="0" w:color="auto"/>
                        <w:bottom w:val="none" w:sz="0" w:space="0" w:color="auto"/>
                        <w:right w:val="none" w:sz="0" w:space="0" w:color="auto"/>
                      </w:divBdr>
                    </w:div>
                    <w:div w:id="1750155394">
                      <w:marLeft w:val="0"/>
                      <w:marRight w:val="0"/>
                      <w:marTop w:val="0"/>
                      <w:marBottom w:val="0"/>
                      <w:divBdr>
                        <w:top w:val="none" w:sz="0" w:space="0" w:color="auto"/>
                        <w:left w:val="none" w:sz="0" w:space="0" w:color="auto"/>
                        <w:bottom w:val="none" w:sz="0" w:space="0" w:color="auto"/>
                        <w:right w:val="none" w:sz="0" w:space="0" w:color="auto"/>
                      </w:divBdr>
                    </w:div>
                    <w:div w:id="1485244324">
                      <w:marLeft w:val="0"/>
                      <w:marRight w:val="0"/>
                      <w:marTop w:val="0"/>
                      <w:marBottom w:val="0"/>
                      <w:divBdr>
                        <w:top w:val="none" w:sz="0" w:space="0" w:color="auto"/>
                        <w:left w:val="none" w:sz="0" w:space="0" w:color="auto"/>
                        <w:bottom w:val="none" w:sz="0" w:space="0" w:color="auto"/>
                        <w:right w:val="none" w:sz="0" w:space="0" w:color="auto"/>
                      </w:divBdr>
                    </w:div>
                    <w:div w:id="548878988">
                      <w:marLeft w:val="0"/>
                      <w:marRight w:val="0"/>
                      <w:marTop w:val="0"/>
                      <w:marBottom w:val="0"/>
                      <w:divBdr>
                        <w:top w:val="none" w:sz="0" w:space="0" w:color="auto"/>
                        <w:left w:val="none" w:sz="0" w:space="0" w:color="auto"/>
                        <w:bottom w:val="none" w:sz="0" w:space="0" w:color="auto"/>
                        <w:right w:val="none" w:sz="0" w:space="0" w:color="auto"/>
                      </w:divBdr>
                    </w:div>
                    <w:div w:id="930504085">
                      <w:marLeft w:val="0"/>
                      <w:marRight w:val="0"/>
                      <w:marTop w:val="0"/>
                      <w:marBottom w:val="0"/>
                      <w:divBdr>
                        <w:top w:val="none" w:sz="0" w:space="0" w:color="auto"/>
                        <w:left w:val="none" w:sz="0" w:space="0" w:color="auto"/>
                        <w:bottom w:val="none" w:sz="0" w:space="0" w:color="auto"/>
                        <w:right w:val="none" w:sz="0" w:space="0" w:color="auto"/>
                      </w:divBdr>
                    </w:div>
                    <w:div w:id="1145776484">
                      <w:marLeft w:val="0"/>
                      <w:marRight w:val="0"/>
                      <w:marTop w:val="0"/>
                      <w:marBottom w:val="0"/>
                      <w:divBdr>
                        <w:top w:val="none" w:sz="0" w:space="0" w:color="auto"/>
                        <w:left w:val="none" w:sz="0" w:space="0" w:color="auto"/>
                        <w:bottom w:val="none" w:sz="0" w:space="0" w:color="auto"/>
                        <w:right w:val="none" w:sz="0" w:space="0" w:color="auto"/>
                      </w:divBdr>
                    </w:div>
                    <w:div w:id="1920941046">
                      <w:marLeft w:val="0"/>
                      <w:marRight w:val="0"/>
                      <w:marTop w:val="0"/>
                      <w:marBottom w:val="0"/>
                      <w:divBdr>
                        <w:top w:val="none" w:sz="0" w:space="0" w:color="auto"/>
                        <w:left w:val="none" w:sz="0" w:space="0" w:color="auto"/>
                        <w:bottom w:val="none" w:sz="0" w:space="0" w:color="auto"/>
                        <w:right w:val="none" w:sz="0" w:space="0" w:color="auto"/>
                      </w:divBdr>
                    </w:div>
                    <w:div w:id="1591307876">
                      <w:marLeft w:val="0"/>
                      <w:marRight w:val="0"/>
                      <w:marTop w:val="0"/>
                      <w:marBottom w:val="0"/>
                      <w:divBdr>
                        <w:top w:val="none" w:sz="0" w:space="0" w:color="auto"/>
                        <w:left w:val="none" w:sz="0" w:space="0" w:color="auto"/>
                        <w:bottom w:val="none" w:sz="0" w:space="0" w:color="auto"/>
                        <w:right w:val="none" w:sz="0" w:space="0" w:color="auto"/>
                      </w:divBdr>
                    </w:div>
                    <w:div w:id="626083350">
                      <w:marLeft w:val="0"/>
                      <w:marRight w:val="0"/>
                      <w:marTop w:val="0"/>
                      <w:marBottom w:val="0"/>
                      <w:divBdr>
                        <w:top w:val="none" w:sz="0" w:space="0" w:color="auto"/>
                        <w:left w:val="none" w:sz="0" w:space="0" w:color="auto"/>
                        <w:bottom w:val="none" w:sz="0" w:space="0" w:color="auto"/>
                        <w:right w:val="none" w:sz="0" w:space="0" w:color="auto"/>
                      </w:divBdr>
                    </w:div>
                    <w:div w:id="1714186392">
                      <w:marLeft w:val="0"/>
                      <w:marRight w:val="0"/>
                      <w:marTop w:val="0"/>
                      <w:marBottom w:val="0"/>
                      <w:divBdr>
                        <w:top w:val="none" w:sz="0" w:space="0" w:color="auto"/>
                        <w:left w:val="none" w:sz="0" w:space="0" w:color="auto"/>
                        <w:bottom w:val="none" w:sz="0" w:space="0" w:color="auto"/>
                        <w:right w:val="none" w:sz="0" w:space="0" w:color="auto"/>
                      </w:divBdr>
                    </w:div>
                    <w:div w:id="849835312">
                      <w:marLeft w:val="0"/>
                      <w:marRight w:val="0"/>
                      <w:marTop w:val="0"/>
                      <w:marBottom w:val="0"/>
                      <w:divBdr>
                        <w:top w:val="none" w:sz="0" w:space="0" w:color="auto"/>
                        <w:left w:val="none" w:sz="0" w:space="0" w:color="auto"/>
                        <w:bottom w:val="none" w:sz="0" w:space="0" w:color="auto"/>
                        <w:right w:val="none" w:sz="0" w:space="0" w:color="auto"/>
                      </w:divBdr>
                    </w:div>
                    <w:div w:id="1548494172">
                      <w:marLeft w:val="0"/>
                      <w:marRight w:val="0"/>
                      <w:marTop w:val="0"/>
                      <w:marBottom w:val="0"/>
                      <w:divBdr>
                        <w:top w:val="none" w:sz="0" w:space="0" w:color="auto"/>
                        <w:left w:val="none" w:sz="0" w:space="0" w:color="auto"/>
                        <w:bottom w:val="none" w:sz="0" w:space="0" w:color="auto"/>
                        <w:right w:val="none" w:sz="0" w:space="0" w:color="auto"/>
                      </w:divBdr>
                    </w:div>
                    <w:div w:id="1497457610">
                      <w:marLeft w:val="0"/>
                      <w:marRight w:val="0"/>
                      <w:marTop w:val="0"/>
                      <w:marBottom w:val="0"/>
                      <w:divBdr>
                        <w:top w:val="none" w:sz="0" w:space="0" w:color="auto"/>
                        <w:left w:val="none" w:sz="0" w:space="0" w:color="auto"/>
                        <w:bottom w:val="none" w:sz="0" w:space="0" w:color="auto"/>
                        <w:right w:val="none" w:sz="0" w:space="0" w:color="auto"/>
                      </w:divBdr>
                    </w:div>
                    <w:div w:id="1813867189">
                      <w:marLeft w:val="0"/>
                      <w:marRight w:val="0"/>
                      <w:marTop w:val="0"/>
                      <w:marBottom w:val="0"/>
                      <w:divBdr>
                        <w:top w:val="none" w:sz="0" w:space="0" w:color="auto"/>
                        <w:left w:val="none" w:sz="0" w:space="0" w:color="auto"/>
                        <w:bottom w:val="none" w:sz="0" w:space="0" w:color="auto"/>
                        <w:right w:val="none" w:sz="0" w:space="0" w:color="auto"/>
                      </w:divBdr>
                    </w:div>
                    <w:div w:id="1283148517">
                      <w:marLeft w:val="0"/>
                      <w:marRight w:val="0"/>
                      <w:marTop w:val="0"/>
                      <w:marBottom w:val="0"/>
                      <w:divBdr>
                        <w:top w:val="none" w:sz="0" w:space="0" w:color="auto"/>
                        <w:left w:val="none" w:sz="0" w:space="0" w:color="auto"/>
                        <w:bottom w:val="none" w:sz="0" w:space="0" w:color="auto"/>
                        <w:right w:val="none" w:sz="0" w:space="0" w:color="auto"/>
                      </w:divBdr>
                    </w:div>
                    <w:div w:id="1326668054">
                      <w:marLeft w:val="0"/>
                      <w:marRight w:val="0"/>
                      <w:marTop w:val="0"/>
                      <w:marBottom w:val="0"/>
                      <w:divBdr>
                        <w:top w:val="none" w:sz="0" w:space="0" w:color="auto"/>
                        <w:left w:val="none" w:sz="0" w:space="0" w:color="auto"/>
                        <w:bottom w:val="none" w:sz="0" w:space="0" w:color="auto"/>
                        <w:right w:val="none" w:sz="0" w:space="0" w:color="auto"/>
                      </w:divBdr>
                    </w:div>
                    <w:div w:id="988247487">
                      <w:marLeft w:val="0"/>
                      <w:marRight w:val="0"/>
                      <w:marTop w:val="0"/>
                      <w:marBottom w:val="0"/>
                      <w:divBdr>
                        <w:top w:val="none" w:sz="0" w:space="0" w:color="auto"/>
                        <w:left w:val="none" w:sz="0" w:space="0" w:color="auto"/>
                        <w:bottom w:val="none" w:sz="0" w:space="0" w:color="auto"/>
                        <w:right w:val="none" w:sz="0" w:space="0" w:color="auto"/>
                      </w:divBdr>
                    </w:div>
                    <w:div w:id="1434083046">
                      <w:marLeft w:val="0"/>
                      <w:marRight w:val="0"/>
                      <w:marTop w:val="0"/>
                      <w:marBottom w:val="0"/>
                      <w:divBdr>
                        <w:top w:val="none" w:sz="0" w:space="0" w:color="auto"/>
                        <w:left w:val="none" w:sz="0" w:space="0" w:color="auto"/>
                        <w:bottom w:val="none" w:sz="0" w:space="0" w:color="auto"/>
                        <w:right w:val="none" w:sz="0" w:space="0" w:color="auto"/>
                      </w:divBdr>
                    </w:div>
                    <w:div w:id="1390348177">
                      <w:marLeft w:val="0"/>
                      <w:marRight w:val="0"/>
                      <w:marTop w:val="0"/>
                      <w:marBottom w:val="0"/>
                      <w:divBdr>
                        <w:top w:val="none" w:sz="0" w:space="0" w:color="auto"/>
                        <w:left w:val="none" w:sz="0" w:space="0" w:color="auto"/>
                        <w:bottom w:val="none" w:sz="0" w:space="0" w:color="auto"/>
                        <w:right w:val="none" w:sz="0" w:space="0" w:color="auto"/>
                      </w:divBdr>
                    </w:div>
                    <w:div w:id="1235507552">
                      <w:marLeft w:val="0"/>
                      <w:marRight w:val="0"/>
                      <w:marTop w:val="0"/>
                      <w:marBottom w:val="0"/>
                      <w:divBdr>
                        <w:top w:val="none" w:sz="0" w:space="0" w:color="auto"/>
                        <w:left w:val="none" w:sz="0" w:space="0" w:color="auto"/>
                        <w:bottom w:val="none" w:sz="0" w:space="0" w:color="auto"/>
                        <w:right w:val="none" w:sz="0" w:space="0" w:color="auto"/>
                      </w:divBdr>
                    </w:div>
                    <w:div w:id="1501920265">
                      <w:marLeft w:val="0"/>
                      <w:marRight w:val="0"/>
                      <w:marTop w:val="0"/>
                      <w:marBottom w:val="0"/>
                      <w:divBdr>
                        <w:top w:val="none" w:sz="0" w:space="0" w:color="auto"/>
                        <w:left w:val="none" w:sz="0" w:space="0" w:color="auto"/>
                        <w:bottom w:val="none" w:sz="0" w:space="0" w:color="auto"/>
                        <w:right w:val="none" w:sz="0" w:space="0" w:color="auto"/>
                      </w:divBdr>
                    </w:div>
                    <w:div w:id="116685682">
                      <w:marLeft w:val="0"/>
                      <w:marRight w:val="0"/>
                      <w:marTop w:val="0"/>
                      <w:marBottom w:val="0"/>
                      <w:divBdr>
                        <w:top w:val="none" w:sz="0" w:space="0" w:color="auto"/>
                        <w:left w:val="none" w:sz="0" w:space="0" w:color="auto"/>
                        <w:bottom w:val="none" w:sz="0" w:space="0" w:color="auto"/>
                        <w:right w:val="none" w:sz="0" w:space="0" w:color="auto"/>
                      </w:divBdr>
                    </w:div>
                    <w:div w:id="1910341202">
                      <w:marLeft w:val="0"/>
                      <w:marRight w:val="0"/>
                      <w:marTop w:val="0"/>
                      <w:marBottom w:val="0"/>
                      <w:divBdr>
                        <w:top w:val="none" w:sz="0" w:space="0" w:color="auto"/>
                        <w:left w:val="none" w:sz="0" w:space="0" w:color="auto"/>
                        <w:bottom w:val="none" w:sz="0" w:space="0" w:color="auto"/>
                        <w:right w:val="none" w:sz="0" w:space="0" w:color="auto"/>
                      </w:divBdr>
                    </w:div>
                    <w:div w:id="900018020">
                      <w:marLeft w:val="0"/>
                      <w:marRight w:val="0"/>
                      <w:marTop w:val="0"/>
                      <w:marBottom w:val="0"/>
                      <w:divBdr>
                        <w:top w:val="none" w:sz="0" w:space="0" w:color="auto"/>
                        <w:left w:val="none" w:sz="0" w:space="0" w:color="auto"/>
                        <w:bottom w:val="none" w:sz="0" w:space="0" w:color="auto"/>
                        <w:right w:val="none" w:sz="0" w:space="0" w:color="auto"/>
                      </w:divBdr>
                    </w:div>
                    <w:div w:id="947394357">
                      <w:marLeft w:val="0"/>
                      <w:marRight w:val="0"/>
                      <w:marTop w:val="0"/>
                      <w:marBottom w:val="0"/>
                      <w:divBdr>
                        <w:top w:val="none" w:sz="0" w:space="0" w:color="auto"/>
                        <w:left w:val="none" w:sz="0" w:space="0" w:color="auto"/>
                        <w:bottom w:val="none" w:sz="0" w:space="0" w:color="auto"/>
                        <w:right w:val="none" w:sz="0" w:space="0" w:color="auto"/>
                      </w:divBdr>
                    </w:div>
                    <w:div w:id="1249079172">
                      <w:marLeft w:val="0"/>
                      <w:marRight w:val="0"/>
                      <w:marTop w:val="0"/>
                      <w:marBottom w:val="0"/>
                      <w:divBdr>
                        <w:top w:val="none" w:sz="0" w:space="0" w:color="auto"/>
                        <w:left w:val="none" w:sz="0" w:space="0" w:color="auto"/>
                        <w:bottom w:val="none" w:sz="0" w:space="0" w:color="auto"/>
                        <w:right w:val="none" w:sz="0" w:space="0" w:color="auto"/>
                      </w:divBdr>
                    </w:div>
                    <w:div w:id="876966690">
                      <w:marLeft w:val="0"/>
                      <w:marRight w:val="0"/>
                      <w:marTop w:val="0"/>
                      <w:marBottom w:val="0"/>
                      <w:divBdr>
                        <w:top w:val="none" w:sz="0" w:space="0" w:color="auto"/>
                        <w:left w:val="none" w:sz="0" w:space="0" w:color="auto"/>
                        <w:bottom w:val="none" w:sz="0" w:space="0" w:color="auto"/>
                        <w:right w:val="none" w:sz="0" w:space="0" w:color="auto"/>
                      </w:divBdr>
                    </w:div>
                    <w:div w:id="82999097">
                      <w:marLeft w:val="0"/>
                      <w:marRight w:val="0"/>
                      <w:marTop w:val="0"/>
                      <w:marBottom w:val="0"/>
                      <w:divBdr>
                        <w:top w:val="none" w:sz="0" w:space="0" w:color="auto"/>
                        <w:left w:val="none" w:sz="0" w:space="0" w:color="auto"/>
                        <w:bottom w:val="none" w:sz="0" w:space="0" w:color="auto"/>
                        <w:right w:val="none" w:sz="0" w:space="0" w:color="auto"/>
                      </w:divBdr>
                    </w:div>
                    <w:div w:id="2038852137">
                      <w:marLeft w:val="0"/>
                      <w:marRight w:val="0"/>
                      <w:marTop w:val="0"/>
                      <w:marBottom w:val="0"/>
                      <w:divBdr>
                        <w:top w:val="none" w:sz="0" w:space="0" w:color="auto"/>
                        <w:left w:val="none" w:sz="0" w:space="0" w:color="auto"/>
                        <w:bottom w:val="none" w:sz="0" w:space="0" w:color="auto"/>
                        <w:right w:val="none" w:sz="0" w:space="0" w:color="auto"/>
                      </w:divBdr>
                    </w:div>
                    <w:div w:id="1302267001">
                      <w:marLeft w:val="0"/>
                      <w:marRight w:val="0"/>
                      <w:marTop w:val="0"/>
                      <w:marBottom w:val="0"/>
                      <w:divBdr>
                        <w:top w:val="none" w:sz="0" w:space="0" w:color="auto"/>
                        <w:left w:val="none" w:sz="0" w:space="0" w:color="auto"/>
                        <w:bottom w:val="none" w:sz="0" w:space="0" w:color="auto"/>
                        <w:right w:val="none" w:sz="0" w:space="0" w:color="auto"/>
                      </w:divBdr>
                    </w:div>
                    <w:div w:id="386804986">
                      <w:marLeft w:val="0"/>
                      <w:marRight w:val="0"/>
                      <w:marTop w:val="0"/>
                      <w:marBottom w:val="0"/>
                      <w:divBdr>
                        <w:top w:val="none" w:sz="0" w:space="0" w:color="auto"/>
                        <w:left w:val="none" w:sz="0" w:space="0" w:color="auto"/>
                        <w:bottom w:val="none" w:sz="0" w:space="0" w:color="auto"/>
                        <w:right w:val="none" w:sz="0" w:space="0" w:color="auto"/>
                      </w:divBdr>
                    </w:div>
                    <w:div w:id="2079748323">
                      <w:marLeft w:val="0"/>
                      <w:marRight w:val="0"/>
                      <w:marTop w:val="0"/>
                      <w:marBottom w:val="0"/>
                      <w:divBdr>
                        <w:top w:val="none" w:sz="0" w:space="0" w:color="auto"/>
                        <w:left w:val="none" w:sz="0" w:space="0" w:color="auto"/>
                        <w:bottom w:val="none" w:sz="0" w:space="0" w:color="auto"/>
                        <w:right w:val="none" w:sz="0" w:space="0" w:color="auto"/>
                      </w:divBdr>
                    </w:div>
                    <w:div w:id="1653174552">
                      <w:marLeft w:val="0"/>
                      <w:marRight w:val="0"/>
                      <w:marTop w:val="0"/>
                      <w:marBottom w:val="0"/>
                      <w:divBdr>
                        <w:top w:val="none" w:sz="0" w:space="0" w:color="auto"/>
                        <w:left w:val="none" w:sz="0" w:space="0" w:color="auto"/>
                        <w:bottom w:val="none" w:sz="0" w:space="0" w:color="auto"/>
                        <w:right w:val="none" w:sz="0" w:space="0" w:color="auto"/>
                      </w:divBdr>
                    </w:div>
                    <w:div w:id="1337655522">
                      <w:marLeft w:val="0"/>
                      <w:marRight w:val="0"/>
                      <w:marTop w:val="0"/>
                      <w:marBottom w:val="0"/>
                      <w:divBdr>
                        <w:top w:val="none" w:sz="0" w:space="0" w:color="auto"/>
                        <w:left w:val="none" w:sz="0" w:space="0" w:color="auto"/>
                        <w:bottom w:val="none" w:sz="0" w:space="0" w:color="auto"/>
                        <w:right w:val="none" w:sz="0" w:space="0" w:color="auto"/>
                      </w:divBdr>
                    </w:div>
                    <w:div w:id="1489637672">
                      <w:marLeft w:val="0"/>
                      <w:marRight w:val="0"/>
                      <w:marTop w:val="0"/>
                      <w:marBottom w:val="0"/>
                      <w:divBdr>
                        <w:top w:val="none" w:sz="0" w:space="0" w:color="auto"/>
                        <w:left w:val="none" w:sz="0" w:space="0" w:color="auto"/>
                        <w:bottom w:val="none" w:sz="0" w:space="0" w:color="auto"/>
                        <w:right w:val="none" w:sz="0" w:space="0" w:color="auto"/>
                      </w:divBdr>
                    </w:div>
                    <w:div w:id="899097354">
                      <w:marLeft w:val="0"/>
                      <w:marRight w:val="0"/>
                      <w:marTop w:val="0"/>
                      <w:marBottom w:val="0"/>
                      <w:divBdr>
                        <w:top w:val="none" w:sz="0" w:space="0" w:color="auto"/>
                        <w:left w:val="none" w:sz="0" w:space="0" w:color="auto"/>
                        <w:bottom w:val="none" w:sz="0" w:space="0" w:color="auto"/>
                        <w:right w:val="none" w:sz="0" w:space="0" w:color="auto"/>
                      </w:divBdr>
                    </w:div>
                    <w:div w:id="1516380245">
                      <w:marLeft w:val="0"/>
                      <w:marRight w:val="0"/>
                      <w:marTop w:val="0"/>
                      <w:marBottom w:val="0"/>
                      <w:divBdr>
                        <w:top w:val="none" w:sz="0" w:space="0" w:color="auto"/>
                        <w:left w:val="none" w:sz="0" w:space="0" w:color="auto"/>
                        <w:bottom w:val="none" w:sz="0" w:space="0" w:color="auto"/>
                        <w:right w:val="none" w:sz="0" w:space="0" w:color="auto"/>
                      </w:divBdr>
                    </w:div>
                    <w:div w:id="3633398">
                      <w:marLeft w:val="0"/>
                      <w:marRight w:val="0"/>
                      <w:marTop w:val="0"/>
                      <w:marBottom w:val="0"/>
                      <w:divBdr>
                        <w:top w:val="none" w:sz="0" w:space="0" w:color="auto"/>
                        <w:left w:val="none" w:sz="0" w:space="0" w:color="auto"/>
                        <w:bottom w:val="none" w:sz="0" w:space="0" w:color="auto"/>
                        <w:right w:val="none" w:sz="0" w:space="0" w:color="auto"/>
                      </w:divBdr>
                    </w:div>
                    <w:div w:id="967780076">
                      <w:marLeft w:val="0"/>
                      <w:marRight w:val="0"/>
                      <w:marTop w:val="0"/>
                      <w:marBottom w:val="0"/>
                      <w:divBdr>
                        <w:top w:val="none" w:sz="0" w:space="0" w:color="auto"/>
                        <w:left w:val="none" w:sz="0" w:space="0" w:color="auto"/>
                        <w:bottom w:val="none" w:sz="0" w:space="0" w:color="auto"/>
                        <w:right w:val="none" w:sz="0" w:space="0" w:color="auto"/>
                      </w:divBdr>
                    </w:div>
                    <w:div w:id="1156647076">
                      <w:marLeft w:val="0"/>
                      <w:marRight w:val="0"/>
                      <w:marTop w:val="0"/>
                      <w:marBottom w:val="0"/>
                      <w:divBdr>
                        <w:top w:val="none" w:sz="0" w:space="0" w:color="auto"/>
                        <w:left w:val="none" w:sz="0" w:space="0" w:color="auto"/>
                        <w:bottom w:val="none" w:sz="0" w:space="0" w:color="auto"/>
                        <w:right w:val="none" w:sz="0" w:space="0" w:color="auto"/>
                      </w:divBdr>
                    </w:div>
                    <w:div w:id="151918343">
                      <w:marLeft w:val="0"/>
                      <w:marRight w:val="0"/>
                      <w:marTop w:val="0"/>
                      <w:marBottom w:val="0"/>
                      <w:divBdr>
                        <w:top w:val="none" w:sz="0" w:space="0" w:color="auto"/>
                        <w:left w:val="none" w:sz="0" w:space="0" w:color="auto"/>
                        <w:bottom w:val="none" w:sz="0" w:space="0" w:color="auto"/>
                        <w:right w:val="none" w:sz="0" w:space="0" w:color="auto"/>
                      </w:divBdr>
                    </w:div>
                    <w:div w:id="1854226578">
                      <w:marLeft w:val="0"/>
                      <w:marRight w:val="0"/>
                      <w:marTop w:val="0"/>
                      <w:marBottom w:val="0"/>
                      <w:divBdr>
                        <w:top w:val="none" w:sz="0" w:space="0" w:color="auto"/>
                        <w:left w:val="none" w:sz="0" w:space="0" w:color="auto"/>
                        <w:bottom w:val="none" w:sz="0" w:space="0" w:color="auto"/>
                        <w:right w:val="none" w:sz="0" w:space="0" w:color="auto"/>
                      </w:divBdr>
                    </w:div>
                    <w:div w:id="811367881">
                      <w:marLeft w:val="0"/>
                      <w:marRight w:val="0"/>
                      <w:marTop w:val="0"/>
                      <w:marBottom w:val="0"/>
                      <w:divBdr>
                        <w:top w:val="none" w:sz="0" w:space="0" w:color="auto"/>
                        <w:left w:val="none" w:sz="0" w:space="0" w:color="auto"/>
                        <w:bottom w:val="none" w:sz="0" w:space="0" w:color="auto"/>
                        <w:right w:val="none" w:sz="0" w:space="0" w:color="auto"/>
                      </w:divBdr>
                    </w:div>
                    <w:div w:id="1018310372">
                      <w:marLeft w:val="0"/>
                      <w:marRight w:val="0"/>
                      <w:marTop w:val="0"/>
                      <w:marBottom w:val="0"/>
                      <w:divBdr>
                        <w:top w:val="none" w:sz="0" w:space="0" w:color="auto"/>
                        <w:left w:val="none" w:sz="0" w:space="0" w:color="auto"/>
                        <w:bottom w:val="none" w:sz="0" w:space="0" w:color="auto"/>
                        <w:right w:val="none" w:sz="0" w:space="0" w:color="auto"/>
                      </w:divBdr>
                    </w:div>
                    <w:div w:id="163321231">
                      <w:marLeft w:val="0"/>
                      <w:marRight w:val="0"/>
                      <w:marTop w:val="0"/>
                      <w:marBottom w:val="0"/>
                      <w:divBdr>
                        <w:top w:val="none" w:sz="0" w:space="0" w:color="auto"/>
                        <w:left w:val="none" w:sz="0" w:space="0" w:color="auto"/>
                        <w:bottom w:val="none" w:sz="0" w:space="0" w:color="auto"/>
                        <w:right w:val="none" w:sz="0" w:space="0" w:color="auto"/>
                      </w:divBdr>
                    </w:div>
                    <w:div w:id="523177386">
                      <w:marLeft w:val="0"/>
                      <w:marRight w:val="0"/>
                      <w:marTop w:val="0"/>
                      <w:marBottom w:val="0"/>
                      <w:divBdr>
                        <w:top w:val="none" w:sz="0" w:space="0" w:color="auto"/>
                        <w:left w:val="none" w:sz="0" w:space="0" w:color="auto"/>
                        <w:bottom w:val="none" w:sz="0" w:space="0" w:color="auto"/>
                        <w:right w:val="none" w:sz="0" w:space="0" w:color="auto"/>
                      </w:divBdr>
                    </w:div>
                    <w:div w:id="1064061944">
                      <w:marLeft w:val="0"/>
                      <w:marRight w:val="0"/>
                      <w:marTop w:val="0"/>
                      <w:marBottom w:val="0"/>
                      <w:divBdr>
                        <w:top w:val="none" w:sz="0" w:space="0" w:color="auto"/>
                        <w:left w:val="none" w:sz="0" w:space="0" w:color="auto"/>
                        <w:bottom w:val="none" w:sz="0" w:space="0" w:color="auto"/>
                        <w:right w:val="none" w:sz="0" w:space="0" w:color="auto"/>
                      </w:divBdr>
                    </w:div>
                    <w:div w:id="197014228">
                      <w:marLeft w:val="0"/>
                      <w:marRight w:val="0"/>
                      <w:marTop w:val="0"/>
                      <w:marBottom w:val="0"/>
                      <w:divBdr>
                        <w:top w:val="none" w:sz="0" w:space="0" w:color="auto"/>
                        <w:left w:val="none" w:sz="0" w:space="0" w:color="auto"/>
                        <w:bottom w:val="none" w:sz="0" w:space="0" w:color="auto"/>
                        <w:right w:val="none" w:sz="0" w:space="0" w:color="auto"/>
                      </w:divBdr>
                    </w:div>
                    <w:div w:id="167797608">
                      <w:marLeft w:val="0"/>
                      <w:marRight w:val="0"/>
                      <w:marTop w:val="0"/>
                      <w:marBottom w:val="0"/>
                      <w:divBdr>
                        <w:top w:val="none" w:sz="0" w:space="0" w:color="auto"/>
                        <w:left w:val="none" w:sz="0" w:space="0" w:color="auto"/>
                        <w:bottom w:val="none" w:sz="0" w:space="0" w:color="auto"/>
                        <w:right w:val="none" w:sz="0" w:space="0" w:color="auto"/>
                      </w:divBdr>
                    </w:div>
                    <w:div w:id="574364612">
                      <w:marLeft w:val="0"/>
                      <w:marRight w:val="0"/>
                      <w:marTop w:val="0"/>
                      <w:marBottom w:val="0"/>
                      <w:divBdr>
                        <w:top w:val="none" w:sz="0" w:space="0" w:color="auto"/>
                        <w:left w:val="none" w:sz="0" w:space="0" w:color="auto"/>
                        <w:bottom w:val="none" w:sz="0" w:space="0" w:color="auto"/>
                        <w:right w:val="none" w:sz="0" w:space="0" w:color="auto"/>
                      </w:divBdr>
                    </w:div>
                    <w:div w:id="906038426">
                      <w:marLeft w:val="0"/>
                      <w:marRight w:val="0"/>
                      <w:marTop w:val="0"/>
                      <w:marBottom w:val="0"/>
                      <w:divBdr>
                        <w:top w:val="none" w:sz="0" w:space="0" w:color="auto"/>
                        <w:left w:val="none" w:sz="0" w:space="0" w:color="auto"/>
                        <w:bottom w:val="none" w:sz="0" w:space="0" w:color="auto"/>
                        <w:right w:val="none" w:sz="0" w:space="0" w:color="auto"/>
                      </w:divBdr>
                    </w:div>
                    <w:div w:id="1952085986">
                      <w:marLeft w:val="0"/>
                      <w:marRight w:val="0"/>
                      <w:marTop w:val="0"/>
                      <w:marBottom w:val="0"/>
                      <w:divBdr>
                        <w:top w:val="none" w:sz="0" w:space="0" w:color="auto"/>
                        <w:left w:val="none" w:sz="0" w:space="0" w:color="auto"/>
                        <w:bottom w:val="none" w:sz="0" w:space="0" w:color="auto"/>
                        <w:right w:val="none" w:sz="0" w:space="0" w:color="auto"/>
                      </w:divBdr>
                    </w:div>
                    <w:div w:id="1117605016">
                      <w:marLeft w:val="0"/>
                      <w:marRight w:val="0"/>
                      <w:marTop w:val="0"/>
                      <w:marBottom w:val="0"/>
                      <w:divBdr>
                        <w:top w:val="none" w:sz="0" w:space="0" w:color="auto"/>
                        <w:left w:val="none" w:sz="0" w:space="0" w:color="auto"/>
                        <w:bottom w:val="none" w:sz="0" w:space="0" w:color="auto"/>
                        <w:right w:val="none" w:sz="0" w:space="0" w:color="auto"/>
                      </w:divBdr>
                    </w:div>
                    <w:div w:id="161510585">
                      <w:marLeft w:val="0"/>
                      <w:marRight w:val="0"/>
                      <w:marTop w:val="0"/>
                      <w:marBottom w:val="0"/>
                      <w:divBdr>
                        <w:top w:val="none" w:sz="0" w:space="0" w:color="auto"/>
                        <w:left w:val="none" w:sz="0" w:space="0" w:color="auto"/>
                        <w:bottom w:val="none" w:sz="0" w:space="0" w:color="auto"/>
                        <w:right w:val="none" w:sz="0" w:space="0" w:color="auto"/>
                      </w:divBdr>
                    </w:div>
                    <w:div w:id="240216037">
                      <w:marLeft w:val="0"/>
                      <w:marRight w:val="0"/>
                      <w:marTop w:val="0"/>
                      <w:marBottom w:val="0"/>
                      <w:divBdr>
                        <w:top w:val="none" w:sz="0" w:space="0" w:color="auto"/>
                        <w:left w:val="none" w:sz="0" w:space="0" w:color="auto"/>
                        <w:bottom w:val="none" w:sz="0" w:space="0" w:color="auto"/>
                        <w:right w:val="none" w:sz="0" w:space="0" w:color="auto"/>
                      </w:divBdr>
                    </w:div>
                    <w:div w:id="1733042679">
                      <w:marLeft w:val="0"/>
                      <w:marRight w:val="0"/>
                      <w:marTop w:val="0"/>
                      <w:marBottom w:val="0"/>
                      <w:divBdr>
                        <w:top w:val="none" w:sz="0" w:space="0" w:color="auto"/>
                        <w:left w:val="none" w:sz="0" w:space="0" w:color="auto"/>
                        <w:bottom w:val="none" w:sz="0" w:space="0" w:color="auto"/>
                        <w:right w:val="none" w:sz="0" w:space="0" w:color="auto"/>
                      </w:divBdr>
                    </w:div>
                    <w:div w:id="56783732">
                      <w:marLeft w:val="0"/>
                      <w:marRight w:val="0"/>
                      <w:marTop w:val="0"/>
                      <w:marBottom w:val="0"/>
                      <w:divBdr>
                        <w:top w:val="none" w:sz="0" w:space="0" w:color="auto"/>
                        <w:left w:val="none" w:sz="0" w:space="0" w:color="auto"/>
                        <w:bottom w:val="none" w:sz="0" w:space="0" w:color="auto"/>
                        <w:right w:val="none" w:sz="0" w:space="0" w:color="auto"/>
                      </w:divBdr>
                    </w:div>
                    <w:div w:id="1307316487">
                      <w:marLeft w:val="0"/>
                      <w:marRight w:val="0"/>
                      <w:marTop w:val="0"/>
                      <w:marBottom w:val="0"/>
                      <w:divBdr>
                        <w:top w:val="none" w:sz="0" w:space="0" w:color="auto"/>
                        <w:left w:val="none" w:sz="0" w:space="0" w:color="auto"/>
                        <w:bottom w:val="none" w:sz="0" w:space="0" w:color="auto"/>
                        <w:right w:val="none" w:sz="0" w:space="0" w:color="auto"/>
                      </w:divBdr>
                    </w:div>
                    <w:div w:id="1019309325">
                      <w:marLeft w:val="0"/>
                      <w:marRight w:val="0"/>
                      <w:marTop w:val="0"/>
                      <w:marBottom w:val="0"/>
                      <w:divBdr>
                        <w:top w:val="none" w:sz="0" w:space="0" w:color="auto"/>
                        <w:left w:val="none" w:sz="0" w:space="0" w:color="auto"/>
                        <w:bottom w:val="none" w:sz="0" w:space="0" w:color="auto"/>
                        <w:right w:val="none" w:sz="0" w:space="0" w:color="auto"/>
                      </w:divBdr>
                    </w:div>
                    <w:div w:id="858085642">
                      <w:marLeft w:val="0"/>
                      <w:marRight w:val="0"/>
                      <w:marTop w:val="0"/>
                      <w:marBottom w:val="0"/>
                      <w:divBdr>
                        <w:top w:val="none" w:sz="0" w:space="0" w:color="auto"/>
                        <w:left w:val="none" w:sz="0" w:space="0" w:color="auto"/>
                        <w:bottom w:val="none" w:sz="0" w:space="0" w:color="auto"/>
                        <w:right w:val="none" w:sz="0" w:space="0" w:color="auto"/>
                      </w:divBdr>
                    </w:div>
                    <w:div w:id="2067682731">
                      <w:marLeft w:val="0"/>
                      <w:marRight w:val="0"/>
                      <w:marTop w:val="0"/>
                      <w:marBottom w:val="0"/>
                      <w:divBdr>
                        <w:top w:val="none" w:sz="0" w:space="0" w:color="auto"/>
                        <w:left w:val="none" w:sz="0" w:space="0" w:color="auto"/>
                        <w:bottom w:val="none" w:sz="0" w:space="0" w:color="auto"/>
                        <w:right w:val="none" w:sz="0" w:space="0" w:color="auto"/>
                      </w:divBdr>
                    </w:div>
                    <w:div w:id="529926011">
                      <w:marLeft w:val="0"/>
                      <w:marRight w:val="0"/>
                      <w:marTop w:val="0"/>
                      <w:marBottom w:val="0"/>
                      <w:divBdr>
                        <w:top w:val="none" w:sz="0" w:space="0" w:color="auto"/>
                        <w:left w:val="none" w:sz="0" w:space="0" w:color="auto"/>
                        <w:bottom w:val="none" w:sz="0" w:space="0" w:color="auto"/>
                        <w:right w:val="none" w:sz="0" w:space="0" w:color="auto"/>
                      </w:divBdr>
                    </w:div>
                    <w:div w:id="2000572599">
                      <w:marLeft w:val="0"/>
                      <w:marRight w:val="0"/>
                      <w:marTop w:val="0"/>
                      <w:marBottom w:val="0"/>
                      <w:divBdr>
                        <w:top w:val="none" w:sz="0" w:space="0" w:color="auto"/>
                        <w:left w:val="none" w:sz="0" w:space="0" w:color="auto"/>
                        <w:bottom w:val="none" w:sz="0" w:space="0" w:color="auto"/>
                        <w:right w:val="none" w:sz="0" w:space="0" w:color="auto"/>
                      </w:divBdr>
                    </w:div>
                    <w:div w:id="209193090">
                      <w:marLeft w:val="0"/>
                      <w:marRight w:val="0"/>
                      <w:marTop w:val="0"/>
                      <w:marBottom w:val="0"/>
                      <w:divBdr>
                        <w:top w:val="none" w:sz="0" w:space="0" w:color="auto"/>
                        <w:left w:val="none" w:sz="0" w:space="0" w:color="auto"/>
                        <w:bottom w:val="none" w:sz="0" w:space="0" w:color="auto"/>
                        <w:right w:val="none" w:sz="0" w:space="0" w:color="auto"/>
                      </w:divBdr>
                    </w:div>
                    <w:div w:id="1570261616">
                      <w:marLeft w:val="0"/>
                      <w:marRight w:val="0"/>
                      <w:marTop w:val="0"/>
                      <w:marBottom w:val="0"/>
                      <w:divBdr>
                        <w:top w:val="none" w:sz="0" w:space="0" w:color="auto"/>
                        <w:left w:val="none" w:sz="0" w:space="0" w:color="auto"/>
                        <w:bottom w:val="none" w:sz="0" w:space="0" w:color="auto"/>
                        <w:right w:val="none" w:sz="0" w:space="0" w:color="auto"/>
                      </w:divBdr>
                    </w:div>
                    <w:div w:id="1082067410">
                      <w:marLeft w:val="0"/>
                      <w:marRight w:val="0"/>
                      <w:marTop w:val="0"/>
                      <w:marBottom w:val="0"/>
                      <w:divBdr>
                        <w:top w:val="none" w:sz="0" w:space="0" w:color="auto"/>
                        <w:left w:val="none" w:sz="0" w:space="0" w:color="auto"/>
                        <w:bottom w:val="none" w:sz="0" w:space="0" w:color="auto"/>
                        <w:right w:val="none" w:sz="0" w:space="0" w:color="auto"/>
                      </w:divBdr>
                    </w:div>
                    <w:div w:id="941836419">
                      <w:marLeft w:val="0"/>
                      <w:marRight w:val="0"/>
                      <w:marTop w:val="0"/>
                      <w:marBottom w:val="0"/>
                      <w:divBdr>
                        <w:top w:val="none" w:sz="0" w:space="0" w:color="auto"/>
                        <w:left w:val="none" w:sz="0" w:space="0" w:color="auto"/>
                        <w:bottom w:val="none" w:sz="0" w:space="0" w:color="auto"/>
                        <w:right w:val="none" w:sz="0" w:space="0" w:color="auto"/>
                      </w:divBdr>
                    </w:div>
                    <w:div w:id="1974678065">
                      <w:marLeft w:val="0"/>
                      <w:marRight w:val="0"/>
                      <w:marTop w:val="0"/>
                      <w:marBottom w:val="0"/>
                      <w:divBdr>
                        <w:top w:val="none" w:sz="0" w:space="0" w:color="auto"/>
                        <w:left w:val="none" w:sz="0" w:space="0" w:color="auto"/>
                        <w:bottom w:val="none" w:sz="0" w:space="0" w:color="auto"/>
                        <w:right w:val="none" w:sz="0" w:space="0" w:color="auto"/>
                      </w:divBdr>
                    </w:div>
                    <w:div w:id="272833269">
                      <w:marLeft w:val="0"/>
                      <w:marRight w:val="0"/>
                      <w:marTop w:val="0"/>
                      <w:marBottom w:val="0"/>
                      <w:divBdr>
                        <w:top w:val="none" w:sz="0" w:space="0" w:color="auto"/>
                        <w:left w:val="none" w:sz="0" w:space="0" w:color="auto"/>
                        <w:bottom w:val="none" w:sz="0" w:space="0" w:color="auto"/>
                        <w:right w:val="none" w:sz="0" w:space="0" w:color="auto"/>
                      </w:divBdr>
                    </w:div>
                    <w:div w:id="1016688276">
                      <w:marLeft w:val="0"/>
                      <w:marRight w:val="0"/>
                      <w:marTop w:val="0"/>
                      <w:marBottom w:val="0"/>
                      <w:divBdr>
                        <w:top w:val="none" w:sz="0" w:space="0" w:color="auto"/>
                        <w:left w:val="none" w:sz="0" w:space="0" w:color="auto"/>
                        <w:bottom w:val="none" w:sz="0" w:space="0" w:color="auto"/>
                        <w:right w:val="none" w:sz="0" w:space="0" w:color="auto"/>
                      </w:divBdr>
                    </w:div>
                    <w:div w:id="1131510957">
                      <w:marLeft w:val="0"/>
                      <w:marRight w:val="0"/>
                      <w:marTop w:val="0"/>
                      <w:marBottom w:val="0"/>
                      <w:divBdr>
                        <w:top w:val="none" w:sz="0" w:space="0" w:color="auto"/>
                        <w:left w:val="none" w:sz="0" w:space="0" w:color="auto"/>
                        <w:bottom w:val="none" w:sz="0" w:space="0" w:color="auto"/>
                        <w:right w:val="none" w:sz="0" w:space="0" w:color="auto"/>
                      </w:divBdr>
                    </w:div>
                    <w:div w:id="523128432">
                      <w:marLeft w:val="0"/>
                      <w:marRight w:val="0"/>
                      <w:marTop w:val="0"/>
                      <w:marBottom w:val="0"/>
                      <w:divBdr>
                        <w:top w:val="none" w:sz="0" w:space="0" w:color="auto"/>
                        <w:left w:val="none" w:sz="0" w:space="0" w:color="auto"/>
                        <w:bottom w:val="none" w:sz="0" w:space="0" w:color="auto"/>
                        <w:right w:val="none" w:sz="0" w:space="0" w:color="auto"/>
                      </w:divBdr>
                    </w:div>
                    <w:div w:id="993531527">
                      <w:marLeft w:val="0"/>
                      <w:marRight w:val="0"/>
                      <w:marTop w:val="0"/>
                      <w:marBottom w:val="0"/>
                      <w:divBdr>
                        <w:top w:val="none" w:sz="0" w:space="0" w:color="auto"/>
                        <w:left w:val="none" w:sz="0" w:space="0" w:color="auto"/>
                        <w:bottom w:val="none" w:sz="0" w:space="0" w:color="auto"/>
                        <w:right w:val="none" w:sz="0" w:space="0" w:color="auto"/>
                      </w:divBdr>
                    </w:div>
                    <w:div w:id="1269241125">
                      <w:marLeft w:val="0"/>
                      <w:marRight w:val="0"/>
                      <w:marTop w:val="0"/>
                      <w:marBottom w:val="0"/>
                      <w:divBdr>
                        <w:top w:val="none" w:sz="0" w:space="0" w:color="auto"/>
                        <w:left w:val="none" w:sz="0" w:space="0" w:color="auto"/>
                        <w:bottom w:val="none" w:sz="0" w:space="0" w:color="auto"/>
                        <w:right w:val="none" w:sz="0" w:space="0" w:color="auto"/>
                      </w:divBdr>
                    </w:div>
                    <w:div w:id="1202669259">
                      <w:marLeft w:val="0"/>
                      <w:marRight w:val="0"/>
                      <w:marTop w:val="0"/>
                      <w:marBottom w:val="0"/>
                      <w:divBdr>
                        <w:top w:val="none" w:sz="0" w:space="0" w:color="auto"/>
                        <w:left w:val="none" w:sz="0" w:space="0" w:color="auto"/>
                        <w:bottom w:val="none" w:sz="0" w:space="0" w:color="auto"/>
                        <w:right w:val="none" w:sz="0" w:space="0" w:color="auto"/>
                      </w:divBdr>
                    </w:div>
                    <w:div w:id="1896349810">
                      <w:marLeft w:val="0"/>
                      <w:marRight w:val="0"/>
                      <w:marTop w:val="0"/>
                      <w:marBottom w:val="0"/>
                      <w:divBdr>
                        <w:top w:val="none" w:sz="0" w:space="0" w:color="auto"/>
                        <w:left w:val="none" w:sz="0" w:space="0" w:color="auto"/>
                        <w:bottom w:val="none" w:sz="0" w:space="0" w:color="auto"/>
                        <w:right w:val="none" w:sz="0" w:space="0" w:color="auto"/>
                      </w:divBdr>
                    </w:div>
                    <w:div w:id="273051534">
                      <w:marLeft w:val="0"/>
                      <w:marRight w:val="0"/>
                      <w:marTop w:val="0"/>
                      <w:marBottom w:val="0"/>
                      <w:divBdr>
                        <w:top w:val="none" w:sz="0" w:space="0" w:color="auto"/>
                        <w:left w:val="none" w:sz="0" w:space="0" w:color="auto"/>
                        <w:bottom w:val="none" w:sz="0" w:space="0" w:color="auto"/>
                        <w:right w:val="none" w:sz="0" w:space="0" w:color="auto"/>
                      </w:divBdr>
                    </w:div>
                    <w:div w:id="1042709991">
                      <w:marLeft w:val="0"/>
                      <w:marRight w:val="0"/>
                      <w:marTop w:val="0"/>
                      <w:marBottom w:val="0"/>
                      <w:divBdr>
                        <w:top w:val="none" w:sz="0" w:space="0" w:color="auto"/>
                        <w:left w:val="none" w:sz="0" w:space="0" w:color="auto"/>
                        <w:bottom w:val="none" w:sz="0" w:space="0" w:color="auto"/>
                        <w:right w:val="none" w:sz="0" w:space="0" w:color="auto"/>
                      </w:divBdr>
                    </w:div>
                    <w:div w:id="1081676041">
                      <w:marLeft w:val="0"/>
                      <w:marRight w:val="0"/>
                      <w:marTop w:val="0"/>
                      <w:marBottom w:val="0"/>
                      <w:divBdr>
                        <w:top w:val="none" w:sz="0" w:space="0" w:color="auto"/>
                        <w:left w:val="none" w:sz="0" w:space="0" w:color="auto"/>
                        <w:bottom w:val="none" w:sz="0" w:space="0" w:color="auto"/>
                        <w:right w:val="none" w:sz="0" w:space="0" w:color="auto"/>
                      </w:divBdr>
                    </w:div>
                    <w:div w:id="423495173">
                      <w:marLeft w:val="0"/>
                      <w:marRight w:val="0"/>
                      <w:marTop w:val="0"/>
                      <w:marBottom w:val="0"/>
                      <w:divBdr>
                        <w:top w:val="none" w:sz="0" w:space="0" w:color="auto"/>
                        <w:left w:val="none" w:sz="0" w:space="0" w:color="auto"/>
                        <w:bottom w:val="none" w:sz="0" w:space="0" w:color="auto"/>
                        <w:right w:val="none" w:sz="0" w:space="0" w:color="auto"/>
                      </w:divBdr>
                    </w:div>
                    <w:div w:id="2026709496">
                      <w:marLeft w:val="0"/>
                      <w:marRight w:val="0"/>
                      <w:marTop w:val="0"/>
                      <w:marBottom w:val="0"/>
                      <w:divBdr>
                        <w:top w:val="none" w:sz="0" w:space="0" w:color="auto"/>
                        <w:left w:val="none" w:sz="0" w:space="0" w:color="auto"/>
                        <w:bottom w:val="none" w:sz="0" w:space="0" w:color="auto"/>
                        <w:right w:val="none" w:sz="0" w:space="0" w:color="auto"/>
                      </w:divBdr>
                    </w:div>
                    <w:div w:id="1146430116">
                      <w:marLeft w:val="0"/>
                      <w:marRight w:val="0"/>
                      <w:marTop w:val="0"/>
                      <w:marBottom w:val="0"/>
                      <w:divBdr>
                        <w:top w:val="none" w:sz="0" w:space="0" w:color="auto"/>
                        <w:left w:val="none" w:sz="0" w:space="0" w:color="auto"/>
                        <w:bottom w:val="none" w:sz="0" w:space="0" w:color="auto"/>
                        <w:right w:val="none" w:sz="0" w:space="0" w:color="auto"/>
                      </w:divBdr>
                    </w:div>
                    <w:div w:id="1992100177">
                      <w:marLeft w:val="0"/>
                      <w:marRight w:val="0"/>
                      <w:marTop w:val="0"/>
                      <w:marBottom w:val="0"/>
                      <w:divBdr>
                        <w:top w:val="none" w:sz="0" w:space="0" w:color="auto"/>
                        <w:left w:val="none" w:sz="0" w:space="0" w:color="auto"/>
                        <w:bottom w:val="none" w:sz="0" w:space="0" w:color="auto"/>
                        <w:right w:val="none" w:sz="0" w:space="0" w:color="auto"/>
                      </w:divBdr>
                    </w:div>
                    <w:div w:id="1658609201">
                      <w:marLeft w:val="0"/>
                      <w:marRight w:val="0"/>
                      <w:marTop w:val="0"/>
                      <w:marBottom w:val="0"/>
                      <w:divBdr>
                        <w:top w:val="none" w:sz="0" w:space="0" w:color="auto"/>
                        <w:left w:val="none" w:sz="0" w:space="0" w:color="auto"/>
                        <w:bottom w:val="none" w:sz="0" w:space="0" w:color="auto"/>
                        <w:right w:val="none" w:sz="0" w:space="0" w:color="auto"/>
                      </w:divBdr>
                    </w:div>
                    <w:div w:id="712538964">
                      <w:marLeft w:val="0"/>
                      <w:marRight w:val="0"/>
                      <w:marTop w:val="0"/>
                      <w:marBottom w:val="0"/>
                      <w:divBdr>
                        <w:top w:val="none" w:sz="0" w:space="0" w:color="auto"/>
                        <w:left w:val="none" w:sz="0" w:space="0" w:color="auto"/>
                        <w:bottom w:val="none" w:sz="0" w:space="0" w:color="auto"/>
                        <w:right w:val="none" w:sz="0" w:space="0" w:color="auto"/>
                      </w:divBdr>
                    </w:div>
                    <w:div w:id="1982660711">
                      <w:marLeft w:val="0"/>
                      <w:marRight w:val="0"/>
                      <w:marTop w:val="0"/>
                      <w:marBottom w:val="0"/>
                      <w:divBdr>
                        <w:top w:val="none" w:sz="0" w:space="0" w:color="auto"/>
                        <w:left w:val="none" w:sz="0" w:space="0" w:color="auto"/>
                        <w:bottom w:val="none" w:sz="0" w:space="0" w:color="auto"/>
                        <w:right w:val="none" w:sz="0" w:space="0" w:color="auto"/>
                      </w:divBdr>
                    </w:div>
                    <w:div w:id="2080202654">
                      <w:marLeft w:val="0"/>
                      <w:marRight w:val="0"/>
                      <w:marTop w:val="0"/>
                      <w:marBottom w:val="0"/>
                      <w:divBdr>
                        <w:top w:val="none" w:sz="0" w:space="0" w:color="auto"/>
                        <w:left w:val="none" w:sz="0" w:space="0" w:color="auto"/>
                        <w:bottom w:val="none" w:sz="0" w:space="0" w:color="auto"/>
                        <w:right w:val="none" w:sz="0" w:space="0" w:color="auto"/>
                      </w:divBdr>
                    </w:div>
                    <w:div w:id="1531799573">
                      <w:marLeft w:val="0"/>
                      <w:marRight w:val="0"/>
                      <w:marTop w:val="0"/>
                      <w:marBottom w:val="0"/>
                      <w:divBdr>
                        <w:top w:val="none" w:sz="0" w:space="0" w:color="auto"/>
                        <w:left w:val="none" w:sz="0" w:space="0" w:color="auto"/>
                        <w:bottom w:val="none" w:sz="0" w:space="0" w:color="auto"/>
                        <w:right w:val="none" w:sz="0" w:space="0" w:color="auto"/>
                      </w:divBdr>
                    </w:div>
                    <w:div w:id="423453614">
                      <w:marLeft w:val="0"/>
                      <w:marRight w:val="0"/>
                      <w:marTop w:val="0"/>
                      <w:marBottom w:val="0"/>
                      <w:divBdr>
                        <w:top w:val="none" w:sz="0" w:space="0" w:color="auto"/>
                        <w:left w:val="none" w:sz="0" w:space="0" w:color="auto"/>
                        <w:bottom w:val="none" w:sz="0" w:space="0" w:color="auto"/>
                        <w:right w:val="none" w:sz="0" w:space="0" w:color="auto"/>
                      </w:divBdr>
                    </w:div>
                    <w:div w:id="897202718">
                      <w:marLeft w:val="0"/>
                      <w:marRight w:val="0"/>
                      <w:marTop w:val="0"/>
                      <w:marBottom w:val="0"/>
                      <w:divBdr>
                        <w:top w:val="none" w:sz="0" w:space="0" w:color="auto"/>
                        <w:left w:val="none" w:sz="0" w:space="0" w:color="auto"/>
                        <w:bottom w:val="none" w:sz="0" w:space="0" w:color="auto"/>
                        <w:right w:val="none" w:sz="0" w:space="0" w:color="auto"/>
                      </w:divBdr>
                    </w:div>
                    <w:div w:id="594438907">
                      <w:marLeft w:val="0"/>
                      <w:marRight w:val="0"/>
                      <w:marTop w:val="0"/>
                      <w:marBottom w:val="0"/>
                      <w:divBdr>
                        <w:top w:val="none" w:sz="0" w:space="0" w:color="auto"/>
                        <w:left w:val="none" w:sz="0" w:space="0" w:color="auto"/>
                        <w:bottom w:val="none" w:sz="0" w:space="0" w:color="auto"/>
                        <w:right w:val="none" w:sz="0" w:space="0" w:color="auto"/>
                      </w:divBdr>
                    </w:div>
                    <w:div w:id="1109087911">
                      <w:marLeft w:val="0"/>
                      <w:marRight w:val="0"/>
                      <w:marTop w:val="0"/>
                      <w:marBottom w:val="0"/>
                      <w:divBdr>
                        <w:top w:val="none" w:sz="0" w:space="0" w:color="auto"/>
                        <w:left w:val="none" w:sz="0" w:space="0" w:color="auto"/>
                        <w:bottom w:val="none" w:sz="0" w:space="0" w:color="auto"/>
                        <w:right w:val="none" w:sz="0" w:space="0" w:color="auto"/>
                      </w:divBdr>
                    </w:div>
                    <w:div w:id="1967738420">
                      <w:marLeft w:val="0"/>
                      <w:marRight w:val="0"/>
                      <w:marTop w:val="0"/>
                      <w:marBottom w:val="0"/>
                      <w:divBdr>
                        <w:top w:val="none" w:sz="0" w:space="0" w:color="auto"/>
                        <w:left w:val="none" w:sz="0" w:space="0" w:color="auto"/>
                        <w:bottom w:val="none" w:sz="0" w:space="0" w:color="auto"/>
                        <w:right w:val="none" w:sz="0" w:space="0" w:color="auto"/>
                      </w:divBdr>
                    </w:div>
                    <w:div w:id="886456603">
                      <w:marLeft w:val="0"/>
                      <w:marRight w:val="0"/>
                      <w:marTop w:val="0"/>
                      <w:marBottom w:val="0"/>
                      <w:divBdr>
                        <w:top w:val="none" w:sz="0" w:space="0" w:color="auto"/>
                        <w:left w:val="none" w:sz="0" w:space="0" w:color="auto"/>
                        <w:bottom w:val="none" w:sz="0" w:space="0" w:color="auto"/>
                        <w:right w:val="none" w:sz="0" w:space="0" w:color="auto"/>
                      </w:divBdr>
                    </w:div>
                    <w:div w:id="1154373508">
                      <w:marLeft w:val="0"/>
                      <w:marRight w:val="0"/>
                      <w:marTop w:val="0"/>
                      <w:marBottom w:val="0"/>
                      <w:divBdr>
                        <w:top w:val="none" w:sz="0" w:space="0" w:color="auto"/>
                        <w:left w:val="none" w:sz="0" w:space="0" w:color="auto"/>
                        <w:bottom w:val="none" w:sz="0" w:space="0" w:color="auto"/>
                        <w:right w:val="none" w:sz="0" w:space="0" w:color="auto"/>
                      </w:divBdr>
                    </w:div>
                    <w:div w:id="1984654361">
                      <w:marLeft w:val="0"/>
                      <w:marRight w:val="0"/>
                      <w:marTop w:val="0"/>
                      <w:marBottom w:val="0"/>
                      <w:divBdr>
                        <w:top w:val="none" w:sz="0" w:space="0" w:color="auto"/>
                        <w:left w:val="none" w:sz="0" w:space="0" w:color="auto"/>
                        <w:bottom w:val="none" w:sz="0" w:space="0" w:color="auto"/>
                        <w:right w:val="none" w:sz="0" w:space="0" w:color="auto"/>
                      </w:divBdr>
                    </w:div>
                    <w:div w:id="890656396">
                      <w:marLeft w:val="0"/>
                      <w:marRight w:val="0"/>
                      <w:marTop w:val="0"/>
                      <w:marBottom w:val="0"/>
                      <w:divBdr>
                        <w:top w:val="none" w:sz="0" w:space="0" w:color="auto"/>
                        <w:left w:val="none" w:sz="0" w:space="0" w:color="auto"/>
                        <w:bottom w:val="none" w:sz="0" w:space="0" w:color="auto"/>
                        <w:right w:val="none" w:sz="0" w:space="0" w:color="auto"/>
                      </w:divBdr>
                    </w:div>
                    <w:div w:id="1236620987">
                      <w:marLeft w:val="0"/>
                      <w:marRight w:val="0"/>
                      <w:marTop w:val="0"/>
                      <w:marBottom w:val="0"/>
                      <w:divBdr>
                        <w:top w:val="none" w:sz="0" w:space="0" w:color="auto"/>
                        <w:left w:val="none" w:sz="0" w:space="0" w:color="auto"/>
                        <w:bottom w:val="none" w:sz="0" w:space="0" w:color="auto"/>
                        <w:right w:val="none" w:sz="0" w:space="0" w:color="auto"/>
                      </w:divBdr>
                    </w:div>
                    <w:div w:id="1597515829">
                      <w:marLeft w:val="0"/>
                      <w:marRight w:val="0"/>
                      <w:marTop w:val="0"/>
                      <w:marBottom w:val="0"/>
                      <w:divBdr>
                        <w:top w:val="none" w:sz="0" w:space="0" w:color="auto"/>
                        <w:left w:val="none" w:sz="0" w:space="0" w:color="auto"/>
                        <w:bottom w:val="none" w:sz="0" w:space="0" w:color="auto"/>
                        <w:right w:val="none" w:sz="0" w:space="0" w:color="auto"/>
                      </w:divBdr>
                    </w:div>
                    <w:div w:id="486672200">
                      <w:marLeft w:val="0"/>
                      <w:marRight w:val="0"/>
                      <w:marTop w:val="0"/>
                      <w:marBottom w:val="0"/>
                      <w:divBdr>
                        <w:top w:val="none" w:sz="0" w:space="0" w:color="auto"/>
                        <w:left w:val="none" w:sz="0" w:space="0" w:color="auto"/>
                        <w:bottom w:val="none" w:sz="0" w:space="0" w:color="auto"/>
                        <w:right w:val="none" w:sz="0" w:space="0" w:color="auto"/>
                      </w:divBdr>
                    </w:div>
                    <w:div w:id="1694456756">
                      <w:marLeft w:val="0"/>
                      <w:marRight w:val="0"/>
                      <w:marTop w:val="0"/>
                      <w:marBottom w:val="0"/>
                      <w:divBdr>
                        <w:top w:val="none" w:sz="0" w:space="0" w:color="auto"/>
                        <w:left w:val="none" w:sz="0" w:space="0" w:color="auto"/>
                        <w:bottom w:val="none" w:sz="0" w:space="0" w:color="auto"/>
                        <w:right w:val="none" w:sz="0" w:space="0" w:color="auto"/>
                      </w:divBdr>
                    </w:div>
                    <w:div w:id="700280859">
                      <w:marLeft w:val="0"/>
                      <w:marRight w:val="0"/>
                      <w:marTop w:val="0"/>
                      <w:marBottom w:val="0"/>
                      <w:divBdr>
                        <w:top w:val="none" w:sz="0" w:space="0" w:color="auto"/>
                        <w:left w:val="none" w:sz="0" w:space="0" w:color="auto"/>
                        <w:bottom w:val="none" w:sz="0" w:space="0" w:color="auto"/>
                        <w:right w:val="none" w:sz="0" w:space="0" w:color="auto"/>
                      </w:divBdr>
                    </w:div>
                    <w:div w:id="1528567793">
                      <w:marLeft w:val="0"/>
                      <w:marRight w:val="0"/>
                      <w:marTop w:val="0"/>
                      <w:marBottom w:val="0"/>
                      <w:divBdr>
                        <w:top w:val="none" w:sz="0" w:space="0" w:color="auto"/>
                        <w:left w:val="none" w:sz="0" w:space="0" w:color="auto"/>
                        <w:bottom w:val="none" w:sz="0" w:space="0" w:color="auto"/>
                        <w:right w:val="none" w:sz="0" w:space="0" w:color="auto"/>
                      </w:divBdr>
                    </w:div>
                    <w:div w:id="276182584">
                      <w:marLeft w:val="0"/>
                      <w:marRight w:val="0"/>
                      <w:marTop w:val="0"/>
                      <w:marBottom w:val="0"/>
                      <w:divBdr>
                        <w:top w:val="none" w:sz="0" w:space="0" w:color="auto"/>
                        <w:left w:val="none" w:sz="0" w:space="0" w:color="auto"/>
                        <w:bottom w:val="none" w:sz="0" w:space="0" w:color="auto"/>
                        <w:right w:val="none" w:sz="0" w:space="0" w:color="auto"/>
                      </w:divBdr>
                    </w:div>
                    <w:div w:id="277421368">
                      <w:marLeft w:val="0"/>
                      <w:marRight w:val="0"/>
                      <w:marTop w:val="0"/>
                      <w:marBottom w:val="0"/>
                      <w:divBdr>
                        <w:top w:val="none" w:sz="0" w:space="0" w:color="auto"/>
                        <w:left w:val="none" w:sz="0" w:space="0" w:color="auto"/>
                        <w:bottom w:val="none" w:sz="0" w:space="0" w:color="auto"/>
                        <w:right w:val="none" w:sz="0" w:space="0" w:color="auto"/>
                      </w:divBdr>
                    </w:div>
                    <w:div w:id="177433900">
                      <w:marLeft w:val="0"/>
                      <w:marRight w:val="0"/>
                      <w:marTop w:val="0"/>
                      <w:marBottom w:val="0"/>
                      <w:divBdr>
                        <w:top w:val="none" w:sz="0" w:space="0" w:color="auto"/>
                        <w:left w:val="none" w:sz="0" w:space="0" w:color="auto"/>
                        <w:bottom w:val="none" w:sz="0" w:space="0" w:color="auto"/>
                        <w:right w:val="none" w:sz="0" w:space="0" w:color="auto"/>
                      </w:divBdr>
                    </w:div>
                    <w:div w:id="1790708430">
                      <w:marLeft w:val="0"/>
                      <w:marRight w:val="0"/>
                      <w:marTop w:val="0"/>
                      <w:marBottom w:val="0"/>
                      <w:divBdr>
                        <w:top w:val="none" w:sz="0" w:space="0" w:color="auto"/>
                        <w:left w:val="none" w:sz="0" w:space="0" w:color="auto"/>
                        <w:bottom w:val="none" w:sz="0" w:space="0" w:color="auto"/>
                        <w:right w:val="none" w:sz="0" w:space="0" w:color="auto"/>
                      </w:divBdr>
                    </w:div>
                    <w:div w:id="432936621">
                      <w:marLeft w:val="0"/>
                      <w:marRight w:val="0"/>
                      <w:marTop w:val="0"/>
                      <w:marBottom w:val="0"/>
                      <w:divBdr>
                        <w:top w:val="none" w:sz="0" w:space="0" w:color="auto"/>
                        <w:left w:val="none" w:sz="0" w:space="0" w:color="auto"/>
                        <w:bottom w:val="none" w:sz="0" w:space="0" w:color="auto"/>
                        <w:right w:val="none" w:sz="0" w:space="0" w:color="auto"/>
                      </w:divBdr>
                    </w:div>
                    <w:div w:id="2145341285">
                      <w:marLeft w:val="0"/>
                      <w:marRight w:val="0"/>
                      <w:marTop w:val="0"/>
                      <w:marBottom w:val="0"/>
                      <w:divBdr>
                        <w:top w:val="none" w:sz="0" w:space="0" w:color="auto"/>
                        <w:left w:val="none" w:sz="0" w:space="0" w:color="auto"/>
                        <w:bottom w:val="none" w:sz="0" w:space="0" w:color="auto"/>
                        <w:right w:val="none" w:sz="0" w:space="0" w:color="auto"/>
                      </w:divBdr>
                    </w:div>
                    <w:div w:id="49110298">
                      <w:marLeft w:val="0"/>
                      <w:marRight w:val="0"/>
                      <w:marTop w:val="0"/>
                      <w:marBottom w:val="0"/>
                      <w:divBdr>
                        <w:top w:val="none" w:sz="0" w:space="0" w:color="auto"/>
                        <w:left w:val="none" w:sz="0" w:space="0" w:color="auto"/>
                        <w:bottom w:val="none" w:sz="0" w:space="0" w:color="auto"/>
                        <w:right w:val="none" w:sz="0" w:space="0" w:color="auto"/>
                      </w:divBdr>
                    </w:div>
                    <w:div w:id="1185940017">
                      <w:marLeft w:val="0"/>
                      <w:marRight w:val="0"/>
                      <w:marTop w:val="0"/>
                      <w:marBottom w:val="0"/>
                      <w:divBdr>
                        <w:top w:val="none" w:sz="0" w:space="0" w:color="auto"/>
                        <w:left w:val="none" w:sz="0" w:space="0" w:color="auto"/>
                        <w:bottom w:val="none" w:sz="0" w:space="0" w:color="auto"/>
                        <w:right w:val="none" w:sz="0" w:space="0" w:color="auto"/>
                      </w:divBdr>
                    </w:div>
                    <w:div w:id="308096775">
                      <w:marLeft w:val="0"/>
                      <w:marRight w:val="0"/>
                      <w:marTop w:val="0"/>
                      <w:marBottom w:val="0"/>
                      <w:divBdr>
                        <w:top w:val="none" w:sz="0" w:space="0" w:color="auto"/>
                        <w:left w:val="none" w:sz="0" w:space="0" w:color="auto"/>
                        <w:bottom w:val="none" w:sz="0" w:space="0" w:color="auto"/>
                        <w:right w:val="none" w:sz="0" w:space="0" w:color="auto"/>
                      </w:divBdr>
                    </w:div>
                    <w:div w:id="1004741984">
                      <w:marLeft w:val="0"/>
                      <w:marRight w:val="0"/>
                      <w:marTop w:val="0"/>
                      <w:marBottom w:val="0"/>
                      <w:divBdr>
                        <w:top w:val="none" w:sz="0" w:space="0" w:color="auto"/>
                        <w:left w:val="none" w:sz="0" w:space="0" w:color="auto"/>
                        <w:bottom w:val="none" w:sz="0" w:space="0" w:color="auto"/>
                        <w:right w:val="none" w:sz="0" w:space="0" w:color="auto"/>
                      </w:divBdr>
                    </w:div>
                    <w:div w:id="2041123492">
                      <w:marLeft w:val="0"/>
                      <w:marRight w:val="0"/>
                      <w:marTop w:val="0"/>
                      <w:marBottom w:val="0"/>
                      <w:divBdr>
                        <w:top w:val="none" w:sz="0" w:space="0" w:color="auto"/>
                        <w:left w:val="none" w:sz="0" w:space="0" w:color="auto"/>
                        <w:bottom w:val="none" w:sz="0" w:space="0" w:color="auto"/>
                        <w:right w:val="none" w:sz="0" w:space="0" w:color="auto"/>
                      </w:divBdr>
                    </w:div>
                    <w:div w:id="438067505">
                      <w:marLeft w:val="0"/>
                      <w:marRight w:val="0"/>
                      <w:marTop w:val="0"/>
                      <w:marBottom w:val="0"/>
                      <w:divBdr>
                        <w:top w:val="none" w:sz="0" w:space="0" w:color="auto"/>
                        <w:left w:val="none" w:sz="0" w:space="0" w:color="auto"/>
                        <w:bottom w:val="none" w:sz="0" w:space="0" w:color="auto"/>
                        <w:right w:val="none" w:sz="0" w:space="0" w:color="auto"/>
                      </w:divBdr>
                    </w:div>
                    <w:div w:id="665090639">
                      <w:marLeft w:val="0"/>
                      <w:marRight w:val="0"/>
                      <w:marTop w:val="0"/>
                      <w:marBottom w:val="0"/>
                      <w:divBdr>
                        <w:top w:val="none" w:sz="0" w:space="0" w:color="auto"/>
                        <w:left w:val="none" w:sz="0" w:space="0" w:color="auto"/>
                        <w:bottom w:val="none" w:sz="0" w:space="0" w:color="auto"/>
                        <w:right w:val="none" w:sz="0" w:space="0" w:color="auto"/>
                      </w:divBdr>
                    </w:div>
                    <w:div w:id="1416394491">
                      <w:marLeft w:val="0"/>
                      <w:marRight w:val="0"/>
                      <w:marTop w:val="0"/>
                      <w:marBottom w:val="0"/>
                      <w:divBdr>
                        <w:top w:val="none" w:sz="0" w:space="0" w:color="auto"/>
                        <w:left w:val="none" w:sz="0" w:space="0" w:color="auto"/>
                        <w:bottom w:val="none" w:sz="0" w:space="0" w:color="auto"/>
                        <w:right w:val="none" w:sz="0" w:space="0" w:color="auto"/>
                      </w:divBdr>
                    </w:div>
                    <w:div w:id="523783551">
                      <w:marLeft w:val="0"/>
                      <w:marRight w:val="0"/>
                      <w:marTop w:val="0"/>
                      <w:marBottom w:val="0"/>
                      <w:divBdr>
                        <w:top w:val="none" w:sz="0" w:space="0" w:color="auto"/>
                        <w:left w:val="none" w:sz="0" w:space="0" w:color="auto"/>
                        <w:bottom w:val="none" w:sz="0" w:space="0" w:color="auto"/>
                        <w:right w:val="none" w:sz="0" w:space="0" w:color="auto"/>
                      </w:divBdr>
                    </w:div>
                    <w:div w:id="762335781">
                      <w:marLeft w:val="0"/>
                      <w:marRight w:val="0"/>
                      <w:marTop w:val="0"/>
                      <w:marBottom w:val="0"/>
                      <w:divBdr>
                        <w:top w:val="none" w:sz="0" w:space="0" w:color="auto"/>
                        <w:left w:val="none" w:sz="0" w:space="0" w:color="auto"/>
                        <w:bottom w:val="none" w:sz="0" w:space="0" w:color="auto"/>
                        <w:right w:val="none" w:sz="0" w:space="0" w:color="auto"/>
                      </w:divBdr>
                    </w:div>
                    <w:div w:id="2067100165">
                      <w:marLeft w:val="0"/>
                      <w:marRight w:val="0"/>
                      <w:marTop w:val="0"/>
                      <w:marBottom w:val="0"/>
                      <w:divBdr>
                        <w:top w:val="none" w:sz="0" w:space="0" w:color="auto"/>
                        <w:left w:val="none" w:sz="0" w:space="0" w:color="auto"/>
                        <w:bottom w:val="none" w:sz="0" w:space="0" w:color="auto"/>
                        <w:right w:val="none" w:sz="0" w:space="0" w:color="auto"/>
                      </w:divBdr>
                    </w:div>
                    <w:div w:id="1233272151">
                      <w:marLeft w:val="0"/>
                      <w:marRight w:val="0"/>
                      <w:marTop w:val="0"/>
                      <w:marBottom w:val="0"/>
                      <w:divBdr>
                        <w:top w:val="none" w:sz="0" w:space="0" w:color="auto"/>
                        <w:left w:val="none" w:sz="0" w:space="0" w:color="auto"/>
                        <w:bottom w:val="none" w:sz="0" w:space="0" w:color="auto"/>
                        <w:right w:val="none" w:sz="0" w:space="0" w:color="auto"/>
                      </w:divBdr>
                    </w:div>
                    <w:div w:id="1044256464">
                      <w:marLeft w:val="0"/>
                      <w:marRight w:val="0"/>
                      <w:marTop w:val="0"/>
                      <w:marBottom w:val="0"/>
                      <w:divBdr>
                        <w:top w:val="none" w:sz="0" w:space="0" w:color="auto"/>
                        <w:left w:val="none" w:sz="0" w:space="0" w:color="auto"/>
                        <w:bottom w:val="none" w:sz="0" w:space="0" w:color="auto"/>
                        <w:right w:val="none" w:sz="0" w:space="0" w:color="auto"/>
                      </w:divBdr>
                    </w:div>
                    <w:div w:id="874461670">
                      <w:marLeft w:val="0"/>
                      <w:marRight w:val="0"/>
                      <w:marTop w:val="0"/>
                      <w:marBottom w:val="0"/>
                      <w:divBdr>
                        <w:top w:val="none" w:sz="0" w:space="0" w:color="auto"/>
                        <w:left w:val="none" w:sz="0" w:space="0" w:color="auto"/>
                        <w:bottom w:val="none" w:sz="0" w:space="0" w:color="auto"/>
                        <w:right w:val="none" w:sz="0" w:space="0" w:color="auto"/>
                      </w:divBdr>
                    </w:div>
                    <w:div w:id="988249637">
                      <w:marLeft w:val="0"/>
                      <w:marRight w:val="0"/>
                      <w:marTop w:val="0"/>
                      <w:marBottom w:val="0"/>
                      <w:divBdr>
                        <w:top w:val="none" w:sz="0" w:space="0" w:color="auto"/>
                        <w:left w:val="none" w:sz="0" w:space="0" w:color="auto"/>
                        <w:bottom w:val="none" w:sz="0" w:space="0" w:color="auto"/>
                        <w:right w:val="none" w:sz="0" w:space="0" w:color="auto"/>
                      </w:divBdr>
                    </w:div>
                    <w:div w:id="233975480">
                      <w:marLeft w:val="0"/>
                      <w:marRight w:val="0"/>
                      <w:marTop w:val="0"/>
                      <w:marBottom w:val="0"/>
                      <w:divBdr>
                        <w:top w:val="none" w:sz="0" w:space="0" w:color="auto"/>
                        <w:left w:val="none" w:sz="0" w:space="0" w:color="auto"/>
                        <w:bottom w:val="none" w:sz="0" w:space="0" w:color="auto"/>
                        <w:right w:val="none" w:sz="0" w:space="0" w:color="auto"/>
                      </w:divBdr>
                    </w:div>
                    <w:div w:id="1380085442">
                      <w:marLeft w:val="0"/>
                      <w:marRight w:val="0"/>
                      <w:marTop w:val="0"/>
                      <w:marBottom w:val="0"/>
                      <w:divBdr>
                        <w:top w:val="none" w:sz="0" w:space="0" w:color="auto"/>
                        <w:left w:val="none" w:sz="0" w:space="0" w:color="auto"/>
                        <w:bottom w:val="none" w:sz="0" w:space="0" w:color="auto"/>
                        <w:right w:val="none" w:sz="0" w:space="0" w:color="auto"/>
                      </w:divBdr>
                    </w:div>
                    <w:div w:id="537622847">
                      <w:marLeft w:val="0"/>
                      <w:marRight w:val="0"/>
                      <w:marTop w:val="0"/>
                      <w:marBottom w:val="0"/>
                      <w:divBdr>
                        <w:top w:val="none" w:sz="0" w:space="0" w:color="auto"/>
                        <w:left w:val="none" w:sz="0" w:space="0" w:color="auto"/>
                        <w:bottom w:val="none" w:sz="0" w:space="0" w:color="auto"/>
                        <w:right w:val="none" w:sz="0" w:space="0" w:color="auto"/>
                      </w:divBdr>
                    </w:div>
                    <w:div w:id="7366492">
                      <w:marLeft w:val="0"/>
                      <w:marRight w:val="0"/>
                      <w:marTop w:val="0"/>
                      <w:marBottom w:val="0"/>
                      <w:divBdr>
                        <w:top w:val="none" w:sz="0" w:space="0" w:color="auto"/>
                        <w:left w:val="none" w:sz="0" w:space="0" w:color="auto"/>
                        <w:bottom w:val="none" w:sz="0" w:space="0" w:color="auto"/>
                        <w:right w:val="none" w:sz="0" w:space="0" w:color="auto"/>
                      </w:divBdr>
                    </w:div>
                    <w:div w:id="1335184580">
                      <w:marLeft w:val="0"/>
                      <w:marRight w:val="0"/>
                      <w:marTop w:val="0"/>
                      <w:marBottom w:val="0"/>
                      <w:divBdr>
                        <w:top w:val="none" w:sz="0" w:space="0" w:color="auto"/>
                        <w:left w:val="none" w:sz="0" w:space="0" w:color="auto"/>
                        <w:bottom w:val="none" w:sz="0" w:space="0" w:color="auto"/>
                        <w:right w:val="none" w:sz="0" w:space="0" w:color="auto"/>
                      </w:divBdr>
                    </w:div>
                    <w:div w:id="720059151">
                      <w:marLeft w:val="0"/>
                      <w:marRight w:val="0"/>
                      <w:marTop w:val="0"/>
                      <w:marBottom w:val="0"/>
                      <w:divBdr>
                        <w:top w:val="none" w:sz="0" w:space="0" w:color="auto"/>
                        <w:left w:val="none" w:sz="0" w:space="0" w:color="auto"/>
                        <w:bottom w:val="none" w:sz="0" w:space="0" w:color="auto"/>
                        <w:right w:val="none" w:sz="0" w:space="0" w:color="auto"/>
                      </w:divBdr>
                    </w:div>
                    <w:div w:id="981664291">
                      <w:marLeft w:val="0"/>
                      <w:marRight w:val="0"/>
                      <w:marTop w:val="0"/>
                      <w:marBottom w:val="0"/>
                      <w:divBdr>
                        <w:top w:val="none" w:sz="0" w:space="0" w:color="auto"/>
                        <w:left w:val="none" w:sz="0" w:space="0" w:color="auto"/>
                        <w:bottom w:val="none" w:sz="0" w:space="0" w:color="auto"/>
                        <w:right w:val="none" w:sz="0" w:space="0" w:color="auto"/>
                      </w:divBdr>
                    </w:div>
                    <w:div w:id="293024305">
                      <w:marLeft w:val="0"/>
                      <w:marRight w:val="0"/>
                      <w:marTop w:val="0"/>
                      <w:marBottom w:val="0"/>
                      <w:divBdr>
                        <w:top w:val="none" w:sz="0" w:space="0" w:color="auto"/>
                        <w:left w:val="none" w:sz="0" w:space="0" w:color="auto"/>
                        <w:bottom w:val="none" w:sz="0" w:space="0" w:color="auto"/>
                        <w:right w:val="none" w:sz="0" w:space="0" w:color="auto"/>
                      </w:divBdr>
                    </w:div>
                    <w:div w:id="505483385">
                      <w:marLeft w:val="0"/>
                      <w:marRight w:val="0"/>
                      <w:marTop w:val="0"/>
                      <w:marBottom w:val="0"/>
                      <w:divBdr>
                        <w:top w:val="none" w:sz="0" w:space="0" w:color="auto"/>
                        <w:left w:val="none" w:sz="0" w:space="0" w:color="auto"/>
                        <w:bottom w:val="none" w:sz="0" w:space="0" w:color="auto"/>
                        <w:right w:val="none" w:sz="0" w:space="0" w:color="auto"/>
                      </w:divBdr>
                    </w:div>
                    <w:div w:id="226690943">
                      <w:marLeft w:val="0"/>
                      <w:marRight w:val="0"/>
                      <w:marTop w:val="0"/>
                      <w:marBottom w:val="0"/>
                      <w:divBdr>
                        <w:top w:val="none" w:sz="0" w:space="0" w:color="auto"/>
                        <w:left w:val="none" w:sz="0" w:space="0" w:color="auto"/>
                        <w:bottom w:val="none" w:sz="0" w:space="0" w:color="auto"/>
                        <w:right w:val="none" w:sz="0" w:space="0" w:color="auto"/>
                      </w:divBdr>
                    </w:div>
                    <w:div w:id="794910458">
                      <w:marLeft w:val="0"/>
                      <w:marRight w:val="0"/>
                      <w:marTop w:val="0"/>
                      <w:marBottom w:val="0"/>
                      <w:divBdr>
                        <w:top w:val="none" w:sz="0" w:space="0" w:color="auto"/>
                        <w:left w:val="none" w:sz="0" w:space="0" w:color="auto"/>
                        <w:bottom w:val="none" w:sz="0" w:space="0" w:color="auto"/>
                        <w:right w:val="none" w:sz="0" w:space="0" w:color="auto"/>
                      </w:divBdr>
                    </w:div>
                    <w:div w:id="952595390">
                      <w:marLeft w:val="0"/>
                      <w:marRight w:val="0"/>
                      <w:marTop w:val="0"/>
                      <w:marBottom w:val="0"/>
                      <w:divBdr>
                        <w:top w:val="none" w:sz="0" w:space="0" w:color="auto"/>
                        <w:left w:val="none" w:sz="0" w:space="0" w:color="auto"/>
                        <w:bottom w:val="none" w:sz="0" w:space="0" w:color="auto"/>
                        <w:right w:val="none" w:sz="0" w:space="0" w:color="auto"/>
                      </w:divBdr>
                    </w:div>
                    <w:div w:id="1830049538">
                      <w:marLeft w:val="0"/>
                      <w:marRight w:val="0"/>
                      <w:marTop w:val="0"/>
                      <w:marBottom w:val="0"/>
                      <w:divBdr>
                        <w:top w:val="none" w:sz="0" w:space="0" w:color="auto"/>
                        <w:left w:val="none" w:sz="0" w:space="0" w:color="auto"/>
                        <w:bottom w:val="none" w:sz="0" w:space="0" w:color="auto"/>
                        <w:right w:val="none" w:sz="0" w:space="0" w:color="auto"/>
                      </w:divBdr>
                    </w:div>
                    <w:div w:id="59670460">
                      <w:marLeft w:val="0"/>
                      <w:marRight w:val="0"/>
                      <w:marTop w:val="0"/>
                      <w:marBottom w:val="0"/>
                      <w:divBdr>
                        <w:top w:val="none" w:sz="0" w:space="0" w:color="auto"/>
                        <w:left w:val="none" w:sz="0" w:space="0" w:color="auto"/>
                        <w:bottom w:val="none" w:sz="0" w:space="0" w:color="auto"/>
                        <w:right w:val="none" w:sz="0" w:space="0" w:color="auto"/>
                      </w:divBdr>
                    </w:div>
                    <w:div w:id="2019312287">
                      <w:marLeft w:val="0"/>
                      <w:marRight w:val="0"/>
                      <w:marTop w:val="0"/>
                      <w:marBottom w:val="0"/>
                      <w:divBdr>
                        <w:top w:val="none" w:sz="0" w:space="0" w:color="auto"/>
                        <w:left w:val="none" w:sz="0" w:space="0" w:color="auto"/>
                        <w:bottom w:val="none" w:sz="0" w:space="0" w:color="auto"/>
                        <w:right w:val="none" w:sz="0" w:space="0" w:color="auto"/>
                      </w:divBdr>
                    </w:div>
                    <w:div w:id="1476557426">
                      <w:marLeft w:val="0"/>
                      <w:marRight w:val="0"/>
                      <w:marTop w:val="0"/>
                      <w:marBottom w:val="0"/>
                      <w:divBdr>
                        <w:top w:val="none" w:sz="0" w:space="0" w:color="auto"/>
                        <w:left w:val="none" w:sz="0" w:space="0" w:color="auto"/>
                        <w:bottom w:val="none" w:sz="0" w:space="0" w:color="auto"/>
                        <w:right w:val="none" w:sz="0" w:space="0" w:color="auto"/>
                      </w:divBdr>
                    </w:div>
                    <w:div w:id="617220720">
                      <w:marLeft w:val="0"/>
                      <w:marRight w:val="0"/>
                      <w:marTop w:val="0"/>
                      <w:marBottom w:val="0"/>
                      <w:divBdr>
                        <w:top w:val="none" w:sz="0" w:space="0" w:color="auto"/>
                        <w:left w:val="none" w:sz="0" w:space="0" w:color="auto"/>
                        <w:bottom w:val="none" w:sz="0" w:space="0" w:color="auto"/>
                        <w:right w:val="none" w:sz="0" w:space="0" w:color="auto"/>
                      </w:divBdr>
                    </w:div>
                    <w:div w:id="1794716158">
                      <w:marLeft w:val="0"/>
                      <w:marRight w:val="0"/>
                      <w:marTop w:val="0"/>
                      <w:marBottom w:val="0"/>
                      <w:divBdr>
                        <w:top w:val="none" w:sz="0" w:space="0" w:color="auto"/>
                        <w:left w:val="none" w:sz="0" w:space="0" w:color="auto"/>
                        <w:bottom w:val="none" w:sz="0" w:space="0" w:color="auto"/>
                        <w:right w:val="none" w:sz="0" w:space="0" w:color="auto"/>
                      </w:divBdr>
                    </w:div>
                    <w:div w:id="2132282574">
                      <w:marLeft w:val="0"/>
                      <w:marRight w:val="0"/>
                      <w:marTop w:val="0"/>
                      <w:marBottom w:val="0"/>
                      <w:divBdr>
                        <w:top w:val="none" w:sz="0" w:space="0" w:color="auto"/>
                        <w:left w:val="none" w:sz="0" w:space="0" w:color="auto"/>
                        <w:bottom w:val="none" w:sz="0" w:space="0" w:color="auto"/>
                        <w:right w:val="none" w:sz="0" w:space="0" w:color="auto"/>
                      </w:divBdr>
                    </w:div>
                    <w:div w:id="1300569116">
                      <w:marLeft w:val="0"/>
                      <w:marRight w:val="0"/>
                      <w:marTop w:val="0"/>
                      <w:marBottom w:val="0"/>
                      <w:divBdr>
                        <w:top w:val="none" w:sz="0" w:space="0" w:color="auto"/>
                        <w:left w:val="none" w:sz="0" w:space="0" w:color="auto"/>
                        <w:bottom w:val="none" w:sz="0" w:space="0" w:color="auto"/>
                        <w:right w:val="none" w:sz="0" w:space="0" w:color="auto"/>
                      </w:divBdr>
                    </w:div>
                    <w:div w:id="2057313167">
                      <w:marLeft w:val="0"/>
                      <w:marRight w:val="0"/>
                      <w:marTop w:val="0"/>
                      <w:marBottom w:val="0"/>
                      <w:divBdr>
                        <w:top w:val="none" w:sz="0" w:space="0" w:color="auto"/>
                        <w:left w:val="none" w:sz="0" w:space="0" w:color="auto"/>
                        <w:bottom w:val="none" w:sz="0" w:space="0" w:color="auto"/>
                        <w:right w:val="none" w:sz="0" w:space="0" w:color="auto"/>
                      </w:divBdr>
                    </w:div>
                    <w:div w:id="1395157787">
                      <w:marLeft w:val="0"/>
                      <w:marRight w:val="0"/>
                      <w:marTop w:val="0"/>
                      <w:marBottom w:val="0"/>
                      <w:divBdr>
                        <w:top w:val="none" w:sz="0" w:space="0" w:color="auto"/>
                        <w:left w:val="none" w:sz="0" w:space="0" w:color="auto"/>
                        <w:bottom w:val="none" w:sz="0" w:space="0" w:color="auto"/>
                        <w:right w:val="none" w:sz="0" w:space="0" w:color="auto"/>
                      </w:divBdr>
                    </w:div>
                    <w:div w:id="55781531">
                      <w:marLeft w:val="0"/>
                      <w:marRight w:val="0"/>
                      <w:marTop w:val="0"/>
                      <w:marBottom w:val="0"/>
                      <w:divBdr>
                        <w:top w:val="none" w:sz="0" w:space="0" w:color="auto"/>
                        <w:left w:val="none" w:sz="0" w:space="0" w:color="auto"/>
                        <w:bottom w:val="none" w:sz="0" w:space="0" w:color="auto"/>
                        <w:right w:val="none" w:sz="0" w:space="0" w:color="auto"/>
                      </w:divBdr>
                    </w:div>
                    <w:div w:id="1724600209">
                      <w:marLeft w:val="0"/>
                      <w:marRight w:val="0"/>
                      <w:marTop w:val="0"/>
                      <w:marBottom w:val="0"/>
                      <w:divBdr>
                        <w:top w:val="none" w:sz="0" w:space="0" w:color="auto"/>
                        <w:left w:val="none" w:sz="0" w:space="0" w:color="auto"/>
                        <w:bottom w:val="none" w:sz="0" w:space="0" w:color="auto"/>
                        <w:right w:val="none" w:sz="0" w:space="0" w:color="auto"/>
                      </w:divBdr>
                    </w:div>
                    <w:div w:id="2071803083">
                      <w:marLeft w:val="0"/>
                      <w:marRight w:val="0"/>
                      <w:marTop w:val="0"/>
                      <w:marBottom w:val="0"/>
                      <w:divBdr>
                        <w:top w:val="none" w:sz="0" w:space="0" w:color="auto"/>
                        <w:left w:val="none" w:sz="0" w:space="0" w:color="auto"/>
                        <w:bottom w:val="none" w:sz="0" w:space="0" w:color="auto"/>
                        <w:right w:val="none" w:sz="0" w:space="0" w:color="auto"/>
                      </w:divBdr>
                    </w:div>
                    <w:div w:id="1554609863">
                      <w:marLeft w:val="0"/>
                      <w:marRight w:val="0"/>
                      <w:marTop w:val="0"/>
                      <w:marBottom w:val="0"/>
                      <w:divBdr>
                        <w:top w:val="none" w:sz="0" w:space="0" w:color="auto"/>
                        <w:left w:val="none" w:sz="0" w:space="0" w:color="auto"/>
                        <w:bottom w:val="none" w:sz="0" w:space="0" w:color="auto"/>
                        <w:right w:val="none" w:sz="0" w:space="0" w:color="auto"/>
                      </w:divBdr>
                    </w:div>
                    <w:div w:id="1402555224">
                      <w:marLeft w:val="0"/>
                      <w:marRight w:val="0"/>
                      <w:marTop w:val="0"/>
                      <w:marBottom w:val="0"/>
                      <w:divBdr>
                        <w:top w:val="none" w:sz="0" w:space="0" w:color="auto"/>
                        <w:left w:val="none" w:sz="0" w:space="0" w:color="auto"/>
                        <w:bottom w:val="none" w:sz="0" w:space="0" w:color="auto"/>
                        <w:right w:val="none" w:sz="0" w:space="0" w:color="auto"/>
                      </w:divBdr>
                    </w:div>
                    <w:div w:id="546650827">
                      <w:marLeft w:val="0"/>
                      <w:marRight w:val="0"/>
                      <w:marTop w:val="0"/>
                      <w:marBottom w:val="0"/>
                      <w:divBdr>
                        <w:top w:val="none" w:sz="0" w:space="0" w:color="auto"/>
                        <w:left w:val="none" w:sz="0" w:space="0" w:color="auto"/>
                        <w:bottom w:val="none" w:sz="0" w:space="0" w:color="auto"/>
                        <w:right w:val="none" w:sz="0" w:space="0" w:color="auto"/>
                      </w:divBdr>
                    </w:div>
                    <w:div w:id="207961481">
                      <w:marLeft w:val="0"/>
                      <w:marRight w:val="0"/>
                      <w:marTop w:val="0"/>
                      <w:marBottom w:val="0"/>
                      <w:divBdr>
                        <w:top w:val="none" w:sz="0" w:space="0" w:color="auto"/>
                        <w:left w:val="none" w:sz="0" w:space="0" w:color="auto"/>
                        <w:bottom w:val="none" w:sz="0" w:space="0" w:color="auto"/>
                        <w:right w:val="none" w:sz="0" w:space="0" w:color="auto"/>
                      </w:divBdr>
                    </w:div>
                    <w:div w:id="1376661380">
                      <w:marLeft w:val="0"/>
                      <w:marRight w:val="0"/>
                      <w:marTop w:val="0"/>
                      <w:marBottom w:val="0"/>
                      <w:divBdr>
                        <w:top w:val="none" w:sz="0" w:space="0" w:color="auto"/>
                        <w:left w:val="none" w:sz="0" w:space="0" w:color="auto"/>
                        <w:bottom w:val="none" w:sz="0" w:space="0" w:color="auto"/>
                        <w:right w:val="none" w:sz="0" w:space="0" w:color="auto"/>
                      </w:divBdr>
                    </w:div>
                    <w:div w:id="1708020373">
                      <w:marLeft w:val="0"/>
                      <w:marRight w:val="0"/>
                      <w:marTop w:val="0"/>
                      <w:marBottom w:val="0"/>
                      <w:divBdr>
                        <w:top w:val="none" w:sz="0" w:space="0" w:color="auto"/>
                        <w:left w:val="none" w:sz="0" w:space="0" w:color="auto"/>
                        <w:bottom w:val="none" w:sz="0" w:space="0" w:color="auto"/>
                        <w:right w:val="none" w:sz="0" w:space="0" w:color="auto"/>
                      </w:divBdr>
                    </w:div>
                    <w:div w:id="1058741827">
                      <w:marLeft w:val="0"/>
                      <w:marRight w:val="0"/>
                      <w:marTop w:val="0"/>
                      <w:marBottom w:val="0"/>
                      <w:divBdr>
                        <w:top w:val="none" w:sz="0" w:space="0" w:color="auto"/>
                        <w:left w:val="none" w:sz="0" w:space="0" w:color="auto"/>
                        <w:bottom w:val="none" w:sz="0" w:space="0" w:color="auto"/>
                        <w:right w:val="none" w:sz="0" w:space="0" w:color="auto"/>
                      </w:divBdr>
                    </w:div>
                    <w:div w:id="20595672">
                      <w:marLeft w:val="0"/>
                      <w:marRight w:val="0"/>
                      <w:marTop w:val="0"/>
                      <w:marBottom w:val="0"/>
                      <w:divBdr>
                        <w:top w:val="none" w:sz="0" w:space="0" w:color="auto"/>
                        <w:left w:val="none" w:sz="0" w:space="0" w:color="auto"/>
                        <w:bottom w:val="none" w:sz="0" w:space="0" w:color="auto"/>
                        <w:right w:val="none" w:sz="0" w:space="0" w:color="auto"/>
                      </w:divBdr>
                    </w:div>
                    <w:div w:id="1077631798">
                      <w:marLeft w:val="0"/>
                      <w:marRight w:val="0"/>
                      <w:marTop w:val="0"/>
                      <w:marBottom w:val="0"/>
                      <w:divBdr>
                        <w:top w:val="none" w:sz="0" w:space="0" w:color="auto"/>
                        <w:left w:val="none" w:sz="0" w:space="0" w:color="auto"/>
                        <w:bottom w:val="none" w:sz="0" w:space="0" w:color="auto"/>
                        <w:right w:val="none" w:sz="0" w:space="0" w:color="auto"/>
                      </w:divBdr>
                    </w:div>
                    <w:div w:id="1166554918">
                      <w:marLeft w:val="0"/>
                      <w:marRight w:val="0"/>
                      <w:marTop w:val="0"/>
                      <w:marBottom w:val="0"/>
                      <w:divBdr>
                        <w:top w:val="none" w:sz="0" w:space="0" w:color="auto"/>
                        <w:left w:val="none" w:sz="0" w:space="0" w:color="auto"/>
                        <w:bottom w:val="none" w:sz="0" w:space="0" w:color="auto"/>
                        <w:right w:val="none" w:sz="0" w:space="0" w:color="auto"/>
                      </w:divBdr>
                    </w:div>
                    <w:div w:id="1030302895">
                      <w:marLeft w:val="0"/>
                      <w:marRight w:val="0"/>
                      <w:marTop w:val="0"/>
                      <w:marBottom w:val="0"/>
                      <w:divBdr>
                        <w:top w:val="none" w:sz="0" w:space="0" w:color="auto"/>
                        <w:left w:val="none" w:sz="0" w:space="0" w:color="auto"/>
                        <w:bottom w:val="none" w:sz="0" w:space="0" w:color="auto"/>
                        <w:right w:val="none" w:sz="0" w:space="0" w:color="auto"/>
                      </w:divBdr>
                    </w:div>
                    <w:div w:id="1142042449">
                      <w:marLeft w:val="0"/>
                      <w:marRight w:val="0"/>
                      <w:marTop w:val="0"/>
                      <w:marBottom w:val="0"/>
                      <w:divBdr>
                        <w:top w:val="none" w:sz="0" w:space="0" w:color="auto"/>
                        <w:left w:val="none" w:sz="0" w:space="0" w:color="auto"/>
                        <w:bottom w:val="none" w:sz="0" w:space="0" w:color="auto"/>
                        <w:right w:val="none" w:sz="0" w:space="0" w:color="auto"/>
                      </w:divBdr>
                    </w:div>
                    <w:div w:id="983704680">
                      <w:marLeft w:val="0"/>
                      <w:marRight w:val="0"/>
                      <w:marTop w:val="0"/>
                      <w:marBottom w:val="0"/>
                      <w:divBdr>
                        <w:top w:val="none" w:sz="0" w:space="0" w:color="auto"/>
                        <w:left w:val="none" w:sz="0" w:space="0" w:color="auto"/>
                        <w:bottom w:val="none" w:sz="0" w:space="0" w:color="auto"/>
                        <w:right w:val="none" w:sz="0" w:space="0" w:color="auto"/>
                      </w:divBdr>
                    </w:div>
                    <w:div w:id="705106006">
                      <w:marLeft w:val="0"/>
                      <w:marRight w:val="0"/>
                      <w:marTop w:val="0"/>
                      <w:marBottom w:val="0"/>
                      <w:divBdr>
                        <w:top w:val="none" w:sz="0" w:space="0" w:color="auto"/>
                        <w:left w:val="none" w:sz="0" w:space="0" w:color="auto"/>
                        <w:bottom w:val="none" w:sz="0" w:space="0" w:color="auto"/>
                        <w:right w:val="none" w:sz="0" w:space="0" w:color="auto"/>
                      </w:divBdr>
                    </w:div>
                    <w:div w:id="1088044225">
                      <w:marLeft w:val="0"/>
                      <w:marRight w:val="0"/>
                      <w:marTop w:val="0"/>
                      <w:marBottom w:val="0"/>
                      <w:divBdr>
                        <w:top w:val="none" w:sz="0" w:space="0" w:color="auto"/>
                        <w:left w:val="none" w:sz="0" w:space="0" w:color="auto"/>
                        <w:bottom w:val="none" w:sz="0" w:space="0" w:color="auto"/>
                        <w:right w:val="none" w:sz="0" w:space="0" w:color="auto"/>
                      </w:divBdr>
                    </w:div>
                    <w:div w:id="1434089464">
                      <w:marLeft w:val="0"/>
                      <w:marRight w:val="0"/>
                      <w:marTop w:val="0"/>
                      <w:marBottom w:val="0"/>
                      <w:divBdr>
                        <w:top w:val="none" w:sz="0" w:space="0" w:color="auto"/>
                        <w:left w:val="none" w:sz="0" w:space="0" w:color="auto"/>
                        <w:bottom w:val="none" w:sz="0" w:space="0" w:color="auto"/>
                        <w:right w:val="none" w:sz="0" w:space="0" w:color="auto"/>
                      </w:divBdr>
                    </w:div>
                    <w:div w:id="3896539">
                      <w:marLeft w:val="0"/>
                      <w:marRight w:val="0"/>
                      <w:marTop w:val="0"/>
                      <w:marBottom w:val="0"/>
                      <w:divBdr>
                        <w:top w:val="none" w:sz="0" w:space="0" w:color="auto"/>
                        <w:left w:val="none" w:sz="0" w:space="0" w:color="auto"/>
                        <w:bottom w:val="none" w:sz="0" w:space="0" w:color="auto"/>
                        <w:right w:val="none" w:sz="0" w:space="0" w:color="auto"/>
                      </w:divBdr>
                    </w:div>
                    <w:div w:id="783505175">
                      <w:marLeft w:val="0"/>
                      <w:marRight w:val="0"/>
                      <w:marTop w:val="0"/>
                      <w:marBottom w:val="0"/>
                      <w:divBdr>
                        <w:top w:val="none" w:sz="0" w:space="0" w:color="auto"/>
                        <w:left w:val="none" w:sz="0" w:space="0" w:color="auto"/>
                        <w:bottom w:val="none" w:sz="0" w:space="0" w:color="auto"/>
                        <w:right w:val="none" w:sz="0" w:space="0" w:color="auto"/>
                      </w:divBdr>
                    </w:div>
                    <w:div w:id="939871059">
                      <w:marLeft w:val="0"/>
                      <w:marRight w:val="0"/>
                      <w:marTop w:val="0"/>
                      <w:marBottom w:val="0"/>
                      <w:divBdr>
                        <w:top w:val="none" w:sz="0" w:space="0" w:color="auto"/>
                        <w:left w:val="none" w:sz="0" w:space="0" w:color="auto"/>
                        <w:bottom w:val="none" w:sz="0" w:space="0" w:color="auto"/>
                        <w:right w:val="none" w:sz="0" w:space="0" w:color="auto"/>
                      </w:divBdr>
                    </w:div>
                    <w:div w:id="1138256659">
                      <w:marLeft w:val="0"/>
                      <w:marRight w:val="0"/>
                      <w:marTop w:val="0"/>
                      <w:marBottom w:val="0"/>
                      <w:divBdr>
                        <w:top w:val="none" w:sz="0" w:space="0" w:color="auto"/>
                        <w:left w:val="none" w:sz="0" w:space="0" w:color="auto"/>
                        <w:bottom w:val="none" w:sz="0" w:space="0" w:color="auto"/>
                        <w:right w:val="none" w:sz="0" w:space="0" w:color="auto"/>
                      </w:divBdr>
                    </w:div>
                    <w:div w:id="1529098941">
                      <w:marLeft w:val="0"/>
                      <w:marRight w:val="0"/>
                      <w:marTop w:val="0"/>
                      <w:marBottom w:val="0"/>
                      <w:divBdr>
                        <w:top w:val="none" w:sz="0" w:space="0" w:color="auto"/>
                        <w:left w:val="none" w:sz="0" w:space="0" w:color="auto"/>
                        <w:bottom w:val="none" w:sz="0" w:space="0" w:color="auto"/>
                        <w:right w:val="none" w:sz="0" w:space="0" w:color="auto"/>
                      </w:divBdr>
                    </w:div>
                    <w:div w:id="365720960">
                      <w:marLeft w:val="0"/>
                      <w:marRight w:val="0"/>
                      <w:marTop w:val="0"/>
                      <w:marBottom w:val="0"/>
                      <w:divBdr>
                        <w:top w:val="none" w:sz="0" w:space="0" w:color="auto"/>
                        <w:left w:val="none" w:sz="0" w:space="0" w:color="auto"/>
                        <w:bottom w:val="none" w:sz="0" w:space="0" w:color="auto"/>
                        <w:right w:val="none" w:sz="0" w:space="0" w:color="auto"/>
                      </w:divBdr>
                    </w:div>
                    <w:div w:id="1704820495">
                      <w:marLeft w:val="0"/>
                      <w:marRight w:val="0"/>
                      <w:marTop w:val="0"/>
                      <w:marBottom w:val="0"/>
                      <w:divBdr>
                        <w:top w:val="none" w:sz="0" w:space="0" w:color="auto"/>
                        <w:left w:val="none" w:sz="0" w:space="0" w:color="auto"/>
                        <w:bottom w:val="none" w:sz="0" w:space="0" w:color="auto"/>
                        <w:right w:val="none" w:sz="0" w:space="0" w:color="auto"/>
                      </w:divBdr>
                    </w:div>
                    <w:div w:id="481850353">
                      <w:marLeft w:val="0"/>
                      <w:marRight w:val="0"/>
                      <w:marTop w:val="0"/>
                      <w:marBottom w:val="0"/>
                      <w:divBdr>
                        <w:top w:val="none" w:sz="0" w:space="0" w:color="auto"/>
                        <w:left w:val="none" w:sz="0" w:space="0" w:color="auto"/>
                        <w:bottom w:val="none" w:sz="0" w:space="0" w:color="auto"/>
                        <w:right w:val="none" w:sz="0" w:space="0" w:color="auto"/>
                      </w:divBdr>
                    </w:div>
                    <w:div w:id="2084136115">
                      <w:marLeft w:val="0"/>
                      <w:marRight w:val="0"/>
                      <w:marTop w:val="0"/>
                      <w:marBottom w:val="0"/>
                      <w:divBdr>
                        <w:top w:val="none" w:sz="0" w:space="0" w:color="auto"/>
                        <w:left w:val="none" w:sz="0" w:space="0" w:color="auto"/>
                        <w:bottom w:val="none" w:sz="0" w:space="0" w:color="auto"/>
                        <w:right w:val="none" w:sz="0" w:space="0" w:color="auto"/>
                      </w:divBdr>
                    </w:div>
                    <w:div w:id="1386875746">
                      <w:marLeft w:val="0"/>
                      <w:marRight w:val="0"/>
                      <w:marTop w:val="0"/>
                      <w:marBottom w:val="0"/>
                      <w:divBdr>
                        <w:top w:val="none" w:sz="0" w:space="0" w:color="auto"/>
                        <w:left w:val="none" w:sz="0" w:space="0" w:color="auto"/>
                        <w:bottom w:val="none" w:sz="0" w:space="0" w:color="auto"/>
                        <w:right w:val="none" w:sz="0" w:space="0" w:color="auto"/>
                      </w:divBdr>
                    </w:div>
                    <w:div w:id="934021917">
                      <w:marLeft w:val="0"/>
                      <w:marRight w:val="0"/>
                      <w:marTop w:val="0"/>
                      <w:marBottom w:val="0"/>
                      <w:divBdr>
                        <w:top w:val="none" w:sz="0" w:space="0" w:color="auto"/>
                        <w:left w:val="none" w:sz="0" w:space="0" w:color="auto"/>
                        <w:bottom w:val="none" w:sz="0" w:space="0" w:color="auto"/>
                        <w:right w:val="none" w:sz="0" w:space="0" w:color="auto"/>
                      </w:divBdr>
                    </w:div>
                    <w:div w:id="1615868737">
                      <w:marLeft w:val="0"/>
                      <w:marRight w:val="0"/>
                      <w:marTop w:val="0"/>
                      <w:marBottom w:val="0"/>
                      <w:divBdr>
                        <w:top w:val="none" w:sz="0" w:space="0" w:color="auto"/>
                        <w:left w:val="none" w:sz="0" w:space="0" w:color="auto"/>
                        <w:bottom w:val="none" w:sz="0" w:space="0" w:color="auto"/>
                        <w:right w:val="none" w:sz="0" w:space="0" w:color="auto"/>
                      </w:divBdr>
                    </w:div>
                    <w:div w:id="1706713387">
                      <w:marLeft w:val="0"/>
                      <w:marRight w:val="0"/>
                      <w:marTop w:val="0"/>
                      <w:marBottom w:val="0"/>
                      <w:divBdr>
                        <w:top w:val="none" w:sz="0" w:space="0" w:color="auto"/>
                        <w:left w:val="none" w:sz="0" w:space="0" w:color="auto"/>
                        <w:bottom w:val="none" w:sz="0" w:space="0" w:color="auto"/>
                        <w:right w:val="none" w:sz="0" w:space="0" w:color="auto"/>
                      </w:divBdr>
                    </w:div>
                    <w:div w:id="1370489397">
                      <w:marLeft w:val="0"/>
                      <w:marRight w:val="0"/>
                      <w:marTop w:val="0"/>
                      <w:marBottom w:val="0"/>
                      <w:divBdr>
                        <w:top w:val="none" w:sz="0" w:space="0" w:color="auto"/>
                        <w:left w:val="none" w:sz="0" w:space="0" w:color="auto"/>
                        <w:bottom w:val="none" w:sz="0" w:space="0" w:color="auto"/>
                        <w:right w:val="none" w:sz="0" w:space="0" w:color="auto"/>
                      </w:divBdr>
                    </w:div>
                    <w:div w:id="658777817">
                      <w:marLeft w:val="0"/>
                      <w:marRight w:val="0"/>
                      <w:marTop w:val="0"/>
                      <w:marBottom w:val="0"/>
                      <w:divBdr>
                        <w:top w:val="none" w:sz="0" w:space="0" w:color="auto"/>
                        <w:left w:val="none" w:sz="0" w:space="0" w:color="auto"/>
                        <w:bottom w:val="none" w:sz="0" w:space="0" w:color="auto"/>
                        <w:right w:val="none" w:sz="0" w:space="0" w:color="auto"/>
                      </w:divBdr>
                    </w:div>
                    <w:div w:id="1494639786">
                      <w:marLeft w:val="0"/>
                      <w:marRight w:val="0"/>
                      <w:marTop w:val="0"/>
                      <w:marBottom w:val="0"/>
                      <w:divBdr>
                        <w:top w:val="none" w:sz="0" w:space="0" w:color="auto"/>
                        <w:left w:val="none" w:sz="0" w:space="0" w:color="auto"/>
                        <w:bottom w:val="none" w:sz="0" w:space="0" w:color="auto"/>
                        <w:right w:val="none" w:sz="0" w:space="0" w:color="auto"/>
                      </w:divBdr>
                    </w:div>
                    <w:div w:id="3021332">
                      <w:marLeft w:val="0"/>
                      <w:marRight w:val="0"/>
                      <w:marTop w:val="0"/>
                      <w:marBottom w:val="0"/>
                      <w:divBdr>
                        <w:top w:val="none" w:sz="0" w:space="0" w:color="auto"/>
                        <w:left w:val="none" w:sz="0" w:space="0" w:color="auto"/>
                        <w:bottom w:val="none" w:sz="0" w:space="0" w:color="auto"/>
                        <w:right w:val="none" w:sz="0" w:space="0" w:color="auto"/>
                      </w:divBdr>
                    </w:div>
                    <w:div w:id="318506653">
                      <w:marLeft w:val="0"/>
                      <w:marRight w:val="0"/>
                      <w:marTop w:val="0"/>
                      <w:marBottom w:val="0"/>
                      <w:divBdr>
                        <w:top w:val="none" w:sz="0" w:space="0" w:color="auto"/>
                        <w:left w:val="none" w:sz="0" w:space="0" w:color="auto"/>
                        <w:bottom w:val="none" w:sz="0" w:space="0" w:color="auto"/>
                        <w:right w:val="none" w:sz="0" w:space="0" w:color="auto"/>
                      </w:divBdr>
                    </w:div>
                    <w:div w:id="809175544">
                      <w:marLeft w:val="0"/>
                      <w:marRight w:val="0"/>
                      <w:marTop w:val="0"/>
                      <w:marBottom w:val="0"/>
                      <w:divBdr>
                        <w:top w:val="none" w:sz="0" w:space="0" w:color="auto"/>
                        <w:left w:val="none" w:sz="0" w:space="0" w:color="auto"/>
                        <w:bottom w:val="none" w:sz="0" w:space="0" w:color="auto"/>
                        <w:right w:val="none" w:sz="0" w:space="0" w:color="auto"/>
                      </w:divBdr>
                    </w:div>
                    <w:div w:id="1905480077">
                      <w:marLeft w:val="0"/>
                      <w:marRight w:val="0"/>
                      <w:marTop w:val="0"/>
                      <w:marBottom w:val="0"/>
                      <w:divBdr>
                        <w:top w:val="none" w:sz="0" w:space="0" w:color="auto"/>
                        <w:left w:val="none" w:sz="0" w:space="0" w:color="auto"/>
                        <w:bottom w:val="none" w:sz="0" w:space="0" w:color="auto"/>
                        <w:right w:val="none" w:sz="0" w:space="0" w:color="auto"/>
                      </w:divBdr>
                    </w:div>
                    <w:div w:id="910776113">
                      <w:marLeft w:val="0"/>
                      <w:marRight w:val="0"/>
                      <w:marTop w:val="0"/>
                      <w:marBottom w:val="0"/>
                      <w:divBdr>
                        <w:top w:val="none" w:sz="0" w:space="0" w:color="auto"/>
                        <w:left w:val="none" w:sz="0" w:space="0" w:color="auto"/>
                        <w:bottom w:val="none" w:sz="0" w:space="0" w:color="auto"/>
                        <w:right w:val="none" w:sz="0" w:space="0" w:color="auto"/>
                      </w:divBdr>
                    </w:div>
                    <w:div w:id="84345250">
                      <w:marLeft w:val="0"/>
                      <w:marRight w:val="0"/>
                      <w:marTop w:val="0"/>
                      <w:marBottom w:val="0"/>
                      <w:divBdr>
                        <w:top w:val="none" w:sz="0" w:space="0" w:color="auto"/>
                        <w:left w:val="none" w:sz="0" w:space="0" w:color="auto"/>
                        <w:bottom w:val="none" w:sz="0" w:space="0" w:color="auto"/>
                        <w:right w:val="none" w:sz="0" w:space="0" w:color="auto"/>
                      </w:divBdr>
                    </w:div>
                    <w:div w:id="720440116">
                      <w:marLeft w:val="0"/>
                      <w:marRight w:val="0"/>
                      <w:marTop w:val="0"/>
                      <w:marBottom w:val="0"/>
                      <w:divBdr>
                        <w:top w:val="none" w:sz="0" w:space="0" w:color="auto"/>
                        <w:left w:val="none" w:sz="0" w:space="0" w:color="auto"/>
                        <w:bottom w:val="none" w:sz="0" w:space="0" w:color="auto"/>
                        <w:right w:val="none" w:sz="0" w:space="0" w:color="auto"/>
                      </w:divBdr>
                    </w:div>
                    <w:div w:id="1501699533">
                      <w:marLeft w:val="0"/>
                      <w:marRight w:val="0"/>
                      <w:marTop w:val="0"/>
                      <w:marBottom w:val="0"/>
                      <w:divBdr>
                        <w:top w:val="none" w:sz="0" w:space="0" w:color="auto"/>
                        <w:left w:val="none" w:sz="0" w:space="0" w:color="auto"/>
                        <w:bottom w:val="none" w:sz="0" w:space="0" w:color="auto"/>
                        <w:right w:val="none" w:sz="0" w:space="0" w:color="auto"/>
                      </w:divBdr>
                    </w:div>
                    <w:div w:id="1160077533">
                      <w:marLeft w:val="0"/>
                      <w:marRight w:val="0"/>
                      <w:marTop w:val="0"/>
                      <w:marBottom w:val="0"/>
                      <w:divBdr>
                        <w:top w:val="none" w:sz="0" w:space="0" w:color="auto"/>
                        <w:left w:val="none" w:sz="0" w:space="0" w:color="auto"/>
                        <w:bottom w:val="none" w:sz="0" w:space="0" w:color="auto"/>
                        <w:right w:val="none" w:sz="0" w:space="0" w:color="auto"/>
                      </w:divBdr>
                    </w:div>
                    <w:div w:id="880946939">
                      <w:marLeft w:val="0"/>
                      <w:marRight w:val="0"/>
                      <w:marTop w:val="0"/>
                      <w:marBottom w:val="0"/>
                      <w:divBdr>
                        <w:top w:val="none" w:sz="0" w:space="0" w:color="auto"/>
                        <w:left w:val="none" w:sz="0" w:space="0" w:color="auto"/>
                        <w:bottom w:val="none" w:sz="0" w:space="0" w:color="auto"/>
                        <w:right w:val="none" w:sz="0" w:space="0" w:color="auto"/>
                      </w:divBdr>
                    </w:div>
                    <w:div w:id="1748500765">
                      <w:marLeft w:val="0"/>
                      <w:marRight w:val="0"/>
                      <w:marTop w:val="0"/>
                      <w:marBottom w:val="0"/>
                      <w:divBdr>
                        <w:top w:val="none" w:sz="0" w:space="0" w:color="auto"/>
                        <w:left w:val="none" w:sz="0" w:space="0" w:color="auto"/>
                        <w:bottom w:val="none" w:sz="0" w:space="0" w:color="auto"/>
                        <w:right w:val="none" w:sz="0" w:space="0" w:color="auto"/>
                      </w:divBdr>
                    </w:div>
                    <w:div w:id="981229773">
                      <w:marLeft w:val="0"/>
                      <w:marRight w:val="0"/>
                      <w:marTop w:val="0"/>
                      <w:marBottom w:val="0"/>
                      <w:divBdr>
                        <w:top w:val="none" w:sz="0" w:space="0" w:color="auto"/>
                        <w:left w:val="none" w:sz="0" w:space="0" w:color="auto"/>
                        <w:bottom w:val="none" w:sz="0" w:space="0" w:color="auto"/>
                        <w:right w:val="none" w:sz="0" w:space="0" w:color="auto"/>
                      </w:divBdr>
                    </w:div>
                    <w:div w:id="888877092">
                      <w:marLeft w:val="0"/>
                      <w:marRight w:val="0"/>
                      <w:marTop w:val="0"/>
                      <w:marBottom w:val="0"/>
                      <w:divBdr>
                        <w:top w:val="none" w:sz="0" w:space="0" w:color="auto"/>
                        <w:left w:val="none" w:sz="0" w:space="0" w:color="auto"/>
                        <w:bottom w:val="none" w:sz="0" w:space="0" w:color="auto"/>
                        <w:right w:val="none" w:sz="0" w:space="0" w:color="auto"/>
                      </w:divBdr>
                    </w:div>
                    <w:div w:id="1669476139">
                      <w:marLeft w:val="0"/>
                      <w:marRight w:val="0"/>
                      <w:marTop w:val="0"/>
                      <w:marBottom w:val="0"/>
                      <w:divBdr>
                        <w:top w:val="none" w:sz="0" w:space="0" w:color="auto"/>
                        <w:left w:val="none" w:sz="0" w:space="0" w:color="auto"/>
                        <w:bottom w:val="none" w:sz="0" w:space="0" w:color="auto"/>
                        <w:right w:val="none" w:sz="0" w:space="0" w:color="auto"/>
                      </w:divBdr>
                    </w:div>
                    <w:div w:id="710880654">
                      <w:marLeft w:val="0"/>
                      <w:marRight w:val="0"/>
                      <w:marTop w:val="0"/>
                      <w:marBottom w:val="0"/>
                      <w:divBdr>
                        <w:top w:val="none" w:sz="0" w:space="0" w:color="auto"/>
                        <w:left w:val="none" w:sz="0" w:space="0" w:color="auto"/>
                        <w:bottom w:val="none" w:sz="0" w:space="0" w:color="auto"/>
                        <w:right w:val="none" w:sz="0" w:space="0" w:color="auto"/>
                      </w:divBdr>
                    </w:div>
                    <w:div w:id="654454883">
                      <w:marLeft w:val="0"/>
                      <w:marRight w:val="0"/>
                      <w:marTop w:val="0"/>
                      <w:marBottom w:val="0"/>
                      <w:divBdr>
                        <w:top w:val="none" w:sz="0" w:space="0" w:color="auto"/>
                        <w:left w:val="none" w:sz="0" w:space="0" w:color="auto"/>
                        <w:bottom w:val="none" w:sz="0" w:space="0" w:color="auto"/>
                        <w:right w:val="none" w:sz="0" w:space="0" w:color="auto"/>
                      </w:divBdr>
                    </w:div>
                    <w:div w:id="1796176972">
                      <w:marLeft w:val="0"/>
                      <w:marRight w:val="0"/>
                      <w:marTop w:val="0"/>
                      <w:marBottom w:val="0"/>
                      <w:divBdr>
                        <w:top w:val="none" w:sz="0" w:space="0" w:color="auto"/>
                        <w:left w:val="none" w:sz="0" w:space="0" w:color="auto"/>
                        <w:bottom w:val="none" w:sz="0" w:space="0" w:color="auto"/>
                        <w:right w:val="none" w:sz="0" w:space="0" w:color="auto"/>
                      </w:divBdr>
                    </w:div>
                    <w:div w:id="708844659">
                      <w:marLeft w:val="0"/>
                      <w:marRight w:val="0"/>
                      <w:marTop w:val="0"/>
                      <w:marBottom w:val="0"/>
                      <w:divBdr>
                        <w:top w:val="none" w:sz="0" w:space="0" w:color="auto"/>
                        <w:left w:val="none" w:sz="0" w:space="0" w:color="auto"/>
                        <w:bottom w:val="none" w:sz="0" w:space="0" w:color="auto"/>
                        <w:right w:val="none" w:sz="0" w:space="0" w:color="auto"/>
                      </w:divBdr>
                    </w:div>
                    <w:div w:id="165021095">
                      <w:marLeft w:val="0"/>
                      <w:marRight w:val="0"/>
                      <w:marTop w:val="0"/>
                      <w:marBottom w:val="0"/>
                      <w:divBdr>
                        <w:top w:val="none" w:sz="0" w:space="0" w:color="auto"/>
                        <w:left w:val="none" w:sz="0" w:space="0" w:color="auto"/>
                        <w:bottom w:val="none" w:sz="0" w:space="0" w:color="auto"/>
                        <w:right w:val="none" w:sz="0" w:space="0" w:color="auto"/>
                      </w:divBdr>
                    </w:div>
                    <w:div w:id="1865902049">
                      <w:marLeft w:val="0"/>
                      <w:marRight w:val="0"/>
                      <w:marTop w:val="0"/>
                      <w:marBottom w:val="0"/>
                      <w:divBdr>
                        <w:top w:val="none" w:sz="0" w:space="0" w:color="auto"/>
                        <w:left w:val="none" w:sz="0" w:space="0" w:color="auto"/>
                        <w:bottom w:val="none" w:sz="0" w:space="0" w:color="auto"/>
                        <w:right w:val="none" w:sz="0" w:space="0" w:color="auto"/>
                      </w:divBdr>
                    </w:div>
                    <w:div w:id="1366756703">
                      <w:marLeft w:val="0"/>
                      <w:marRight w:val="0"/>
                      <w:marTop w:val="0"/>
                      <w:marBottom w:val="0"/>
                      <w:divBdr>
                        <w:top w:val="none" w:sz="0" w:space="0" w:color="auto"/>
                        <w:left w:val="none" w:sz="0" w:space="0" w:color="auto"/>
                        <w:bottom w:val="none" w:sz="0" w:space="0" w:color="auto"/>
                        <w:right w:val="none" w:sz="0" w:space="0" w:color="auto"/>
                      </w:divBdr>
                    </w:div>
                    <w:div w:id="27487286">
                      <w:marLeft w:val="0"/>
                      <w:marRight w:val="0"/>
                      <w:marTop w:val="0"/>
                      <w:marBottom w:val="0"/>
                      <w:divBdr>
                        <w:top w:val="none" w:sz="0" w:space="0" w:color="auto"/>
                        <w:left w:val="none" w:sz="0" w:space="0" w:color="auto"/>
                        <w:bottom w:val="none" w:sz="0" w:space="0" w:color="auto"/>
                        <w:right w:val="none" w:sz="0" w:space="0" w:color="auto"/>
                      </w:divBdr>
                    </w:div>
                    <w:div w:id="1907178628">
                      <w:marLeft w:val="0"/>
                      <w:marRight w:val="0"/>
                      <w:marTop w:val="0"/>
                      <w:marBottom w:val="0"/>
                      <w:divBdr>
                        <w:top w:val="none" w:sz="0" w:space="0" w:color="auto"/>
                        <w:left w:val="none" w:sz="0" w:space="0" w:color="auto"/>
                        <w:bottom w:val="none" w:sz="0" w:space="0" w:color="auto"/>
                        <w:right w:val="none" w:sz="0" w:space="0" w:color="auto"/>
                      </w:divBdr>
                    </w:div>
                    <w:div w:id="1019889466">
                      <w:marLeft w:val="0"/>
                      <w:marRight w:val="0"/>
                      <w:marTop w:val="0"/>
                      <w:marBottom w:val="0"/>
                      <w:divBdr>
                        <w:top w:val="none" w:sz="0" w:space="0" w:color="auto"/>
                        <w:left w:val="none" w:sz="0" w:space="0" w:color="auto"/>
                        <w:bottom w:val="none" w:sz="0" w:space="0" w:color="auto"/>
                        <w:right w:val="none" w:sz="0" w:space="0" w:color="auto"/>
                      </w:divBdr>
                    </w:div>
                    <w:div w:id="143354965">
                      <w:marLeft w:val="0"/>
                      <w:marRight w:val="0"/>
                      <w:marTop w:val="0"/>
                      <w:marBottom w:val="0"/>
                      <w:divBdr>
                        <w:top w:val="none" w:sz="0" w:space="0" w:color="auto"/>
                        <w:left w:val="none" w:sz="0" w:space="0" w:color="auto"/>
                        <w:bottom w:val="none" w:sz="0" w:space="0" w:color="auto"/>
                        <w:right w:val="none" w:sz="0" w:space="0" w:color="auto"/>
                      </w:divBdr>
                    </w:div>
                    <w:div w:id="393704410">
                      <w:marLeft w:val="0"/>
                      <w:marRight w:val="0"/>
                      <w:marTop w:val="0"/>
                      <w:marBottom w:val="0"/>
                      <w:divBdr>
                        <w:top w:val="none" w:sz="0" w:space="0" w:color="auto"/>
                        <w:left w:val="none" w:sz="0" w:space="0" w:color="auto"/>
                        <w:bottom w:val="none" w:sz="0" w:space="0" w:color="auto"/>
                        <w:right w:val="none" w:sz="0" w:space="0" w:color="auto"/>
                      </w:divBdr>
                    </w:div>
                    <w:div w:id="551771620">
                      <w:marLeft w:val="0"/>
                      <w:marRight w:val="0"/>
                      <w:marTop w:val="0"/>
                      <w:marBottom w:val="0"/>
                      <w:divBdr>
                        <w:top w:val="none" w:sz="0" w:space="0" w:color="auto"/>
                        <w:left w:val="none" w:sz="0" w:space="0" w:color="auto"/>
                        <w:bottom w:val="none" w:sz="0" w:space="0" w:color="auto"/>
                        <w:right w:val="none" w:sz="0" w:space="0" w:color="auto"/>
                      </w:divBdr>
                    </w:div>
                    <w:div w:id="131753947">
                      <w:marLeft w:val="0"/>
                      <w:marRight w:val="0"/>
                      <w:marTop w:val="0"/>
                      <w:marBottom w:val="0"/>
                      <w:divBdr>
                        <w:top w:val="none" w:sz="0" w:space="0" w:color="auto"/>
                        <w:left w:val="none" w:sz="0" w:space="0" w:color="auto"/>
                        <w:bottom w:val="none" w:sz="0" w:space="0" w:color="auto"/>
                        <w:right w:val="none" w:sz="0" w:space="0" w:color="auto"/>
                      </w:divBdr>
                    </w:div>
                    <w:div w:id="1654017674">
                      <w:marLeft w:val="0"/>
                      <w:marRight w:val="0"/>
                      <w:marTop w:val="0"/>
                      <w:marBottom w:val="0"/>
                      <w:divBdr>
                        <w:top w:val="none" w:sz="0" w:space="0" w:color="auto"/>
                        <w:left w:val="none" w:sz="0" w:space="0" w:color="auto"/>
                        <w:bottom w:val="none" w:sz="0" w:space="0" w:color="auto"/>
                        <w:right w:val="none" w:sz="0" w:space="0" w:color="auto"/>
                      </w:divBdr>
                    </w:div>
                    <w:div w:id="874781113">
                      <w:marLeft w:val="0"/>
                      <w:marRight w:val="0"/>
                      <w:marTop w:val="0"/>
                      <w:marBottom w:val="0"/>
                      <w:divBdr>
                        <w:top w:val="none" w:sz="0" w:space="0" w:color="auto"/>
                        <w:left w:val="none" w:sz="0" w:space="0" w:color="auto"/>
                        <w:bottom w:val="none" w:sz="0" w:space="0" w:color="auto"/>
                        <w:right w:val="none" w:sz="0" w:space="0" w:color="auto"/>
                      </w:divBdr>
                    </w:div>
                    <w:div w:id="1355155758">
                      <w:marLeft w:val="0"/>
                      <w:marRight w:val="0"/>
                      <w:marTop w:val="0"/>
                      <w:marBottom w:val="0"/>
                      <w:divBdr>
                        <w:top w:val="none" w:sz="0" w:space="0" w:color="auto"/>
                        <w:left w:val="none" w:sz="0" w:space="0" w:color="auto"/>
                        <w:bottom w:val="none" w:sz="0" w:space="0" w:color="auto"/>
                        <w:right w:val="none" w:sz="0" w:space="0" w:color="auto"/>
                      </w:divBdr>
                    </w:div>
                    <w:div w:id="1004286420">
                      <w:marLeft w:val="0"/>
                      <w:marRight w:val="0"/>
                      <w:marTop w:val="0"/>
                      <w:marBottom w:val="0"/>
                      <w:divBdr>
                        <w:top w:val="none" w:sz="0" w:space="0" w:color="auto"/>
                        <w:left w:val="none" w:sz="0" w:space="0" w:color="auto"/>
                        <w:bottom w:val="none" w:sz="0" w:space="0" w:color="auto"/>
                        <w:right w:val="none" w:sz="0" w:space="0" w:color="auto"/>
                      </w:divBdr>
                    </w:div>
                    <w:div w:id="516774296">
                      <w:marLeft w:val="0"/>
                      <w:marRight w:val="0"/>
                      <w:marTop w:val="0"/>
                      <w:marBottom w:val="0"/>
                      <w:divBdr>
                        <w:top w:val="none" w:sz="0" w:space="0" w:color="auto"/>
                        <w:left w:val="none" w:sz="0" w:space="0" w:color="auto"/>
                        <w:bottom w:val="none" w:sz="0" w:space="0" w:color="auto"/>
                        <w:right w:val="none" w:sz="0" w:space="0" w:color="auto"/>
                      </w:divBdr>
                    </w:div>
                    <w:div w:id="849951467">
                      <w:marLeft w:val="0"/>
                      <w:marRight w:val="0"/>
                      <w:marTop w:val="0"/>
                      <w:marBottom w:val="0"/>
                      <w:divBdr>
                        <w:top w:val="none" w:sz="0" w:space="0" w:color="auto"/>
                        <w:left w:val="none" w:sz="0" w:space="0" w:color="auto"/>
                        <w:bottom w:val="none" w:sz="0" w:space="0" w:color="auto"/>
                        <w:right w:val="none" w:sz="0" w:space="0" w:color="auto"/>
                      </w:divBdr>
                    </w:div>
                    <w:div w:id="1595552071">
                      <w:marLeft w:val="0"/>
                      <w:marRight w:val="0"/>
                      <w:marTop w:val="0"/>
                      <w:marBottom w:val="0"/>
                      <w:divBdr>
                        <w:top w:val="none" w:sz="0" w:space="0" w:color="auto"/>
                        <w:left w:val="none" w:sz="0" w:space="0" w:color="auto"/>
                        <w:bottom w:val="none" w:sz="0" w:space="0" w:color="auto"/>
                        <w:right w:val="none" w:sz="0" w:space="0" w:color="auto"/>
                      </w:divBdr>
                    </w:div>
                    <w:div w:id="349141282">
                      <w:marLeft w:val="0"/>
                      <w:marRight w:val="0"/>
                      <w:marTop w:val="0"/>
                      <w:marBottom w:val="0"/>
                      <w:divBdr>
                        <w:top w:val="none" w:sz="0" w:space="0" w:color="auto"/>
                        <w:left w:val="none" w:sz="0" w:space="0" w:color="auto"/>
                        <w:bottom w:val="none" w:sz="0" w:space="0" w:color="auto"/>
                        <w:right w:val="none" w:sz="0" w:space="0" w:color="auto"/>
                      </w:divBdr>
                    </w:div>
                    <w:div w:id="767313117">
                      <w:marLeft w:val="0"/>
                      <w:marRight w:val="0"/>
                      <w:marTop w:val="0"/>
                      <w:marBottom w:val="0"/>
                      <w:divBdr>
                        <w:top w:val="none" w:sz="0" w:space="0" w:color="auto"/>
                        <w:left w:val="none" w:sz="0" w:space="0" w:color="auto"/>
                        <w:bottom w:val="none" w:sz="0" w:space="0" w:color="auto"/>
                        <w:right w:val="none" w:sz="0" w:space="0" w:color="auto"/>
                      </w:divBdr>
                    </w:div>
                    <w:div w:id="2066836010">
                      <w:marLeft w:val="0"/>
                      <w:marRight w:val="0"/>
                      <w:marTop w:val="0"/>
                      <w:marBottom w:val="0"/>
                      <w:divBdr>
                        <w:top w:val="none" w:sz="0" w:space="0" w:color="auto"/>
                        <w:left w:val="none" w:sz="0" w:space="0" w:color="auto"/>
                        <w:bottom w:val="none" w:sz="0" w:space="0" w:color="auto"/>
                        <w:right w:val="none" w:sz="0" w:space="0" w:color="auto"/>
                      </w:divBdr>
                    </w:div>
                    <w:div w:id="1993872455">
                      <w:marLeft w:val="0"/>
                      <w:marRight w:val="0"/>
                      <w:marTop w:val="0"/>
                      <w:marBottom w:val="0"/>
                      <w:divBdr>
                        <w:top w:val="none" w:sz="0" w:space="0" w:color="auto"/>
                        <w:left w:val="none" w:sz="0" w:space="0" w:color="auto"/>
                        <w:bottom w:val="none" w:sz="0" w:space="0" w:color="auto"/>
                        <w:right w:val="none" w:sz="0" w:space="0" w:color="auto"/>
                      </w:divBdr>
                    </w:div>
                    <w:div w:id="1680812426">
                      <w:marLeft w:val="0"/>
                      <w:marRight w:val="0"/>
                      <w:marTop w:val="0"/>
                      <w:marBottom w:val="0"/>
                      <w:divBdr>
                        <w:top w:val="none" w:sz="0" w:space="0" w:color="auto"/>
                        <w:left w:val="none" w:sz="0" w:space="0" w:color="auto"/>
                        <w:bottom w:val="none" w:sz="0" w:space="0" w:color="auto"/>
                        <w:right w:val="none" w:sz="0" w:space="0" w:color="auto"/>
                      </w:divBdr>
                    </w:div>
                    <w:div w:id="978729204">
                      <w:marLeft w:val="0"/>
                      <w:marRight w:val="0"/>
                      <w:marTop w:val="0"/>
                      <w:marBottom w:val="0"/>
                      <w:divBdr>
                        <w:top w:val="none" w:sz="0" w:space="0" w:color="auto"/>
                        <w:left w:val="none" w:sz="0" w:space="0" w:color="auto"/>
                        <w:bottom w:val="none" w:sz="0" w:space="0" w:color="auto"/>
                        <w:right w:val="none" w:sz="0" w:space="0" w:color="auto"/>
                      </w:divBdr>
                    </w:div>
                    <w:div w:id="1863205341">
                      <w:marLeft w:val="0"/>
                      <w:marRight w:val="0"/>
                      <w:marTop w:val="0"/>
                      <w:marBottom w:val="0"/>
                      <w:divBdr>
                        <w:top w:val="none" w:sz="0" w:space="0" w:color="auto"/>
                        <w:left w:val="none" w:sz="0" w:space="0" w:color="auto"/>
                        <w:bottom w:val="none" w:sz="0" w:space="0" w:color="auto"/>
                        <w:right w:val="none" w:sz="0" w:space="0" w:color="auto"/>
                      </w:divBdr>
                    </w:div>
                    <w:div w:id="1708405928">
                      <w:marLeft w:val="0"/>
                      <w:marRight w:val="0"/>
                      <w:marTop w:val="0"/>
                      <w:marBottom w:val="0"/>
                      <w:divBdr>
                        <w:top w:val="none" w:sz="0" w:space="0" w:color="auto"/>
                        <w:left w:val="none" w:sz="0" w:space="0" w:color="auto"/>
                        <w:bottom w:val="none" w:sz="0" w:space="0" w:color="auto"/>
                        <w:right w:val="none" w:sz="0" w:space="0" w:color="auto"/>
                      </w:divBdr>
                    </w:div>
                    <w:div w:id="877396558">
                      <w:marLeft w:val="0"/>
                      <w:marRight w:val="0"/>
                      <w:marTop w:val="0"/>
                      <w:marBottom w:val="0"/>
                      <w:divBdr>
                        <w:top w:val="none" w:sz="0" w:space="0" w:color="auto"/>
                        <w:left w:val="none" w:sz="0" w:space="0" w:color="auto"/>
                        <w:bottom w:val="none" w:sz="0" w:space="0" w:color="auto"/>
                        <w:right w:val="none" w:sz="0" w:space="0" w:color="auto"/>
                      </w:divBdr>
                    </w:div>
                    <w:div w:id="2026057651">
                      <w:marLeft w:val="0"/>
                      <w:marRight w:val="0"/>
                      <w:marTop w:val="0"/>
                      <w:marBottom w:val="0"/>
                      <w:divBdr>
                        <w:top w:val="none" w:sz="0" w:space="0" w:color="auto"/>
                        <w:left w:val="none" w:sz="0" w:space="0" w:color="auto"/>
                        <w:bottom w:val="none" w:sz="0" w:space="0" w:color="auto"/>
                        <w:right w:val="none" w:sz="0" w:space="0" w:color="auto"/>
                      </w:divBdr>
                    </w:div>
                    <w:div w:id="4526401">
                      <w:marLeft w:val="0"/>
                      <w:marRight w:val="0"/>
                      <w:marTop w:val="0"/>
                      <w:marBottom w:val="0"/>
                      <w:divBdr>
                        <w:top w:val="none" w:sz="0" w:space="0" w:color="auto"/>
                        <w:left w:val="none" w:sz="0" w:space="0" w:color="auto"/>
                        <w:bottom w:val="none" w:sz="0" w:space="0" w:color="auto"/>
                        <w:right w:val="none" w:sz="0" w:space="0" w:color="auto"/>
                      </w:divBdr>
                    </w:div>
                    <w:div w:id="2077118494">
                      <w:marLeft w:val="0"/>
                      <w:marRight w:val="0"/>
                      <w:marTop w:val="0"/>
                      <w:marBottom w:val="0"/>
                      <w:divBdr>
                        <w:top w:val="none" w:sz="0" w:space="0" w:color="auto"/>
                        <w:left w:val="none" w:sz="0" w:space="0" w:color="auto"/>
                        <w:bottom w:val="none" w:sz="0" w:space="0" w:color="auto"/>
                        <w:right w:val="none" w:sz="0" w:space="0" w:color="auto"/>
                      </w:divBdr>
                    </w:div>
                    <w:div w:id="907227329">
                      <w:marLeft w:val="0"/>
                      <w:marRight w:val="0"/>
                      <w:marTop w:val="0"/>
                      <w:marBottom w:val="0"/>
                      <w:divBdr>
                        <w:top w:val="none" w:sz="0" w:space="0" w:color="auto"/>
                        <w:left w:val="none" w:sz="0" w:space="0" w:color="auto"/>
                        <w:bottom w:val="none" w:sz="0" w:space="0" w:color="auto"/>
                        <w:right w:val="none" w:sz="0" w:space="0" w:color="auto"/>
                      </w:divBdr>
                    </w:div>
                    <w:div w:id="4677537">
                      <w:marLeft w:val="0"/>
                      <w:marRight w:val="0"/>
                      <w:marTop w:val="0"/>
                      <w:marBottom w:val="0"/>
                      <w:divBdr>
                        <w:top w:val="none" w:sz="0" w:space="0" w:color="auto"/>
                        <w:left w:val="none" w:sz="0" w:space="0" w:color="auto"/>
                        <w:bottom w:val="none" w:sz="0" w:space="0" w:color="auto"/>
                        <w:right w:val="none" w:sz="0" w:space="0" w:color="auto"/>
                      </w:divBdr>
                    </w:div>
                    <w:div w:id="1461532907">
                      <w:marLeft w:val="0"/>
                      <w:marRight w:val="0"/>
                      <w:marTop w:val="0"/>
                      <w:marBottom w:val="0"/>
                      <w:divBdr>
                        <w:top w:val="none" w:sz="0" w:space="0" w:color="auto"/>
                        <w:left w:val="none" w:sz="0" w:space="0" w:color="auto"/>
                        <w:bottom w:val="none" w:sz="0" w:space="0" w:color="auto"/>
                        <w:right w:val="none" w:sz="0" w:space="0" w:color="auto"/>
                      </w:divBdr>
                    </w:div>
                    <w:div w:id="407963495">
                      <w:marLeft w:val="0"/>
                      <w:marRight w:val="0"/>
                      <w:marTop w:val="0"/>
                      <w:marBottom w:val="0"/>
                      <w:divBdr>
                        <w:top w:val="none" w:sz="0" w:space="0" w:color="auto"/>
                        <w:left w:val="none" w:sz="0" w:space="0" w:color="auto"/>
                        <w:bottom w:val="none" w:sz="0" w:space="0" w:color="auto"/>
                        <w:right w:val="none" w:sz="0" w:space="0" w:color="auto"/>
                      </w:divBdr>
                    </w:div>
                    <w:div w:id="96104546">
                      <w:marLeft w:val="0"/>
                      <w:marRight w:val="0"/>
                      <w:marTop w:val="0"/>
                      <w:marBottom w:val="0"/>
                      <w:divBdr>
                        <w:top w:val="none" w:sz="0" w:space="0" w:color="auto"/>
                        <w:left w:val="none" w:sz="0" w:space="0" w:color="auto"/>
                        <w:bottom w:val="none" w:sz="0" w:space="0" w:color="auto"/>
                        <w:right w:val="none" w:sz="0" w:space="0" w:color="auto"/>
                      </w:divBdr>
                    </w:div>
                    <w:div w:id="51858276">
                      <w:marLeft w:val="0"/>
                      <w:marRight w:val="0"/>
                      <w:marTop w:val="0"/>
                      <w:marBottom w:val="0"/>
                      <w:divBdr>
                        <w:top w:val="none" w:sz="0" w:space="0" w:color="auto"/>
                        <w:left w:val="none" w:sz="0" w:space="0" w:color="auto"/>
                        <w:bottom w:val="none" w:sz="0" w:space="0" w:color="auto"/>
                        <w:right w:val="none" w:sz="0" w:space="0" w:color="auto"/>
                      </w:divBdr>
                    </w:div>
                    <w:div w:id="1422989141">
                      <w:marLeft w:val="0"/>
                      <w:marRight w:val="0"/>
                      <w:marTop w:val="0"/>
                      <w:marBottom w:val="0"/>
                      <w:divBdr>
                        <w:top w:val="none" w:sz="0" w:space="0" w:color="auto"/>
                        <w:left w:val="none" w:sz="0" w:space="0" w:color="auto"/>
                        <w:bottom w:val="none" w:sz="0" w:space="0" w:color="auto"/>
                        <w:right w:val="none" w:sz="0" w:space="0" w:color="auto"/>
                      </w:divBdr>
                    </w:div>
                    <w:div w:id="693726771">
                      <w:marLeft w:val="0"/>
                      <w:marRight w:val="0"/>
                      <w:marTop w:val="0"/>
                      <w:marBottom w:val="0"/>
                      <w:divBdr>
                        <w:top w:val="none" w:sz="0" w:space="0" w:color="auto"/>
                        <w:left w:val="none" w:sz="0" w:space="0" w:color="auto"/>
                        <w:bottom w:val="none" w:sz="0" w:space="0" w:color="auto"/>
                        <w:right w:val="none" w:sz="0" w:space="0" w:color="auto"/>
                      </w:divBdr>
                    </w:div>
                    <w:div w:id="1322195724">
                      <w:marLeft w:val="0"/>
                      <w:marRight w:val="0"/>
                      <w:marTop w:val="0"/>
                      <w:marBottom w:val="0"/>
                      <w:divBdr>
                        <w:top w:val="none" w:sz="0" w:space="0" w:color="auto"/>
                        <w:left w:val="none" w:sz="0" w:space="0" w:color="auto"/>
                        <w:bottom w:val="none" w:sz="0" w:space="0" w:color="auto"/>
                        <w:right w:val="none" w:sz="0" w:space="0" w:color="auto"/>
                      </w:divBdr>
                    </w:div>
                    <w:div w:id="754473607">
                      <w:marLeft w:val="0"/>
                      <w:marRight w:val="0"/>
                      <w:marTop w:val="0"/>
                      <w:marBottom w:val="0"/>
                      <w:divBdr>
                        <w:top w:val="none" w:sz="0" w:space="0" w:color="auto"/>
                        <w:left w:val="none" w:sz="0" w:space="0" w:color="auto"/>
                        <w:bottom w:val="none" w:sz="0" w:space="0" w:color="auto"/>
                        <w:right w:val="none" w:sz="0" w:space="0" w:color="auto"/>
                      </w:divBdr>
                    </w:div>
                    <w:div w:id="345909873">
                      <w:marLeft w:val="0"/>
                      <w:marRight w:val="0"/>
                      <w:marTop w:val="0"/>
                      <w:marBottom w:val="0"/>
                      <w:divBdr>
                        <w:top w:val="none" w:sz="0" w:space="0" w:color="auto"/>
                        <w:left w:val="none" w:sz="0" w:space="0" w:color="auto"/>
                        <w:bottom w:val="none" w:sz="0" w:space="0" w:color="auto"/>
                        <w:right w:val="none" w:sz="0" w:space="0" w:color="auto"/>
                      </w:divBdr>
                    </w:div>
                    <w:div w:id="1017734460">
                      <w:marLeft w:val="0"/>
                      <w:marRight w:val="0"/>
                      <w:marTop w:val="0"/>
                      <w:marBottom w:val="0"/>
                      <w:divBdr>
                        <w:top w:val="none" w:sz="0" w:space="0" w:color="auto"/>
                        <w:left w:val="none" w:sz="0" w:space="0" w:color="auto"/>
                        <w:bottom w:val="none" w:sz="0" w:space="0" w:color="auto"/>
                        <w:right w:val="none" w:sz="0" w:space="0" w:color="auto"/>
                      </w:divBdr>
                    </w:div>
                    <w:div w:id="1349722335">
                      <w:marLeft w:val="0"/>
                      <w:marRight w:val="0"/>
                      <w:marTop w:val="0"/>
                      <w:marBottom w:val="0"/>
                      <w:divBdr>
                        <w:top w:val="none" w:sz="0" w:space="0" w:color="auto"/>
                        <w:left w:val="none" w:sz="0" w:space="0" w:color="auto"/>
                        <w:bottom w:val="none" w:sz="0" w:space="0" w:color="auto"/>
                        <w:right w:val="none" w:sz="0" w:space="0" w:color="auto"/>
                      </w:divBdr>
                    </w:div>
                    <w:div w:id="281035843">
                      <w:marLeft w:val="0"/>
                      <w:marRight w:val="0"/>
                      <w:marTop w:val="0"/>
                      <w:marBottom w:val="0"/>
                      <w:divBdr>
                        <w:top w:val="none" w:sz="0" w:space="0" w:color="auto"/>
                        <w:left w:val="none" w:sz="0" w:space="0" w:color="auto"/>
                        <w:bottom w:val="none" w:sz="0" w:space="0" w:color="auto"/>
                        <w:right w:val="none" w:sz="0" w:space="0" w:color="auto"/>
                      </w:divBdr>
                    </w:div>
                  </w:divsChild>
                </w:div>
                <w:div w:id="851724305">
                  <w:marLeft w:val="0"/>
                  <w:marRight w:val="0"/>
                  <w:marTop w:val="0"/>
                  <w:marBottom w:val="0"/>
                  <w:divBdr>
                    <w:top w:val="none" w:sz="0" w:space="0" w:color="auto"/>
                    <w:left w:val="none" w:sz="0" w:space="0" w:color="auto"/>
                    <w:bottom w:val="none" w:sz="0" w:space="0" w:color="auto"/>
                    <w:right w:val="none" w:sz="0" w:space="0" w:color="auto"/>
                  </w:divBdr>
                </w:div>
                <w:div w:id="1640458198">
                  <w:marLeft w:val="75"/>
                  <w:marRight w:val="75"/>
                  <w:marTop w:val="150"/>
                  <w:marBottom w:val="150"/>
                  <w:divBdr>
                    <w:top w:val="none" w:sz="0" w:space="0" w:color="auto"/>
                    <w:left w:val="none" w:sz="0" w:space="0" w:color="auto"/>
                    <w:bottom w:val="none" w:sz="0" w:space="0" w:color="auto"/>
                    <w:right w:val="none" w:sz="0" w:space="0" w:color="auto"/>
                  </w:divBdr>
                </w:div>
                <w:div w:id="747193004">
                  <w:marLeft w:val="0"/>
                  <w:marRight w:val="0"/>
                  <w:marTop w:val="150"/>
                  <w:marBottom w:val="0"/>
                  <w:divBdr>
                    <w:top w:val="none" w:sz="0" w:space="0" w:color="auto"/>
                    <w:left w:val="none" w:sz="0" w:space="0" w:color="auto"/>
                    <w:bottom w:val="none" w:sz="0" w:space="0" w:color="auto"/>
                    <w:right w:val="none" w:sz="0" w:space="0" w:color="auto"/>
                  </w:divBdr>
                  <w:divsChild>
                    <w:div w:id="7013219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8672279">
              <w:marLeft w:val="0"/>
              <w:marRight w:val="0"/>
              <w:marTop w:val="0"/>
              <w:marBottom w:val="0"/>
              <w:divBdr>
                <w:top w:val="none" w:sz="0" w:space="0" w:color="auto"/>
                <w:left w:val="none" w:sz="0" w:space="0" w:color="auto"/>
                <w:bottom w:val="none" w:sz="0" w:space="0" w:color="auto"/>
                <w:right w:val="none" w:sz="0" w:space="0" w:color="auto"/>
              </w:divBdr>
              <w:divsChild>
                <w:div w:id="948125258">
                  <w:marLeft w:val="0"/>
                  <w:marRight w:val="0"/>
                  <w:marTop w:val="0"/>
                  <w:marBottom w:val="0"/>
                  <w:divBdr>
                    <w:top w:val="none" w:sz="0" w:space="0" w:color="auto"/>
                    <w:left w:val="none" w:sz="0" w:space="0" w:color="auto"/>
                    <w:bottom w:val="none" w:sz="0" w:space="0" w:color="auto"/>
                    <w:right w:val="none" w:sz="0" w:space="0" w:color="auto"/>
                  </w:divBdr>
                </w:div>
                <w:div w:id="1914122601">
                  <w:marLeft w:val="0"/>
                  <w:marRight w:val="0"/>
                  <w:marTop w:val="0"/>
                  <w:marBottom w:val="0"/>
                  <w:divBdr>
                    <w:top w:val="none" w:sz="0" w:space="0" w:color="auto"/>
                    <w:left w:val="none" w:sz="0" w:space="0" w:color="auto"/>
                    <w:bottom w:val="none" w:sz="0" w:space="0" w:color="auto"/>
                    <w:right w:val="none" w:sz="0" w:space="0" w:color="auto"/>
                  </w:divBdr>
                </w:div>
                <w:div w:id="1724789276">
                  <w:marLeft w:val="0"/>
                  <w:marRight w:val="0"/>
                  <w:marTop w:val="150"/>
                  <w:marBottom w:val="75"/>
                  <w:divBdr>
                    <w:top w:val="none" w:sz="0" w:space="0" w:color="auto"/>
                    <w:left w:val="none" w:sz="0" w:space="0" w:color="auto"/>
                    <w:bottom w:val="none" w:sz="0" w:space="0" w:color="auto"/>
                    <w:right w:val="none" w:sz="0" w:space="0" w:color="auto"/>
                  </w:divBdr>
                  <w:divsChild>
                    <w:div w:id="393816943">
                      <w:marLeft w:val="0"/>
                      <w:marRight w:val="0"/>
                      <w:marTop w:val="0"/>
                      <w:marBottom w:val="0"/>
                      <w:divBdr>
                        <w:top w:val="none" w:sz="0" w:space="0" w:color="auto"/>
                        <w:left w:val="none" w:sz="0" w:space="0" w:color="auto"/>
                        <w:bottom w:val="none" w:sz="0" w:space="0" w:color="auto"/>
                        <w:right w:val="none" w:sz="0" w:space="0" w:color="auto"/>
                      </w:divBdr>
                    </w:div>
                    <w:div w:id="1424716088">
                      <w:marLeft w:val="0"/>
                      <w:marRight w:val="0"/>
                      <w:marTop w:val="0"/>
                      <w:marBottom w:val="0"/>
                      <w:divBdr>
                        <w:top w:val="none" w:sz="0" w:space="0" w:color="auto"/>
                        <w:left w:val="none" w:sz="0" w:space="0" w:color="auto"/>
                        <w:bottom w:val="none" w:sz="0" w:space="0" w:color="auto"/>
                        <w:right w:val="none" w:sz="0" w:space="0" w:color="auto"/>
                      </w:divBdr>
                    </w:div>
                    <w:div w:id="582615280">
                      <w:marLeft w:val="0"/>
                      <w:marRight w:val="0"/>
                      <w:marTop w:val="0"/>
                      <w:marBottom w:val="0"/>
                      <w:divBdr>
                        <w:top w:val="none" w:sz="0" w:space="0" w:color="auto"/>
                        <w:left w:val="none" w:sz="0" w:space="0" w:color="auto"/>
                        <w:bottom w:val="none" w:sz="0" w:space="0" w:color="auto"/>
                        <w:right w:val="none" w:sz="0" w:space="0" w:color="auto"/>
                      </w:divBdr>
                    </w:div>
                    <w:div w:id="1876887734">
                      <w:marLeft w:val="0"/>
                      <w:marRight w:val="0"/>
                      <w:marTop w:val="0"/>
                      <w:marBottom w:val="0"/>
                      <w:divBdr>
                        <w:top w:val="none" w:sz="0" w:space="0" w:color="auto"/>
                        <w:left w:val="none" w:sz="0" w:space="0" w:color="auto"/>
                        <w:bottom w:val="none" w:sz="0" w:space="0" w:color="auto"/>
                        <w:right w:val="none" w:sz="0" w:space="0" w:color="auto"/>
                      </w:divBdr>
                    </w:div>
                    <w:div w:id="1163743513">
                      <w:marLeft w:val="0"/>
                      <w:marRight w:val="0"/>
                      <w:marTop w:val="0"/>
                      <w:marBottom w:val="0"/>
                      <w:divBdr>
                        <w:top w:val="none" w:sz="0" w:space="0" w:color="auto"/>
                        <w:left w:val="none" w:sz="0" w:space="0" w:color="auto"/>
                        <w:bottom w:val="none" w:sz="0" w:space="0" w:color="auto"/>
                        <w:right w:val="none" w:sz="0" w:space="0" w:color="auto"/>
                      </w:divBdr>
                    </w:div>
                    <w:div w:id="1087847523">
                      <w:marLeft w:val="0"/>
                      <w:marRight w:val="0"/>
                      <w:marTop w:val="0"/>
                      <w:marBottom w:val="0"/>
                      <w:divBdr>
                        <w:top w:val="none" w:sz="0" w:space="0" w:color="auto"/>
                        <w:left w:val="none" w:sz="0" w:space="0" w:color="auto"/>
                        <w:bottom w:val="none" w:sz="0" w:space="0" w:color="auto"/>
                        <w:right w:val="none" w:sz="0" w:space="0" w:color="auto"/>
                      </w:divBdr>
                    </w:div>
                    <w:div w:id="757412397">
                      <w:marLeft w:val="0"/>
                      <w:marRight w:val="0"/>
                      <w:marTop w:val="0"/>
                      <w:marBottom w:val="0"/>
                      <w:divBdr>
                        <w:top w:val="none" w:sz="0" w:space="0" w:color="auto"/>
                        <w:left w:val="none" w:sz="0" w:space="0" w:color="auto"/>
                        <w:bottom w:val="none" w:sz="0" w:space="0" w:color="auto"/>
                        <w:right w:val="none" w:sz="0" w:space="0" w:color="auto"/>
                      </w:divBdr>
                    </w:div>
                    <w:div w:id="90201273">
                      <w:marLeft w:val="0"/>
                      <w:marRight w:val="0"/>
                      <w:marTop w:val="0"/>
                      <w:marBottom w:val="0"/>
                      <w:divBdr>
                        <w:top w:val="none" w:sz="0" w:space="0" w:color="auto"/>
                        <w:left w:val="none" w:sz="0" w:space="0" w:color="auto"/>
                        <w:bottom w:val="none" w:sz="0" w:space="0" w:color="auto"/>
                        <w:right w:val="none" w:sz="0" w:space="0" w:color="auto"/>
                      </w:divBdr>
                    </w:div>
                    <w:div w:id="1328051931">
                      <w:marLeft w:val="0"/>
                      <w:marRight w:val="0"/>
                      <w:marTop w:val="0"/>
                      <w:marBottom w:val="0"/>
                      <w:divBdr>
                        <w:top w:val="none" w:sz="0" w:space="0" w:color="auto"/>
                        <w:left w:val="none" w:sz="0" w:space="0" w:color="auto"/>
                        <w:bottom w:val="none" w:sz="0" w:space="0" w:color="auto"/>
                        <w:right w:val="none" w:sz="0" w:space="0" w:color="auto"/>
                      </w:divBdr>
                    </w:div>
                    <w:div w:id="1422070713">
                      <w:marLeft w:val="0"/>
                      <w:marRight w:val="0"/>
                      <w:marTop w:val="0"/>
                      <w:marBottom w:val="0"/>
                      <w:divBdr>
                        <w:top w:val="none" w:sz="0" w:space="0" w:color="auto"/>
                        <w:left w:val="none" w:sz="0" w:space="0" w:color="auto"/>
                        <w:bottom w:val="none" w:sz="0" w:space="0" w:color="auto"/>
                        <w:right w:val="none" w:sz="0" w:space="0" w:color="auto"/>
                      </w:divBdr>
                    </w:div>
                    <w:div w:id="549802802">
                      <w:marLeft w:val="0"/>
                      <w:marRight w:val="0"/>
                      <w:marTop w:val="0"/>
                      <w:marBottom w:val="0"/>
                      <w:divBdr>
                        <w:top w:val="none" w:sz="0" w:space="0" w:color="auto"/>
                        <w:left w:val="none" w:sz="0" w:space="0" w:color="auto"/>
                        <w:bottom w:val="none" w:sz="0" w:space="0" w:color="auto"/>
                        <w:right w:val="none" w:sz="0" w:space="0" w:color="auto"/>
                      </w:divBdr>
                    </w:div>
                    <w:div w:id="1158573529">
                      <w:marLeft w:val="0"/>
                      <w:marRight w:val="0"/>
                      <w:marTop w:val="0"/>
                      <w:marBottom w:val="0"/>
                      <w:divBdr>
                        <w:top w:val="none" w:sz="0" w:space="0" w:color="auto"/>
                        <w:left w:val="none" w:sz="0" w:space="0" w:color="auto"/>
                        <w:bottom w:val="none" w:sz="0" w:space="0" w:color="auto"/>
                        <w:right w:val="none" w:sz="0" w:space="0" w:color="auto"/>
                      </w:divBdr>
                    </w:div>
                    <w:div w:id="1210455442">
                      <w:marLeft w:val="0"/>
                      <w:marRight w:val="0"/>
                      <w:marTop w:val="0"/>
                      <w:marBottom w:val="0"/>
                      <w:divBdr>
                        <w:top w:val="none" w:sz="0" w:space="0" w:color="auto"/>
                        <w:left w:val="none" w:sz="0" w:space="0" w:color="auto"/>
                        <w:bottom w:val="none" w:sz="0" w:space="0" w:color="auto"/>
                        <w:right w:val="none" w:sz="0" w:space="0" w:color="auto"/>
                      </w:divBdr>
                    </w:div>
                    <w:div w:id="376244627">
                      <w:marLeft w:val="0"/>
                      <w:marRight w:val="0"/>
                      <w:marTop w:val="0"/>
                      <w:marBottom w:val="0"/>
                      <w:divBdr>
                        <w:top w:val="none" w:sz="0" w:space="0" w:color="auto"/>
                        <w:left w:val="none" w:sz="0" w:space="0" w:color="auto"/>
                        <w:bottom w:val="none" w:sz="0" w:space="0" w:color="auto"/>
                        <w:right w:val="none" w:sz="0" w:space="0" w:color="auto"/>
                      </w:divBdr>
                    </w:div>
                    <w:div w:id="1461798699">
                      <w:marLeft w:val="0"/>
                      <w:marRight w:val="0"/>
                      <w:marTop w:val="0"/>
                      <w:marBottom w:val="0"/>
                      <w:divBdr>
                        <w:top w:val="none" w:sz="0" w:space="0" w:color="auto"/>
                        <w:left w:val="none" w:sz="0" w:space="0" w:color="auto"/>
                        <w:bottom w:val="none" w:sz="0" w:space="0" w:color="auto"/>
                        <w:right w:val="none" w:sz="0" w:space="0" w:color="auto"/>
                      </w:divBdr>
                    </w:div>
                    <w:div w:id="1806586014">
                      <w:marLeft w:val="0"/>
                      <w:marRight w:val="0"/>
                      <w:marTop w:val="0"/>
                      <w:marBottom w:val="0"/>
                      <w:divBdr>
                        <w:top w:val="none" w:sz="0" w:space="0" w:color="auto"/>
                        <w:left w:val="none" w:sz="0" w:space="0" w:color="auto"/>
                        <w:bottom w:val="none" w:sz="0" w:space="0" w:color="auto"/>
                        <w:right w:val="none" w:sz="0" w:space="0" w:color="auto"/>
                      </w:divBdr>
                    </w:div>
                    <w:div w:id="1586496856">
                      <w:marLeft w:val="0"/>
                      <w:marRight w:val="0"/>
                      <w:marTop w:val="0"/>
                      <w:marBottom w:val="0"/>
                      <w:divBdr>
                        <w:top w:val="none" w:sz="0" w:space="0" w:color="auto"/>
                        <w:left w:val="none" w:sz="0" w:space="0" w:color="auto"/>
                        <w:bottom w:val="none" w:sz="0" w:space="0" w:color="auto"/>
                        <w:right w:val="none" w:sz="0" w:space="0" w:color="auto"/>
                      </w:divBdr>
                    </w:div>
                    <w:div w:id="483932833">
                      <w:marLeft w:val="0"/>
                      <w:marRight w:val="0"/>
                      <w:marTop w:val="0"/>
                      <w:marBottom w:val="0"/>
                      <w:divBdr>
                        <w:top w:val="none" w:sz="0" w:space="0" w:color="auto"/>
                        <w:left w:val="none" w:sz="0" w:space="0" w:color="auto"/>
                        <w:bottom w:val="none" w:sz="0" w:space="0" w:color="auto"/>
                        <w:right w:val="none" w:sz="0" w:space="0" w:color="auto"/>
                      </w:divBdr>
                    </w:div>
                    <w:div w:id="1286741284">
                      <w:marLeft w:val="0"/>
                      <w:marRight w:val="0"/>
                      <w:marTop w:val="0"/>
                      <w:marBottom w:val="0"/>
                      <w:divBdr>
                        <w:top w:val="none" w:sz="0" w:space="0" w:color="auto"/>
                        <w:left w:val="none" w:sz="0" w:space="0" w:color="auto"/>
                        <w:bottom w:val="none" w:sz="0" w:space="0" w:color="auto"/>
                        <w:right w:val="none" w:sz="0" w:space="0" w:color="auto"/>
                      </w:divBdr>
                    </w:div>
                    <w:div w:id="213778953">
                      <w:marLeft w:val="0"/>
                      <w:marRight w:val="0"/>
                      <w:marTop w:val="0"/>
                      <w:marBottom w:val="0"/>
                      <w:divBdr>
                        <w:top w:val="none" w:sz="0" w:space="0" w:color="auto"/>
                        <w:left w:val="none" w:sz="0" w:space="0" w:color="auto"/>
                        <w:bottom w:val="none" w:sz="0" w:space="0" w:color="auto"/>
                        <w:right w:val="none" w:sz="0" w:space="0" w:color="auto"/>
                      </w:divBdr>
                    </w:div>
                    <w:div w:id="300381421">
                      <w:marLeft w:val="0"/>
                      <w:marRight w:val="0"/>
                      <w:marTop w:val="0"/>
                      <w:marBottom w:val="0"/>
                      <w:divBdr>
                        <w:top w:val="none" w:sz="0" w:space="0" w:color="auto"/>
                        <w:left w:val="none" w:sz="0" w:space="0" w:color="auto"/>
                        <w:bottom w:val="none" w:sz="0" w:space="0" w:color="auto"/>
                        <w:right w:val="none" w:sz="0" w:space="0" w:color="auto"/>
                      </w:divBdr>
                    </w:div>
                    <w:div w:id="1323385900">
                      <w:marLeft w:val="0"/>
                      <w:marRight w:val="0"/>
                      <w:marTop w:val="0"/>
                      <w:marBottom w:val="0"/>
                      <w:divBdr>
                        <w:top w:val="none" w:sz="0" w:space="0" w:color="auto"/>
                        <w:left w:val="none" w:sz="0" w:space="0" w:color="auto"/>
                        <w:bottom w:val="none" w:sz="0" w:space="0" w:color="auto"/>
                        <w:right w:val="none" w:sz="0" w:space="0" w:color="auto"/>
                      </w:divBdr>
                    </w:div>
                    <w:div w:id="1949005188">
                      <w:marLeft w:val="0"/>
                      <w:marRight w:val="0"/>
                      <w:marTop w:val="0"/>
                      <w:marBottom w:val="0"/>
                      <w:divBdr>
                        <w:top w:val="none" w:sz="0" w:space="0" w:color="auto"/>
                        <w:left w:val="none" w:sz="0" w:space="0" w:color="auto"/>
                        <w:bottom w:val="none" w:sz="0" w:space="0" w:color="auto"/>
                        <w:right w:val="none" w:sz="0" w:space="0" w:color="auto"/>
                      </w:divBdr>
                    </w:div>
                    <w:div w:id="1899247886">
                      <w:marLeft w:val="0"/>
                      <w:marRight w:val="0"/>
                      <w:marTop w:val="0"/>
                      <w:marBottom w:val="0"/>
                      <w:divBdr>
                        <w:top w:val="none" w:sz="0" w:space="0" w:color="auto"/>
                        <w:left w:val="none" w:sz="0" w:space="0" w:color="auto"/>
                        <w:bottom w:val="none" w:sz="0" w:space="0" w:color="auto"/>
                        <w:right w:val="none" w:sz="0" w:space="0" w:color="auto"/>
                      </w:divBdr>
                    </w:div>
                    <w:div w:id="1487475976">
                      <w:marLeft w:val="0"/>
                      <w:marRight w:val="0"/>
                      <w:marTop w:val="0"/>
                      <w:marBottom w:val="0"/>
                      <w:divBdr>
                        <w:top w:val="none" w:sz="0" w:space="0" w:color="auto"/>
                        <w:left w:val="none" w:sz="0" w:space="0" w:color="auto"/>
                        <w:bottom w:val="none" w:sz="0" w:space="0" w:color="auto"/>
                        <w:right w:val="none" w:sz="0" w:space="0" w:color="auto"/>
                      </w:divBdr>
                    </w:div>
                    <w:div w:id="1871258995">
                      <w:marLeft w:val="0"/>
                      <w:marRight w:val="0"/>
                      <w:marTop w:val="0"/>
                      <w:marBottom w:val="0"/>
                      <w:divBdr>
                        <w:top w:val="none" w:sz="0" w:space="0" w:color="auto"/>
                        <w:left w:val="none" w:sz="0" w:space="0" w:color="auto"/>
                        <w:bottom w:val="none" w:sz="0" w:space="0" w:color="auto"/>
                        <w:right w:val="none" w:sz="0" w:space="0" w:color="auto"/>
                      </w:divBdr>
                    </w:div>
                    <w:div w:id="1219631971">
                      <w:marLeft w:val="0"/>
                      <w:marRight w:val="0"/>
                      <w:marTop w:val="0"/>
                      <w:marBottom w:val="0"/>
                      <w:divBdr>
                        <w:top w:val="none" w:sz="0" w:space="0" w:color="auto"/>
                        <w:left w:val="none" w:sz="0" w:space="0" w:color="auto"/>
                        <w:bottom w:val="none" w:sz="0" w:space="0" w:color="auto"/>
                        <w:right w:val="none" w:sz="0" w:space="0" w:color="auto"/>
                      </w:divBdr>
                    </w:div>
                    <w:div w:id="1059209859">
                      <w:marLeft w:val="0"/>
                      <w:marRight w:val="0"/>
                      <w:marTop w:val="0"/>
                      <w:marBottom w:val="0"/>
                      <w:divBdr>
                        <w:top w:val="none" w:sz="0" w:space="0" w:color="auto"/>
                        <w:left w:val="none" w:sz="0" w:space="0" w:color="auto"/>
                        <w:bottom w:val="none" w:sz="0" w:space="0" w:color="auto"/>
                        <w:right w:val="none" w:sz="0" w:space="0" w:color="auto"/>
                      </w:divBdr>
                    </w:div>
                    <w:div w:id="886643719">
                      <w:marLeft w:val="0"/>
                      <w:marRight w:val="0"/>
                      <w:marTop w:val="0"/>
                      <w:marBottom w:val="0"/>
                      <w:divBdr>
                        <w:top w:val="none" w:sz="0" w:space="0" w:color="auto"/>
                        <w:left w:val="none" w:sz="0" w:space="0" w:color="auto"/>
                        <w:bottom w:val="none" w:sz="0" w:space="0" w:color="auto"/>
                        <w:right w:val="none" w:sz="0" w:space="0" w:color="auto"/>
                      </w:divBdr>
                    </w:div>
                    <w:div w:id="1246961208">
                      <w:marLeft w:val="0"/>
                      <w:marRight w:val="0"/>
                      <w:marTop w:val="0"/>
                      <w:marBottom w:val="0"/>
                      <w:divBdr>
                        <w:top w:val="none" w:sz="0" w:space="0" w:color="auto"/>
                        <w:left w:val="none" w:sz="0" w:space="0" w:color="auto"/>
                        <w:bottom w:val="none" w:sz="0" w:space="0" w:color="auto"/>
                        <w:right w:val="none" w:sz="0" w:space="0" w:color="auto"/>
                      </w:divBdr>
                    </w:div>
                    <w:div w:id="1665355276">
                      <w:marLeft w:val="0"/>
                      <w:marRight w:val="0"/>
                      <w:marTop w:val="0"/>
                      <w:marBottom w:val="0"/>
                      <w:divBdr>
                        <w:top w:val="none" w:sz="0" w:space="0" w:color="auto"/>
                        <w:left w:val="none" w:sz="0" w:space="0" w:color="auto"/>
                        <w:bottom w:val="none" w:sz="0" w:space="0" w:color="auto"/>
                        <w:right w:val="none" w:sz="0" w:space="0" w:color="auto"/>
                      </w:divBdr>
                    </w:div>
                    <w:div w:id="1205412145">
                      <w:marLeft w:val="0"/>
                      <w:marRight w:val="0"/>
                      <w:marTop w:val="0"/>
                      <w:marBottom w:val="0"/>
                      <w:divBdr>
                        <w:top w:val="none" w:sz="0" w:space="0" w:color="auto"/>
                        <w:left w:val="none" w:sz="0" w:space="0" w:color="auto"/>
                        <w:bottom w:val="none" w:sz="0" w:space="0" w:color="auto"/>
                        <w:right w:val="none" w:sz="0" w:space="0" w:color="auto"/>
                      </w:divBdr>
                    </w:div>
                    <w:div w:id="1593322926">
                      <w:marLeft w:val="0"/>
                      <w:marRight w:val="0"/>
                      <w:marTop w:val="0"/>
                      <w:marBottom w:val="0"/>
                      <w:divBdr>
                        <w:top w:val="none" w:sz="0" w:space="0" w:color="auto"/>
                        <w:left w:val="none" w:sz="0" w:space="0" w:color="auto"/>
                        <w:bottom w:val="none" w:sz="0" w:space="0" w:color="auto"/>
                        <w:right w:val="none" w:sz="0" w:space="0" w:color="auto"/>
                      </w:divBdr>
                    </w:div>
                    <w:div w:id="1864590385">
                      <w:marLeft w:val="0"/>
                      <w:marRight w:val="0"/>
                      <w:marTop w:val="0"/>
                      <w:marBottom w:val="0"/>
                      <w:divBdr>
                        <w:top w:val="none" w:sz="0" w:space="0" w:color="auto"/>
                        <w:left w:val="none" w:sz="0" w:space="0" w:color="auto"/>
                        <w:bottom w:val="none" w:sz="0" w:space="0" w:color="auto"/>
                        <w:right w:val="none" w:sz="0" w:space="0" w:color="auto"/>
                      </w:divBdr>
                    </w:div>
                    <w:div w:id="1585257027">
                      <w:marLeft w:val="0"/>
                      <w:marRight w:val="0"/>
                      <w:marTop w:val="0"/>
                      <w:marBottom w:val="0"/>
                      <w:divBdr>
                        <w:top w:val="none" w:sz="0" w:space="0" w:color="auto"/>
                        <w:left w:val="none" w:sz="0" w:space="0" w:color="auto"/>
                        <w:bottom w:val="none" w:sz="0" w:space="0" w:color="auto"/>
                        <w:right w:val="none" w:sz="0" w:space="0" w:color="auto"/>
                      </w:divBdr>
                    </w:div>
                    <w:div w:id="247273275">
                      <w:marLeft w:val="0"/>
                      <w:marRight w:val="0"/>
                      <w:marTop w:val="0"/>
                      <w:marBottom w:val="0"/>
                      <w:divBdr>
                        <w:top w:val="none" w:sz="0" w:space="0" w:color="auto"/>
                        <w:left w:val="none" w:sz="0" w:space="0" w:color="auto"/>
                        <w:bottom w:val="none" w:sz="0" w:space="0" w:color="auto"/>
                        <w:right w:val="none" w:sz="0" w:space="0" w:color="auto"/>
                      </w:divBdr>
                    </w:div>
                    <w:div w:id="1341279875">
                      <w:marLeft w:val="0"/>
                      <w:marRight w:val="0"/>
                      <w:marTop w:val="0"/>
                      <w:marBottom w:val="0"/>
                      <w:divBdr>
                        <w:top w:val="none" w:sz="0" w:space="0" w:color="auto"/>
                        <w:left w:val="none" w:sz="0" w:space="0" w:color="auto"/>
                        <w:bottom w:val="none" w:sz="0" w:space="0" w:color="auto"/>
                        <w:right w:val="none" w:sz="0" w:space="0" w:color="auto"/>
                      </w:divBdr>
                    </w:div>
                    <w:div w:id="642076802">
                      <w:marLeft w:val="0"/>
                      <w:marRight w:val="0"/>
                      <w:marTop w:val="0"/>
                      <w:marBottom w:val="0"/>
                      <w:divBdr>
                        <w:top w:val="none" w:sz="0" w:space="0" w:color="auto"/>
                        <w:left w:val="none" w:sz="0" w:space="0" w:color="auto"/>
                        <w:bottom w:val="none" w:sz="0" w:space="0" w:color="auto"/>
                        <w:right w:val="none" w:sz="0" w:space="0" w:color="auto"/>
                      </w:divBdr>
                    </w:div>
                    <w:div w:id="963269423">
                      <w:marLeft w:val="0"/>
                      <w:marRight w:val="0"/>
                      <w:marTop w:val="0"/>
                      <w:marBottom w:val="0"/>
                      <w:divBdr>
                        <w:top w:val="none" w:sz="0" w:space="0" w:color="auto"/>
                        <w:left w:val="none" w:sz="0" w:space="0" w:color="auto"/>
                        <w:bottom w:val="none" w:sz="0" w:space="0" w:color="auto"/>
                        <w:right w:val="none" w:sz="0" w:space="0" w:color="auto"/>
                      </w:divBdr>
                    </w:div>
                    <w:div w:id="1290015046">
                      <w:marLeft w:val="0"/>
                      <w:marRight w:val="0"/>
                      <w:marTop w:val="0"/>
                      <w:marBottom w:val="0"/>
                      <w:divBdr>
                        <w:top w:val="none" w:sz="0" w:space="0" w:color="auto"/>
                        <w:left w:val="none" w:sz="0" w:space="0" w:color="auto"/>
                        <w:bottom w:val="none" w:sz="0" w:space="0" w:color="auto"/>
                        <w:right w:val="none" w:sz="0" w:space="0" w:color="auto"/>
                      </w:divBdr>
                    </w:div>
                    <w:div w:id="708921636">
                      <w:marLeft w:val="0"/>
                      <w:marRight w:val="0"/>
                      <w:marTop w:val="0"/>
                      <w:marBottom w:val="0"/>
                      <w:divBdr>
                        <w:top w:val="none" w:sz="0" w:space="0" w:color="auto"/>
                        <w:left w:val="none" w:sz="0" w:space="0" w:color="auto"/>
                        <w:bottom w:val="none" w:sz="0" w:space="0" w:color="auto"/>
                        <w:right w:val="none" w:sz="0" w:space="0" w:color="auto"/>
                      </w:divBdr>
                    </w:div>
                    <w:div w:id="2046296325">
                      <w:marLeft w:val="0"/>
                      <w:marRight w:val="0"/>
                      <w:marTop w:val="0"/>
                      <w:marBottom w:val="0"/>
                      <w:divBdr>
                        <w:top w:val="none" w:sz="0" w:space="0" w:color="auto"/>
                        <w:left w:val="none" w:sz="0" w:space="0" w:color="auto"/>
                        <w:bottom w:val="none" w:sz="0" w:space="0" w:color="auto"/>
                        <w:right w:val="none" w:sz="0" w:space="0" w:color="auto"/>
                      </w:divBdr>
                    </w:div>
                    <w:div w:id="514344836">
                      <w:marLeft w:val="0"/>
                      <w:marRight w:val="0"/>
                      <w:marTop w:val="0"/>
                      <w:marBottom w:val="0"/>
                      <w:divBdr>
                        <w:top w:val="none" w:sz="0" w:space="0" w:color="auto"/>
                        <w:left w:val="none" w:sz="0" w:space="0" w:color="auto"/>
                        <w:bottom w:val="none" w:sz="0" w:space="0" w:color="auto"/>
                        <w:right w:val="none" w:sz="0" w:space="0" w:color="auto"/>
                      </w:divBdr>
                    </w:div>
                    <w:div w:id="1120802325">
                      <w:marLeft w:val="0"/>
                      <w:marRight w:val="0"/>
                      <w:marTop w:val="0"/>
                      <w:marBottom w:val="0"/>
                      <w:divBdr>
                        <w:top w:val="none" w:sz="0" w:space="0" w:color="auto"/>
                        <w:left w:val="none" w:sz="0" w:space="0" w:color="auto"/>
                        <w:bottom w:val="none" w:sz="0" w:space="0" w:color="auto"/>
                        <w:right w:val="none" w:sz="0" w:space="0" w:color="auto"/>
                      </w:divBdr>
                    </w:div>
                    <w:div w:id="866217364">
                      <w:marLeft w:val="0"/>
                      <w:marRight w:val="0"/>
                      <w:marTop w:val="0"/>
                      <w:marBottom w:val="0"/>
                      <w:divBdr>
                        <w:top w:val="none" w:sz="0" w:space="0" w:color="auto"/>
                        <w:left w:val="none" w:sz="0" w:space="0" w:color="auto"/>
                        <w:bottom w:val="none" w:sz="0" w:space="0" w:color="auto"/>
                        <w:right w:val="none" w:sz="0" w:space="0" w:color="auto"/>
                      </w:divBdr>
                    </w:div>
                    <w:div w:id="1652103144">
                      <w:marLeft w:val="0"/>
                      <w:marRight w:val="0"/>
                      <w:marTop w:val="0"/>
                      <w:marBottom w:val="0"/>
                      <w:divBdr>
                        <w:top w:val="none" w:sz="0" w:space="0" w:color="auto"/>
                        <w:left w:val="none" w:sz="0" w:space="0" w:color="auto"/>
                        <w:bottom w:val="none" w:sz="0" w:space="0" w:color="auto"/>
                        <w:right w:val="none" w:sz="0" w:space="0" w:color="auto"/>
                      </w:divBdr>
                    </w:div>
                    <w:div w:id="963268121">
                      <w:marLeft w:val="0"/>
                      <w:marRight w:val="0"/>
                      <w:marTop w:val="0"/>
                      <w:marBottom w:val="0"/>
                      <w:divBdr>
                        <w:top w:val="none" w:sz="0" w:space="0" w:color="auto"/>
                        <w:left w:val="none" w:sz="0" w:space="0" w:color="auto"/>
                        <w:bottom w:val="none" w:sz="0" w:space="0" w:color="auto"/>
                        <w:right w:val="none" w:sz="0" w:space="0" w:color="auto"/>
                      </w:divBdr>
                    </w:div>
                    <w:div w:id="1037704800">
                      <w:marLeft w:val="0"/>
                      <w:marRight w:val="0"/>
                      <w:marTop w:val="0"/>
                      <w:marBottom w:val="0"/>
                      <w:divBdr>
                        <w:top w:val="none" w:sz="0" w:space="0" w:color="auto"/>
                        <w:left w:val="none" w:sz="0" w:space="0" w:color="auto"/>
                        <w:bottom w:val="none" w:sz="0" w:space="0" w:color="auto"/>
                        <w:right w:val="none" w:sz="0" w:space="0" w:color="auto"/>
                      </w:divBdr>
                    </w:div>
                    <w:div w:id="1626228393">
                      <w:marLeft w:val="0"/>
                      <w:marRight w:val="0"/>
                      <w:marTop w:val="0"/>
                      <w:marBottom w:val="0"/>
                      <w:divBdr>
                        <w:top w:val="none" w:sz="0" w:space="0" w:color="auto"/>
                        <w:left w:val="none" w:sz="0" w:space="0" w:color="auto"/>
                        <w:bottom w:val="none" w:sz="0" w:space="0" w:color="auto"/>
                        <w:right w:val="none" w:sz="0" w:space="0" w:color="auto"/>
                      </w:divBdr>
                    </w:div>
                    <w:div w:id="1444689275">
                      <w:marLeft w:val="0"/>
                      <w:marRight w:val="0"/>
                      <w:marTop w:val="0"/>
                      <w:marBottom w:val="0"/>
                      <w:divBdr>
                        <w:top w:val="none" w:sz="0" w:space="0" w:color="auto"/>
                        <w:left w:val="none" w:sz="0" w:space="0" w:color="auto"/>
                        <w:bottom w:val="none" w:sz="0" w:space="0" w:color="auto"/>
                        <w:right w:val="none" w:sz="0" w:space="0" w:color="auto"/>
                      </w:divBdr>
                    </w:div>
                    <w:div w:id="1190140856">
                      <w:marLeft w:val="0"/>
                      <w:marRight w:val="0"/>
                      <w:marTop w:val="0"/>
                      <w:marBottom w:val="0"/>
                      <w:divBdr>
                        <w:top w:val="none" w:sz="0" w:space="0" w:color="auto"/>
                        <w:left w:val="none" w:sz="0" w:space="0" w:color="auto"/>
                        <w:bottom w:val="none" w:sz="0" w:space="0" w:color="auto"/>
                        <w:right w:val="none" w:sz="0" w:space="0" w:color="auto"/>
                      </w:divBdr>
                    </w:div>
                    <w:div w:id="1721401264">
                      <w:marLeft w:val="0"/>
                      <w:marRight w:val="0"/>
                      <w:marTop w:val="0"/>
                      <w:marBottom w:val="0"/>
                      <w:divBdr>
                        <w:top w:val="none" w:sz="0" w:space="0" w:color="auto"/>
                        <w:left w:val="none" w:sz="0" w:space="0" w:color="auto"/>
                        <w:bottom w:val="none" w:sz="0" w:space="0" w:color="auto"/>
                        <w:right w:val="none" w:sz="0" w:space="0" w:color="auto"/>
                      </w:divBdr>
                    </w:div>
                    <w:div w:id="1141849538">
                      <w:marLeft w:val="0"/>
                      <w:marRight w:val="0"/>
                      <w:marTop w:val="0"/>
                      <w:marBottom w:val="0"/>
                      <w:divBdr>
                        <w:top w:val="none" w:sz="0" w:space="0" w:color="auto"/>
                        <w:left w:val="none" w:sz="0" w:space="0" w:color="auto"/>
                        <w:bottom w:val="none" w:sz="0" w:space="0" w:color="auto"/>
                        <w:right w:val="none" w:sz="0" w:space="0" w:color="auto"/>
                      </w:divBdr>
                    </w:div>
                    <w:div w:id="1330251119">
                      <w:marLeft w:val="0"/>
                      <w:marRight w:val="0"/>
                      <w:marTop w:val="0"/>
                      <w:marBottom w:val="0"/>
                      <w:divBdr>
                        <w:top w:val="none" w:sz="0" w:space="0" w:color="auto"/>
                        <w:left w:val="none" w:sz="0" w:space="0" w:color="auto"/>
                        <w:bottom w:val="none" w:sz="0" w:space="0" w:color="auto"/>
                        <w:right w:val="none" w:sz="0" w:space="0" w:color="auto"/>
                      </w:divBdr>
                    </w:div>
                    <w:div w:id="1774015763">
                      <w:marLeft w:val="0"/>
                      <w:marRight w:val="0"/>
                      <w:marTop w:val="0"/>
                      <w:marBottom w:val="0"/>
                      <w:divBdr>
                        <w:top w:val="none" w:sz="0" w:space="0" w:color="auto"/>
                        <w:left w:val="none" w:sz="0" w:space="0" w:color="auto"/>
                        <w:bottom w:val="none" w:sz="0" w:space="0" w:color="auto"/>
                        <w:right w:val="none" w:sz="0" w:space="0" w:color="auto"/>
                      </w:divBdr>
                    </w:div>
                    <w:div w:id="1497453426">
                      <w:marLeft w:val="0"/>
                      <w:marRight w:val="0"/>
                      <w:marTop w:val="0"/>
                      <w:marBottom w:val="0"/>
                      <w:divBdr>
                        <w:top w:val="none" w:sz="0" w:space="0" w:color="auto"/>
                        <w:left w:val="none" w:sz="0" w:space="0" w:color="auto"/>
                        <w:bottom w:val="none" w:sz="0" w:space="0" w:color="auto"/>
                        <w:right w:val="none" w:sz="0" w:space="0" w:color="auto"/>
                      </w:divBdr>
                    </w:div>
                    <w:div w:id="1285388430">
                      <w:marLeft w:val="0"/>
                      <w:marRight w:val="0"/>
                      <w:marTop w:val="0"/>
                      <w:marBottom w:val="0"/>
                      <w:divBdr>
                        <w:top w:val="none" w:sz="0" w:space="0" w:color="auto"/>
                        <w:left w:val="none" w:sz="0" w:space="0" w:color="auto"/>
                        <w:bottom w:val="none" w:sz="0" w:space="0" w:color="auto"/>
                        <w:right w:val="none" w:sz="0" w:space="0" w:color="auto"/>
                      </w:divBdr>
                    </w:div>
                    <w:div w:id="342633278">
                      <w:marLeft w:val="0"/>
                      <w:marRight w:val="0"/>
                      <w:marTop w:val="0"/>
                      <w:marBottom w:val="0"/>
                      <w:divBdr>
                        <w:top w:val="none" w:sz="0" w:space="0" w:color="auto"/>
                        <w:left w:val="none" w:sz="0" w:space="0" w:color="auto"/>
                        <w:bottom w:val="none" w:sz="0" w:space="0" w:color="auto"/>
                        <w:right w:val="none" w:sz="0" w:space="0" w:color="auto"/>
                      </w:divBdr>
                    </w:div>
                    <w:div w:id="1992899518">
                      <w:marLeft w:val="0"/>
                      <w:marRight w:val="0"/>
                      <w:marTop w:val="0"/>
                      <w:marBottom w:val="0"/>
                      <w:divBdr>
                        <w:top w:val="none" w:sz="0" w:space="0" w:color="auto"/>
                        <w:left w:val="none" w:sz="0" w:space="0" w:color="auto"/>
                        <w:bottom w:val="none" w:sz="0" w:space="0" w:color="auto"/>
                        <w:right w:val="none" w:sz="0" w:space="0" w:color="auto"/>
                      </w:divBdr>
                    </w:div>
                    <w:div w:id="2132356400">
                      <w:marLeft w:val="0"/>
                      <w:marRight w:val="0"/>
                      <w:marTop w:val="0"/>
                      <w:marBottom w:val="0"/>
                      <w:divBdr>
                        <w:top w:val="none" w:sz="0" w:space="0" w:color="auto"/>
                        <w:left w:val="none" w:sz="0" w:space="0" w:color="auto"/>
                        <w:bottom w:val="none" w:sz="0" w:space="0" w:color="auto"/>
                        <w:right w:val="none" w:sz="0" w:space="0" w:color="auto"/>
                      </w:divBdr>
                    </w:div>
                    <w:div w:id="798845032">
                      <w:marLeft w:val="0"/>
                      <w:marRight w:val="0"/>
                      <w:marTop w:val="0"/>
                      <w:marBottom w:val="0"/>
                      <w:divBdr>
                        <w:top w:val="none" w:sz="0" w:space="0" w:color="auto"/>
                        <w:left w:val="none" w:sz="0" w:space="0" w:color="auto"/>
                        <w:bottom w:val="none" w:sz="0" w:space="0" w:color="auto"/>
                        <w:right w:val="none" w:sz="0" w:space="0" w:color="auto"/>
                      </w:divBdr>
                    </w:div>
                    <w:div w:id="2042630663">
                      <w:marLeft w:val="0"/>
                      <w:marRight w:val="0"/>
                      <w:marTop w:val="0"/>
                      <w:marBottom w:val="0"/>
                      <w:divBdr>
                        <w:top w:val="none" w:sz="0" w:space="0" w:color="auto"/>
                        <w:left w:val="none" w:sz="0" w:space="0" w:color="auto"/>
                        <w:bottom w:val="none" w:sz="0" w:space="0" w:color="auto"/>
                        <w:right w:val="none" w:sz="0" w:space="0" w:color="auto"/>
                      </w:divBdr>
                    </w:div>
                    <w:div w:id="538785097">
                      <w:marLeft w:val="0"/>
                      <w:marRight w:val="0"/>
                      <w:marTop w:val="0"/>
                      <w:marBottom w:val="0"/>
                      <w:divBdr>
                        <w:top w:val="none" w:sz="0" w:space="0" w:color="auto"/>
                        <w:left w:val="none" w:sz="0" w:space="0" w:color="auto"/>
                        <w:bottom w:val="none" w:sz="0" w:space="0" w:color="auto"/>
                        <w:right w:val="none" w:sz="0" w:space="0" w:color="auto"/>
                      </w:divBdr>
                    </w:div>
                    <w:div w:id="1236820249">
                      <w:marLeft w:val="0"/>
                      <w:marRight w:val="0"/>
                      <w:marTop w:val="0"/>
                      <w:marBottom w:val="0"/>
                      <w:divBdr>
                        <w:top w:val="none" w:sz="0" w:space="0" w:color="auto"/>
                        <w:left w:val="none" w:sz="0" w:space="0" w:color="auto"/>
                        <w:bottom w:val="none" w:sz="0" w:space="0" w:color="auto"/>
                        <w:right w:val="none" w:sz="0" w:space="0" w:color="auto"/>
                      </w:divBdr>
                    </w:div>
                    <w:div w:id="555893313">
                      <w:marLeft w:val="0"/>
                      <w:marRight w:val="0"/>
                      <w:marTop w:val="0"/>
                      <w:marBottom w:val="0"/>
                      <w:divBdr>
                        <w:top w:val="none" w:sz="0" w:space="0" w:color="auto"/>
                        <w:left w:val="none" w:sz="0" w:space="0" w:color="auto"/>
                        <w:bottom w:val="none" w:sz="0" w:space="0" w:color="auto"/>
                        <w:right w:val="none" w:sz="0" w:space="0" w:color="auto"/>
                      </w:divBdr>
                    </w:div>
                    <w:div w:id="1233469997">
                      <w:marLeft w:val="0"/>
                      <w:marRight w:val="0"/>
                      <w:marTop w:val="0"/>
                      <w:marBottom w:val="0"/>
                      <w:divBdr>
                        <w:top w:val="none" w:sz="0" w:space="0" w:color="auto"/>
                        <w:left w:val="none" w:sz="0" w:space="0" w:color="auto"/>
                        <w:bottom w:val="none" w:sz="0" w:space="0" w:color="auto"/>
                        <w:right w:val="none" w:sz="0" w:space="0" w:color="auto"/>
                      </w:divBdr>
                    </w:div>
                    <w:div w:id="1455101713">
                      <w:marLeft w:val="0"/>
                      <w:marRight w:val="0"/>
                      <w:marTop w:val="0"/>
                      <w:marBottom w:val="0"/>
                      <w:divBdr>
                        <w:top w:val="none" w:sz="0" w:space="0" w:color="auto"/>
                        <w:left w:val="none" w:sz="0" w:space="0" w:color="auto"/>
                        <w:bottom w:val="none" w:sz="0" w:space="0" w:color="auto"/>
                        <w:right w:val="none" w:sz="0" w:space="0" w:color="auto"/>
                      </w:divBdr>
                    </w:div>
                    <w:div w:id="2066176385">
                      <w:marLeft w:val="0"/>
                      <w:marRight w:val="0"/>
                      <w:marTop w:val="0"/>
                      <w:marBottom w:val="0"/>
                      <w:divBdr>
                        <w:top w:val="none" w:sz="0" w:space="0" w:color="auto"/>
                        <w:left w:val="none" w:sz="0" w:space="0" w:color="auto"/>
                        <w:bottom w:val="none" w:sz="0" w:space="0" w:color="auto"/>
                        <w:right w:val="none" w:sz="0" w:space="0" w:color="auto"/>
                      </w:divBdr>
                    </w:div>
                    <w:div w:id="1576428030">
                      <w:marLeft w:val="0"/>
                      <w:marRight w:val="0"/>
                      <w:marTop w:val="0"/>
                      <w:marBottom w:val="0"/>
                      <w:divBdr>
                        <w:top w:val="none" w:sz="0" w:space="0" w:color="auto"/>
                        <w:left w:val="none" w:sz="0" w:space="0" w:color="auto"/>
                        <w:bottom w:val="none" w:sz="0" w:space="0" w:color="auto"/>
                        <w:right w:val="none" w:sz="0" w:space="0" w:color="auto"/>
                      </w:divBdr>
                    </w:div>
                    <w:div w:id="2114013221">
                      <w:marLeft w:val="0"/>
                      <w:marRight w:val="0"/>
                      <w:marTop w:val="0"/>
                      <w:marBottom w:val="0"/>
                      <w:divBdr>
                        <w:top w:val="none" w:sz="0" w:space="0" w:color="auto"/>
                        <w:left w:val="none" w:sz="0" w:space="0" w:color="auto"/>
                        <w:bottom w:val="none" w:sz="0" w:space="0" w:color="auto"/>
                        <w:right w:val="none" w:sz="0" w:space="0" w:color="auto"/>
                      </w:divBdr>
                    </w:div>
                    <w:div w:id="1108768563">
                      <w:marLeft w:val="0"/>
                      <w:marRight w:val="0"/>
                      <w:marTop w:val="0"/>
                      <w:marBottom w:val="0"/>
                      <w:divBdr>
                        <w:top w:val="none" w:sz="0" w:space="0" w:color="auto"/>
                        <w:left w:val="none" w:sz="0" w:space="0" w:color="auto"/>
                        <w:bottom w:val="none" w:sz="0" w:space="0" w:color="auto"/>
                        <w:right w:val="none" w:sz="0" w:space="0" w:color="auto"/>
                      </w:divBdr>
                    </w:div>
                    <w:div w:id="151724671">
                      <w:marLeft w:val="0"/>
                      <w:marRight w:val="0"/>
                      <w:marTop w:val="0"/>
                      <w:marBottom w:val="0"/>
                      <w:divBdr>
                        <w:top w:val="none" w:sz="0" w:space="0" w:color="auto"/>
                        <w:left w:val="none" w:sz="0" w:space="0" w:color="auto"/>
                        <w:bottom w:val="none" w:sz="0" w:space="0" w:color="auto"/>
                        <w:right w:val="none" w:sz="0" w:space="0" w:color="auto"/>
                      </w:divBdr>
                    </w:div>
                    <w:div w:id="1921744065">
                      <w:marLeft w:val="0"/>
                      <w:marRight w:val="0"/>
                      <w:marTop w:val="0"/>
                      <w:marBottom w:val="0"/>
                      <w:divBdr>
                        <w:top w:val="none" w:sz="0" w:space="0" w:color="auto"/>
                        <w:left w:val="none" w:sz="0" w:space="0" w:color="auto"/>
                        <w:bottom w:val="none" w:sz="0" w:space="0" w:color="auto"/>
                        <w:right w:val="none" w:sz="0" w:space="0" w:color="auto"/>
                      </w:divBdr>
                    </w:div>
                    <w:div w:id="476652016">
                      <w:marLeft w:val="0"/>
                      <w:marRight w:val="0"/>
                      <w:marTop w:val="0"/>
                      <w:marBottom w:val="0"/>
                      <w:divBdr>
                        <w:top w:val="none" w:sz="0" w:space="0" w:color="auto"/>
                        <w:left w:val="none" w:sz="0" w:space="0" w:color="auto"/>
                        <w:bottom w:val="none" w:sz="0" w:space="0" w:color="auto"/>
                        <w:right w:val="none" w:sz="0" w:space="0" w:color="auto"/>
                      </w:divBdr>
                    </w:div>
                    <w:div w:id="1952082761">
                      <w:marLeft w:val="0"/>
                      <w:marRight w:val="0"/>
                      <w:marTop w:val="0"/>
                      <w:marBottom w:val="0"/>
                      <w:divBdr>
                        <w:top w:val="none" w:sz="0" w:space="0" w:color="auto"/>
                        <w:left w:val="none" w:sz="0" w:space="0" w:color="auto"/>
                        <w:bottom w:val="none" w:sz="0" w:space="0" w:color="auto"/>
                        <w:right w:val="none" w:sz="0" w:space="0" w:color="auto"/>
                      </w:divBdr>
                    </w:div>
                    <w:div w:id="1868181303">
                      <w:marLeft w:val="0"/>
                      <w:marRight w:val="0"/>
                      <w:marTop w:val="0"/>
                      <w:marBottom w:val="0"/>
                      <w:divBdr>
                        <w:top w:val="none" w:sz="0" w:space="0" w:color="auto"/>
                        <w:left w:val="none" w:sz="0" w:space="0" w:color="auto"/>
                        <w:bottom w:val="none" w:sz="0" w:space="0" w:color="auto"/>
                        <w:right w:val="none" w:sz="0" w:space="0" w:color="auto"/>
                      </w:divBdr>
                    </w:div>
                    <w:div w:id="1918175301">
                      <w:marLeft w:val="0"/>
                      <w:marRight w:val="0"/>
                      <w:marTop w:val="0"/>
                      <w:marBottom w:val="0"/>
                      <w:divBdr>
                        <w:top w:val="none" w:sz="0" w:space="0" w:color="auto"/>
                        <w:left w:val="none" w:sz="0" w:space="0" w:color="auto"/>
                        <w:bottom w:val="none" w:sz="0" w:space="0" w:color="auto"/>
                        <w:right w:val="none" w:sz="0" w:space="0" w:color="auto"/>
                      </w:divBdr>
                    </w:div>
                    <w:div w:id="1298102620">
                      <w:marLeft w:val="0"/>
                      <w:marRight w:val="0"/>
                      <w:marTop w:val="0"/>
                      <w:marBottom w:val="0"/>
                      <w:divBdr>
                        <w:top w:val="none" w:sz="0" w:space="0" w:color="auto"/>
                        <w:left w:val="none" w:sz="0" w:space="0" w:color="auto"/>
                        <w:bottom w:val="none" w:sz="0" w:space="0" w:color="auto"/>
                        <w:right w:val="none" w:sz="0" w:space="0" w:color="auto"/>
                      </w:divBdr>
                    </w:div>
                    <w:div w:id="1951550307">
                      <w:marLeft w:val="0"/>
                      <w:marRight w:val="0"/>
                      <w:marTop w:val="0"/>
                      <w:marBottom w:val="0"/>
                      <w:divBdr>
                        <w:top w:val="none" w:sz="0" w:space="0" w:color="auto"/>
                        <w:left w:val="none" w:sz="0" w:space="0" w:color="auto"/>
                        <w:bottom w:val="none" w:sz="0" w:space="0" w:color="auto"/>
                        <w:right w:val="none" w:sz="0" w:space="0" w:color="auto"/>
                      </w:divBdr>
                    </w:div>
                    <w:div w:id="550307425">
                      <w:marLeft w:val="0"/>
                      <w:marRight w:val="0"/>
                      <w:marTop w:val="0"/>
                      <w:marBottom w:val="0"/>
                      <w:divBdr>
                        <w:top w:val="none" w:sz="0" w:space="0" w:color="auto"/>
                        <w:left w:val="none" w:sz="0" w:space="0" w:color="auto"/>
                        <w:bottom w:val="none" w:sz="0" w:space="0" w:color="auto"/>
                        <w:right w:val="none" w:sz="0" w:space="0" w:color="auto"/>
                      </w:divBdr>
                    </w:div>
                    <w:div w:id="908420619">
                      <w:marLeft w:val="0"/>
                      <w:marRight w:val="0"/>
                      <w:marTop w:val="0"/>
                      <w:marBottom w:val="0"/>
                      <w:divBdr>
                        <w:top w:val="none" w:sz="0" w:space="0" w:color="auto"/>
                        <w:left w:val="none" w:sz="0" w:space="0" w:color="auto"/>
                        <w:bottom w:val="none" w:sz="0" w:space="0" w:color="auto"/>
                        <w:right w:val="none" w:sz="0" w:space="0" w:color="auto"/>
                      </w:divBdr>
                    </w:div>
                    <w:div w:id="1583298080">
                      <w:marLeft w:val="0"/>
                      <w:marRight w:val="0"/>
                      <w:marTop w:val="0"/>
                      <w:marBottom w:val="0"/>
                      <w:divBdr>
                        <w:top w:val="none" w:sz="0" w:space="0" w:color="auto"/>
                        <w:left w:val="none" w:sz="0" w:space="0" w:color="auto"/>
                        <w:bottom w:val="none" w:sz="0" w:space="0" w:color="auto"/>
                        <w:right w:val="none" w:sz="0" w:space="0" w:color="auto"/>
                      </w:divBdr>
                    </w:div>
                    <w:div w:id="231892434">
                      <w:marLeft w:val="0"/>
                      <w:marRight w:val="0"/>
                      <w:marTop w:val="0"/>
                      <w:marBottom w:val="0"/>
                      <w:divBdr>
                        <w:top w:val="none" w:sz="0" w:space="0" w:color="auto"/>
                        <w:left w:val="none" w:sz="0" w:space="0" w:color="auto"/>
                        <w:bottom w:val="none" w:sz="0" w:space="0" w:color="auto"/>
                        <w:right w:val="none" w:sz="0" w:space="0" w:color="auto"/>
                      </w:divBdr>
                    </w:div>
                    <w:div w:id="1089541209">
                      <w:marLeft w:val="0"/>
                      <w:marRight w:val="0"/>
                      <w:marTop w:val="0"/>
                      <w:marBottom w:val="0"/>
                      <w:divBdr>
                        <w:top w:val="none" w:sz="0" w:space="0" w:color="auto"/>
                        <w:left w:val="none" w:sz="0" w:space="0" w:color="auto"/>
                        <w:bottom w:val="none" w:sz="0" w:space="0" w:color="auto"/>
                        <w:right w:val="none" w:sz="0" w:space="0" w:color="auto"/>
                      </w:divBdr>
                    </w:div>
                    <w:div w:id="722172727">
                      <w:marLeft w:val="0"/>
                      <w:marRight w:val="0"/>
                      <w:marTop w:val="0"/>
                      <w:marBottom w:val="0"/>
                      <w:divBdr>
                        <w:top w:val="none" w:sz="0" w:space="0" w:color="auto"/>
                        <w:left w:val="none" w:sz="0" w:space="0" w:color="auto"/>
                        <w:bottom w:val="none" w:sz="0" w:space="0" w:color="auto"/>
                        <w:right w:val="none" w:sz="0" w:space="0" w:color="auto"/>
                      </w:divBdr>
                    </w:div>
                    <w:div w:id="520970317">
                      <w:marLeft w:val="0"/>
                      <w:marRight w:val="0"/>
                      <w:marTop w:val="0"/>
                      <w:marBottom w:val="0"/>
                      <w:divBdr>
                        <w:top w:val="none" w:sz="0" w:space="0" w:color="auto"/>
                        <w:left w:val="none" w:sz="0" w:space="0" w:color="auto"/>
                        <w:bottom w:val="none" w:sz="0" w:space="0" w:color="auto"/>
                        <w:right w:val="none" w:sz="0" w:space="0" w:color="auto"/>
                      </w:divBdr>
                    </w:div>
                    <w:div w:id="3290607">
                      <w:marLeft w:val="0"/>
                      <w:marRight w:val="0"/>
                      <w:marTop w:val="0"/>
                      <w:marBottom w:val="0"/>
                      <w:divBdr>
                        <w:top w:val="none" w:sz="0" w:space="0" w:color="auto"/>
                        <w:left w:val="none" w:sz="0" w:space="0" w:color="auto"/>
                        <w:bottom w:val="none" w:sz="0" w:space="0" w:color="auto"/>
                        <w:right w:val="none" w:sz="0" w:space="0" w:color="auto"/>
                      </w:divBdr>
                    </w:div>
                    <w:div w:id="769618989">
                      <w:marLeft w:val="0"/>
                      <w:marRight w:val="0"/>
                      <w:marTop w:val="0"/>
                      <w:marBottom w:val="0"/>
                      <w:divBdr>
                        <w:top w:val="none" w:sz="0" w:space="0" w:color="auto"/>
                        <w:left w:val="none" w:sz="0" w:space="0" w:color="auto"/>
                        <w:bottom w:val="none" w:sz="0" w:space="0" w:color="auto"/>
                        <w:right w:val="none" w:sz="0" w:space="0" w:color="auto"/>
                      </w:divBdr>
                    </w:div>
                    <w:div w:id="416709816">
                      <w:marLeft w:val="0"/>
                      <w:marRight w:val="0"/>
                      <w:marTop w:val="0"/>
                      <w:marBottom w:val="0"/>
                      <w:divBdr>
                        <w:top w:val="none" w:sz="0" w:space="0" w:color="auto"/>
                        <w:left w:val="none" w:sz="0" w:space="0" w:color="auto"/>
                        <w:bottom w:val="none" w:sz="0" w:space="0" w:color="auto"/>
                        <w:right w:val="none" w:sz="0" w:space="0" w:color="auto"/>
                      </w:divBdr>
                    </w:div>
                    <w:div w:id="984355941">
                      <w:marLeft w:val="0"/>
                      <w:marRight w:val="0"/>
                      <w:marTop w:val="0"/>
                      <w:marBottom w:val="0"/>
                      <w:divBdr>
                        <w:top w:val="none" w:sz="0" w:space="0" w:color="auto"/>
                        <w:left w:val="none" w:sz="0" w:space="0" w:color="auto"/>
                        <w:bottom w:val="none" w:sz="0" w:space="0" w:color="auto"/>
                        <w:right w:val="none" w:sz="0" w:space="0" w:color="auto"/>
                      </w:divBdr>
                    </w:div>
                    <w:div w:id="1717851680">
                      <w:marLeft w:val="0"/>
                      <w:marRight w:val="0"/>
                      <w:marTop w:val="0"/>
                      <w:marBottom w:val="0"/>
                      <w:divBdr>
                        <w:top w:val="none" w:sz="0" w:space="0" w:color="auto"/>
                        <w:left w:val="none" w:sz="0" w:space="0" w:color="auto"/>
                        <w:bottom w:val="none" w:sz="0" w:space="0" w:color="auto"/>
                        <w:right w:val="none" w:sz="0" w:space="0" w:color="auto"/>
                      </w:divBdr>
                    </w:div>
                    <w:div w:id="592058394">
                      <w:marLeft w:val="0"/>
                      <w:marRight w:val="0"/>
                      <w:marTop w:val="0"/>
                      <w:marBottom w:val="0"/>
                      <w:divBdr>
                        <w:top w:val="none" w:sz="0" w:space="0" w:color="auto"/>
                        <w:left w:val="none" w:sz="0" w:space="0" w:color="auto"/>
                        <w:bottom w:val="none" w:sz="0" w:space="0" w:color="auto"/>
                        <w:right w:val="none" w:sz="0" w:space="0" w:color="auto"/>
                      </w:divBdr>
                    </w:div>
                    <w:div w:id="1008366860">
                      <w:marLeft w:val="0"/>
                      <w:marRight w:val="0"/>
                      <w:marTop w:val="0"/>
                      <w:marBottom w:val="0"/>
                      <w:divBdr>
                        <w:top w:val="none" w:sz="0" w:space="0" w:color="auto"/>
                        <w:left w:val="none" w:sz="0" w:space="0" w:color="auto"/>
                        <w:bottom w:val="none" w:sz="0" w:space="0" w:color="auto"/>
                        <w:right w:val="none" w:sz="0" w:space="0" w:color="auto"/>
                      </w:divBdr>
                    </w:div>
                    <w:div w:id="1957442977">
                      <w:marLeft w:val="0"/>
                      <w:marRight w:val="0"/>
                      <w:marTop w:val="0"/>
                      <w:marBottom w:val="0"/>
                      <w:divBdr>
                        <w:top w:val="none" w:sz="0" w:space="0" w:color="auto"/>
                        <w:left w:val="none" w:sz="0" w:space="0" w:color="auto"/>
                        <w:bottom w:val="none" w:sz="0" w:space="0" w:color="auto"/>
                        <w:right w:val="none" w:sz="0" w:space="0" w:color="auto"/>
                      </w:divBdr>
                    </w:div>
                    <w:div w:id="2040935673">
                      <w:marLeft w:val="0"/>
                      <w:marRight w:val="0"/>
                      <w:marTop w:val="0"/>
                      <w:marBottom w:val="0"/>
                      <w:divBdr>
                        <w:top w:val="none" w:sz="0" w:space="0" w:color="auto"/>
                        <w:left w:val="none" w:sz="0" w:space="0" w:color="auto"/>
                        <w:bottom w:val="none" w:sz="0" w:space="0" w:color="auto"/>
                        <w:right w:val="none" w:sz="0" w:space="0" w:color="auto"/>
                      </w:divBdr>
                    </w:div>
                    <w:div w:id="1180925511">
                      <w:marLeft w:val="0"/>
                      <w:marRight w:val="0"/>
                      <w:marTop w:val="0"/>
                      <w:marBottom w:val="0"/>
                      <w:divBdr>
                        <w:top w:val="none" w:sz="0" w:space="0" w:color="auto"/>
                        <w:left w:val="none" w:sz="0" w:space="0" w:color="auto"/>
                        <w:bottom w:val="none" w:sz="0" w:space="0" w:color="auto"/>
                        <w:right w:val="none" w:sz="0" w:space="0" w:color="auto"/>
                      </w:divBdr>
                    </w:div>
                    <w:div w:id="663899850">
                      <w:marLeft w:val="0"/>
                      <w:marRight w:val="0"/>
                      <w:marTop w:val="0"/>
                      <w:marBottom w:val="0"/>
                      <w:divBdr>
                        <w:top w:val="none" w:sz="0" w:space="0" w:color="auto"/>
                        <w:left w:val="none" w:sz="0" w:space="0" w:color="auto"/>
                        <w:bottom w:val="none" w:sz="0" w:space="0" w:color="auto"/>
                        <w:right w:val="none" w:sz="0" w:space="0" w:color="auto"/>
                      </w:divBdr>
                    </w:div>
                    <w:div w:id="899485092">
                      <w:marLeft w:val="0"/>
                      <w:marRight w:val="0"/>
                      <w:marTop w:val="0"/>
                      <w:marBottom w:val="0"/>
                      <w:divBdr>
                        <w:top w:val="none" w:sz="0" w:space="0" w:color="auto"/>
                        <w:left w:val="none" w:sz="0" w:space="0" w:color="auto"/>
                        <w:bottom w:val="none" w:sz="0" w:space="0" w:color="auto"/>
                        <w:right w:val="none" w:sz="0" w:space="0" w:color="auto"/>
                      </w:divBdr>
                    </w:div>
                    <w:div w:id="1437630348">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746801572">
                      <w:marLeft w:val="0"/>
                      <w:marRight w:val="0"/>
                      <w:marTop w:val="0"/>
                      <w:marBottom w:val="0"/>
                      <w:divBdr>
                        <w:top w:val="none" w:sz="0" w:space="0" w:color="auto"/>
                        <w:left w:val="none" w:sz="0" w:space="0" w:color="auto"/>
                        <w:bottom w:val="none" w:sz="0" w:space="0" w:color="auto"/>
                        <w:right w:val="none" w:sz="0" w:space="0" w:color="auto"/>
                      </w:divBdr>
                    </w:div>
                    <w:div w:id="1006254261">
                      <w:marLeft w:val="0"/>
                      <w:marRight w:val="0"/>
                      <w:marTop w:val="0"/>
                      <w:marBottom w:val="0"/>
                      <w:divBdr>
                        <w:top w:val="none" w:sz="0" w:space="0" w:color="auto"/>
                        <w:left w:val="none" w:sz="0" w:space="0" w:color="auto"/>
                        <w:bottom w:val="none" w:sz="0" w:space="0" w:color="auto"/>
                        <w:right w:val="none" w:sz="0" w:space="0" w:color="auto"/>
                      </w:divBdr>
                    </w:div>
                    <w:div w:id="330762544">
                      <w:marLeft w:val="0"/>
                      <w:marRight w:val="0"/>
                      <w:marTop w:val="0"/>
                      <w:marBottom w:val="0"/>
                      <w:divBdr>
                        <w:top w:val="none" w:sz="0" w:space="0" w:color="auto"/>
                        <w:left w:val="none" w:sz="0" w:space="0" w:color="auto"/>
                        <w:bottom w:val="none" w:sz="0" w:space="0" w:color="auto"/>
                        <w:right w:val="none" w:sz="0" w:space="0" w:color="auto"/>
                      </w:divBdr>
                    </w:div>
                    <w:div w:id="2042900973">
                      <w:marLeft w:val="0"/>
                      <w:marRight w:val="0"/>
                      <w:marTop w:val="0"/>
                      <w:marBottom w:val="0"/>
                      <w:divBdr>
                        <w:top w:val="none" w:sz="0" w:space="0" w:color="auto"/>
                        <w:left w:val="none" w:sz="0" w:space="0" w:color="auto"/>
                        <w:bottom w:val="none" w:sz="0" w:space="0" w:color="auto"/>
                        <w:right w:val="none" w:sz="0" w:space="0" w:color="auto"/>
                      </w:divBdr>
                    </w:div>
                    <w:div w:id="1465466048">
                      <w:marLeft w:val="0"/>
                      <w:marRight w:val="0"/>
                      <w:marTop w:val="0"/>
                      <w:marBottom w:val="0"/>
                      <w:divBdr>
                        <w:top w:val="none" w:sz="0" w:space="0" w:color="auto"/>
                        <w:left w:val="none" w:sz="0" w:space="0" w:color="auto"/>
                        <w:bottom w:val="none" w:sz="0" w:space="0" w:color="auto"/>
                        <w:right w:val="none" w:sz="0" w:space="0" w:color="auto"/>
                      </w:divBdr>
                    </w:div>
                    <w:div w:id="662703998">
                      <w:marLeft w:val="0"/>
                      <w:marRight w:val="0"/>
                      <w:marTop w:val="0"/>
                      <w:marBottom w:val="0"/>
                      <w:divBdr>
                        <w:top w:val="none" w:sz="0" w:space="0" w:color="auto"/>
                        <w:left w:val="none" w:sz="0" w:space="0" w:color="auto"/>
                        <w:bottom w:val="none" w:sz="0" w:space="0" w:color="auto"/>
                        <w:right w:val="none" w:sz="0" w:space="0" w:color="auto"/>
                      </w:divBdr>
                    </w:div>
                    <w:div w:id="1764303422">
                      <w:marLeft w:val="0"/>
                      <w:marRight w:val="0"/>
                      <w:marTop w:val="0"/>
                      <w:marBottom w:val="0"/>
                      <w:divBdr>
                        <w:top w:val="none" w:sz="0" w:space="0" w:color="auto"/>
                        <w:left w:val="none" w:sz="0" w:space="0" w:color="auto"/>
                        <w:bottom w:val="none" w:sz="0" w:space="0" w:color="auto"/>
                        <w:right w:val="none" w:sz="0" w:space="0" w:color="auto"/>
                      </w:divBdr>
                    </w:div>
                    <w:div w:id="682439763">
                      <w:marLeft w:val="0"/>
                      <w:marRight w:val="0"/>
                      <w:marTop w:val="0"/>
                      <w:marBottom w:val="0"/>
                      <w:divBdr>
                        <w:top w:val="none" w:sz="0" w:space="0" w:color="auto"/>
                        <w:left w:val="none" w:sz="0" w:space="0" w:color="auto"/>
                        <w:bottom w:val="none" w:sz="0" w:space="0" w:color="auto"/>
                        <w:right w:val="none" w:sz="0" w:space="0" w:color="auto"/>
                      </w:divBdr>
                    </w:div>
                    <w:div w:id="1549412200">
                      <w:marLeft w:val="0"/>
                      <w:marRight w:val="0"/>
                      <w:marTop w:val="0"/>
                      <w:marBottom w:val="0"/>
                      <w:divBdr>
                        <w:top w:val="none" w:sz="0" w:space="0" w:color="auto"/>
                        <w:left w:val="none" w:sz="0" w:space="0" w:color="auto"/>
                        <w:bottom w:val="none" w:sz="0" w:space="0" w:color="auto"/>
                        <w:right w:val="none" w:sz="0" w:space="0" w:color="auto"/>
                      </w:divBdr>
                    </w:div>
                    <w:div w:id="1644844336">
                      <w:marLeft w:val="0"/>
                      <w:marRight w:val="0"/>
                      <w:marTop w:val="0"/>
                      <w:marBottom w:val="0"/>
                      <w:divBdr>
                        <w:top w:val="none" w:sz="0" w:space="0" w:color="auto"/>
                        <w:left w:val="none" w:sz="0" w:space="0" w:color="auto"/>
                        <w:bottom w:val="none" w:sz="0" w:space="0" w:color="auto"/>
                        <w:right w:val="none" w:sz="0" w:space="0" w:color="auto"/>
                      </w:divBdr>
                    </w:div>
                    <w:div w:id="630521925">
                      <w:marLeft w:val="0"/>
                      <w:marRight w:val="0"/>
                      <w:marTop w:val="0"/>
                      <w:marBottom w:val="0"/>
                      <w:divBdr>
                        <w:top w:val="none" w:sz="0" w:space="0" w:color="auto"/>
                        <w:left w:val="none" w:sz="0" w:space="0" w:color="auto"/>
                        <w:bottom w:val="none" w:sz="0" w:space="0" w:color="auto"/>
                        <w:right w:val="none" w:sz="0" w:space="0" w:color="auto"/>
                      </w:divBdr>
                    </w:div>
                    <w:div w:id="1646617396">
                      <w:marLeft w:val="0"/>
                      <w:marRight w:val="0"/>
                      <w:marTop w:val="0"/>
                      <w:marBottom w:val="0"/>
                      <w:divBdr>
                        <w:top w:val="none" w:sz="0" w:space="0" w:color="auto"/>
                        <w:left w:val="none" w:sz="0" w:space="0" w:color="auto"/>
                        <w:bottom w:val="none" w:sz="0" w:space="0" w:color="auto"/>
                        <w:right w:val="none" w:sz="0" w:space="0" w:color="auto"/>
                      </w:divBdr>
                    </w:div>
                    <w:div w:id="1814132167">
                      <w:marLeft w:val="0"/>
                      <w:marRight w:val="0"/>
                      <w:marTop w:val="0"/>
                      <w:marBottom w:val="0"/>
                      <w:divBdr>
                        <w:top w:val="none" w:sz="0" w:space="0" w:color="auto"/>
                        <w:left w:val="none" w:sz="0" w:space="0" w:color="auto"/>
                        <w:bottom w:val="none" w:sz="0" w:space="0" w:color="auto"/>
                        <w:right w:val="none" w:sz="0" w:space="0" w:color="auto"/>
                      </w:divBdr>
                    </w:div>
                    <w:div w:id="2128112759">
                      <w:marLeft w:val="0"/>
                      <w:marRight w:val="0"/>
                      <w:marTop w:val="0"/>
                      <w:marBottom w:val="0"/>
                      <w:divBdr>
                        <w:top w:val="none" w:sz="0" w:space="0" w:color="auto"/>
                        <w:left w:val="none" w:sz="0" w:space="0" w:color="auto"/>
                        <w:bottom w:val="none" w:sz="0" w:space="0" w:color="auto"/>
                        <w:right w:val="none" w:sz="0" w:space="0" w:color="auto"/>
                      </w:divBdr>
                    </w:div>
                    <w:div w:id="734397944">
                      <w:marLeft w:val="0"/>
                      <w:marRight w:val="0"/>
                      <w:marTop w:val="0"/>
                      <w:marBottom w:val="0"/>
                      <w:divBdr>
                        <w:top w:val="none" w:sz="0" w:space="0" w:color="auto"/>
                        <w:left w:val="none" w:sz="0" w:space="0" w:color="auto"/>
                        <w:bottom w:val="none" w:sz="0" w:space="0" w:color="auto"/>
                        <w:right w:val="none" w:sz="0" w:space="0" w:color="auto"/>
                      </w:divBdr>
                    </w:div>
                    <w:div w:id="84113996">
                      <w:marLeft w:val="0"/>
                      <w:marRight w:val="0"/>
                      <w:marTop w:val="0"/>
                      <w:marBottom w:val="0"/>
                      <w:divBdr>
                        <w:top w:val="none" w:sz="0" w:space="0" w:color="auto"/>
                        <w:left w:val="none" w:sz="0" w:space="0" w:color="auto"/>
                        <w:bottom w:val="none" w:sz="0" w:space="0" w:color="auto"/>
                        <w:right w:val="none" w:sz="0" w:space="0" w:color="auto"/>
                      </w:divBdr>
                    </w:div>
                    <w:div w:id="1823964248">
                      <w:marLeft w:val="0"/>
                      <w:marRight w:val="0"/>
                      <w:marTop w:val="0"/>
                      <w:marBottom w:val="0"/>
                      <w:divBdr>
                        <w:top w:val="none" w:sz="0" w:space="0" w:color="auto"/>
                        <w:left w:val="none" w:sz="0" w:space="0" w:color="auto"/>
                        <w:bottom w:val="none" w:sz="0" w:space="0" w:color="auto"/>
                        <w:right w:val="none" w:sz="0" w:space="0" w:color="auto"/>
                      </w:divBdr>
                    </w:div>
                    <w:div w:id="1996254830">
                      <w:marLeft w:val="0"/>
                      <w:marRight w:val="0"/>
                      <w:marTop w:val="0"/>
                      <w:marBottom w:val="0"/>
                      <w:divBdr>
                        <w:top w:val="none" w:sz="0" w:space="0" w:color="auto"/>
                        <w:left w:val="none" w:sz="0" w:space="0" w:color="auto"/>
                        <w:bottom w:val="none" w:sz="0" w:space="0" w:color="auto"/>
                        <w:right w:val="none" w:sz="0" w:space="0" w:color="auto"/>
                      </w:divBdr>
                    </w:div>
                    <w:div w:id="251403018">
                      <w:marLeft w:val="0"/>
                      <w:marRight w:val="0"/>
                      <w:marTop w:val="0"/>
                      <w:marBottom w:val="0"/>
                      <w:divBdr>
                        <w:top w:val="none" w:sz="0" w:space="0" w:color="auto"/>
                        <w:left w:val="none" w:sz="0" w:space="0" w:color="auto"/>
                        <w:bottom w:val="none" w:sz="0" w:space="0" w:color="auto"/>
                        <w:right w:val="none" w:sz="0" w:space="0" w:color="auto"/>
                      </w:divBdr>
                    </w:div>
                    <w:div w:id="1616019179">
                      <w:marLeft w:val="0"/>
                      <w:marRight w:val="0"/>
                      <w:marTop w:val="0"/>
                      <w:marBottom w:val="0"/>
                      <w:divBdr>
                        <w:top w:val="none" w:sz="0" w:space="0" w:color="auto"/>
                        <w:left w:val="none" w:sz="0" w:space="0" w:color="auto"/>
                        <w:bottom w:val="none" w:sz="0" w:space="0" w:color="auto"/>
                        <w:right w:val="none" w:sz="0" w:space="0" w:color="auto"/>
                      </w:divBdr>
                    </w:div>
                    <w:div w:id="947467407">
                      <w:marLeft w:val="0"/>
                      <w:marRight w:val="0"/>
                      <w:marTop w:val="0"/>
                      <w:marBottom w:val="0"/>
                      <w:divBdr>
                        <w:top w:val="none" w:sz="0" w:space="0" w:color="auto"/>
                        <w:left w:val="none" w:sz="0" w:space="0" w:color="auto"/>
                        <w:bottom w:val="none" w:sz="0" w:space="0" w:color="auto"/>
                        <w:right w:val="none" w:sz="0" w:space="0" w:color="auto"/>
                      </w:divBdr>
                    </w:div>
                    <w:div w:id="1685016590">
                      <w:marLeft w:val="0"/>
                      <w:marRight w:val="0"/>
                      <w:marTop w:val="0"/>
                      <w:marBottom w:val="0"/>
                      <w:divBdr>
                        <w:top w:val="none" w:sz="0" w:space="0" w:color="auto"/>
                        <w:left w:val="none" w:sz="0" w:space="0" w:color="auto"/>
                        <w:bottom w:val="none" w:sz="0" w:space="0" w:color="auto"/>
                        <w:right w:val="none" w:sz="0" w:space="0" w:color="auto"/>
                      </w:divBdr>
                    </w:div>
                    <w:div w:id="1159544332">
                      <w:marLeft w:val="0"/>
                      <w:marRight w:val="0"/>
                      <w:marTop w:val="0"/>
                      <w:marBottom w:val="0"/>
                      <w:divBdr>
                        <w:top w:val="none" w:sz="0" w:space="0" w:color="auto"/>
                        <w:left w:val="none" w:sz="0" w:space="0" w:color="auto"/>
                        <w:bottom w:val="none" w:sz="0" w:space="0" w:color="auto"/>
                        <w:right w:val="none" w:sz="0" w:space="0" w:color="auto"/>
                      </w:divBdr>
                    </w:div>
                    <w:div w:id="2095395518">
                      <w:marLeft w:val="0"/>
                      <w:marRight w:val="0"/>
                      <w:marTop w:val="0"/>
                      <w:marBottom w:val="0"/>
                      <w:divBdr>
                        <w:top w:val="none" w:sz="0" w:space="0" w:color="auto"/>
                        <w:left w:val="none" w:sz="0" w:space="0" w:color="auto"/>
                        <w:bottom w:val="none" w:sz="0" w:space="0" w:color="auto"/>
                        <w:right w:val="none" w:sz="0" w:space="0" w:color="auto"/>
                      </w:divBdr>
                    </w:div>
                    <w:div w:id="887229926">
                      <w:marLeft w:val="0"/>
                      <w:marRight w:val="0"/>
                      <w:marTop w:val="0"/>
                      <w:marBottom w:val="0"/>
                      <w:divBdr>
                        <w:top w:val="none" w:sz="0" w:space="0" w:color="auto"/>
                        <w:left w:val="none" w:sz="0" w:space="0" w:color="auto"/>
                        <w:bottom w:val="none" w:sz="0" w:space="0" w:color="auto"/>
                        <w:right w:val="none" w:sz="0" w:space="0" w:color="auto"/>
                      </w:divBdr>
                    </w:div>
                    <w:div w:id="1227686140">
                      <w:marLeft w:val="0"/>
                      <w:marRight w:val="0"/>
                      <w:marTop w:val="0"/>
                      <w:marBottom w:val="0"/>
                      <w:divBdr>
                        <w:top w:val="none" w:sz="0" w:space="0" w:color="auto"/>
                        <w:left w:val="none" w:sz="0" w:space="0" w:color="auto"/>
                        <w:bottom w:val="none" w:sz="0" w:space="0" w:color="auto"/>
                        <w:right w:val="none" w:sz="0" w:space="0" w:color="auto"/>
                      </w:divBdr>
                    </w:div>
                    <w:div w:id="1346322244">
                      <w:marLeft w:val="0"/>
                      <w:marRight w:val="0"/>
                      <w:marTop w:val="0"/>
                      <w:marBottom w:val="0"/>
                      <w:divBdr>
                        <w:top w:val="none" w:sz="0" w:space="0" w:color="auto"/>
                        <w:left w:val="none" w:sz="0" w:space="0" w:color="auto"/>
                        <w:bottom w:val="none" w:sz="0" w:space="0" w:color="auto"/>
                        <w:right w:val="none" w:sz="0" w:space="0" w:color="auto"/>
                      </w:divBdr>
                    </w:div>
                    <w:div w:id="835998501">
                      <w:marLeft w:val="0"/>
                      <w:marRight w:val="0"/>
                      <w:marTop w:val="0"/>
                      <w:marBottom w:val="0"/>
                      <w:divBdr>
                        <w:top w:val="none" w:sz="0" w:space="0" w:color="auto"/>
                        <w:left w:val="none" w:sz="0" w:space="0" w:color="auto"/>
                        <w:bottom w:val="none" w:sz="0" w:space="0" w:color="auto"/>
                        <w:right w:val="none" w:sz="0" w:space="0" w:color="auto"/>
                      </w:divBdr>
                    </w:div>
                    <w:div w:id="1246263128">
                      <w:marLeft w:val="0"/>
                      <w:marRight w:val="0"/>
                      <w:marTop w:val="0"/>
                      <w:marBottom w:val="0"/>
                      <w:divBdr>
                        <w:top w:val="none" w:sz="0" w:space="0" w:color="auto"/>
                        <w:left w:val="none" w:sz="0" w:space="0" w:color="auto"/>
                        <w:bottom w:val="none" w:sz="0" w:space="0" w:color="auto"/>
                        <w:right w:val="none" w:sz="0" w:space="0" w:color="auto"/>
                      </w:divBdr>
                    </w:div>
                    <w:div w:id="319968418">
                      <w:marLeft w:val="0"/>
                      <w:marRight w:val="0"/>
                      <w:marTop w:val="0"/>
                      <w:marBottom w:val="0"/>
                      <w:divBdr>
                        <w:top w:val="none" w:sz="0" w:space="0" w:color="auto"/>
                        <w:left w:val="none" w:sz="0" w:space="0" w:color="auto"/>
                        <w:bottom w:val="none" w:sz="0" w:space="0" w:color="auto"/>
                        <w:right w:val="none" w:sz="0" w:space="0" w:color="auto"/>
                      </w:divBdr>
                    </w:div>
                    <w:div w:id="2028675278">
                      <w:marLeft w:val="0"/>
                      <w:marRight w:val="0"/>
                      <w:marTop w:val="0"/>
                      <w:marBottom w:val="0"/>
                      <w:divBdr>
                        <w:top w:val="none" w:sz="0" w:space="0" w:color="auto"/>
                        <w:left w:val="none" w:sz="0" w:space="0" w:color="auto"/>
                        <w:bottom w:val="none" w:sz="0" w:space="0" w:color="auto"/>
                        <w:right w:val="none" w:sz="0" w:space="0" w:color="auto"/>
                      </w:divBdr>
                    </w:div>
                    <w:div w:id="206455037">
                      <w:marLeft w:val="0"/>
                      <w:marRight w:val="0"/>
                      <w:marTop w:val="0"/>
                      <w:marBottom w:val="0"/>
                      <w:divBdr>
                        <w:top w:val="none" w:sz="0" w:space="0" w:color="auto"/>
                        <w:left w:val="none" w:sz="0" w:space="0" w:color="auto"/>
                        <w:bottom w:val="none" w:sz="0" w:space="0" w:color="auto"/>
                        <w:right w:val="none" w:sz="0" w:space="0" w:color="auto"/>
                      </w:divBdr>
                    </w:div>
                    <w:div w:id="1154837779">
                      <w:marLeft w:val="0"/>
                      <w:marRight w:val="0"/>
                      <w:marTop w:val="0"/>
                      <w:marBottom w:val="0"/>
                      <w:divBdr>
                        <w:top w:val="none" w:sz="0" w:space="0" w:color="auto"/>
                        <w:left w:val="none" w:sz="0" w:space="0" w:color="auto"/>
                        <w:bottom w:val="none" w:sz="0" w:space="0" w:color="auto"/>
                        <w:right w:val="none" w:sz="0" w:space="0" w:color="auto"/>
                      </w:divBdr>
                    </w:div>
                    <w:div w:id="405372873">
                      <w:marLeft w:val="0"/>
                      <w:marRight w:val="0"/>
                      <w:marTop w:val="0"/>
                      <w:marBottom w:val="0"/>
                      <w:divBdr>
                        <w:top w:val="none" w:sz="0" w:space="0" w:color="auto"/>
                        <w:left w:val="none" w:sz="0" w:space="0" w:color="auto"/>
                        <w:bottom w:val="none" w:sz="0" w:space="0" w:color="auto"/>
                        <w:right w:val="none" w:sz="0" w:space="0" w:color="auto"/>
                      </w:divBdr>
                    </w:div>
                    <w:div w:id="1644969342">
                      <w:marLeft w:val="0"/>
                      <w:marRight w:val="0"/>
                      <w:marTop w:val="0"/>
                      <w:marBottom w:val="0"/>
                      <w:divBdr>
                        <w:top w:val="none" w:sz="0" w:space="0" w:color="auto"/>
                        <w:left w:val="none" w:sz="0" w:space="0" w:color="auto"/>
                        <w:bottom w:val="none" w:sz="0" w:space="0" w:color="auto"/>
                        <w:right w:val="none" w:sz="0" w:space="0" w:color="auto"/>
                      </w:divBdr>
                    </w:div>
                    <w:div w:id="548801797">
                      <w:marLeft w:val="0"/>
                      <w:marRight w:val="0"/>
                      <w:marTop w:val="0"/>
                      <w:marBottom w:val="0"/>
                      <w:divBdr>
                        <w:top w:val="none" w:sz="0" w:space="0" w:color="auto"/>
                        <w:left w:val="none" w:sz="0" w:space="0" w:color="auto"/>
                        <w:bottom w:val="none" w:sz="0" w:space="0" w:color="auto"/>
                        <w:right w:val="none" w:sz="0" w:space="0" w:color="auto"/>
                      </w:divBdr>
                    </w:div>
                    <w:div w:id="354233605">
                      <w:marLeft w:val="0"/>
                      <w:marRight w:val="0"/>
                      <w:marTop w:val="0"/>
                      <w:marBottom w:val="0"/>
                      <w:divBdr>
                        <w:top w:val="none" w:sz="0" w:space="0" w:color="auto"/>
                        <w:left w:val="none" w:sz="0" w:space="0" w:color="auto"/>
                        <w:bottom w:val="none" w:sz="0" w:space="0" w:color="auto"/>
                        <w:right w:val="none" w:sz="0" w:space="0" w:color="auto"/>
                      </w:divBdr>
                    </w:div>
                    <w:div w:id="1060707325">
                      <w:marLeft w:val="0"/>
                      <w:marRight w:val="0"/>
                      <w:marTop w:val="0"/>
                      <w:marBottom w:val="0"/>
                      <w:divBdr>
                        <w:top w:val="none" w:sz="0" w:space="0" w:color="auto"/>
                        <w:left w:val="none" w:sz="0" w:space="0" w:color="auto"/>
                        <w:bottom w:val="none" w:sz="0" w:space="0" w:color="auto"/>
                        <w:right w:val="none" w:sz="0" w:space="0" w:color="auto"/>
                      </w:divBdr>
                    </w:div>
                    <w:div w:id="1025250694">
                      <w:marLeft w:val="0"/>
                      <w:marRight w:val="0"/>
                      <w:marTop w:val="0"/>
                      <w:marBottom w:val="0"/>
                      <w:divBdr>
                        <w:top w:val="none" w:sz="0" w:space="0" w:color="auto"/>
                        <w:left w:val="none" w:sz="0" w:space="0" w:color="auto"/>
                        <w:bottom w:val="none" w:sz="0" w:space="0" w:color="auto"/>
                        <w:right w:val="none" w:sz="0" w:space="0" w:color="auto"/>
                      </w:divBdr>
                    </w:div>
                    <w:div w:id="1452357673">
                      <w:marLeft w:val="0"/>
                      <w:marRight w:val="0"/>
                      <w:marTop w:val="0"/>
                      <w:marBottom w:val="0"/>
                      <w:divBdr>
                        <w:top w:val="none" w:sz="0" w:space="0" w:color="auto"/>
                        <w:left w:val="none" w:sz="0" w:space="0" w:color="auto"/>
                        <w:bottom w:val="none" w:sz="0" w:space="0" w:color="auto"/>
                        <w:right w:val="none" w:sz="0" w:space="0" w:color="auto"/>
                      </w:divBdr>
                    </w:div>
                    <w:div w:id="377054229">
                      <w:marLeft w:val="0"/>
                      <w:marRight w:val="0"/>
                      <w:marTop w:val="0"/>
                      <w:marBottom w:val="0"/>
                      <w:divBdr>
                        <w:top w:val="none" w:sz="0" w:space="0" w:color="auto"/>
                        <w:left w:val="none" w:sz="0" w:space="0" w:color="auto"/>
                        <w:bottom w:val="none" w:sz="0" w:space="0" w:color="auto"/>
                        <w:right w:val="none" w:sz="0" w:space="0" w:color="auto"/>
                      </w:divBdr>
                    </w:div>
                    <w:div w:id="244072687">
                      <w:marLeft w:val="0"/>
                      <w:marRight w:val="0"/>
                      <w:marTop w:val="0"/>
                      <w:marBottom w:val="0"/>
                      <w:divBdr>
                        <w:top w:val="none" w:sz="0" w:space="0" w:color="auto"/>
                        <w:left w:val="none" w:sz="0" w:space="0" w:color="auto"/>
                        <w:bottom w:val="none" w:sz="0" w:space="0" w:color="auto"/>
                        <w:right w:val="none" w:sz="0" w:space="0" w:color="auto"/>
                      </w:divBdr>
                    </w:div>
                    <w:div w:id="481695312">
                      <w:marLeft w:val="0"/>
                      <w:marRight w:val="0"/>
                      <w:marTop w:val="0"/>
                      <w:marBottom w:val="0"/>
                      <w:divBdr>
                        <w:top w:val="none" w:sz="0" w:space="0" w:color="auto"/>
                        <w:left w:val="none" w:sz="0" w:space="0" w:color="auto"/>
                        <w:bottom w:val="none" w:sz="0" w:space="0" w:color="auto"/>
                        <w:right w:val="none" w:sz="0" w:space="0" w:color="auto"/>
                      </w:divBdr>
                    </w:div>
                    <w:div w:id="2126071000">
                      <w:marLeft w:val="0"/>
                      <w:marRight w:val="0"/>
                      <w:marTop w:val="0"/>
                      <w:marBottom w:val="0"/>
                      <w:divBdr>
                        <w:top w:val="none" w:sz="0" w:space="0" w:color="auto"/>
                        <w:left w:val="none" w:sz="0" w:space="0" w:color="auto"/>
                        <w:bottom w:val="none" w:sz="0" w:space="0" w:color="auto"/>
                        <w:right w:val="none" w:sz="0" w:space="0" w:color="auto"/>
                      </w:divBdr>
                    </w:div>
                    <w:div w:id="494607776">
                      <w:marLeft w:val="0"/>
                      <w:marRight w:val="0"/>
                      <w:marTop w:val="0"/>
                      <w:marBottom w:val="0"/>
                      <w:divBdr>
                        <w:top w:val="none" w:sz="0" w:space="0" w:color="auto"/>
                        <w:left w:val="none" w:sz="0" w:space="0" w:color="auto"/>
                        <w:bottom w:val="none" w:sz="0" w:space="0" w:color="auto"/>
                        <w:right w:val="none" w:sz="0" w:space="0" w:color="auto"/>
                      </w:divBdr>
                    </w:div>
                    <w:div w:id="62027237">
                      <w:marLeft w:val="0"/>
                      <w:marRight w:val="0"/>
                      <w:marTop w:val="0"/>
                      <w:marBottom w:val="0"/>
                      <w:divBdr>
                        <w:top w:val="none" w:sz="0" w:space="0" w:color="auto"/>
                        <w:left w:val="none" w:sz="0" w:space="0" w:color="auto"/>
                        <w:bottom w:val="none" w:sz="0" w:space="0" w:color="auto"/>
                        <w:right w:val="none" w:sz="0" w:space="0" w:color="auto"/>
                      </w:divBdr>
                    </w:div>
                    <w:div w:id="1892107410">
                      <w:marLeft w:val="0"/>
                      <w:marRight w:val="0"/>
                      <w:marTop w:val="0"/>
                      <w:marBottom w:val="0"/>
                      <w:divBdr>
                        <w:top w:val="none" w:sz="0" w:space="0" w:color="auto"/>
                        <w:left w:val="none" w:sz="0" w:space="0" w:color="auto"/>
                        <w:bottom w:val="none" w:sz="0" w:space="0" w:color="auto"/>
                        <w:right w:val="none" w:sz="0" w:space="0" w:color="auto"/>
                      </w:divBdr>
                    </w:div>
                    <w:div w:id="531697841">
                      <w:marLeft w:val="0"/>
                      <w:marRight w:val="0"/>
                      <w:marTop w:val="0"/>
                      <w:marBottom w:val="0"/>
                      <w:divBdr>
                        <w:top w:val="none" w:sz="0" w:space="0" w:color="auto"/>
                        <w:left w:val="none" w:sz="0" w:space="0" w:color="auto"/>
                        <w:bottom w:val="none" w:sz="0" w:space="0" w:color="auto"/>
                        <w:right w:val="none" w:sz="0" w:space="0" w:color="auto"/>
                      </w:divBdr>
                    </w:div>
                    <w:div w:id="1963682376">
                      <w:marLeft w:val="0"/>
                      <w:marRight w:val="0"/>
                      <w:marTop w:val="0"/>
                      <w:marBottom w:val="0"/>
                      <w:divBdr>
                        <w:top w:val="none" w:sz="0" w:space="0" w:color="auto"/>
                        <w:left w:val="none" w:sz="0" w:space="0" w:color="auto"/>
                        <w:bottom w:val="none" w:sz="0" w:space="0" w:color="auto"/>
                        <w:right w:val="none" w:sz="0" w:space="0" w:color="auto"/>
                      </w:divBdr>
                    </w:div>
                    <w:div w:id="1884056365">
                      <w:marLeft w:val="0"/>
                      <w:marRight w:val="0"/>
                      <w:marTop w:val="0"/>
                      <w:marBottom w:val="0"/>
                      <w:divBdr>
                        <w:top w:val="none" w:sz="0" w:space="0" w:color="auto"/>
                        <w:left w:val="none" w:sz="0" w:space="0" w:color="auto"/>
                        <w:bottom w:val="none" w:sz="0" w:space="0" w:color="auto"/>
                        <w:right w:val="none" w:sz="0" w:space="0" w:color="auto"/>
                      </w:divBdr>
                    </w:div>
                    <w:div w:id="1267349615">
                      <w:marLeft w:val="0"/>
                      <w:marRight w:val="0"/>
                      <w:marTop w:val="0"/>
                      <w:marBottom w:val="0"/>
                      <w:divBdr>
                        <w:top w:val="none" w:sz="0" w:space="0" w:color="auto"/>
                        <w:left w:val="none" w:sz="0" w:space="0" w:color="auto"/>
                        <w:bottom w:val="none" w:sz="0" w:space="0" w:color="auto"/>
                        <w:right w:val="none" w:sz="0" w:space="0" w:color="auto"/>
                      </w:divBdr>
                    </w:div>
                    <w:div w:id="78840681">
                      <w:marLeft w:val="0"/>
                      <w:marRight w:val="0"/>
                      <w:marTop w:val="0"/>
                      <w:marBottom w:val="0"/>
                      <w:divBdr>
                        <w:top w:val="none" w:sz="0" w:space="0" w:color="auto"/>
                        <w:left w:val="none" w:sz="0" w:space="0" w:color="auto"/>
                        <w:bottom w:val="none" w:sz="0" w:space="0" w:color="auto"/>
                        <w:right w:val="none" w:sz="0" w:space="0" w:color="auto"/>
                      </w:divBdr>
                    </w:div>
                    <w:div w:id="1856576272">
                      <w:marLeft w:val="0"/>
                      <w:marRight w:val="0"/>
                      <w:marTop w:val="0"/>
                      <w:marBottom w:val="0"/>
                      <w:divBdr>
                        <w:top w:val="none" w:sz="0" w:space="0" w:color="auto"/>
                        <w:left w:val="none" w:sz="0" w:space="0" w:color="auto"/>
                        <w:bottom w:val="none" w:sz="0" w:space="0" w:color="auto"/>
                        <w:right w:val="none" w:sz="0" w:space="0" w:color="auto"/>
                      </w:divBdr>
                    </w:div>
                    <w:div w:id="1428113423">
                      <w:marLeft w:val="0"/>
                      <w:marRight w:val="0"/>
                      <w:marTop w:val="0"/>
                      <w:marBottom w:val="0"/>
                      <w:divBdr>
                        <w:top w:val="none" w:sz="0" w:space="0" w:color="auto"/>
                        <w:left w:val="none" w:sz="0" w:space="0" w:color="auto"/>
                        <w:bottom w:val="none" w:sz="0" w:space="0" w:color="auto"/>
                        <w:right w:val="none" w:sz="0" w:space="0" w:color="auto"/>
                      </w:divBdr>
                    </w:div>
                    <w:div w:id="1983388777">
                      <w:marLeft w:val="0"/>
                      <w:marRight w:val="0"/>
                      <w:marTop w:val="0"/>
                      <w:marBottom w:val="0"/>
                      <w:divBdr>
                        <w:top w:val="none" w:sz="0" w:space="0" w:color="auto"/>
                        <w:left w:val="none" w:sz="0" w:space="0" w:color="auto"/>
                        <w:bottom w:val="none" w:sz="0" w:space="0" w:color="auto"/>
                        <w:right w:val="none" w:sz="0" w:space="0" w:color="auto"/>
                      </w:divBdr>
                    </w:div>
                    <w:div w:id="90316994">
                      <w:marLeft w:val="0"/>
                      <w:marRight w:val="0"/>
                      <w:marTop w:val="0"/>
                      <w:marBottom w:val="0"/>
                      <w:divBdr>
                        <w:top w:val="none" w:sz="0" w:space="0" w:color="auto"/>
                        <w:left w:val="none" w:sz="0" w:space="0" w:color="auto"/>
                        <w:bottom w:val="none" w:sz="0" w:space="0" w:color="auto"/>
                        <w:right w:val="none" w:sz="0" w:space="0" w:color="auto"/>
                      </w:divBdr>
                    </w:div>
                    <w:div w:id="866796326">
                      <w:marLeft w:val="0"/>
                      <w:marRight w:val="0"/>
                      <w:marTop w:val="0"/>
                      <w:marBottom w:val="0"/>
                      <w:divBdr>
                        <w:top w:val="none" w:sz="0" w:space="0" w:color="auto"/>
                        <w:left w:val="none" w:sz="0" w:space="0" w:color="auto"/>
                        <w:bottom w:val="none" w:sz="0" w:space="0" w:color="auto"/>
                        <w:right w:val="none" w:sz="0" w:space="0" w:color="auto"/>
                      </w:divBdr>
                    </w:div>
                    <w:div w:id="542257377">
                      <w:marLeft w:val="0"/>
                      <w:marRight w:val="0"/>
                      <w:marTop w:val="0"/>
                      <w:marBottom w:val="0"/>
                      <w:divBdr>
                        <w:top w:val="none" w:sz="0" w:space="0" w:color="auto"/>
                        <w:left w:val="none" w:sz="0" w:space="0" w:color="auto"/>
                        <w:bottom w:val="none" w:sz="0" w:space="0" w:color="auto"/>
                        <w:right w:val="none" w:sz="0" w:space="0" w:color="auto"/>
                      </w:divBdr>
                    </w:div>
                    <w:div w:id="899945571">
                      <w:marLeft w:val="0"/>
                      <w:marRight w:val="0"/>
                      <w:marTop w:val="0"/>
                      <w:marBottom w:val="0"/>
                      <w:divBdr>
                        <w:top w:val="none" w:sz="0" w:space="0" w:color="auto"/>
                        <w:left w:val="none" w:sz="0" w:space="0" w:color="auto"/>
                        <w:bottom w:val="none" w:sz="0" w:space="0" w:color="auto"/>
                        <w:right w:val="none" w:sz="0" w:space="0" w:color="auto"/>
                      </w:divBdr>
                    </w:div>
                    <w:div w:id="509368699">
                      <w:marLeft w:val="0"/>
                      <w:marRight w:val="0"/>
                      <w:marTop w:val="0"/>
                      <w:marBottom w:val="0"/>
                      <w:divBdr>
                        <w:top w:val="none" w:sz="0" w:space="0" w:color="auto"/>
                        <w:left w:val="none" w:sz="0" w:space="0" w:color="auto"/>
                        <w:bottom w:val="none" w:sz="0" w:space="0" w:color="auto"/>
                        <w:right w:val="none" w:sz="0" w:space="0" w:color="auto"/>
                      </w:divBdr>
                    </w:div>
                  </w:divsChild>
                </w:div>
                <w:div w:id="2036804073">
                  <w:marLeft w:val="0"/>
                  <w:marRight w:val="0"/>
                  <w:marTop w:val="0"/>
                  <w:marBottom w:val="0"/>
                  <w:divBdr>
                    <w:top w:val="none" w:sz="0" w:space="0" w:color="auto"/>
                    <w:left w:val="none" w:sz="0" w:space="0" w:color="auto"/>
                    <w:bottom w:val="none" w:sz="0" w:space="0" w:color="auto"/>
                    <w:right w:val="none" w:sz="0" w:space="0" w:color="auto"/>
                  </w:divBdr>
                </w:div>
                <w:div w:id="1531334036">
                  <w:marLeft w:val="75"/>
                  <w:marRight w:val="75"/>
                  <w:marTop w:val="150"/>
                  <w:marBottom w:val="150"/>
                  <w:divBdr>
                    <w:top w:val="none" w:sz="0" w:space="0" w:color="auto"/>
                    <w:left w:val="none" w:sz="0" w:space="0" w:color="auto"/>
                    <w:bottom w:val="none" w:sz="0" w:space="0" w:color="auto"/>
                    <w:right w:val="none" w:sz="0" w:space="0" w:color="auto"/>
                  </w:divBdr>
                </w:div>
                <w:div w:id="792477684">
                  <w:marLeft w:val="0"/>
                  <w:marRight w:val="0"/>
                  <w:marTop w:val="150"/>
                  <w:marBottom w:val="0"/>
                  <w:divBdr>
                    <w:top w:val="none" w:sz="0" w:space="0" w:color="auto"/>
                    <w:left w:val="none" w:sz="0" w:space="0" w:color="auto"/>
                    <w:bottom w:val="none" w:sz="0" w:space="0" w:color="auto"/>
                    <w:right w:val="none" w:sz="0" w:space="0" w:color="auto"/>
                  </w:divBdr>
                  <w:divsChild>
                    <w:div w:id="8650210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68324864">
              <w:marLeft w:val="0"/>
              <w:marRight w:val="0"/>
              <w:marTop w:val="0"/>
              <w:marBottom w:val="0"/>
              <w:divBdr>
                <w:top w:val="none" w:sz="0" w:space="0" w:color="auto"/>
                <w:left w:val="none" w:sz="0" w:space="0" w:color="auto"/>
                <w:bottom w:val="none" w:sz="0" w:space="0" w:color="auto"/>
                <w:right w:val="none" w:sz="0" w:space="0" w:color="auto"/>
              </w:divBdr>
              <w:divsChild>
                <w:div w:id="331181911">
                  <w:marLeft w:val="0"/>
                  <w:marRight w:val="0"/>
                  <w:marTop w:val="0"/>
                  <w:marBottom w:val="0"/>
                  <w:divBdr>
                    <w:top w:val="none" w:sz="0" w:space="0" w:color="auto"/>
                    <w:left w:val="none" w:sz="0" w:space="0" w:color="auto"/>
                    <w:bottom w:val="none" w:sz="0" w:space="0" w:color="auto"/>
                    <w:right w:val="none" w:sz="0" w:space="0" w:color="auto"/>
                  </w:divBdr>
                </w:div>
                <w:div w:id="415323079">
                  <w:marLeft w:val="0"/>
                  <w:marRight w:val="0"/>
                  <w:marTop w:val="0"/>
                  <w:marBottom w:val="0"/>
                  <w:divBdr>
                    <w:top w:val="none" w:sz="0" w:space="0" w:color="auto"/>
                    <w:left w:val="none" w:sz="0" w:space="0" w:color="auto"/>
                    <w:bottom w:val="none" w:sz="0" w:space="0" w:color="auto"/>
                    <w:right w:val="none" w:sz="0" w:space="0" w:color="auto"/>
                  </w:divBdr>
                </w:div>
                <w:div w:id="459570651">
                  <w:marLeft w:val="0"/>
                  <w:marRight w:val="0"/>
                  <w:marTop w:val="150"/>
                  <w:marBottom w:val="75"/>
                  <w:divBdr>
                    <w:top w:val="none" w:sz="0" w:space="0" w:color="auto"/>
                    <w:left w:val="none" w:sz="0" w:space="0" w:color="auto"/>
                    <w:bottom w:val="none" w:sz="0" w:space="0" w:color="auto"/>
                    <w:right w:val="none" w:sz="0" w:space="0" w:color="auto"/>
                  </w:divBdr>
                  <w:divsChild>
                    <w:div w:id="385299723">
                      <w:marLeft w:val="0"/>
                      <w:marRight w:val="0"/>
                      <w:marTop w:val="0"/>
                      <w:marBottom w:val="0"/>
                      <w:divBdr>
                        <w:top w:val="none" w:sz="0" w:space="0" w:color="auto"/>
                        <w:left w:val="none" w:sz="0" w:space="0" w:color="auto"/>
                        <w:bottom w:val="none" w:sz="0" w:space="0" w:color="auto"/>
                        <w:right w:val="none" w:sz="0" w:space="0" w:color="auto"/>
                      </w:divBdr>
                    </w:div>
                    <w:div w:id="197402708">
                      <w:marLeft w:val="0"/>
                      <w:marRight w:val="0"/>
                      <w:marTop w:val="0"/>
                      <w:marBottom w:val="0"/>
                      <w:divBdr>
                        <w:top w:val="none" w:sz="0" w:space="0" w:color="auto"/>
                        <w:left w:val="none" w:sz="0" w:space="0" w:color="auto"/>
                        <w:bottom w:val="none" w:sz="0" w:space="0" w:color="auto"/>
                        <w:right w:val="none" w:sz="0" w:space="0" w:color="auto"/>
                      </w:divBdr>
                    </w:div>
                    <w:div w:id="1499418199">
                      <w:marLeft w:val="0"/>
                      <w:marRight w:val="0"/>
                      <w:marTop w:val="0"/>
                      <w:marBottom w:val="0"/>
                      <w:divBdr>
                        <w:top w:val="none" w:sz="0" w:space="0" w:color="auto"/>
                        <w:left w:val="none" w:sz="0" w:space="0" w:color="auto"/>
                        <w:bottom w:val="none" w:sz="0" w:space="0" w:color="auto"/>
                        <w:right w:val="none" w:sz="0" w:space="0" w:color="auto"/>
                      </w:divBdr>
                    </w:div>
                    <w:div w:id="2012445671">
                      <w:marLeft w:val="0"/>
                      <w:marRight w:val="0"/>
                      <w:marTop w:val="0"/>
                      <w:marBottom w:val="0"/>
                      <w:divBdr>
                        <w:top w:val="none" w:sz="0" w:space="0" w:color="auto"/>
                        <w:left w:val="none" w:sz="0" w:space="0" w:color="auto"/>
                        <w:bottom w:val="none" w:sz="0" w:space="0" w:color="auto"/>
                        <w:right w:val="none" w:sz="0" w:space="0" w:color="auto"/>
                      </w:divBdr>
                    </w:div>
                    <w:div w:id="1855147671">
                      <w:marLeft w:val="0"/>
                      <w:marRight w:val="0"/>
                      <w:marTop w:val="0"/>
                      <w:marBottom w:val="0"/>
                      <w:divBdr>
                        <w:top w:val="none" w:sz="0" w:space="0" w:color="auto"/>
                        <w:left w:val="none" w:sz="0" w:space="0" w:color="auto"/>
                        <w:bottom w:val="none" w:sz="0" w:space="0" w:color="auto"/>
                        <w:right w:val="none" w:sz="0" w:space="0" w:color="auto"/>
                      </w:divBdr>
                    </w:div>
                    <w:div w:id="473762565">
                      <w:marLeft w:val="0"/>
                      <w:marRight w:val="0"/>
                      <w:marTop w:val="0"/>
                      <w:marBottom w:val="0"/>
                      <w:divBdr>
                        <w:top w:val="none" w:sz="0" w:space="0" w:color="auto"/>
                        <w:left w:val="none" w:sz="0" w:space="0" w:color="auto"/>
                        <w:bottom w:val="none" w:sz="0" w:space="0" w:color="auto"/>
                        <w:right w:val="none" w:sz="0" w:space="0" w:color="auto"/>
                      </w:divBdr>
                    </w:div>
                    <w:div w:id="1298024384">
                      <w:marLeft w:val="0"/>
                      <w:marRight w:val="0"/>
                      <w:marTop w:val="0"/>
                      <w:marBottom w:val="0"/>
                      <w:divBdr>
                        <w:top w:val="none" w:sz="0" w:space="0" w:color="auto"/>
                        <w:left w:val="none" w:sz="0" w:space="0" w:color="auto"/>
                        <w:bottom w:val="none" w:sz="0" w:space="0" w:color="auto"/>
                        <w:right w:val="none" w:sz="0" w:space="0" w:color="auto"/>
                      </w:divBdr>
                    </w:div>
                    <w:div w:id="714502147">
                      <w:marLeft w:val="0"/>
                      <w:marRight w:val="0"/>
                      <w:marTop w:val="0"/>
                      <w:marBottom w:val="0"/>
                      <w:divBdr>
                        <w:top w:val="none" w:sz="0" w:space="0" w:color="auto"/>
                        <w:left w:val="none" w:sz="0" w:space="0" w:color="auto"/>
                        <w:bottom w:val="none" w:sz="0" w:space="0" w:color="auto"/>
                        <w:right w:val="none" w:sz="0" w:space="0" w:color="auto"/>
                      </w:divBdr>
                    </w:div>
                    <w:div w:id="1394231912">
                      <w:marLeft w:val="0"/>
                      <w:marRight w:val="0"/>
                      <w:marTop w:val="0"/>
                      <w:marBottom w:val="0"/>
                      <w:divBdr>
                        <w:top w:val="none" w:sz="0" w:space="0" w:color="auto"/>
                        <w:left w:val="none" w:sz="0" w:space="0" w:color="auto"/>
                        <w:bottom w:val="none" w:sz="0" w:space="0" w:color="auto"/>
                        <w:right w:val="none" w:sz="0" w:space="0" w:color="auto"/>
                      </w:divBdr>
                    </w:div>
                    <w:div w:id="542248911">
                      <w:marLeft w:val="0"/>
                      <w:marRight w:val="0"/>
                      <w:marTop w:val="0"/>
                      <w:marBottom w:val="0"/>
                      <w:divBdr>
                        <w:top w:val="none" w:sz="0" w:space="0" w:color="auto"/>
                        <w:left w:val="none" w:sz="0" w:space="0" w:color="auto"/>
                        <w:bottom w:val="none" w:sz="0" w:space="0" w:color="auto"/>
                        <w:right w:val="none" w:sz="0" w:space="0" w:color="auto"/>
                      </w:divBdr>
                    </w:div>
                    <w:div w:id="2073039238">
                      <w:marLeft w:val="0"/>
                      <w:marRight w:val="0"/>
                      <w:marTop w:val="0"/>
                      <w:marBottom w:val="0"/>
                      <w:divBdr>
                        <w:top w:val="none" w:sz="0" w:space="0" w:color="auto"/>
                        <w:left w:val="none" w:sz="0" w:space="0" w:color="auto"/>
                        <w:bottom w:val="none" w:sz="0" w:space="0" w:color="auto"/>
                        <w:right w:val="none" w:sz="0" w:space="0" w:color="auto"/>
                      </w:divBdr>
                    </w:div>
                    <w:div w:id="1312323615">
                      <w:marLeft w:val="0"/>
                      <w:marRight w:val="0"/>
                      <w:marTop w:val="0"/>
                      <w:marBottom w:val="0"/>
                      <w:divBdr>
                        <w:top w:val="none" w:sz="0" w:space="0" w:color="auto"/>
                        <w:left w:val="none" w:sz="0" w:space="0" w:color="auto"/>
                        <w:bottom w:val="none" w:sz="0" w:space="0" w:color="auto"/>
                        <w:right w:val="none" w:sz="0" w:space="0" w:color="auto"/>
                      </w:divBdr>
                    </w:div>
                    <w:div w:id="1882552400">
                      <w:marLeft w:val="0"/>
                      <w:marRight w:val="0"/>
                      <w:marTop w:val="0"/>
                      <w:marBottom w:val="0"/>
                      <w:divBdr>
                        <w:top w:val="none" w:sz="0" w:space="0" w:color="auto"/>
                        <w:left w:val="none" w:sz="0" w:space="0" w:color="auto"/>
                        <w:bottom w:val="none" w:sz="0" w:space="0" w:color="auto"/>
                        <w:right w:val="none" w:sz="0" w:space="0" w:color="auto"/>
                      </w:divBdr>
                    </w:div>
                    <w:div w:id="968052939">
                      <w:marLeft w:val="0"/>
                      <w:marRight w:val="0"/>
                      <w:marTop w:val="0"/>
                      <w:marBottom w:val="0"/>
                      <w:divBdr>
                        <w:top w:val="none" w:sz="0" w:space="0" w:color="auto"/>
                        <w:left w:val="none" w:sz="0" w:space="0" w:color="auto"/>
                        <w:bottom w:val="none" w:sz="0" w:space="0" w:color="auto"/>
                        <w:right w:val="none" w:sz="0" w:space="0" w:color="auto"/>
                      </w:divBdr>
                    </w:div>
                    <w:div w:id="520124358">
                      <w:marLeft w:val="0"/>
                      <w:marRight w:val="0"/>
                      <w:marTop w:val="0"/>
                      <w:marBottom w:val="0"/>
                      <w:divBdr>
                        <w:top w:val="none" w:sz="0" w:space="0" w:color="auto"/>
                        <w:left w:val="none" w:sz="0" w:space="0" w:color="auto"/>
                        <w:bottom w:val="none" w:sz="0" w:space="0" w:color="auto"/>
                        <w:right w:val="none" w:sz="0" w:space="0" w:color="auto"/>
                      </w:divBdr>
                    </w:div>
                    <w:div w:id="187917737">
                      <w:marLeft w:val="0"/>
                      <w:marRight w:val="0"/>
                      <w:marTop w:val="0"/>
                      <w:marBottom w:val="0"/>
                      <w:divBdr>
                        <w:top w:val="none" w:sz="0" w:space="0" w:color="auto"/>
                        <w:left w:val="none" w:sz="0" w:space="0" w:color="auto"/>
                        <w:bottom w:val="none" w:sz="0" w:space="0" w:color="auto"/>
                        <w:right w:val="none" w:sz="0" w:space="0" w:color="auto"/>
                      </w:divBdr>
                    </w:div>
                    <w:div w:id="933707981">
                      <w:marLeft w:val="0"/>
                      <w:marRight w:val="0"/>
                      <w:marTop w:val="0"/>
                      <w:marBottom w:val="0"/>
                      <w:divBdr>
                        <w:top w:val="none" w:sz="0" w:space="0" w:color="auto"/>
                        <w:left w:val="none" w:sz="0" w:space="0" w:color="auto"/>
                        <w:bottom w:val="none" w:sz="0" w:space="0" w:color="auto"/>
                        <w:right w:val="none" w:sz="0" w:space="0" w:color="auto"/>
                      </w:divBdr>
                    </w:div>
                    <w:div w:id="83966124">
                      <w:marLeft w:val="0"/>
                      <w:marRight w:val="0"/>
                      <w:marTop w:val="0"/>
                      <w:marBottom w:val="0"/>
                      <w:divBdr>
                        <w:top w:val="none" w:sz="0" w:space="0" w:color="auto"/>
                        <w:left w:val="none" w:sz="0" w:space="0" w:color="auto"/>
                        <w:bottom w:val="none" w:sz="0" w:space="0" w:color="auto"/>
                        <w:right w:val="none" w:sz="0" w:space="0" w:color="auto"/>
                      </w:divBdr>
                    </w:div>
                    <w:div w:id="830875129">
                      <w:marLeft w:val="0"/>
                      <w:marRight w:val="0"/>
                      <w:marTop w:val="0"/>
                      <w:marBottom w:val="0"/>
                      <w:divBdr>
                        <w:top w:val="none" w:sz="0" w:space="0" w:color="auto"/>
                        <w:left w:val="none" w:sz="0" w:space="0" w:color="auto"/>
                        <w:bottom w:val="none" w:sz="0" w:space="0" w:color="auto"/>
                        <w:right w:val="none" w:sz="0" w:space="0" w:color="auto"/>
                      </w:divBdr>
                    </w:div>
                    <w:div w:id="1486818400">
                      <w:marLeft w:val="0"/>
                      <w:marRight w:val="0"/>
                      <w:marTop w:val="0"/>
                      <w:marBottom w:val="0"/>
                      <w:divBdr>
                        <w:top w:val="none" w:sz="0" w:space="0" w:color="auto"/>
                        <w:left w:val="none" w:sz="0" w:space="0" w:color="auto"/>
                        <w:bottom w:val="none" w:sz="0" w:space="0" w:color="auto"/>
                        <w:right w:val="none" w:sz="0" w:space="0" w:color="auto"/>
                      </w:divBdr>
                    </w:div>
                    <w:div w:id="970209037">
                      <w:marLeft w:val="0"/>
                      <w:marRight w:val="0"/>
                      <w:marTop w:val="0"/>
                      <w:marBottom w:val="0"/>
                      <w:divBdr>
                        <w:top w:val="none" w:sz="0" w:space="0" w:color="auto"/>
                        <w:left w:val="none" w:sz="0" w:space="0" w:color="auto"/>
                        <w:bottom w:val="none" w:sz="0" w:space="0" w:color="auto"/>
                        <w:right w:val="none" w:sz="0" w:space="0" w:color="auto"/>
                      </w:divBdr>
                    </w:div>
                    <w:div w:id="283853449">
                      <w:marLeft w:val="0"/>
                      <w:marRight w:val="0"/>
                      <w:marTop w:val="0"/>
                      <w:marBottom w:val="0"/>
                      <w:divBdr>
                        <w:top w:val="none" w:sz="0" w:space="0" w:color="auto"/>
                        <w:left w:val="none" w:sz="0" w:space="0" w:color="auto"/>
                        <w:bottom w:val="none" w:sz="0" w:space="0" w:color="auto"/>
                        <w:right w:val="none" w:sz="0" w:space="0" w:color="auto"/>
                      </w:divBdr>
                    </w:div>
                    <w:div w:id="382338022">
                      <w:marLeft w:val="0"/>
                      <w:marRight w:val="0"/>
                      <w:marTop w:val="0"/>
                      <w:marBottom w:val="0"/>
                      <w:divBdr>
                        <w:top w:val="none" w:sz="0" w:space="0" w:color="auto"/>
                        <w:left w:val="none" w:sz="0" w:space="0" w:color="auto"/>
                        <w:bottom w:val="none" w:sz="0" w:space="0" w:color="auto"/>
                        <w:right w:val="none" w:sz="0" w:space="0" w:color="auto"/>
                      </w:divBdr>
                    </w:div>
                    <w:div w:id="690957349">
                      <w:marLeft w:val="0"/>
                      <w:marRight w:val="0"/>
                      <w:marTop w:val="0"/>
                      <w:marBottom w:val="0"/>
                      <w:divBdr>
                        <w:top w:val="none" w:sz="0" w:space="0" w:color="auto"/>
                        <w:left w:val="none" w:sz="0" w:space="0" w:color="auto"/>
                        <w:bottom w:val="none" w:sz="0" w:space="0" w:color="auto"/>
                        <w:right w:val="none" w:sz="0" w:space="0" w:color="auto"/>
                      </w:divBdr>
                    </w:div>
                    <w:div w:id="198861738">
                      <w:marLeft w:val="0"/>
                      <w:marRight w:val="0"/>
                      <w:marTop w:val="0"/>
                      <w:marBottom w:val="0"/>
                      <w:divBdr>
                        <w:top w:val="none" w:sz="0" w:space="0" w:color="auto"/>
                        <w:left w:val="none" w:sz="0" w:space="0" w:color="auto"/>
                        <w:bottom w:val="none" w:sz="0" w:space="0" w:color="auto"/>
                        <w:right w:val="none" w:sz="0" w:space="0" w:color="auto"/>
                      </w:divBdr>
                    </w:div>
                    <w:div w:id="673146265">
                      <w:marLeft w:val="0"/>
                      <w:marRight w:val="0"/>
                      <w:marTop w:val="0"/>
                      <w:marBottom w:val="0"/>
                      <w:divBdr>
                        <w:top w:val="none" w:sz="0" w:space="0" w:color="auto"/>
                        <w:left w:val="none" w:sz="0" w:space="0" w:color="auto"/>
                        <w:bottom w:val="none" w:sz="0" w:space="0" w:color="auto"/>
                        <w:right w:val="none" w:sz="0" w:space="0" w:color="auto"/>
                      </w:divBdr>
                    </w:div>
                    <w:div w:id="1389185871">
                      <w:marLeft w:val="0"/>
                      <w:marRight w:val="0"/>
                      <w:marTop w:val="0"/>
                      <w:marBottom w:val="0"/>
                      <w:divBdr>
                        <w:top w:val="none" w:sz="0" w:space="0" w:color="auto"/>
                        <w:left w:val="none" w:sz="0" w:space="0" w:color="auto"/>
                        <w:bottom w:val="none" w:sz="0" w:space="0" w:color="auto"/>
                        <w:right w:val="none" w:sz="0" w:space="0" w:color="auto"/>
                      </w:divBdr>
                    </w:div>
                    <w:div w:id="875854959">
                      <w:marLeft w:val="0"/>
                      <w:marRight w:val="0"/>
                      <w:marTop w:val="0"/>
                      <w:marBottom w:val="0"/>
                      <w:divBdr>
                        <w:top w:val="none" w:sz="0" w:space="0" w:color="auto"/>
                        <w:left w:val="none" w:sz="0" w:space="0" w:color="auto"/>
                        <w:bottom w:val="none" w:sz="0" w:space="0" w:color="auto"/>
                        <w:right w:val="none" w:sz="0" w:space="0" w:color="auto"/>
                      </w:divBdr>
                    </w:div>
                    <w:div w:id="1511725042">
                      <w:marLeft w:val="0"/>
                      <w:marRight w:val="0"/>
                      <w:marTop w:val="0"/>
                      <w:marBottom w:val="0"/>
                      <w:divBdr>
                        <w:top w:val="none" w:sz="0" w:space="0" w:color="auto"/>
                        <w:left w:val="none" w:sz="0" w:space="0" w:color="auto"/>
                        <w:bottom w:val="none" w:sz="0" w:space="0" w:color="auto"/>
                        <w:right w:val="none" w:sz="0" w:space="0" w:color="auto"/>
                      </w:divBdr>
                    </w:div>
                    <w:div w:id="948127890">
                      <w:marLeft w:val="0"/>
                      <w:marRight w:val="0"/>
                      <w:marTop w:val="0"/>
                      <w:marBottom w:val="0"/>
                      <w:divBdr>
                        <w:top w:val="none" w:sz="0" w:space="0" w:color="auto"/>
                        <w:left w:val="none" w:sz="0" w:space="0" w:color="auto"/>
                        <w:bottom w:val="none" w:sz="0" w:space="0" w:color="auto"/>
                        <w:right w:val="none" w:sz="0" w:space="0" w:color="auto"/>
                      </w:divBdr>
                    </w:div>
                    <w:div w:id="909073846">
                      <w:marLeft w:val="0"/>
                      <w:marRight w:val="0"/>
                      <w:marTop w:val="0"/>
                      <w:marBottom w:val="0"/>
                      <w:divBdr>
                        <w:top w:val="none" w:sz="0" w:space="0" w:color="auto"/>
                        <w:left w:val="none" w:sz="0" w:space="0" w:color="auto"/>
                        <w:bottom w:val="none" w:sz="0" w:space="0" w:color="auto"/>
                        <w:right w:val="none" w:sz="0" w:space="0" w:color="auto"/>
                      </w:divBdr>
                    </w:div>
                    <w:div w:id="1046182697">
                      <w:marLeft w:val="0"/>
                      <w:marRight w:val="0"/>
                      <w:marTop w:val="0"/>
                      <w:marBottom w:val="0"/>
                      <w:divBdr>
                        <w:top w:val="none" w:sz="0" w:space="0" w:color="auto"/>
                        <w:left w:val="none" w:sz="0" w:space="0" w:color="auto"/>
                        <w:bottom w:val="none" w:sz="0" w:space="0" w:color="auto"/>
                        <w:right w:val="none" w:sz="0" w:space="0" w:color="auto"/>
                      </w:divBdr>
                    </w:div>
                    <w:div w:id="239796608">
                      <w:marLeft w:val="0"/>
                      <w:marRight w:val="0"/>
                      <w:marTop w:val="0"/>
                      <w:marBottom w:val="0"/>
                      <w:divBdr>
                        <w:top w:val="none" w:sz="0" w:space="0" w:color="auto"/>
                        <w:left w:val="none" w:sz="0" w:space="0" w:color="auto"/>
                        <w:bottom w:val="none" w:sz="0" w:space="0" w:color="auto"/>
                        <w:right w:val="none" w:sz="0" w:space="0" w:color="auto"/>
                      </w:divBdr>
                    </w:div>
                    <w:div w:id="10617237">
                      <w:marLeft w:val="0"/>
                      <w:marRight w:val="0"/>
                      <w:marTop w:val="0"/>
                      <w:marBottom w:val="0"/>
                      <w:divBdr>
                        <w:top w:val="none" w:sz="0" w:space="0" w:color="auto"/>
                        <w:left w:val="none" w:sz="0" w:space="0" w:color="auto"/>
                        <w:bottom w:val="none" w:sz="0" w:space="0" w:color="auto"/>
                        <w:right w:val="none" w:sz="0" w:space="0" w:color="auto"/>
                      </w:divBdr>
                    </w:div>
                    <w:div w:id="987901003">
                      <w:marLeft w:val="0"/>
                      <w:marRight w:val="0"/>
                      <w:marTop w:val="0"/>
                      <w:marBottom w:val="0"/>
                      <w:divBdr>
                        <w:top w:val="none" w:sz="0" w:space="0" w:color="auto"/>
                        <w:left w:val="none" w:sz="0" w:space="0" w:color="auto"/>
                        <w:bottom w:val="none" w:sz="0" w:space="0" w:color="auto"/>
                        <w:right w:val="none" w:sz="0" w:space="0" w:color="auto"/>
                      </w:divBdr>
                    </w:div>
                    <w:div w:id="1367099674">
                      <w:marLeft w:val="0"/>
                      <w:marRight w:val="0"/>
                      <w:marTop w:val="0"/>
                      <w:marBottom w:val="0"/>
                      <w:divBdr>
                        <w:top w:val="none" w:sz="0" w:space="0" w:color="auto"/>
                        <w:left w:val="none" w:sz="0" w:space="0" w:color="auto"/>
                        <w:bottom w:val="none" w:sz="0" w:space="0" w:color="auto"/>
                        <w:right w:val="none" w:sz="0" w:space="0" w:color="auto"/>
                      </w:divBdr>
                    </w:div>
                    <w:div w:id="2142920013">
                      <w:marLeft w:val="0"/>
                      <w:marRight w:val="0"/>
                      <w:marTop w:val="0"/>
                      <w:marBottom w:val="0"/>
                      <w:divBdr>
                        <w:top w:val="none" w:sz="0" w:space="0" w:color="auto"/>
                        <w:left w:val="none" w:sz="0" w:space="0" w:color="auto"/>
                        <w:bottom w:val="none" w:sz="0" w:space="0" w:color="auto"/>
                        <w:right w:val="none" w:sz="0" w:space="0" w:color="auto"/>
                      </w:divBdr>
                    </w:div>
                    <w:div w:id="2034307834">
                      <w:marLeft w:val="0"/>
                      <w:marRight w:val="0"/>
                      <w:marTop w:val="0"/>
                      <w:marBottom w:val="0"/>
                      <w:divBdr>
                        <w:top w:val="none" w:sz="0" w:space="0" w:color="auto"/>
                        <w:left w:val="none" w:sz="0" w:space="0" w:color="auto"/>
                        <w:bottom w:val="none" w:sz="0" w:space="0" w:color="auto"/>
                        <w:right w:val="none" w:sz="0" w:space="0" w:color="auto"/>
                      </w:divBdr>
                    </w:div>
                    <w:div w:id="2137482600">
                      <w:marLeft w:val="0"/>
                      <w:marRight w:val="0"/>
                      <w:marTop w:val="0"/>
                      <w:marBottom w:val="0"/>
                      <w:divBdr>
                        <w:top w:val="none" w:sz="0" w:space="0" w:color="auto"/>
                        <w:left w:val="none" w:sz="0" w:space="0" w:color="auto"/>
                        <w:bottom w:val="none" w:sz="0" w:space="0" w:color="auto"/>
                        <w:right w:val="none" w:sz="0" w:space="0" w:color="auto"/>
                      </w:divBdr>
                    </w:div>
                    <w:div w:id="2059622965">
                      <w:marLeft w:val="0"/>
                      <w:marRight w:val="0"/>
                      <w:marTop w:val="0"/>
                      <w:marBottom w:val="0"/>
                      <w:divBdr>
                        <w:top w:val="none" w:sz="0" w:space="0" w:color="auto"/>
                        <w:left w:val="none" w:sz="0" w:space="0" w:color="auto"/>
                        <w:bottom w:val="none" w:sz="0" w:space="0" w:color="auto"/>
                        <w:right w:val="none" w:sz="0" w:space="0" w:color="auto"/>
                      </w:divBdr>
                    </w:div>
                    <w:div w:id="1017583177">
                      <w:marLeft w:val="0"/>
                      <w:marRight w:val="0"/>
                      <w:marTop w:val="0"/>
                      <w:marBottom w:val="0"/>
                      <w:divBdr>
                        <w:top w:val="none" w:sz="0" w:space="0" w:color="auto"/>
                        <w:left w:val="none" w:sz="0" w:space="0" w:color="auto"/>
                        <w:bottom w:val="none" w:sz="0" w:space="0" w:color="auto"/>
                        <w:right w:val="none" w:sz="0" w:space="0" w:color="auto"/>
                      </w:divBdr>
                    </w:div>
                    <w:div w:id="1911424491">
                      <w:marLeft w:val="0"/>
                      <w:marRight w:val="0"/>
                      <w:marTop w:val="0"/>
                      <w:marBottom w:val="0"/>
                      <w:divBdr>
                        <w:top w:val="none" w:sz="0" w:space="0" w:color="auto"/>
                        <w:left w:val="none" w:sz="0" w:space="0" w:color="auto"/>
                        <w:bottom w:val="none" w:sz="0" w:space="0" w:color="auto"/>
                        <w:right w:val="none" w:sz="0" w:space="0" w:color="auto"/>
                      </w:divBdr>
                    </w:div>
                    <w:div w:id="126898950">
                      <w:marLeft w:val="0"/>
                      <w:marRight w:val="0"/>
                      <w:marTop w:val="0"/>
                      <w:marBottom w:val="0"/>
                      <w:divBdr>
                        <w:top w:val="none" w:sz="0" w:space="0" w:color="auto"/>
                        <w:left w:val="none" w:sz="0" w:space="0" w:color="auto"/>
                        <w:bottom w:val="none" w:sz="0" w:space="0" w:color="auto"/>
                        <w:right w:val="none" w:sz="0" w:space="0" w:color="auto"/>
                      </w:divBdr>
                    </w:div>
                    <w:div w:id="869294365">
                      <w:marLeft w:val="0"/>
                      <w:marRight w:val="0"/>
                      <w:marTop w:val="0"/>
                      <w:marBottom w:val="0"/>
                      <w:divBdr>
                        <w:top w:val="none" w:sz="0" w:space="0" w:color="auto"/>
                        <w:left w:val="none" w:sz="0" w:space="0" w:color="auto"/>
                        <w:bottom w:val="none" w:sz="0" w:space="0" w:color="auto"/>
                        <w:right w:val="none" w:sz="0" w:space="0" w:color="auto"/>
                      </w:divBdr>
                    </w:div>
                    <w:div w:id="756829093">
                      <w:marLeft w:val="0"/>
                      <w:marRight w:val="0"/>
                      <w:marTop w:val="0"/>
                      <w:marBottom w:val="0"/>
                      <w:divBdr>
                        <w:top w:val="none" w:sz="0" w:space="0" w:color="auto"/>
                        <w:left w:val="none" w:sz="0" w:space="0" w:color="auto"/>
                        <w:bottom w:val="none" w:sz="0" w:space="0" w:color="auto"/>
                        <w:right w:val="none" w:sz="0" w:space="0" w:color="auto"/>
                      </w:divBdr>
                    </w:div>
                    <w:div w:id="699012537">
                      <w:marLeft w:val="0"/>
                      <w:marRight w:val="0"/>
                      <w:marTop w:val="0"/>
                      <w:marBottom w:val="0"/>
                      <w:divBdr>
                        <w:top w:val="none" w:sz="0" w:space="0" w:color="auto"/>
                        <w:left w:val="none" w:sz="0" w:space="0" w:color="auto"/>
                        <w:bottom w:val="none" w:sz="0" w:space="0" w:color="auto"/>
                        <w:right w:val="none" w:sz="0" w:space="0" w:color="auto"/>
                      </w:divBdr>
                    </w:div>
                    <w:div w:id="1828856619">
                      <w:marLeft w:val="0"/>
                      <w:marRight w:val="0"/>
                      <w:marTop w:val="0"/>
                      <w:marBottom w:val="0"/>
                      <w:divBdr>
                        <w:top w:val="none" w:sz="0" w:space="0" w:color="auto"/>
                        <w:left w:val="none" w:sz="0" w:space="0" w:color="auto"/>
                        <w:bottom w:val="none" w:sz="0" w:space="0" w:color="auto"/>
                        <w:right w:val="none" w:sz="0" w:space="0" w:color="auto"/>
                      </w:divBdr>
                    </w:div>
                    <w:div w:id="728456320">
                      <w:marLeft w:val="0"/>
                      <w:marRight w:val="0"/>
                      <w:marTop w:val="0"/>
                      <w:marBottom w:val="0"/>
                      <w:divBdr>
                        <w:top w:val="none" w:sz="0" w:space="0" w:color="auto"/>
                        <w:left w:val="none" w:sz="0" w:space="0" w:color="auto"/>
                        <w:bottom w:val="none" w:sz="0" w:space="0" w:color="auto"/>
                        <w:right w:val="none" w:sz="0" w:space="0" w:color="auto"/>
                      </w:divBdr>
                    </w:div>
                    <w:div w:id="1327629292">
                      <w:marLeft w:val="0"/>
                      <w:marRight w:val="0"/>
                      <w:marTop w:val="0"/>
                      <w:marBottom w:val="0"/>
                      <w:divBdr>
                        <w:top w:val="none" w:sz="0" w:space="0" w:color="auto"/>
                        <w:left w:val="none" w:sz="0" w:space="0" w:color="auto"/>
                        <w:bottom w:val="none" w:sz="0" w:space="0" w:color="auto"/>
                        <w:right w:val="none" w:sz="0" w:space="0" w:color="auto"/>
                      </w:divBdr>
                    </w:div>
                    <w:div w:id="259333259">
                      <w:marLeft w:val="0"/>
                      <w:marRight w:val="0"/>
                      <w:marTop w:val="0"/>
                      <w:marBottom w:val="0"/>
                      <w:divBdr>
                        <w:top w:val="none" w:sz="0" w:space="0" w:color="auto"/>
                        <w:left w:val="none" w:sz="0" w:space="0" w:color="auto"/>
                        <w:bottom w:val="none" w:sz="0" w:space="0" w:color="auto"/>
                        <w:right w:val="none" w:sz="0" w:space="0" w:color="auto"/>
                      </w:divBdr>
                    </w:div>
                    <w:div w:id="29111692">
                      <w:marLeft w:val="0"/>
                      <w:marRight w:val="0"/>
                      <w:marTop w:val="0"/>
                      <w:marBottom w:val="0"/>
                      <w:divBdr>
                        <w:top w:val="none" w:sz="0" w:space="0" w:color="auto"/>
                        <w:left w:val="none" w:sz="0" w:space="0" w:color="auto"/>
                        <w:bottom w:val="none" w:sz="0" w:space="0" w:color="auto"/>
                        <w:right w:val="none" w:sz="0" w:space="0" w:color="auto"/>
                      </w:divBdr>
                    </w:div>
                    <w:div w:id="1436249979">
                      <w:marLeft w:val="0"/>
                      <w:marRight w:val="0"/>
                      <w:marTop w:val="0"/>
                      <w:marBottom w:val="0"/>
                      <w:divBdr>
                        <w:top w:val="none" w:sz="0" w:space="0" w:color="auto"/>
                        <w:left w:val="none" w:sz="0" w:space="0" w:color="auto"/>
                        <w:bottom w:val="none" w:sz="0" w:space="0" w:color="auto"/>
                        <w:right w:val="none" w:sz="0" w:space="0" w:color="auto"/>
                      </w:divBdr>
                    </w:div>
                    <w:div w:id="1629967377">
                      <w:marLeft w:val="0"/>
                      <w:marRight w:val="0"/>
                      <w:marTop w:val="0"/>
                      <w:marBottom w:val="0"/>
                      <w:divBdr>
                        <w:top w:val="none" w:sz="0" w:space="0" w:color="auto"/>
                        <w:left w:val="none" w:sz="0" w:space="0" w:color="auto"/>
                        <w:bottom w:val="none" w:sz="0" w:space="0" w:color="auto"/>
                        <w:right w:val="none" w:sz="0" w:space="0" w:color="auto"/>
                      </w:divBdr>
                    </w:div>
                    <w:div w:id="901720249">
                      <w:marLeft w:val="0"/>
                      <w:marRight w:val="0"/>
                      <w:marTop w:val="0"/>
                      <w:marBottom w:val="0"/>
                      <w:divBdr>
                        <w:top w:val="none" w:sz="0" w:space="0" w:color="auto"/>
                        <w:left w:val="none" w:sz="0" w:space="0" w:color="auto"/>
                        <w:bottom w:val="none" w:sz="0" w:space="0" w:color="auto"/>
                        <w:right w:val="none" w:sz="0" w:space="0" w:color="auto"/>
                      </w:divBdr>
                    </w:div>
                    <w:div w:id="1287199329">
                      <w:marLeft w:val="0"/>
                      <w:marRight w:val="0"/>
                      <w:marTop w:val="0"/>
                      <w:marBottom w:val="0"/>
                      <w:divBdr>
                        <w:top w:val="none" w:sz="0" w:space="0" w:color="auto"/>
                        <w:left w:val="none" w:sz="0" w:space="0" w:color="auto"/>
                        <w:bottom w:val="none" w:sz="0" w:space="0" w:color="auto"/>
                        <w:right w:val="none" w:sz="0" w:space="0" w:color="auto"/>
                      </w:divBdr>
                    </w:div>
                    <w:div w:id="294258243">
                      <w:marLeft w:val="0"/>
                      <w:marRight w:val="0"/>
                      <w:marTop w:val="0"/>
                      <w:marBottom w:val="0"/>
                      <w:divBdr>
                        <w:top w:val="none" w:sz="0" w:space="0" w:color="auto"/>
                        <w:left w:val="none" w:sz="0" w:space="0" w:color="auto"/>
                        <w:bottom w:val="none" w:sz="0" w:space="0" w:color="auto"/>
                        <w:right w:val="none" w:sz="0" w:space="0" w:color="auto"/>
                      </w:divBdr>
                    </w:div>
                    <w:div w:id="964509321">
                      <w:marLeft w:val="0"/>
                      <w:marRight w:val="0"/>
                      <w:marTop w:val="0"/>
                      <w:marBottom w:val="0"/>
                      <w:divBdr>
                        <w:top w:val="none" w:sz="0" w:space="0" w:color="auto"/>
                        <w:left w:val="none" w:sz="0" w:space="0" w:color="auto"/>
                        <w:bottom w:val="none" w:sz="0" w:space="0" w:color="auto"/>
                        <w:right w:val="none" w:sz="0" w:space="0" w:color="auto"/>
                      </w:divBdr>
                    </w:div>
                    <w:div w:id="533545437">
                      <w:marLeft w:val="0"/>
                      <w:marRight w:val="0"/>
                      <w:marTop w:val="0"/>
                      <w:marBottom w:val="0"/>
                      <w:divBdr>
                        <w:top w:val="none" w:sz="0" w:space="0" w:color="auto"/>
                        <w:left w:val="none" w:sz="0" w:space="0" w:color="auto"/>
                        <w:bottom w:val="none" w:sz="0" w:space="0" w:color="auto"/>
                        <w:right w:val="none" w:sz="0" w:space="0" w:color="auto"/>
                      </w:divBdr>
                    </w:div>
                    <w:div w:id="1519998853">
                      <w:marLeft w:val="0"/>
                      <w:marRight w:val="0"/>
                      <w:marTop w:val="0"/>
                      <w:marBottom w:val="0"/>
                      <w:divBdr>
                        <w:top w:val="none" w:sz="0" w:space="0" w:color="auto"/>
                        <w:left w:val="none" w:sz="0" w:space="0" w:color="auto"/>
                        <w:bottom w:val="none" w:sz="0" w:space="0" w:color="auto"/>
                        <w:right w:val="none" w:sz="0" w:space="0" w:color="auto"/>
                      </w:divBdr>
                    </w:div>
                    <w:div w:id="692072585">
                      <w:marLeft w:val="0"/>
                      <w:marRight w:val="0"/>
                      <w:marTop w:val="0"/>
                      <w:marBottom w:val="0"/>
                      <w:divBdr>
                        <w:top w:val="none" w:sz="0" w:space="0" w:color="auto"/>
                        <w:left w:val="none" w:sz="0" w:space="0" w:color="auto"/>
                        <w:bottom w:val="none" w:sz="0" w:space="0" w:color="auto"/>
                        <w:right w:val="none" w:sz="0" w:space="0" w:color="auto"/>
                      </w:divBdr>
                    </w:div>
                    <w:div w:id="63794867">
                      <w:marLeft w:val="0"/>
                      <w:marRight w:val="0"/>
                      <w:marTop w:val="0"/>
                      <w:marBottom w:val="0"/>
                      <w:divBdr>
                        <w:top w:val="none" w:sz="0" w:space="0" w:color="auto"/>
                        <w:left w:val="none" w:sz="0" w:space="0" w:color="auto"/>
                        <w:bottom w:val="none" w:sz="0" w:space="0" w:color="auto"/>
                        <w:right w:val="none" w:sz="0" w:space="0" w:color="auto"/>
                      </w:divBdr>
                    </w:div>
                    <w:div w:id="1841120172">
                      <w:marLeft w:val="0"/>
                      <w:marRight w:val="0"/>
                      <w:marTop w:val="0"/>
                      <w:marBottom w:val="0"/>
                      <w:divBdr>
                        <w:top w:val="none" w:sz="0" w:space="0" w:color="auto"/>
                        <w:left w:val="none" w:sz="0" w:space="0" w:color="auto"/>
                        <w:bottom w:val="none" w:sz="0" w:space="0" w:color="auto"/>
                        <w:right w:val="none" w:sz="0" w:space="0" w:color="auto"/>
                      </w:divBdr>
                    </w:div>
                    <w:div w:id="697118921">
                      <w:marLeft w:val="0"/>
                      <w:marRight w:val="0"/>
                      <w:marTop w:val="0"/>
                      <w:marBottom w:val="0"/>
                      <w:divBdr>
                        <w:top w:val="none" w:sz="0" w:space="0" w:color="auto"/>
                        <w:left w:val="none" w:sz="0" w:space="0" w:color="auto"/>
                        <w:bottom w:val="none" w:sz="0" w:space="0" w:color="auto"/>
                        <w:right w:val="none" w:sz="0" w:space="0" w:color="auto"/>
                      </w:divBdr>
                    </w:div>
                    <w:div w:id="920068241">
                      <w:marLeft w:val="0"/>
                      <w:marRight w:val="0"/>
                      <w:marTop w:val="0"/>
                      <w:marBottom w:val="0"/>
                      <w:divBdr>
                        <w:top w:val="none" w:sz="0" w:space="0" w:color="auto"/>
                        <w:left w:val="none" w:sz="0" w:space="0" w:color="auto"/>
                        <w:bottom w:val="none" w:sz="0" w:space="0" w:color="auto"/>
                        <w:right w:val="none" w:sz="0" w:space="0" w:color="auto"/>
                      </w:divBdr>
                    </w:div>
                    <w:div w:id="1621911819">
                      <w:marLeft w:val="0"/>
                      <w:marRight w:val="0"/>
                      <w:marTop w:val="0"/>
                      <w:marBottom w:val="0"/>
                      <w:divBdr>
                        <w:top w:val="none" w:sz="0" w:space="0" w:color="auto"/>
                        <w:left w:val="none" w:sz="0" w:space="0" w:color="auto"/>
                        <w:bottom w:val="none" w:sz="0" w:space="0" w:color="auto"/>
                        <w:right w:val="none" w:sz="0" w:space="0" w:color="auto"/>
                      </w:divBdr>
                    </w:div>
                    <w:div w:id="1679892147">
                      <w:marLeft w:val="0"/>
                      <w:marRight w:val="0"/>
                      <w:marTop w:val="0"/>
                      <w:marBottom w:val="0"/>
                      <w:divBdr>
                        <w:top w:val="none" w:sz="0" w:space="0" w:color="auto"/>
                        <w:left w:val="none" w:sz="0" w:space="0" w:color="auto"/>
                        <w:bottom w:val="none" w:sz="0" w:space="0" w:color="auto"/>
                        <w:right w:val="none" w:sz="0" w:space="0" w:color="auto"/>
                      </w:divBdr>
                    </w:div>
                    <w:div w:id="1444302274">
                      <w:marLeft w:val="0"/>
                      <w:marRight w:val="0"/>
                      <w:marTop w:val="0"/>
                      <w:marBottom w:val="0"/>
                      <w:divBdr>
                        <w:top w:val="none" w:sz="0" w:space="0" w:color="auto"/>
                        <w:left w:val="none" w:sz="0" w:space="0" w:color="auto"/>
                        <w:bottom w:val="none" w:sz="0" w:space="0" w:color="auto"/>
                        <w:right w:val="none" w:sz="0" w:space="0" w:color="auto"/>
                      </w:divBdr>
                    </w:div>
                    <w:div w:id="723287739">
                      <w:marLeft w:val="0"/>
                      <w:marRight w:val="0"/>
                      <w:marTop w:val="0"/>
                      <w:marBottom w:val="0"/>
                      <w:divBdr>
                        <w:top w:val="none" w:sz="0" w:space="0" w:color="auto"/>
                        <w:left w:val="none" w:sz="0" w:space="0" w:color="auto"/>
                        <w:bottom w:val="none" w:sz="0" w:space="0" w:color="auto"/>
                        <w:right w:val="none" w:sz="0" w:space="0" w:color="auto"/>
                      </w:divBdr>
                    </w:div>
                    <w:div w:id="2009399477">
                      <w:marLeft w:val="0"/>
                      <w:marRight w:val="0"/>
                      <w:marTop w:val="0"/>
                      <w:marBottom w:val="0"/>
                      <w:divBdr>
                        <w:top w:val="none" w:sz="0" w:space="0" w:color="auto"/>
                        <w:left w:val="none" w:sz="0" w:space="0" w:color="auto"/>
                        <w:bottom w:val="none" w:sz="0" w:space="0" w:color="auto"/>
                        <w:right w:val="none" w:sz="0" w:space="0" w:color="auto"/>
                      </w:divBdr>
                    </w:div>
                    <w:div w:id="563492331">
                      <w:marLeft w:val="0"/>
                      <w:marRight w:val="0"/>
                      <w:marTop w:val="0"/>
                      <w:marBottom w:val="0"/>
                      <w:divBdr>
                        <w:top w:val="none" w:sz="0" w:space="0" w:color="auto"/>
                        <w:left w:val="none" w:sz="0" w:space="0" w:color="auto"/>
                        <w:bottom w:val="none" w:sz="0" w:space="0" w:color="auto"/>
                        <w:right w:val="none" w:sz="0" w:space="0" w:color="auto"/>
                      </w:divBdr>
                    </w:div>
                    <w:div w:id="356123566">
                      <w:marLeft w:val="0"/>
                      <w:marRight w:val="0"/>
                      <w:marTop w:val="0"/>
                      <w:marBottom w:val="0"/>
                      <w:divBdr>
                        <w:top w:val="none" w:sz="0" w:space="0" w:color="auto"/>
                        <w:left w:val="none" w:sz="0" w:space="0" w:color="auto"/>
                        <w:bottom w:val="none" w:sz="0" w:space="0" w:color="auto"/>
                        <w:right w:val="none" w:sz="0" w:space="0" w:color="auto"/>
                      </w:divBdr>
                    </w:div>
                    <w:div w:id="679820746">
                      <w:marLeft w:val="0"/>
                      <w:marRight w:val="0"/>
                      <w:marTop w:val="0"/>
                      <w:marBottom w:val="0"/>
                      <w:divBdr>
                        <w:top w:val="none" w:sz="0" w:space="0" w:color="auto"/>
                        <w:left w:val="none" w:sz="0" w:space="0" w:color="auto"/>
                        <w:bottom w:val="none" w:sz="0" w:space="0" w:color="auto"/>
                        <w:right w:val="none" w:sz="0" w:space="0" w:color="auto"/>
                      </w:divBdr>
                    </w:div>
                    <w:div w:id="1976132962">
                      <w:marLeft w:val="0"/>
                      <w:marRight w:val="0"/>
                      <w:marTop w:val="0"/>
                      <w:marBottom w:val="0"/>
                      <w:divBdr>
                        <w:top w:val="none" w:sz="0" w:space="0" w:color="auto"/>
                        <w:left w:val="none" w:sz="0" w:space="0" w:color="auto"/>
                        <w:bottom w:val="none" w:sz="0" w:space="0" w:color="auto"/>
                        <w:right w:val="none" w:sz="0" w:space="0" w:color="auto"/>
                      </w:divBdr>
                    </w:div>
                    <w:div w:id="65808416">
                      <w:marLeft w:val="0"/>
                      <w:marRight w:val="0"/>
                      <w:marTop w:val="0"/>
                      <w:marBottom w:val="0"/>
                      <w:divBdr>
                        <w:top w:val="none" w:sz="0" w:space="0" w:color="auto"/>
                        <w:left w:val="none" w:sz="0" w:space="0" w:color="auto"/>
                        <w:bottom w:val="none" w:sz="0" w:space="0" w:color="auto"/>
                        <w:right w:val="none" w:sz="0" w:space="0" w:color="auto"/>
                      </w:divBdr>
                    </w:div>
                    <w:div w:id="1911957619">
                      <w:marLeft w:val="0"/>
                      <w:marRight w:val="0"/>
                      <w:marTop w:val="0"/>
                      <w:marBottom w:val="0"/>
                      <w:divBdr>
                        <w:top w:val="none" w:sz="0" w:space="0" w:color="auto"/>
                        <w:left w:val="none" w:sz="0" w:space="0" w:color="auto"/>
                        <w:bottom w:val="none" w:sz="0" w:space="0" w:color="auto"/>
                        <w:right w:val="none" w:sz="0" w:space="0" w:color="auto"/>
                      </w:divBdr>
                    </w:div>
                    <w:div w:id="1413775156">
                      <w:marLeft w:val="0"/>
                      <w:marRight w:val="0"/>
                      <w:marTop w:val="0"/>
                      <w:marBottom w:val="0"/>
                      <w:divBdr>
                        <w:top w:val="none" w:sz="0" w:space="0" w:color="auto"/>
                        <w:left w:val="none" w:sz="0" w:space="0" w:color="auto"/>
                        <w:bottom w:val="none" w:sz="0" w:space="0" w:color="auto"/>
                        <w:right w:val="none" w:sz="0" w:space="0" w:color="auto"/>
                      </w:divBdr>
                    </w:div>
                    <w:div w:id="516427865">
                      <w:marLeft w:val="0"/>
                      <w:marRight w:val="0"/>
                      <w:marTop w:val="0"/>
                      <w:marBottom w:val="0"/>
                      <w:divBdr>
                        <w:top w:val="none" w:sz="0" w:space="0" w:color="auto"/>
                        <w:left w:val="none" w:sz="0" w:space="0" w:color="auto"/>
                        <w:bottom w:val="none" w:sz="0" w:space="0" w:color="auto"/>
                        <w:right w:val="none" w:sz="0" w:space="0" w:color="auto"/>
                      </w:divBdr>
                    </w:div>
                    <w:div w:id="649485559">
                      <w:marLeft w:val="0"/>
                      <w:marRight w:val="0"/>
                      <w:marTop w:val="0"/>
                      <w:marBottom w:val="0"/>
                      <w:divBdr>
                        <w:top w:val="none" w:sz="0" w:space="0" w:color="auto"/>
                        <w:left w:val="none" w:sz="0" w:space="0" w:color="auto"/>
                        <w:bottom w:val="none" w:sz="0" w:space="0" w:color="auto"/>
                        <w:right w:val="none" w:sz="0" w:space="0" w:color="auto"/>
                      </w:divBdr>
                    </w:div>
                    <w:div w:id="517701212">
                      <w:marLeft w:val="0"/>
                      <w:marRight w:val="0"/>
                      <w:marTop w:val="0"/>
                      <w:marBottom w:val="0"/>
                      <w:divBdr>
                        <w:top w:val="none" w:sz="0" w:space="0" w:color="auto"/>
                        <w:left w:val="none" w:sz="0" w:space="0" w:color="auto"/>
                        <w:bottom w:val="none" w:sz="0" w:space="0" w:color="auto"/>
                        <w:right w:val="none" w:sz="0" w:space="0" w:color="auto"/>
                      </w:divBdr>
                    </w:div>
                    <w:div w:id="956831860">
                      <w:marLeft w:val="0"/>
                      <w:marRight w:val="0"/>
                      <w:marTop w:val="0"/>
                      <w:marBottom w:val="0"/>
                      <w:divBdr>
                        <w:top w:val="none" w:sz="0" w:space="0" w:color="auto"/>
                        <w:left w:val="none" w:sz="0" w:space="0" w:color="auto"/>
                        <w:bottom w:val="none" w:sz="0" w:space="0" w:color="auto"/>
                        <w:right w:val="none" w:sz="0" w:space="0" w:color="auto"/>
                      </w:divBdr>
                    </w:div>
                    <w:div w:id="400904687">
                      <w:marLeft w:val="0"/>
                      <w:marRight w:val="0"/>
                      <w:marTop w:val="0"/>
                      <w:marBottom w:val="0"/>
                      <w:divBdr>
                        <w:top w:val="none" w:sz="0" w:space="0" w:color="auto"/>
                        <w:left w:val="none" w:sz="0" w:space="0" w:color="auto"/>
                        <w:bottom w:val="none" w:sz="0" w:space="0" w:color="auto"/>
                        <w:right w:val="none" w:sz="0" w:space="0" w:color="auto"/>
                      </w:divBdr>
                    </w:div>
                    <w:div w:id="1633710547">
                      <w:marLeft w:val="0"/>
                      <w:marRight w:val="0"/>
                      <w:marTop w:val="0"/>
                      <w:marBottom w:val="0"/>
                      <w:divBdr>
                        <w:top w:val="none" w:sz="0" w:space="0" w:color="auto"/>
                        <w:left w:val="none" w:sz="0" w:space="0" w:color="auto"/>
                        <w:bottom w:val="none" w:sz="0" w:space="0" w:color="auto"/>
                        <w:right w:val="none" w:sz="0" w:space="0" w:color="auto"/>
                      </w:divBdr>
                    </w:div>
                    <w:div w:id="1348407154">
                      <w:marLeft w:val="0"/>
                      <w:marRight w:val="0"/>
                      <w:marTop w:val="0"/>
                      <w:marBottom w:val="0"/>
                      <w:divBdr>
                        <w:top w:val="none" w:sz="0" w:space="0" w:color="auto"/>
                        <w:left w:val="none" w:sz="0" w:space="0" w:color="auto"/>
                        <w:bottom w:val="none" w:sz="0" w:space="0" w:color="auto"/>
                        <w:right w:val="none" w:sz="0" w:space="0" w:color="auto"/>
                      </w:divBdr>
                    </w:div>
                    <w:div w:id="341276487">
                      <w:marLeft w:val="0"/>
                      <w:marRight w:val="0"/>
                      <w:marTop w:val="0"/>
                      <w:marBottom w:val="0"/>
                      <w:divBdr>
                        <w:top w:val="none" w:sz="0" w:space="0" w:color="auto"/>
                        <w:left w:val="none" w:sz="0" w:space="0" w:color="auto"/>
                        <w:bottom w:val="none" w:sz="0" w:space="0" w:color="auto"/>
                        <w:right w:val="none" w:sz="0" w:space="0" w:color="auto"/>
                      </w:divBdr>
                    </w:div>
                    <w:div w:id="2130315036">
                      <w:marLeft w:val="0"/>
                      <w:marRight w:val="0"/>
                      <w:marTop w:val="0"/>
                      <w:marBottom w:val="0"/>
                      <w:divBdr>
                        <w:top w:val="none" w:sz="0" w:space="0" w:color="auto"/>
                        <w:left w:val="none" w:sz="0" w:space="0" w:color="auto"/>
                        <w:bottom w:val="none" w:sz="0" w:space="0" w:color="auto"/>
                        <w:right w:val="none" w:sz="0" w:space="0" w:color="auto"/>
                      </w:divBdr>
                    </w:div>
                    <w:div w:id="1097022271">
                      <w:marLeft w:val="0"/>
                      <w:marRight w:val="0"/>
                      <w:marTop w:val="0"/>
                      <w:marBottom w:val="0"/>
                      <w:divBdr>
                        <w:top w:val="none" w:sz="0" w:space="0" w:color="auto"/>
                        <w:left w:val="none" w:sz="0" w:space="0" w:color="auto"/>
                        <w:bottom w:val="none" w:sz="0" w:space="0" w:color="auto"/>
                        <w:right w:val="none" w:sz="0" w:space="0" w:color="auto"/>
                      </w:divBdr>
                    </w:div>
                    <w:div w:id="73675322">
                      <w:marLeft w:val="0"/>
                      <w:marRight w:val="0"/>
                      <w:marTop w:val="0"/>
                      <w:marBottom w:val="0"/>
                      <w:divBdr>
                        <w:top w:val="none" w:sz="0" w:space="0" w:color="auto"/>
                        <w:left w:val="none" w:sz="0" w:space="0" w:color="auto"/>
                        <w:bottom w:val="none" w:sz="0" w:space="0" w:color="auto"/>
                        <w:right w:val="none" w:sz="0" w:space="0" w:color="auto"/>
                      </w:divBdr>
                    </w:div>
                    <w:div w:id="2114544854">
                      <w:marLeft w:val="0"/>
                      <w:marRight w:val="0"/>
                      <w:marTop w:val="0"/>
                      <w:marBottom w:val="0"/>
                      <w:divBdr>
                        <w:top w:val="none" w:sz="0" w:space="0" w:color="auto"/>
                        <w:left w:val="none" w:sz="0" w:space="0" w:color="auto"/>
                        <w:bottom w:val="none" w:sz="0" w:space="0" w:color="auto"/>
                        <w:right w:val="none" w:sz="0" w:space="0" w:color="auto"/>
                      </w:divBdr>
                    </w:div>
                    <w:div w:id="2053579070">
                      <w:marLeft w:val="0"/>
                      <w:marRight w:val="0"/>
                      <w:marTop w:val="0"/>
                      <w:marBottom w:val="0"/>
                      <w:divBdr>
                        <w:top w:val="none" w:sz="0" w:space="0" w:color="auto"/>
                        <w:left w:val="none" w:sz="0" w:space="0" w:color="auto"/>
                        <w:bottom w:val="none" w:sz="0" w:space="0" w:color="auto"/>
                        <w:right w:val="none" w:sz="0" w:space="0" w:color="auto"/>
                      </w:divBdr>
                    </w:div>
                    <w:div w:id="1490946465">
                      <w:marLeft w:val="0"/>
                      <w:marRight w:val="0"/>
                      <w:marTop w:val="0"/>
                      <w:marBottom w:val="0"/>
                      <w:divBdr>
                        <w:top w:val="none" w:sz="0" w:space="0" w:color="auto"/>
                        <w:left w:val="none" w:sz="0" w:space="0" w:color="auto"/>
                        <w:bottom w:val="none" w:sz="0" w:space="0" w:color="auto"/>
                        <w:right w:val="none" w:sz="0" w:space="0" w:color="auto"/>
                      </w:divBdr>
                    </w:div>
                    <w:div w:id="1812094184">
                      <w:marLeft w:val="0"/>
                      <w:marRight w:val="0"/>
                      <w:marTop w:val="0"/>
                      <w:marBottom w:val="0"/>
                      <w:divBdr>
                        <w:top w:val="none" w:sz="0" w:space="0" w:color="auto"/>
                        <w:left w:val="none" w:sz="0" w:space="0" w:color="auto"/>
                        <w:bottom w:val="none" w:sz="0" w:space="0" w:color="auto"/>
                        <w:right w:val="none" w:sz="0" w:space="0" w:color="auto"/>
                      </w:divBdr>
                    </w:div>
                    <w:div w:id="1665354639">
                      <w:marLeft w:val="0"/>
                      <w:marRight w:val="0"/>
                      <w:marTop w:val="0"/>
                      <w:marBottom w:val="0"/>
                      <w:divBdr>
                        <w:top w:val="none" w:sz="0" w:space="0" w:color="auto"/>
                        <w:left w:val="none" w:sz="0" w:space="0" w:color="auto"/>
                        <w:bottom w:val="none" w:sz="0" w:space="0" w:color="auto"/>
                        <w:right w:val="none" w:sz="0" w:space="0" w:color="auto"/>
                      </w:divBdr>
                    </w:div>
                    <w:div w:id="1557624094">
                      <w:marLeft w:val="0"/>
                      <w:marRight w:val="0"/>
                      <w:marTop w:val="0"/>
                      <w:marBottom w:val="0"/>
                      <w:divBdr>
                        <w:top w:val="none" w:sz="0" w:space="0" w:color="auto"/>
                        <w:left w:val="none" w:sz="0" w:space="0" w:color="auto"/>
                        <w:bottom w:val="none" w:sz="0" w:space="0" w:color="auto"/>
                        <w:right w:val="none" w:sz="0" w:space="0" w:color="auto"/>
                      </w:divBdr>
                    </w:div>
                    <w:div w:id="613026194">
                      <w:marLeft w:val="0"/>
                      <w:marRight w:val="0"/>
                      <w:marTop w:val="0"/>
                      <w:marBottom w:val="0"/>
                      <w:divBdr>
                        <w:top w:val="none" w:sz="0" w:space="0" w:color="auto"/>
                        <w:left w:val="none" w:sz="0" w:space="0" w:color="auto"/>
                        <w:bottom w:val="none" w:sz="0" w:space="0" w:color="auto"/>
                        <w:right w:val="none" w:sz="0" w:space="0" w:color="auto"/>
                      </w:divBdr>
                    </w:div>
                    <w:div w:id="640039702">
                      <w:marLeft w:val="0"/>
                      <w:marRight w:val="0"/>
                      <w:marTop w:val="0"/>
                      <w:marBottom w:val="0"/>
                      <w:divBdr>
                        <w:top w:val="none" w:sz="0" w:space="0" w:color="auto"/>
                        <w:left w:val="none" w:sz="0" w:space="0" w:color="auto"/>
                        <w:bottom w:val="none" w:sz="0" w:space="0" w:color="auto"/>
                        <w:right w:val="none" w:sz="0" w:space="0" w:color="auto"/>
                      </w:divBdr>
                    </w:div>
                    <w:div w:id="1107307314">
                      <w:marLeft w:val="0"/>
                      <w:marRight w:val="0"/>
                      <w:marTop w:val="0"/>
                      <w:marBottom w:val="0"/>
                      <w:divBdr>
                        <w:top w:val="none" w:sz="0" w:space="0" w:color="auto"/>
                        <w:left w:val="none" w:sz="0" w:space="0" w:color="auto"/>
                        <w:bottom w:val="none" w:sz="0" w:space="0" w:color="auto"/>
                        <w:right w:val="none" w:sz="0" w:space="0" w:color="auto"/>
                      </w:divBdr>
                    </w:div>
                    <w:div w:id="668676544">
                      <w:marLeft w:val="0"/>
                      <w:marRight w:val="0"/>
                      <w:marTop w:val="0"/>
                      <w:marBottom w:val="0"/>
                      <w:divBdr>
                        <w:top w:val="none" w:sz="0" w:space="0" w:color="auto"/>
                        <w:left w:val="none" w:sz="0" w:space="0" w:color="auto"/>
                        <w:bottom w:val="none" w:sz="0" w:space="0" w:color="auto"/>
                        <w:right w:val="none" w:sz="0" w:space="0" w:color="auto"/>
                      </w:divBdr>
                    </w:div>
                    <w:div w:id="466049928">
                      <w:marLeft w:val="0"/>
                      <w:marRight w:val="0"/>
                      <w:marTop w:val="0"/>
                      <w:marBottom w:val="0"/>
                      <w:divBdr>
                        <w:top w:val="none" w:sz="0" w:space="0" w:color="auto"/>
                        <w:left w:val="none" w:sz="0" w:space="0" w:color="auto"/>
                        <w:bottom w:val="none" w:sz="0" w:space="0" w:color="auto"/>
                        <w:right w:val="none" w:sz="0" w:space="0" w:color="auto"/>
                      </w:divBdr>
                    </w:div>
                    <w:div w:id="402719016">
                      <w:marLeft w:val="0"/>
                      <w:marRight w:val="0"/>
                      <w:marTop w:val="0"/>
                      <w:marBottom w:val="0"/>
                      <w:divBdr>
                        <w:top w:val="none" w:sz="0" w:space="0" w:color="auto"/>
                        <w:left w:val="none" w:sz="0" w:space="0" w:color="auto"/>
                        <w:bottom w:val="none" w:sz="0" w:space="0" w:color="auto"/>
                        <w:right w:val="none" w:sz="0" w:space="0" w:color="auto"/>
                      </w:divBdr>
                    </w:div>
                    <w:div w:id="1662922815">
                      <w:marLeft w:val="0"/>
                      <w:marRight w:val="0"/>
                      <w:marTop w:val="0"/>
                      <w:marBottom w:val="0"/>
                      <w:divBdr>
                        <w:top w:val="none" w:sz="0" w:space="0" w:color="auto"/>
                        <w:left w:val="none" w:sz="0" w:space="0" w:color="auto"/>
                        <w:bottom w:val="none" w:sz="0" w:space="0" w:color="auto"/>
                        <w:right w:val="none" w:sz="0" w:space="0" w:color="auto"/>
                      </w:divBdr>
                    </w:div>
                    <w:div w:id="1895506139">
                      <w:marLeft w:val="0"/>
                      <w:marRight w:val="0"/>
                      <w:marTop w:val="0"/>
                      <w:marBottom w:val="0"/>
                      <w:divBdr>
                        <w:top w:val="none" w:sz="0" w:space="0" w:color="auto"/>
                        <w:left w:val="none" w:sz="0" w:space="0" w:color="auto"/>
                        <w:bottom w:val="none" w:sz="0" w:space="0" w:color="auto"/>
                        <w:right w:val="none" w:sz="0" w:space="0" w:color="auto"/>
                      </w:divBdr>
                    </w:div>
                    <w:div w:id="200169068">
                      <w:marLeft w:val="0"/>
                      <w:marRight w:val="0"/>
                      <w:marTop w:val="0"/>
                      <w:marBottom w:val="0"/>
                      <w:divBdr>
                        <w:top w:val="none" w:sz="0" w:space="0" w:color="auto"/>
                        <w:left w:val="none" w:sz="0" w:space="0" w:color="auto"/>
                        <w:bottom w:val="none" w:sz="0" w:space="0" w:color="auto"/>
                        <w:right w:val="none" w:sz="0" w:space="0" w:color="auto"/>
                      </w:divBdr>
                    </w:div>
                    <w:div w:id="222833320">
                      <w:marLeft w:val="0"/>
                      <w:marRight w:val="0"/>
                      <w:marTop w:val="0"/>
                      <w:marBottom w:val="0"/>
                      <w:divBdr>
                        <w:top w:val="none" w:sz="0" w:space="0" w:color="auto"/>
                        <w:left w:val="none" w:sz="0" w:space="0" w:color="auto"/>
                        <w:bottom w:val="none" w:sz="0" w:space="0" w:color="auto"/>
                        <w:right w:val="none" w:sz="0" w:space="0" w:color="auto"/>
                      </w:divBdr>
                    </w:div>
                    <w:div w:id="333073403">
                      <w:marLeft w:val="0"/>
                      <w:marRight w:val="0"/>
                      <w:marTop w:val="0"/>
                      <w:marBottom w:val="0"/>
                      <w:divBdr>
                        <w:top w:val="none" w:sz="0" w:space="0" w:color="auto"/>
                        <w:left w:val="none" w:sz="0" w:space="0" w:color="auto"/>
                        <w:bottom w:val="none" w:sz="0" w:space="0" w:color="auto"/>
                        <w:right w:val="none" w:sz="0" w:space="0" w:color="auto"/>
                      </w:divBdr>
                    </w:div>
                    <w:div w:id="2010522723">
                      <w:marLeft w:val="0"/>
                      <w:marRight w:val="0"/>
                      <w:marTop w:val="0"/>
                      <w:marBottom w:val="0"/>
                      <w:divBdr>
                        <w:top w:val="none" w:sz="0" w:space="0" w:color="auto"/>
                        <w:left w:val="none" w:sz="0" w:space="0" w:color="auto"/>
                        <w:bottom w:val="none" w:sz="0" w:space="0" w:color="auto"/>
                        <w:right w:val="none" w:sz="0" w:space="0" w:color="auto"/>
                      </w:divBdr>
                    </w:div>
                    <w:div w:id="1802646984">
                      <w:marLeft w:val="0"/>
                      <w:marRight w:val="0"/>
                      <w:marTop w:val="0"/>
                      <w:marBottom w:val="0"/>
                      <w:divBdr>
                        <w:top w:val="none" w:sz="0" w:space="0" w:color="auto"/>
                        <w:left w:val="none" w:sz="0" w:space="0" w:color="auto"/>
                        <w:bottom w:val="none" w:sz="0" w:space="0" w:color="auto"/>
                        <w:right w:val="none" w:sz="0" w:space="0" w:color="auto"/>
                      </w:divBdr>
                    </w:div>
                    <w:div w:id="1584726923">
                      <w:marLeft w:val="0"/>
                      <w:marRight w:val="0"/>
                      <w:marTop w:val="0"/>
                      <w:marBottom w:val="0"/>
                      <w:divBdr>
                        <w:top w:val="none" w:sz="0" w:space="0" w:color="auto"/>
                        <w:left w:val="none" w:sz="0" w:space="0" w:color="auto"/>
                        <w:bottom w:val="none" w:sz="0" w:space="0" w:color="auto"/>
                        <w:right w:val="none" w:sz="0" w:space="0" w:color="auto"/>
                      </w:divBdr>
                    </w:div>
                    <w:div w:id="1883785363">
                      <w:marLeft w:val="0"/>
                      <w:marRight w:val="0"/>
                      <w:marTop w:val="0"/>
                      <w:marBottom w:val="0"/>
                      <w:divBdr>
                        <w:top w:val="none" w:sz="0" w:space="0" w:color="auto"/>
                        <w:left w:val="none" w:sz="0" w:space="0" w:color="auto"/>
                        <w:bottom w:val="none" w:sz="0" w:space="0" w:color="auto"/>
                        <w:right w:val="none" w:sz="0" w:space="0" w:color="auto"/>
                      </w:divBdr>
                    </w:div>
                    <w:div w:id="1072196978">
                      <w:marLeft w:val="0"/>
                      <w:marRight w:val="0"/>
                      <w:marTop w:val="0"/>
                      <w:marBottom w:val="0"/>
                      <w:divBdr>
                        <w:top w:val="none" w:sz="0" w:space="0" w:color="auto"/>
                        <w:left w:val="none" w:sz="0" w:space="0" w:color="auto"/>
                        <w:bottom w:val="none" w:sz="0" w:space="0" w:color="auto"/>
                        <w:right w:val="none" w:sz="0" w:space="0" w:color="auto"/>
                      </w:divBdr>
                    </w:div>
                    <w:div w:id="1142767929">
                      <w:marLeft w:val="0"/>
                      <w:marRight w:val="0"/>
                      <w:marTop w:val="0"/>
                      <w:marBottom w:val="0"/>
                      <w:divBdr>
                        <w:top w:val="none" w:sz="0" w:space="0" w:color="auto"/>
                        <w:left w:val="none" w:sz="0" w:space="0" w:color="auto"/>
                        <w:bottom w:val="none" w:sz="0" w:space="0" w:color="auto"/>
                        <w:right w:val="none" w:sz="0" w:space="0" w:color="auto"/>
                      </w:divBdr>
                    </w:div>
                    <w:div w:id="1006254310">
                      <w:marLeft w:val="0"/>
                      <w:marRight w:val="0"/>
                      <w:marTop w:val="0"/>
                      <w:marBottom w:val="0"/>
                      <w:divBdr>
                        <w:top w:val="none" w:sz="0" w:space="0" w:color="auto"/>
                        <w:left w:val="none" w:sz="0" w:space="0" w:color="auto"/>
                        <w:bottom w:val="none" w:sz="0" w:space="0" w:color="auto"/>
                        <w:right w:val="none" w:sz="0" w:space="0" w:color="auto"/>
                      </w:divBdr>
                    </w:div>
                    <w:div w:id="1978367910">
                      <w:marLeft w:val="0"/>
                      <w:marRight w:val="0"/>
                      <w:marTop w:val="0"/>
                      <w:marBottom w:val="0"/>
                      <w:divBdr>
                        <w:top w:val="none" w:sz="0" w:space="0" w:color="auto"/>
                        <w:left w:val="none" w:sz="0" w:space="0" w:color="auto"/>
                        <w:bottom w:val="none" w:sz="0" w:space="0" w:color="auto"/>
                        <w:right w:val="none" w:sz="0" w:space="0" w:color="auto"/>
                      </w:divBdr>
                    </w:div>
                    <w:div w:id="1001934757">
                      <w:marLeft w:val="0"/>
                      <w:marRight w:val="0"/>
                      <w:marTop w:val="0"/>
                      <w:marBottom w:val="0"/>
                      <w:divBdr>
                        <w:top w:val="none" w:sz="0" w:space="0" w:color="auto"/>
                        <w:left w:val="none" w:sz="0" w:space="0" w:color="auto"/>
                        <w:bottom w:val="none" w:sz="0" w:space="0" w:color="auto"/>
                        <w:right w:val="none" w:sz="0" w:space="0" w:color="auto"/>
                      </w:divBdr>
                    </w:div>
                    <w:div w:id="309794677">
                      <w:marLeft w:val="0"/>
                      <w:marRight w:val="0"/>
                      <w:marTop w:val="0"/>
                      <w:marBottom w:val="0"/>
                      <w:divBdr>
                        <w:top w:val="none" w:sz="0" w:space="0" w:color="auto"/>
                        <w:left w:val="none" w:sz="0" w:space="0" w:color="auto"/>
                        <w:bottom w:val="none" w:sz="0" w:space="0" w:color="auto"/>
                        <w:right w:val="none" w:sz="0" w:space="0" w:color="auto"/>
                      </w:divBdr>
                    </w:div>
                    <w:div w:id="1661033134">
                      <w:marLeft w:val="0"/>
                      <w:marRight w:val="0"/>
                      <w:marTop w:val="0"/>
                      <w:marBottom w:val="0"/>
                      <w:divBdr>
                        <w:top w:val="none" w:sz="0" w:space="0" w:color="auto"/>
                        <w:left w:val="none" w:sz="0" w:space="0" w:color="auto"/>
                        <w:bottom w:val="none" w:sz="0" w:space="0" w:color="auto"/>
                        <w:right w:val="none" w:sz="0" w:space="0" w:color="auto"/>
                      </w:divBdr>
                    </w:div>
                    <w:div w:id="2027557144">
                      <w:marLeft w:val="0"/>
                      <w:marRight w:val="0"/>
                      <w:marTop w:val="0"/>
                      <w:marBottom w:val="0"/>
                      <w:divBdr>
                        <w:top w:val="none" w:sz="0" w:space="0" w:color="auto"/>
                        <w:left w:val="none" w:sz="0" w:space="0" w:color="auto"/>
                        <w:bottom w:val="none" w:sz="0" w:space="0" w:color="auto"/>
                        <w:right w:val="none" w:sz="0" w:space="0" w:color="auto"/>
                      </w:divBdr>
                    </w:div>
                    <w:div w:id="1661885002">
                      <w:marLeft w:val="0"/>
                      <w:marRight w:val="0"/>
                      <w:marTop w:val="0"/>
                      <w:marBottom w:val="0"/>
                      <w:divBdr>
                        <w:top w:val="none" w:sz="0" w:space="0" w:color="auto"/>
                        <w:left w:val="none" w:sz="0" w:space="0" w:color="auto"/>
                        <w:bottom w:val="none" w:sz="0" w:space="0" w:color="auto"/>
                        <w:right w:val="none" w:sz="0" w:space="0" w:color="auto"/>
                      </w:divBdr>
                    </w:div>
                    <w:div w:id="1859393922">
                      <w:marLeft w:val="0"/>
                      <w:marRight w:val="0"/>
                      <w:marTop w:val="0"/>
                      <w:marBottom w:val="0"/>
                      <w:divBdr>
                        <w:top w:val="none" w:sz="0" w:space="0" w:color="auto"/>
                        <w:left w:val="none" w:sz="0" w:space="0" w:color="auto"/>
                        <w:bottom w:val="none" w:sz="0" w:space="0" w:color="auto"/>
                        <w:right w:val="none" w:sz="0" w:space="0" w:color="auto"/>
                      </w:divBdr>
                    </w:div>
                    <w:div w:id="743843246">
                      <w:marLeft w:val="0"/>
                      <w:marRight w:val="0"/>
                      <w:marTop w:val="0"/>
                      <w:marBottom w:val="0"/>
                      <w:divBdr>
                        <w:top w:val="none" w:sz="0" w:space="0" w:color="auto"/>
                        <w:left w:val="none" w:sz="0" w:space="0" w:color="auto"/>
                        <w:bottom w:val="none" w:sz="0" w:space="0" w:color="auto"/>
                        <w:right w:val="none" w:sz="0" w:space="0" w:color="auto"/>
                      </w:divBdr>
                    </w:div>
                    <w:div w:id="470485484">
                      <w:marLeft w:val="0"/>
                      <w:marRight w:val="0"/>
                      <w:marTop w:val="0"/>
                      <w:marBottom w:val="0"/>
                      <w:divBdr>
                        <w:top w:val="none" w:sz="0" w:space="0" w:color="auto"/>
                        <w:left w:val="none" w:sz="0" w:space="0" w:color="auto"/>
                        <w:bottom w:val="none" w:sz="0" w:space="0" w:color="auto"/>
                        <w:right w:val="none" w:sz="0" w:space="0" w:color="auto"/>
                      </w:divBdr>
                    </w:div>
                    <w:div w:id="575746569">
                      <w:marLeft w:val="0"/>
                      <w:marRight w:val="0"/>
                      <w:marTop w:val="0"/>
                      <w:marBottom w:val="0"/>
                      <w:divBdr>
                        <w:top w:val="none" w:sz="0" w:space="0" w:color="auto"/>
                        <w:left w:val="none" w:sz="0" w:space="0" w:color="auto"/>
                        <w:bottom w:val="none" w:sz="0" w:space="0" w:color="auto"/>
                        <w:right w:val="none" w:sz="0" w:space="0" w:color="auto"/>
                      </w:divBdr>
                    </w:div>
                    <w:div w:id="612909366">
                      <w:marLeft w:val="0"/>
                      <w:marRight w:val="0"/>
                      <w:marTop w:val="0"/>
                      <w:marBottom w:val="0"/>
                      <w:divBdr>
                        <w:top w:val="none" w:sz="0" w:space="0" w:color="auto"/>
                        <w:left w:val="none" w:sz="0" w:space="0" w:color="auto"/>
                        <w:bottom w:val="none" w:sz="0" w:space="0" w:color="auto"/>
                        <w:right w:val="none" w:sz="0" w:space="0" w:color="auto"/>
                      </w:divBdr>
                    </w:div>
                    <w:div w:id="1553342122">
                      <w:marLeft w:val="0"/>
                      <w:marRight w:val="0"/>
                      <w:marTop w:val="0"/>
                      <w:marBottom w:val="0"/>
                      <w:divBdr>
                        <w:top w:val="none" w:sz="0" w:space="0" w:color="auto"/>
                        <w:left w:val="none" w:sz="0" w:space="0" w:color="auto"/>
                        <w:bottom w:val="none" w:sz="0" w:space="0" w:color="auto"/>
                        <w:right w:val="none" w:sz="0" w:space="0" w:color="auto"/>
                      </w:divBdr>
                    </w:div>
                    <w:div w:id="1697534948">
                      <w:marLeft w:val="0"/>
                      <w:marRight w:val="0"/>
                      <w:marTop w:val="0"/>
                      <w:marBottom w:val="0"/>
                      <w:divBdr>
                        <w:top w:val="none" w:sz="0" w:space="0" w:color="auto"/>
                        <w:left w:val="none" w:sz="0" w:space="0" w:color="auto"/>
                        <w:bottom w:val="none" w:sz="0" w:space="0" w:color="auto"/>
                        <w:right w:val="none" w:sz="0" w:space="0" w:color="auto"/>
                      </w:divBdr>
                    </w:div>
                    <w:div w:id="77210806">
                      <w:marLeft w:val="0"/>
                      <w:marRight w:val="0"/>
                      <w:marTop w:val="0"/>
                      <w:marBottom w:val="0"/>
                      <w:divBdr>
                        <w:top w:val="none" w:sz="0" w:space="0" w:color="auto"/>
                        <w:left w:val="none" w:sz="0" w:space="0" w:color="auto"/>
                        <w:bottom w:val="none" w:sz="0" w:space="0" w:color="auto"/>
                        <w:right w:val="none" w:sz="0" w:space="0" w:color="auto"/>
                      </w:divBdr>
                    </w:div>
                    <w:div w:id="2008248939">
                      <w:marLeft w:val="0"/>
                      <w:marRight w:val="0"/>
                      <w:marTop w:val="0"/>
                      <w:marBottom w:val="0"/>
                      <w:divBdr>
                        <w:top w:val="none" w:sz="0" w:space="0" w:color="auto"/>
                        <w:left w:val="none" w:sz="0" w:space="0" w:color="auto"/>
                        <w:bottom w:val="none" w:sz="0" w:space="0" w:color="auto"/>
                        <w:right w:val="none" w:sz="0" w:space="0" w:color="auto"/>
                      </w:divBdr>
                    </w:div>
                    <w:div w:id="309676349">
                      <w:marLeft w:val="0"/>
                      <w:marRight w:val="0"/>
                      <w:marTop w:val="0"/>
                      <w:marBottom w:val="0"/>
                      <w:divBdr>
                        <w:top w:val="none" w:sz="0" w:space="0" w:color="auto"/>
                        <w:left w:val="none" w:sz="0" w:space="0" w:color="auto"/>
                        <w:bottom w:val="none" w:sz="0" w:space="0" w:color="auto"/>
                        <w:right w:val="none" w:sz="0" w:space="0" w:color="auto"/>
                      </w:divBdr>
                    </w:div>
                    <w:div w:id="1457795007">
                      <w:marLeft w:val="0"/>
                      <w:marRight w:val="0"/>
                      <w:marTop w:val="0"/>
                      <w:marBottom w:val="0"/>
                      <w:divBdr>
                        <w:top w:val="none" w:sz="0" w:space="0" w:color="auto"/>
                        <w:left w:val="none" w:sz="0" w:space="0" w:color="auto"/>
                        <w:bottom w:val="none" w:sz="0" w:space="0" w:color="auto"/>
                        <w:right w:val="none" w:sz="0" w:space="0" w:color="auto"/>
                      </w:divBdr>
                    </w:div>
                    <w:div w:id="1334333370">
                      <w:marLeft w:val="0"/>
                      <w:marRight w:val="0"/>
                      <w:marTop w:val="0"/>
                      <w:marBottom w:val="0"/>
                      <w:divBdr>
                        <w:top w:val="none" w:sz="0" w:space="0" w:color="auto"/>
                        <w:left w:val="none" w:sz="0" w:space="0" w:color="auto"/>
                        <w:bottom w:val="none" w:sz="0" w:space="0" w:color="auto"/>
                        <w:right w:val="none" w:sz="0" w:space="0" w:color="auto"/>
                      </w:divBdr>
                    </w:div>
                    <w:div w:id="702704372">
                      <w:marLeft w:val="0"/>
                      <w:marRight w:val="0"/>
                      <w:marTop w:val="0"/>
                      <w:marBottom w:val="0"/>
                      <w:divBdr>
                        <w:top w:val="none" w:sz="0" w:space="0" w:color="auto"/>
                        <w:left w:val="none" w:sz="0" w:space="0" w:color="auto"/>
                        <w:bottom w:val="none" w:sz="0" w:space="0" w:color="auto"/>
                        <w:right w:val="none" w:sz="0" w:space="0" w:color="auto"/>
                      </w:divBdr>
                    </w:div>
                    <w:div w:id="1049374663">
                      <w:marLeft w:val="0"/>
                      <w:marRight w:val="0"/>
                      <w:marTop w:val="0"/>
                      <w:marBottom w:val="0"/>
                      <w:divBdr>
                        <w:top w:val="none" w:sz="0" w:space="0" w:color="auto"/>
                        <w:left w:val="none" w:sz="0" w:space="0" w:color="auto"/>
                        <w:bottom w:val="none" w:sz="0" w:space="0" w:color="auto"/>
                        <w:right w:val="none" w:sz="0" w:space="0" w:color="auto"/>
                      </w:divBdr>
                    </w:div>
                    <w:div w:id="1782651818">
                      <w:marLeft w:val="0"/>
                      <w:marRight w:val="0"/>
                      <w:marTop w:val="0"/>
                      <w:marBottom w:val="0"/>
                      <w:divBdr>
                        <w:top w:val="none" w:sz="0" w:space="0" w:color="auto"/>
                        <w:left w:val="none" w:sz="0" w:space="0" w:color="auto"/>
                        <w:bottom w:val="none" w:sz="0" w:space="0" w:color="auto"/>
                        <w:right w:val="none" w:sz="0" w:space="0" w:color="auto"/>
                      </w:divBdr>
                    </w:div>
                    <w:div w:id="1234899742">
                      <w:marLeft w:val="0"/>
                      <w:marRight w:val="0"/>
                      <w:marTop w:val="0"/>
                      <w:marBottom w:val="0"/>
                      <w:divBdr>
                        <w:top w:val="none" w:sz="0" w:space="0" w:color="auto"/>
                        <w:left w:val="none" w:sz="0" w:space="0" w:color="auto"/>
                        <w:bottom w:val="none" w:sz="0" w:space="0" w:color="auto"/>
                        <w:right w:val="none" w:sz="0" w:space="0" w:color="auto"/>
                      </w:divBdr>
                    </w:div>
                    <w:div w:id="2106025870">
                      <w:marLeft w:val="0"/>
                      <w:marRight w:val="0"/>
                      <w:marTop w:val="0"/>
                      <w:marBottom w:val="0"/>
                      <w:divBdr>
                        <w:top w:val="none" w:sz="0" w:space="0" w:color="auto"/>
                        <w:left w:val="none" w:sz="0" w:space="0" w:color="auto"/>
                        <w:bottom w:val="none" w:sz="0" w:space="0" w:color="auto"/>
                        <w:right w:val="none" w:sz="0" w:space="0" w:color="auto"/>
                      </w:divBdr>
                    </w:div>
                    <w:div w:id="1553074175">
                      <w:marLeft w:val="0"/>
                      <w:marRight w:val="0"/>
                      <w:marTop w:val="0"/>
                      <w:marBottom w:val="0"/>
                      <w:divBdr>
                        <w:top w:val="none" w:sz="0" w:space="0" w:color="auto"/>
                        <w:left w:val="none" w:sz="0" w:space="0" w:color="auto"/>
                        <w:bottom w:val="none" w:sz="0" w:space="0" w:color="auto"/>
                        <w:right w:val="none" w:sz="0" w:space="0" w:color="auto"/>
                      </w:divBdr>
                    </w:div>
                    <w:div w:id="1521049525">
                      <w:marLeft w:val="0"/>
                      <w:marRight w:val="0"/>
                      <w:marTop w:val="0"/>
                      <w:marBottom w:val="0"/>
                      <w:divBdr>
                        <w:top w:val="none" w:sz="0" w:space="0" w:color="auto"/>
                        <w:left w:val="none" w:sz="0" w:space="0" w:color="auto"/>
                        <w:bottom w:val="none" w:sz="0" w:space="0" w:color="auto"/>
                        <w:right w:val="none" w:sz="0" w:space="0" w:color="auto"/>
                      </w:divBdr>
                    </w:div>
                    <w:div w:id="1396121080">
                      <w:marLeft w:val="0"/>
                      <w:marRight w:val="0"/>
                      <w:marTop w:val="0"/>
                      <w:marBottom w:val="0"/>
                      <w:divBdr>
                        <w:top w:val="none" w:sz="0" w:space="0" w:color="auto"/>
                        <w:left w:val="none" w:sz="0" w:space="0" w:color="auto"/>
                        <w:bottom w:val="none" w:sz="0" w:space="0" w:color="auto"/>
                        <w:right w:val="none" w:sz="0" w:space="0" w:color="auto"/>
                      </w:divBdr>
                    </w:div>
                    <w:div w:id="1205217151">
                      <w:marLeft w:val="0"/>
                      <w:marRight w:val="0"/>
                      <w:marTop w:val="0"/>
                      <w:marBottom w:val="0"/>
                      <w:divBdr>
                        <w:top w:val="none" w:sz="0" w:space="0" w:color="auto"/>
                        <w:left w:val="none" w:sz="0" w:space="0" w:color="auto"/>
                        <w:bottom w:val="none" w:sz="0" w:space="0" w:color="auto"/>
                        <w:right w:val="none" w:sz="0" w:space="0" w:color="auto"/>
                      </w:divBdr>
                    </w:div>
                    <w:div w:id="957221151">
                      <w:marLeft w:val="0"/>
                      <w:marRight w:val="0"/>
                      <w:marTop w:val="0"/>
                      <w:marBottom w:val="0"/>
                      <w:divBdr>
                        <w:top w:val="none" w:sz="0" w:space="0" w:color="auto"/>
                        <w:left w:val="none" w:sz="0" w:space="0" w:color="auto"/>
                        <w:bottom w:val="none" w:sz="0" w:space="0" w:color="auto"/>
                        <w:right w:val="none" w:sz="0" w:space="0" w:color="auto"/>
                      </w:divBdr>
                    </w:div>
                    <w:div w:id="126751128">
                      <w:marLeft w:val="0"/>
                      <w:marRight w:val="0"/>
                      <w:marTop w:val="0"/>
                      <w:marBottom w:val="0"/>
                      <w:divBdr>
                        <w:top w:val="none" w:sz="0" w:space="0" w:color="auto"/>
                        <w:left w:val="none" w:sz="0" w:space="0" w:color="auto"/>
                        <w:bottom w:val="none" w:sz="0" w:space="0" w:color="auto"/>
                        <w:right w:val="none" w:sz="0" w:space="0" w:color="auto"/>
                      </w:divBdr>
                    </w:div>
                    <w:div w:id="1936285586">
                      <w:marLeft w:val="0"/>
                      <w:marRight w:val="0"/>
                      <w:marTop w:val="0"/>
                      <w:marBottom w:val="0"/>
                      <w:divBdr>
                        <w:top w:val="none" w:sz="0" w:space="0" w:color="auto"/>
                        <w:left w:val="none" w:sz="0" w:space="0" w:color="auto"/>
                        <w:bottom w:val="none" w:sz="0" w:space="0" w:color="auto"/>
                        <w:right w:val="none" w:sz="0" w:space="0" w:color="auto"/>
                      </w:divBdr>
                    </w:div>
                    <w:div w:id="126434114">
                      <w:marLeft w:val="0"/>
                      <w:marRight w:val="0"/>
                      <w:marTop w:val="0"/>
                      <w:marBottom w:val="0"/>
                      <w:divBdr>
                        <w:top w:val="none" w:sz="0" w:space="0" w:color="auto"/>
                        <w:left w:val="none" w:sz="0" w:space="0" w:color="auto"/>
                        <w:bottom w:val="none" w:sz="0" w:space="0" w:color="auto"/>
                        <w:right w:val="none" w:sz="0" w:space="0" w:color="auto"/>
                      </w:divBdr>
                    </w:div>
                    <w:div w:id="1785690106">
                      <w:marLeft w:val="0"/>
                      <w:marRight w:val="0"/>
                      <w:marTop w:val="0"/>
                      <w:marBottom w:val="0"/>
                      <w:divBdr>
                        <w:top w:val="none" w:sz="0" w:space="0" w:color="auto"/>
                        <w:left w:val="none" w:sz="0" w:space="0" w:color="auto"/>
                        <w:bottom w:val="none" w:sz="0" w:space="0" w:color="auto"/>
                        <w:right w:val="none" w:sz="0" w:space="0" w:color="auto"/>
                      </w:divBdr>
                    </w:div>
                    <w:div w:id="1438912909">
                      <w:marLeft w:val="0"/>
                      <w:marRight w:val="0"/>
                      <w:marTop w:val="0"/>
                      <w:marBottom w:val="0"/>
                      <w:divBdr>
                        <w:top w:val="none" w:sz="0" w:space="0" w:color="auto"/>
                        <w:left w:val="none" w:sz="0" w:space="0" w:color="auto"/>
                        <w:bottom w:val="none" w:sz="0" w:space="0" w:color="auto"/>
                        <w:right w:val="none" w:sz="0" w:space="0" w:color="auto"/>
                      </w:divBdr>
                    </w:div>
                    <w:div w:id="1816951204">
                      <w:marLeft w:val="0"/>
                      <w:marRight w:val="0"/>
                      <w:marTop w:val="0"/>
                      <w:marBottom w:val="0"/>
                      <w:divBdr>
                        <w:top w:val="none" w:sz="0" w:space="0" w:color="auto"/>
                        <w:left w:val="none" w:sz="0" w:space="0" w:color="auto"/>
                        <w:bottom w:val="none" w:sz="0" w:space="0" w:color="auto"/>
                        <w:right w:val="none" w:sz="0" w:space="0" w:color="auto"/>
                      </w:divBdr>
                    </w:div>
                    <w:div w:id="587423432">
                      <w:marLeft w:val="0"/>
                      <w:marRight w:val="0"/>
                      <w:marTop w:val="0"/>
                      <w:marBottom w:val="0"/>
                      <w:divBdr>
                        <w:top w:val="none" w:sz="0" w:space="0" w:color="auto"/>
                        <w:left w:val="none" w:sz="0" w:space="0" w:color="auto"/>
                        <w:bottom w:val="none" w:sz="0" w:space="0" w:color="auto"/>
                        <w:right w:val="none" w:sz="0" w:space="0" w:color="auto"/>
                      </w:divBdr>
                    </w:div>
                    <w:div w:id="914626302">
                      <w:marLeft w:val="0"/>
                      <w:marRight w:val="0"/>
                      <w:marTop w:val="0"/>
                      <w:marBottom w:val="0"/>
                      <w:divBdr>
                        <w:top w:val="none" w:sz="0" w:space="0" w:color="auto"/>
                        <w:left w:val="none" w:sz="0" w:space="0" w:color="auto"/>
                        <w:bottom w:val="none" w:sz="0" w:space="0" w:color="auto"/>
                        <w:right w:val="none" w:sz="0" w:space="0" w:color="auto"/>
                      </w:divBdr>
                    </w:div>
                  </w:divsChild>
                </w:div>
                <w:div w:id="1955481941">
                  <w:marLeft w:val="0"/>
                  <w:marRight w:val="0"/>
                  <w:marTop w:val="0"/>
                  <w:marBottom w:val="0"/>
                  <w:divBdr>
                    <w:top w:val="none" w:sz="0" w:space="0" w:color="auto"/>
                    <w:left w:val="none" w:sz="0" w:space="0" w:color="auto"/>
                    <w:bottom w:val="none" w:sz="0" w:space="0" w:color="auto"/>
                    <w:right w:val="none" w:sz="0" w:space="0" w:color="auto"/>
                  </w:divBdr>
                </w:div>
                <w:div w:id="1335302124">
                  <w:marLeft w:val="75"/>
                  <w:marRight w:val="75"/>
                  <w:marTop w:val="150"/>
                  <w:marBottom w:val="150"/>
                  <w:divBdr>
                    <w:top w:val="none" w:sz="0" w:space="0" w:color="auto"/>
                    <w:left w:val="none" w:sz="0" w:space="0" w:color="auto"/>
                    <w:bottom w:val="none" w:sz="0" w:space="0" w:color="auto"/>
                    <w:right w:val="none" w:sz="0" w:space="0" w:color="auto"/>
                  </w:divBdr>
                </w:div>
                <w:div w:id="1829200461">
                  <w:marLeft w:val="0"/>
                  <w:marRight w:val="0"/>
                  <w:marTop w:val="150"/>
                  <w:marBottom w:val="0"/>
                  <w:divBdr>
                    <w:top w:val="none" w:sz="0" w:space="0" w:color="auto"/>
                    <w:left w:val="none" w:sz="0" w:space="0" w:color="auto"/>
                    <w:bottom w:val="none" w:sz="0" w:space="0" w:color="auto"/>
                    <w:right w:val="none" w:sz="0" w:space="0" w:color="auto"/>
                  </w:divBdr>
                  <w:divsChild>
                    <w:div w:id="14323582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43075673">
              <w:marLeft w:val="0"/>
              <w:marRight w:val="0"/>
              <w:marTop w:val="0"/>
              <w:marBottom w:val="0"/>
              <w:divBdr>
                <w:top w:val="none" w:sz="0" w:space="0" w:color="auto"/>
                <w:left w:val="none" w:sz="0" w:space="0" w:color="auto"/>
                <w:bottom w:val="none" w:sz="0" w:space="0" w:color="auto"/>
                <w:right w:val="none" w:sz="0" w:space="0" w:color="auto"/>
              </w:divBdr>
              <w:divsChild>
                <w:div w:id="1407146589">
                  <w:marLeft w:val="0"/>
                  <w:marRight w:val="0"/>
                  <w:marTop w:val="0"/>
                  <w:marBottom w:val="0"/>
                  <w:divBdr>
                    <w:top w:val="none" w:sz="0" w:space="0" w:color="auto"/>
                    <w:left w:val="none" w:sz="0" w:space="0" w:color="auto"/>
                    <w:bottom w:val="none" w:sz="0" w:space="0" w:color="auto"/>
                    <w:right w:val="none" w:sz="0" w:space="0" w:color="auto"/>
                  </w:divBdr>
                </w:div>
                <w:div w:id="753666148">
                  <w:marLeft w:val="0"/>
                  <w:marRight w:val="0"/>
                  <w:marTop w:val="0"/>
                  <w:marBottom w:val="0"/>
                  <w:divBdr>
                    <w:top w:val="none" w:sz="0" w:space="0" w:color="auto"/>
                    <w:left w:val="none" w:sz="0" w:space="0" w:color="auto"/>
                    <w:bottom w:val="none" w:sz="0" w:space="0" w:color="auto"/>
                    <w:right w:val="none" w:sz="0" w:space="0" w:color="auto"/>
                  </w:divBdr>
                </w:div>
                <w:div w:id="634529170">
                  <w:marLeft w:val="0"/>
                  <w:marRight w:val="0"/>
                  <w:marTop w:val="150"/>
                  <w:marBottom w:val="75"/>
                  <w:divBdr>
                    <w:top w:val="none" w:sz="0" w:space="0" w:color="auto"/>
                    <w:left w:val="none" w:sz="0" w:space="0" w:color="auto"/>
                    <w:bottom w:val="none" w:sz="0" w:space="0" w:color="auto"/>
                    <w:right w:val="none" w:sz="0" w:space="0" w:color="auto"/>
                  </w:divBdr>
                  <w:divsChild>
                    <w:div w:id="1688942393">
                      <w:marLeft w:val="0"/>
                      <w:marRight w:val="0"/>
                      <w:marTop w:val="0"/>
                      <w:marBottom w:val="0"/>
                      <w:divBdr>
                        <w:top w:val="none" w:sz="0" w:space="0" w:color="auto"/>
                        <w:left w:val="none" w:sz="0" w:space="0" w:color="auto"/>
                        <w:bottom w:val="none" w:sz="0" w:space="0" w:color="auto"/>
                        <w:right w:val="none" w:sz="0" w:space="0" w:color="auto"/>
                      </w:divBdr>
                    </w:div>
                    <w:div w:id="415639775">
                      <w:marLeft w:val="0"/>
                      <w:marRight w:val="0"/>
                      <w:marTop w:val="0"/>
                      <w:marBottom w:val="0"/>
                      <w:divBdr>
                        <w:top w:val="none" w:sz="0" w:space="0" w:color="auto"/>
                        <w:left w:val="none" w:sz="0" w:space="0" w:color="auto"/>
                        <w:bottom w:val="none" w:sz="0" w:space="0" w:color="auto"/>
                        <w:right w:val="none" w:sz="0" w:space="0" w:color="auto"/>
                      </w:divBdr>
                    </w:div>
                    <w:div w:id="260142363">
                      <w:marLeft w:val="0"/>
                      <w:marRight w:val="0"/>
                      <w:marTop w:val="0"/>
                      <w:marBottom w:val="0"/>
                      <w:divBdr>
                        <w:top w:val="none" w:sz="0" w:space="0" w:color="auto"/>
                        <w:left w:val="none" w:sz="0" w:space="0" w:color="auto"/>
                        <w:bottom w:val="none" w:sz="0" w:space="0" w:color="auto"/>
                        <w:right w:val="none" w:sz="0" w:space="0" w:color="auto"/>
                      </w:divBdr>
                    </w:div>
                    <w:div w:id="686177136">
                      <w:marLeft w:val="0"/>
                      <w:marRight w:val="0"/>
                      <w:marTop w:val="0"/>
                      <w:marBottom w:val="0"/>
                      <w:divBdr>
                        <w:top w:val="none" w:sz="0" w:space="0" w:color="auto"/>
                        <w:left w:val="none" w:sz="0" w:space="0" w:color="auto"/>
                        <w:bottom w:val="none" w:sz="0" w:space="0" w:color="auto"/>
                        <w:right w:val="none" w:sz="0" w:space="0" w:color="auto"/>
                      </w:divBdr>
                    </w:div>
                    <w:div w:id="1321152306">
                      <w:marLeft w:val="0"/>
                      <w:marRight w:val="0"/>
                      <w:marTop w:val="0"/>
                      <w:marBottom w:val="0"/>
                      <w:divBdr>
                        <w:top w:val="none" w:sz="0" w:space="0" w:color="auto"/>
                        <w:left w:val="none" w:sz="0" w:space="0" w:color="auto"/>
                        <w:bottom w:val="none" w:sz="0" w:space="0" w:color="auto"/>
                        <w:right w:val="none" w:sz="0" w:space="0" w:color="auto"/>
                      </w:divBdr>
                    </w:div>
                    <w:div w:id="626744458">
                      <w:marLeft w:val="0"/>
                      <w:marRight w:val="0"/>
                      <w:marTop w:val="0"/>
                      <w:marBottom w:val="0"/>
                      <w:divBdr>
                        <w:top w:val="none" w:sz="0" w:space="0" w:color="auto"/>
                        <w:left w:val="none" w:sz="0" w:space="0" w:color="auto"/>
                        <w:bottom w:val="none" w:sz="0" w:space="0" w:color="auto"/>
                        <w:right w:val="none" w:sz="0" w:space="0" w:color="auto"/>
                      </w:divBdr>
                    </w:div>
                    <w:div w:id="758216664">
                      <w:marLeft w:val="0"/>
                      <w:marRight w:val="0"/>
                      <w:marTop w:val="0"/>
                      <w:marBottom w:val="0"/>
                      <w:divBdr>
                        <w:top w:val="none" w:sz="0" w:space="0" w:color="auto"/>
                        <w:left w:val="none" w:sz="0" w:space="0" w:color="auto"/>
                        <w:bottom w:val="none" w:sz="0" w:space="0" w:color="auto"/>
                        <w:right w:val="none" w:sz="0" w:space="0" w:color="auto"/>
                      </w:divBdr>
                    </w:div>
                    <w:div w:id="974414866">
                      <w:marLeft w:val="0"/>
                      <w:marRight w:val="0"/>
                      <w:marTop w:val="0"/>
                      <w:marBottom w:val="0"/>
                      <w:divBdr>
                        <w:top w:val="none" w:sz="0" w:space="0" w:color="auto"/>
                        <w:left w:val="none" w:sz="0" w:space="0" w:color="auto"/>
                        <w:bottom w:val="none" w:sz="0" w:space="0" w:color="auto"/>
                        <w:right w:val="none" w:sz="0" w:space="0" w:color="auto"/>
                      </w:divBdr>
                    </w:div>
                    <w:div w:id="491528588">
                      <w:marLeft w:val="0"/>
                      <w:marRight w:val="0"/>
                      <w:marTop w:val="0"/>
                      <w:marBottom w:val="0"/>
                      <w:divBdr>
                        <w:top w:val="none" w:sz="0" w:space="0" w:color="auto"/>
                        <w:left w:val="none" w:sz="0" w:space="0" w:color="auto"/>
                        <w:bottom w:val="none" w:sz="0" w:space="0" w:color="auto"/>
                        <w:right w:val="none" w:sz="0" w:space="0" w:color="auto"/>
                      </w:divBdr>
                    </w:div>
                    <w:div w:id="279991855">
                      <w:marLeft w:val="0"/>
                      <w:marRight w:val="0"/>
                      <w:marTop w:val="0"/>
                      <w:marBottom w:val="0"/>
                      <w:divBdr>
                        <w:top w:val="none" w:sz="0" w:space="0" w:color="auto"/>
                        <w:left w:val="none" w:sz="0" w:space="0" w:color="auto"/>
                        <w:bottom w:val="none" w:sz="0" w:space="0" w:color="auto"/>
                        <w:right w:val="none" w:sz="0" w:space="0" w:color="auto"/>
                      </w:divBdr>
                    </w:div>
                    <w:div w:id="2050105749">
                      <w:marLeft w:val="0"/>
                      <w:marRight w:val="0"/>
                      <w:marTop w:val="0"/>
                      <w:marBottom w:val="0"/>
                      <w:divBdr>
                        <w:top w:val="none" w:sz="0" w:space="0" w:color="auto"/>
                        <w:left w:val="none" w:sz="0" w:space="0" w:color="auto"/>
                        <w:bottom w:val="none" w:sz="0" w:space="0" w:color="auto"/>
                        <w:right w:val="none" w:sz="0" w:space="0" w:color="auto"/>
                      </w:divBdr>
                    </w:div>
                    <w:div w:id="1440567937">
                      <w:marLeft w:val="0"/>
                      <w:marRight w:val="0"/>
                      <w:marTop w:val="0"/>
                      <w:marBottom w:val="0"/>
                      <w:divBdr>
                        <w:top w:val="none" w:sz="0" w:space="0" w:color="auto"/>
                        <w:left w:val="none" w:sz="0" w:space="0" w:color="auto"/>
                        <w:bottom w:val="none" w:sz="0" w:space="0" w:color="auto"/>
                        <w:right w:val="none" w:sz="0" w:space="0" w:color="auto"/>
                      </w:divBdr>
                    </w:div>
                    <w:div w:id="1259291863">
                      <w:marLeft w:val="0"/>
                      <w:marRight w:val="0"/>
                      <w:marTop w:val="0"/>
                      <w:marBottom w:val="0"/>
                      <w:divBdr>
                        <w:top w:val="none" w:sz="0" w:space="0" w:color="auto"/>
                        <w:left w:val="none" w:sz="0" w:space="0" w:color="auto"/>
                        <w:bottom w:val="none" w:sz="0" w:space="0" w:color="auto"/>
                        <w:right w:val="none" w:sz="0" w:space="0" w:color="auto"/>
                      </w:divBdr>
                    </w:div>
                    <w:div w:id="2119175379">
                      <w:marLeft w:val="0"/>
                      <w:marRight w:val="0"/>
                      <w:marTop w:val="0"/>
                      <w:marBottom w:val="0"/>
                      <w:divBdr>
                        <w:top w:val="none" w:sz="0" w:space="0" w:color="auto"/>
                        <w:left w:val="none" w:sz="0" w:space="0" w:color="auto"/>
                        <w:bottom w:val="none" w:sz="0" w:space="0" w:color="auto"/>
                        <w:right w:val="none" w:sz="0" w:space="0" w:color="auto"/>
                      </w:divBdr>
                    </w:div>
                    <w:div w:id="2134932844">
                      <w:marLeft w:val="0"/>
                      <w:marRight w:val="0"/>
                      <w:marTop w:val="0"/>
                      <w:marBottom w:val="0"/>
                      <w:divBdr>
                        <w:top w:val="none" w:sz="0" w:space="0" w:color="auto"/>
                        <w:left w:val="none" w:sz="0" w:space="0" w:color="auto"/>
                        <w:bottom w:val="none" w:sz="0" w:space="0" w:color="auto"/>
                        <w:right w:val="none" w:sz="0" w:space="0" w:color="auto"/>
                      </w:divBdr>
                    </w:div>
                    <w:div w:id="1393771915">
                      <w:marLeft w:val="0"/>
                      <w:marRight w:val="0"/>
                      <w:marTop w:val="0"/>
                      <w:marBottom w:val="0"/>
                      <w:divBdr>
                        <w:top w:val="none" w:sz="0" w:space="0" w:color="auto"/>
                        <w:left w:val="none" w:sz="0" w:space="0" w:color="auto"/>
                        <w:bottom w:val="none" w:sz="0" w:space="0" w:color="auto"/>
                        <w:right w:val="none" w:sz="0" w:space="0" w:color="auto"/>
                      </w:divBdr>
                    </w:div>
                    <w:div w:id="39483465">
                      <w:marLeft w:val="0"/>
                      <w:marRight w:val="0"/>
                      <w:marTop w:val="0"/>
                      <w:marBottom w:val="0"/>
                      <w:divBdr>
                        <w:top w:val="none" w:sz="0" w:space="0" w:color="auto"/>
                        <w:left w:val="none" w:sz="0" w:space="0" w:color="auto"/>
                        <w:bottom w:val="none" w:sz="0" w:space="0" w:color="auto"/>
                        <w:right w:val="none" w:sz="0" w:space="0" w:color="auto"/>
                      </w:divBdr>
                    </w:div>
                    <w:div w:id="657342238">
                      <w:marLeft w:val="0"/>
                      <w:marRight w:val="0"/>
                      <w:marTop w:val="0"/>
                      <w:marBottom w:val="0"/>
                      <w:divBdr>
                        <w:top w:val="none" w:sz="0" w:space="0" w:color="auto"/>
                        <w:left w:val="none" w:sz="0" w:space="0" w:color="auto"/>
                        <w:bottom w:val="none" w:sz="0" w:space="0" w:color="auto"/>
                        <w:right w:val="none" w:sz="0" w:space="0" w:color="auto"/>
                      </w:divBdr>
                    </w:div>
                    <w:div w:id="169224714">
                      <w:marLeft w:val="0"/>
                      <w:marRight w:val="0"/>
                      <w:marTop w:val="0"/>
                      <w:marBottom w:val="0"/>
                      <w:divBdr>
                        <w:top w:val="none" w:sz="0" w:space="0" w:color="auto"/>
                        <w:left w:val="none" w:sz="0" w:space="0" w:color="auto"/>
                        <w:bottom w:val="none" w:sz="0" w:space="0" w:color="auto"/>
                        <w:right w:val="none" w:sz="0" w:space="0" w:color="auto"/>
                      </w:divBdr>
                    </w:div>
                    <w:div w:id="1703631203">
                      <w:marLeft w:val="0"/>
                      <w:marRight w:val="0"/>
                      <w:marTop w:val="0"/>
                      <w:marBottom w:val="0"/>
                      <w:divBdr>
                        <w:top w:val="none" w:sz="0" w:space="0" w:color="auto"/>
                        <w:left w:val="none" w:sz="0" w:space="0" w:color="auto"/>
                        <w:bottom w:val="none" w:sz="0" w:space="0" w:color="auto"/>
                        <w:right w:val="none" w:sz="0" w:space="0" w:color="auto"/>
                      </w:divBdr>
                    </w:div>
                    <w:div w:id="1093017231">
                      <w:marLeft w:val="0"/>
                      <w:marRight w:val="0"/>
                      <w:marTop w:val="0"/>
                      <w:marBottom w:val="0"/>
                      <w:divBdr>
                        <w:top w:val="none" w:sz="0" w:space="0" w:color="auto"/>
                        <w:left w:val="none" w:sz="0" w:space="0" w:color="auto"/>
                        <w:bottom w:val="none" w:sz="0" w:space="0" w:color="auto"/>
                        <w:right w:val="none" w:sz="0" w:space="0" w:color="auto"/>
                      </w:divBdr>
                    </w:div>
                    <w:div w:id="1834418953">
                      <w:marLeft w:val="0"/>
                      <w:marRight w:val="0"/>
                      <w:marTop w:val="0"/>
                      <w:marBottom w:val="0"/>
                      <w:divBdr>
                        <w:top w:val="none" w:sz="0" w:space="0" w:color="auto"/>
                        <w:left w:val="none" w:sz="0" w:space="0" w:color="auto"/>
                        <w:bottom w:val="none" w:sz="0" w:space="0" w:color="auto"/>
                        <w:right w:val="none" w:sz="0" w:space="0" w:color="auto"/>
                      </w:divBdr>
                    </w:div>
                    <w:div w:id="134877291">
                      <w:marLeft w:val="0"/>
                      <w:marRight w:val="0"/>
                      <w:marTop w:val="0"/>
                      <w:marBottom w:val="0"/>
                      <w:divBdr>
                        <w:top w:val="none" w:sz="0" w:space="0" w:color="auto"/>
                        <w:left w:val="none" w:sz="0" w:space="0" w:color="auto"/>
                        <w:bottom w:val="none" w:sz="0" w:space="0" w:color="auto"/>
                        <w:right w:val="none" w:sz="0" w:space="0" w:color="auto"/>
                      </w:divBdr>
                    </w:div>
                    <w:div w:id="1514300945">
                      <w:marLeft w:val="0"/>
                      <w:marRight w:val="0"/>
                      <w:marTop w:val="0"/>
                      <w:marBottom w:val="0"/>
                      <w:divBdr>
                        <w:top w:val="none" w:sz="0" w:space="0" w:color="auto"/>
                        <w:left w:val="none" w:sz="0" w:space="0" w:color="auto"/>
                        <w:bottom w:val="none" w:sz="0" w:space="0" w:color="auto"/>
                        <w:right w:val="none" w:sz="0" w:space="0" w:color="auto"/>
                      </w:divBdr>
                    </w:div>
                    <w:div w:id="1234971064">
                      <w:marLeft w:val="0"/>
                      <w:marRight w:val="0"/>
                      <w:marTop w:val="0"/>
                      <w:marBottom w:val="0"/>
                      <w:divBdr>
                        <w:top w:val="none" w:sz="0" w:space="0" w:color="auto"/>
                        <w:left w:val="none" w:sz="0" w:space="0" w:color="auto"/>
                        <w:bottom w:val="none" w:sz="0" w:space="0" w:color="auto"/>
                        <w:right w:val="none" w:sz="0" w:space="0" w:color="auto"/>
                      </w:divBdr>
                    </w:div>
                    <w:div w:id="252519882">
                      <w:marLeft w:val="0"/>
                      <w:marRight w:val="0"/>
                      <w:marTop w:val="0"/>
                      <w:marBottom w:val="0"/>
                      <w:divBdr>
                        <w:top w:val="none" w:sz="0" w:space="0" w:color="auto"/>
                        <w:left w:val="none" w:sz="0" w:space="0" w:color="auto"/>
                        <w:bottom w:val="none" w:sz="0" w:space="0" w:color="auto"/>
                        <w:right w:val="none" w:sz="0" w:space="0" w:color="auto"/>
                      </w:divBdr>
                    </w:div>
                    <w:div w:id="1013460435">
                      <w:marLeft w:val="0"/>
                      <w:marRight w:val="0"/>
                      <w:marTop w:val="0"/>
                      <w:marBottom w:val="0"/>
                      <w:divBdr>
                        <w:top w:val="none" w:sz="0" w:space="0" w:color="auto"/>
                        <w:left w:val="none" w:sz="0" w:space="0" w:color="auto"/>
                        <w:bottom w:val="none" w:sz="0" w:space="0" w:color="auto"/>
                        <w:right w:val="none" w:sz="0" w:space="0" w:color="auto"/>
                      </w:divBdr>
                    </w:div>
                    <w:div w:id="517427573">
                      <w:marLeft w:val="0"/>
                      <w:marRight w:val="0"/>
                      <w:marTop w:val="0"/>
                      <w:marBottom w:val="0"/>
                      <w:divBdr>
                        <w:top w:val="none" w:sz="0" w:space="0" w:color="auto"/>
                        <w:left w:val="none" w:sz="0" w:space="0" w:color="auto"/>
                        <w:bottom w:val="none" w:sz="0" w:space="0" w:color="auto"/>
                        <w:right w:val="none" w:sz="0" w:space="0" w:color="auto"/>
                      </w:divBdr>
                    </w:div>
                    <w:div w:id="584731472">
                      <w:marLeft w:val="0"/>
                      <w:marRight w:val="0"/>
                      <w:marTop w:val="0"/>
                      <w:marBottom w:val="0"/>
                      <w:divBdr>
                        <w:top w:val="none" w:sz="0" w:space="0" w:color="auto"/>
                        <w:left w:val="none" w:sz="0" w:space="0" w:color="auto"/>
                        <w:bottom w:val="none" w:sz="0" w:space="0" w:color="auto"/>
                        <w:right w:val="none" w:sz="0" w:space="0" w:color="auto"/>
                      </w:divBdr>
                    </w:div>
                    <w:div w:id="1775664833">
                      <w:marLeft w:val="0"/>
                      <w:marRight w:val="0"/>
                      <w:marTop w:val="0"/>
                      <w:marBottom w:val="0"/>
                      <w:divBdr>
                        <w:top w:val="none" w:sz="0" w:space="0" w:color="auto"/>
                        <w:left w:val="none" w:sz="0" w:space="0" w:color="auto"/>
                        <w:bottom w:val="none" w:sz="0" w:space="0" w:color="auto"/>
                        <w:right w:val="none" w:sz="0" w:space="0" w:color="auto"/>
                      </w:divBdr>
                    </w:div>
                    <w:div w:id="1307121306">
                      <w:marLeft w:val="0"/>
                      <w:marRight w:val="0"/>
                      <w:marTop w:val="0"/>
                      <w:marBottom w:val="0"/>
                      <w:divBdr>
                        <w:top w:val="none" w:sz="0" w:space="0" w:color="auto"/>
                        <w:left w:val="none" w:sz="0" w:space="0" w:color="auto"/>
                        <w:bottom w:val="none" w:sz="0" w:space="0" w:color="auto"/>
                        <w:right w:val="none" w:sz="0" w:space="0" w:color="auto"/>
                      </w:divBdr>
                    </w:div>
                    <w:div w:id="592206439">
                      <w:marLeft w:val="0"/>
                      <w:marRight w:val="0"/>
                      <w:marTop w:val="0"/>
                      <w:marBottom w:val="0"/>
                      <w:divBdr>
                        <w:top w:val="none" w:sz="0" w:space="0" w:color="auto"/>
                        <w:left w:val="none" w:sz="0" w:space="0" w:color="auto"/>
                        <w:bottom w:val="none" w:sz="0" w:space="0" w:color="auto"/>
                        <w:right w:val="none" w:sz="0" w:space="0" w:color="auto"/>
                      </w:divBdr>
                    </w:div>
                    <w:div w:id="1163204854">
                      <w:marLeft w:val="0"/>
                      <w:marRight w:val="0"/>
                      <w:marTop w:val="0"/>
                      <w:marBottom w:val="0"/>
                      <w:divBdr>
                        <w:top w:val="none" w:sz="0" w:space="0" w:color="auto"/>
                        <w:left w:val="none" w:sz="0" w:space="0" w:color="auto"/>
                        <w:bottom w:val="none" w:sz="0" w:space="0" w:color="auto"/>
                        <w:right w:val="none" w:sz="0" w:space="0" w:color="auto"/>
                      </w:divBdr>
                    </w:div>
                    <w:div w:id="518549012">
                      <w:marLeft w:val="0"/>
                      <w:marRight w:val="0"/>
                      <w:marTop w:val="0"/>
                      <w:marBottom w:val="0"/>
                      <w:divBdr>
                        <w:top w:val="none" w:sz="0" w:space="0" w:color="auto"/>
                        <w:left w:val="none" w:sz="0" w:space="0" w:color="auto"/>
                        <w:bottom w:val="none" w:sz="0" w:space="0" w:color="auto"/>
                        <w:right w:val="none" w:sz="0" w:space="0" w:color="auto"/>
                      </w:divBdr>
                    </w:div>
                    <w:div w:id="622274430">
                      <w:marLeft w:val="0"/>
                      <w:marRight w:val="0"/>
                      <w:marTop w:val="0"/>
                      <w:marBottom w:val="0"/>
                      <w:divBdr>
                        <w:top w:val="none" w:sz="0" w:space="0" w:color="auto"/>
                        <w:left w:val="none" w:sz="0" w:space="0" w:color="auto"/>
                        <w:bottom w:val="none" w:sz="0" w:space="0" w:color="auto"/>
                        <w:right w:val="none" w:sz="0" w:space="0" w:color="auto"/>
                      </w:divBdr>
                    </w:div>
                    <w:div w:id="537013262">
                      <w:marLeft w:val="0"/>
                      <w:marRight w:val="0"/>
                      <w:marTop w:val="0"/>
                      <w:marBottom w:val="0"/>
                      <w:divBdr>
                        <w:top w:val="none" w:sz="0" w:space="0" w:color="auto"/>
                        <w:left w:val="none" w:sz="0" w:space="0" w:color="auto"/>
                        <w:bottom w:val="none" w:sz="0" w:space="0" w:color="auto"/>
                        <w:right w:val="none" w:sz="0" w:space="0" w:color="auto"/>
                      </w:divBdr>
                    </w:div>
                    <w:div w:id="1015031879">
                      <w:marLeft w:val="0"/>
                      <w:marRight w:val="0"/>
                      <w:marTop w:val="0"/>
                      <w:marBottom w:val="0"/>
                      <w:divBdr>
                        <w:top w:val="none" w:sz="0" w:space="0" w:color="auto"/>
                        <w:left w:val="none" w:sz="0" w:space="0" w:color="auto"/>
                        <w:bottom w:val="none" w:sz="0" w:space="0" w:color="auto"/>
                        <w:right w:val="none" w:sz="0" w:space="0" w:color="auto"/>
                      </w:divBdr>
                    </w:div>
                    <w:div w:id="783231099">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241022274">
                      <w:marLeft w:val="0"/>
                      <w:marRight w:val="0"/>
                      <w:marTop w:val="0"/>
                      <w:marBottom w:val="0"/>
                      <w:divBdr>
                        <w:top w:val="none" w:sz="0" w:space="0" w:color="auto"/>
                        <w:left w:val="none" w:sz="0" w:space="0" w:color="auto"/>
                        <w:bottom w:val="none" w:sz="0" w:space="0" w:color="auto"/>
                        <w:right w:val="none" w:sz="0" w:space="0" w:color="auto"/>
                      </w:divBdr>
                    </w:div>
                    <w:div w:id="795752810">
                      <w:marLeft w:val="0"/>
                      <w:marRight w:val="0"/>
                      <w:marTop w:val="0"/>
                      <w:marBottom w:val="0"/>
                      <w:divBdr>
                        <w:top w:val="none" w:sz="0" w:space="0" w:color="auto"/>
                        <w:left w:val="none" w:sz="0" w:space="0" w:color="auto"/>
                        <w:bottom w:val="none" w:sz="0" w:space="0" w:color="auto"/>
                        <w:right w:val="none" w:sz="0" w:space="0" w:color="auto"/>
                      </w:divBdr>
                    </w:div>
                    <w:div w:id="1108813479">
                      <w:marLeft w:val="0"/>
                      <w:marRight w:val="0"/>
                      <w:marTop w:val="0"/>
                      <w:marBottom w:val="0"/>
                      <w:divBdr>
                        <w:top w:val="none" w:sz="0" w:space="0" w:color="auto"/>
                        <w:left w:val="none" w:sz="0" w:space="0" w:color="auto"/>
                        <w:bottom w:val="none" w:sz="0" w:space="0" w:color="auto"/>
                        <w:right w:val="none" w:sz="0" w:space="0" w:color="auto"/>
                      </w:divBdr>
                    </w:div>
                    <w:div w:id="1729299942">
                      <w:marLeft w:val="0"/>
                      <w:marRight w:val="0"/>
                      <w:marTop w:val="0"/>
                      <w:marBottom w:val="0"/>
                      <w:divBdr>
                        <w:top w:val="none" w:sz="0" w:space="0" w:color="auto"/>
                        <w:left w:val="none" w:sz="0" w:space="0" w:color="auto"/>
                        <w:bottom w:val="none" w:sz="0" w:space="0" w:color="auto"/>
                        <w:right w:val="none" w:sz="0" w:space="0" w:color="auto"/>
                      </w:divBdr>
                    </w:div>
                    <w:div w:id="1261337030">
                      <w:marLeft w:val="0"/>
                      <w:marRight w:val="0"/>
                      <w:marTop w:val="0"/>
                      <w:marBottom w:val="0"/>
                      <w:divBdr>
                        <w:top w:val="none" w:sz="0" w:space="0" w:color="auto"/>
                        <w:left w:val="none" w:sz="0" w:space="0" w:color="auto"/>
                        <w:bottom w:val="none" w:sz="0" w:space="0" w:color="auto"/>
                        <w:right w:val="none" w:sz="0" w:space="0" w:color="auto"/>
                      </w:divBdr>
                    </w:div>
                    <w:div w:id="1155300054">
                      <w:marLeft w:val="0"/>
                      <w:marRight w:val="0"/>
                      <w:marTop w:val="0"/>
                      <w:marBottom w:val="0"/>
                      <w:divBdr>
                        <w:top w:val="none" w:sz="0" w:space="0" w:color="auto"/>
                        <w:left w:val="none" w:sz="0" w:space="0" w:color="auto"/>
                        <w:bottom w:val="none" w:sz="0" w:space="0" w:color="auto"/>
                        <w:right w:val="none" w:sz="0" w:space="0" w:color="auto"/>
                      </w:divBdr>
                    </w:div>
                    <w:div w:id="280378216">
                      <w:marLeft w:val="0"/>
                      <w:marRight w:val="0"/>
                      <w:marTop w:val="0"/>
                      <w:marBottom w:val="0"/>
                      <w:divBdr>
                        <w:top w:val="none" w:sz="0" w:space="0" w:color="auto"/>
                        <w:left w:val="none" w:sz="0" w:space="0" w:color="auto"/>
                        <w:bottom w:val="none" w:sz="0" w:space="0" w:color="auto"/>
                        <w:right w:val="none" w:sz="0" w:space="0" w:color="auto"/>
                      </w:divBdr>
                    </w:div>
                    <w:div w:id="622419950">
                      <w:marLeft w:val="0"/>
                      <w:marRight w:val="0"/>
                      <w:marTop w:val="0"/>
                      <w:marBottom w:val="0"/>
                      <w:divBdr>
                        <w:top w:val="none" w:sz="0" w:space="0" w:color="auto"/>
                        <w:left w:val="none" w:sz="0" w:space="0" w:color="auto"/>
                        <w:bottom w:val="none" w:sz="0" w:space="0" w:color="auto"/>
                        <w:right w:val="none" w:sz="0" w:space="0" w:color="auto"/>
                      </w:divBdr>
                    </w:div>
                    <w:div w:id="1641569741">
                      <w:marLeft w:val="0"/>
                      <w:marRight w:val="0"/>
                      <w:marTop w:val="0"/>
                      <w:marBottom w:val="0"/>
                      <w:divBdr>
                        <w:top w:val="none" w:sz="0" w:space="0" w:color="auto"/>
                        <w:left w:val="none" w:sz="0" w:space="0" w:color="auto"/>
                        <w:bottom w:val="none" w:sz="0" w:space="0" w:color="auto"/>
                        <w:right w:val="none" w:sz="0" w:space="0" w:color="auto"/>
                      </w:divBdr>
                    </w:div>
                    <w:div w:id="569199747">
                      <w:marLeft w:val="0"/>
                      <w:marRight w:val="0"/>
                      <w:marTop w:val="0"/>
                      <w:marBottom w:val="0"/>
                      <w:divBdr>
                        <w:top w:val="none" w:sz="0" w:space="0" w:color="auto"/>
                        <w:left w:val="none" w:sz="0" w:space="0" w:color="auto"/>
                        <w:bottom w:val="none" w:sz="0" w:space="0" w:color="auto"/>
                        <w:right w:val="none" w:sz="0" w:space="0" w:color="auto"/>
                      </w:divBdr>
                    </w:div>
                    <w:div w:id="1815563275">
                      <w:marLeft w:val="0"/>
                      <w:marRight w:val="0"/>
                      <w:marTop w:val="0"/>
                      <w:marBottom w:val="0"/>
                      <w:divBdr>
                        <w:top w:val="none" w:sz="0" w:space="0" w:color="auto"/>
                        <w:left w:val="none" w:sz="0" w:space="0" w:color="auto"/>
                        <w:bottom w:val="none" w:sz="0" w:space="0" w:color="auto"/>
                        <w:right w:val="none" w:sz="0" w:space="0" w:color="auto"/>
                      </w:divBdr>
                    </w:div>
                    <w:div w:id="1593394354">
                      <w:marLeft w:val="0"/>
                      <w:marRight w:val="0"/>
                      <w:marTop w:val="0"/>
                      <w:marBottom w:val="0"/>
                      <w:divBdr>
                        <w:top w:val="none" w:sz="0" w:space="0" w:color="auto"/>
                        <w:left w:val="none" w:sz="0" w:space="0" w:color="auto"/>
                        <w:bottom w:val="none" w:sz="0" w:space="0" w:color="auto"/>
                        <w:right w:val="none" w:sz="0" w:space="0" w:color="auto"/>
                      </w:divBdr>
                    </w:div>
                    <w:div w:id="2007438698">
                      <w:marLeft w:val="0"/>
                      <w:marRight w:val="0"/>
                      <w:marTop w:val="0"/>
                      <w:marBottom w:val="0"/>
                      <w:divBdr>
                        <w:top w:val="none" w:sz="0" w:space="0" w:color="auto"/>
                        <w:left w:val="none" w:sz="0" w:space="0" w:color="auto"/>
                        <w:bottom w:val="none" w:sz="0" w:space="0" w:color="auto"/>
                        <w:right w:val="none" w:sz="0" w:space="0" w:color="auto"/>
                      </w:divBdr>
                    </w:div>
                    <w:div w:id="92630592">
                      <w:marLeft w:val="0"/>
                      <w:marRight w:val="0"/>
                      <w:marTop w:val="0"/>
                      <w:marBottom w:val="0"/>
                      <w:divBdr>
                        <w:top w:val="none" w:sz="0" w:space="0" w:color="auto"/>
                        <w:left w:val="none" w:sz="0" w:space="0" w:color="auto"/>
                        <w:bottom w:val="none" w:sz="0" w:space="0" w:color="auto"/>
                        <w:right w:val="none" w:sz="0" w:space="0" w:color="auto"/>
                      </w:divBdr>
                    </w:div>
                    <w:div w:id="900217791">
                      <w:marLeft w:val="0"/>
                      <w:marRight w:val="0"/>
                      <w:marTop w:val="0"/>
                      <w:marBottom w:val="0"/>
                      <w:divBdr>
                        <w:top w:val="none" w:sz="0" w:space="0" w:color="auto"/>
                        <w:left w:val="none" w:sz="0" w:space="0" w:color="auto"/>
                        <w:bottom w:val="none" w:sz="0" w:space="0" w:color="auto"/>
                        <w:right w:val="none" w:sz="0" w:space="0" w:color="auto"/>
                      </w:divBdr>
                    </w:div>
                  </w:divsChild>
                </w:div>
                <w:div w:id="2000377915">
                  <w:marLeft w:val="0"/>
                  <w:marRight w:val="0"/>
                  <w:marTop w:val="0"/>
                  <w:marBottom w:val="0"/>
                  <w:divBdr>
                    <w:top w:val="none" w:sz="0" w:space="0" w:color="auto"/>
                    <w:left w:val="none" w:sz="0" w:space="0" w:color="auto"/>
                    <w:bottom w:val="none" w:sz="0" w:space="0" w:color="auto"/>
                    <w:right w:val="none" w:sz="0" w:space="0" w:color="auto"/>
                  </w:divBdr>
                </w:div>
                <w:div w:id="44958570">
                  <w:marLeft w:val="75"/>
                  <w:marRight w:val="75"/>
                  <w:marTop w:val="150"/>
                  <w:marBottom w:val="150"/>
                  <w:divBdr>
                    <w:top w:val="none" w:sz="0" w:space="0" w:color="auto"/>
                    <w:left w:val="none" w:sz="0" w:space="0" w:color="auto"/>
                    <w:bottom w:val="none" w:sz="0" w:space="0" w:color="auto"/>
                    <w:right w:val="none" w:sz="0" w:space="0" w:color="auto"/>
                  </w:divBdr>
                </w:div>
                <w:div w:id="79102687">
                  <w:marLeft w:val="0"/>
                  <w:marRight w:val="0"/>
                  <w:marTop w:val="150"/>
                  <w:marBottom w:val="0"/>
                  <w:divBdr>
                    <w:top w:val="none" w:sz="0" w:space="0" w:color="auto"/>
                    <w:left w:val="none" w:sz="0" w:space="0" w:color="auto"/>
                    <w:bottom w:val="none" w:sz="0" w:space="0" w:color="auto"/>
                    <w:right w:val="none" w:sz="0" w:space="0" w:color="auto"/>
                  </w:divBdr>
                  <w:divsChild>
                    <w:div w:id="2331249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3587352">
              <w:marLeft w:val="0"/>
              <w:marRight w:val="0"/>
              <w:marTop w:val="0"/>
              <w:marBottom w:val="0"/>
              <w:divBdr>
                <w:top w:val="none" w:sz="0" w:space="0" w:color="auto"/>
                <w:left w:val="none" w:sz="0" w:space="0" w:color="auto"/>
                <w:bottom w:val="none" w:sz="0" w:space="0" w:color="auto"/>
                <w:right w:val="none" w:sz="0" w:space="0" w:color="auto"/>
              </w:divBdr>
              <w:divsChild>
                <w:div w:id="1824544296">
                  <w:marLeft w:val="0"/>
                  <w:marRight w:val="0"/>
                  <w:marTop w:val="0"/>
                  <w:marBottom w:val="0"/>
                  <w:divBdr>
                    <w:top w:val="none" w:sz="0" w:space="0" w:color="auto"/>
                    <w:left w:val="none" w:sz="0" w:space="0" w:color="auto"/>
                    <w:bottom w:val="none" w:sz="0" w:space="0" w:color="auto"/>
                    <w:right w:val="none" w:sz="0" w:space="0" w:color="auto"/>
                  </w:divBdr>
                </w:div>
                <w:div w:id="1074356202">
                  <w:marLeft w:val="0"/>
                  <w:marRight w:val="0"/>
                  <w:marTop w:val="0"/>
                  <w:marBottom w:val="0"/>
                  <w:divBdr>
                    <w:top w:val="none" w:sz="0" w:space="0" w:color="auto"/>
                    <w:left w:val="none" w:sz="0" w:space="0" w:color="auto"/>
                    <w:bottom w:val="none" w:sz="0" w:space="0" w:color="auto"/>
                    <w:right w:val="none" w:sz="0" w:space="0" w:color="auto"/>
                  </w:divBdr>
                </w:div>
                <w:div w:id="808668795">
                  <w:marLeft w:val="0"/>
                  <w:marRight w:val="0"/>
                  <w:marTop w:val="150"/>
                  <w:marBottom w:val="75"/>
                  <w:divBdr>
                    <w:top w:val="none" w:sz="0" w:space="0" w:color="auto"/>
                    <w:left w:val="none" w:sz="0" w:space="0" w:color="auto"/>
                    <w:bottom w:val="none" w:sz="0" w:space="0" w:color="auto"/>
                    <w:right w:val="none" w:sz="0" w:space="0" w:color="auto"/>
                  </w:divBdr>
                  <w:divsChild>
                    <w:div w:id="996106613">
                      <w:marLeft w:val="0"/>
                      <w:marRight w:val="0"/>
                      <w:marTop w:val="0"/>
                      <w:marBottom w:val="0"/>
                      <w:divBdr>
                        <w:top w:val="none" w:sz="0" w:space="0" w:color="auto"/>
                        <w:left w:val="none" w:sz="0" w:space="0" w:color="auto"/>
                        <w:bottom w:val="none" w:sz="0" w:space="0" w:color="auto"/>
                        <w:right w:val="none" w:sz="0" w:space="0" w:color="auto"/>
                      </w:divBdr>
                    </w:div>
                    <w:div w:id="1903373248">
                      <w:marLeft w:val="0"/>
                      <w:marRight w:val="0"/>
                      <w:marTop w:val="0"/>
                      <w:marBottom w:val="0"/>
                      <w:divBdr>
                        <w:top w:val="none" w:sz="0" w:space="0" w:color="auto"/>
                        <w:left w:val="none" w:sz="0" w:space="0" w:color="auto"/>
                        <w:bottom w:val="none" w:sz="0" w:space="0" w:color="auto"/>
                        <w:right w:val="none" w:sz="0" w:space="0" w:color="auto"/>
                      </w:divBdr>
                    </w:div>
                    <w:div w:id="1868834514">
                      <w:marLeft w:val="0"/>
                      <w:marRight w:val="0"/>
                      <w:marTop w:val="0"/>
                      <w:marBottom w:val="0"/>
                      <w:divBdr>
                        <w:top w:val="none" w:sz="0" w:space="0" w:color="auto"/>
                        <w:left w:val="none" w:sz="0" w:space="0" w:color="auto"/>
                        <w:bottom w:val="none" w:sz="0" w:space="0" w:color="auto"/>
                        <w:right w:val="none" w:sz="0" w:space="0" w:color="auto"/>
                      </w:divBdr>
                    </w:div>
                    <w:div w:id="1343362253">
                      <w:marLeft w:val="0"/>
                      <w:marRight w:val="0"/>
                      <w:marTop w:val="0"/>
                      <w:marBottom w:val="0"/>
                      <w:divBdr>
                        <w:top w:val="none" w:sz="0" w:space="0" w:color="auto"/>
                        <w:left w:val="none" w:sz="0" w:space="0" w:color="auto"/>
                        <w:bottom w:val="none" w:sz="0" w:space="0" w:color="auto"/>
                        <w:right w:val="none" w:sz="0" w:space="0" w:color="auto"/>
                      </w:divBdr>
                    </w:div>
                    <w:div w:id="2062097670">
                      <w:marLeft w:val="0"/>
                      <w:marRight w:val="0"/>
                      <w:marTop w:val="0"/>
                      <w:marBottom w:val="0"/>
                      <w:divBdr>
                        <w:top w:val="none" w:sz="0" w:space="0" w:color="auto"/>
                        <w:left w:val="none" w:sz="0" w:space="0" w:color="auto"/>
                        <w:bottom w:val="none" w:sz="0" w:space="0" w:color="auto"/>
                        <w:right w:val="none" w:sz="0" w:space="0" w:color="auto"/>
                      </w:divBdr>
                    </w:div>
                    <w:div w:id="2099935723">
                      <w:marLeft w:val="0"/>
                      <w:marRight w:val="0"/>
                      <w:marTop w:val="0"/>
                      <w:marBottom w:val="0"/>
                      <w:divBdr>
                        <w:top w:val="none" w:sz="0" w:space="0" w:color="auto"/>
                        <w:left w:val="none" w:sz="0" w:space="0" w:color="auto"/>
                        <w:bottom w:val="none" w:sz="0" w:space="0" w:color="auto"/>
                        <w:right w:val="none" w:sz="0" w:space="0" w:color="auto"/>
                      </w:divBdr>
                    </w:div>
                    <w:div w:id="1294866512">
                      <w:marLeft w:val="0"/>
                      <w:marRight w:val="0"/>
                      <w:marTop w:val="0"/>
                      <w:marBottom w:val="0"/>
                      <w:divBdr>
                        <w:top w:val="none" w:sz="0" w:space="0" w:color="auto"/>
                        <w:left w:val="none" w:sz="0" w:space="0" w:color="auto"/>
                        <w:bottom w:val="none" w:sz="0" w:space="0" w:color="auto"/>
                        <w:right w:val="none" w:sz="0" w:space="0" w:color="auto"/>
                      </w:divBdr>
                    </w:div>
                    <w:div w:id="1071545204">
                      <w:marLeft w:val="0"/>
                      <w:marRight w:val="0"/>
                      <w:marTop w:val="0"/>
                      <w:marBottom w:val="0"/>
                      <w:divBdr>
                        <w:top w:val="none" w:sz="0" w:space="0" w:color="auto"/>
                        <w:left w:val="none" w:sz="0" w:space="0" w:color="auto"/>
                        <w:bottom w:val="none" w:sz="0" w:space="0" w:color="auto"/>
                        <w:right w:val="none" w:sz="0" w:space="0" w:color="auto"/>
                      </w:divBdr>
                    </w:div>
                    <w:div w:id="805052382">
                      <w:marLeft w:val="0"/>
                      <w:marRight w:val="0"/>
                      <w:marTop w:val="0"/>
                      <w:marBottom w:val="0"/>
                      <w:divBdr>
                        <w:top w:val="none" w:sz="0" w:space="0" w:color="auto"/>
                        <w:left w:val="none" w:sz="0" w:space="0" w:color="auto"/>
                        <w:bottom w:val="none" w:sz="0" w:space="0" w:color="auto"/>
                        <w:right w:val="none" w:sz="0" w:space="0" w:color="auto"/>
                      </w:divBdr>
                    </w:div>
                    <w:div w:id="559441189">
                      <w:marLeft w:val="0"/>
                      <w:marRight w:val="0"/>
                      <w:marTop w:val="0"/>
                      <w:marBottom w:val="0"/>
                      <w:divBdr>
                        <w:top w:val="none" w:sz="0" w:space="0" w:color="auto"/>
                        <w:left w:val="none" w:sz="0" w:space="0" w:color="auto"/>
                        <w:bottom w:val="none" w:sz="0" w:space="0" w:color="auto"/>
                        <w:right w:val="none" w:sz="0" w:space="0" w:color="auto"/>
                      </w:divBdr>
                    </w:div>
                    <w:div w:id="1691683342">
                      <w:marLeft w:val="0"/>
                      <w:marRight w:val="0"/>
                      <w:marTop w:val="0"/>
                      <w:marBottom w:val="0"/>
                      <w:divBdr>
                        <w:top w:val="none" w:sz="0" w:space="0" w:color="auto"/>
                        <w:left w:val="none" w:sz="0" w:space="0" w:color="auto"/>
                        <w:bottom w:val="none" w:sz="0" w:space="0" w:color="auto"/>
                        <w:right w:val="none" w:sz="0" w:space="0" w:color="auto"/>
                      </w:divBdr>
                    </w:div>
                    <w:div w:id="1490902438">
                      <w:marLeft w:val="0"/>
                      <w:marRight w:val="0"/>
                      <w:marTop w:val="0"/>
                      <w:marBottom w:val="0"/>
                      <w:divBdr>
                        <w:top w:val="none" w:sz="0" w:space="0" w:color="auto"/>
                        <w:left w:val="none" w:sz="0" w:space="0" w:color="auto"/>
                        <w:bottom w:val="none" w:sz="0" w:space="0" w:color="auto"/>
                        <w:right w:val="none" w:sz="0" w:space="0" w:color="auto"/>
                      </w:divBdr>
                    </w:div>
                    <w:div w:id="1468233399">
                      <w:marLeft w:val="0"/>
                      <w:marRight w:val="0"/>
                      <w:marTop w:val="0"/>
                      <w:marBottom w:val="0"/>
                      <w:divBdr>
                        <w:top w:val="none" w:sz="0" w:space="0" w:color="auto"/>
                        <w:left w:val="none" w:sz="0" w:space="0" w:color="auto"/>
                        <w:bottom w:val="none" w:sz="0" w:space="0" w:color="auto"/>
                        <w:right w:val="none" w:sz="0" w:space="0" w:color="auto"/>
                      </w:divBdr>
                    </w:div>
                    <w:div w:id="1902056946">
                      <w:marLeft w:val="0"/>
                      <w:marRight w:val="0"/>
                      <w:marTop w:val="0"/>
                      <w:marBottom w:val="0"/>
                      <w:divBdr>
                        <w:top w:val="none" w:sz="0" w:space="0" w:color="auto"/>
                        <w:left w:val="none" w:sz="0" w:space="0" w:color="auto"/>
                        <w:bottom w:val="none" w:sz="0" w:space="0" w:color="auto"/>
                        <w:right w:val="none" w:sz="0" w:space="0" w:color="auto"/>
                      </w:divBdr>
                    </w:div>
                    <w:div w:id="15427338">
                      <w:marLeft w:val="0"/>
                      <w:marRight w:val="0"/>
                      <w:marTop w:val="0"/>
                      <w:marBottom w:val="0"/>
                      <w:divBdr>
                        <w:top w:val="none" w:sz="0" w:space="0" w:color="auto"/>
                        <w:left w:val="none" w:sz="0" w:space="0" w:color="auto"/>
                        <w:bottom w:val="none" w:sz="0" w:space="0" w:color="auto"/>
                        <w:right w:val="none" w:sz="0" w:space="0" w:color="auto"/>
                      </w:divBdr>
                    </w:div>
                    <w:div w:id="122625484">
                      <w:marLeft w:val="0"/>
                      <w:marRight w:val="0"/>
                      <w:marTop w:val="0"/>
                      <w:marBottom w:val="0"/>
                      <w:divBdr>
                        <w:top w:val="none" w:sz="0" w:space="0" w:color="auto"/>
                        <w:left w:val="none" w:sz="0" w:space="0" w:color="auto"/>
                        <w:bottom w:val="none" w:sz="0" w:space="0" w:color="auto"/>
                        <w:right w:val="none" w:sz="0" w:space="0" w:color="auto"/>
                      </w:divBdr>
                    </w:div>
                    <w:div w:id="526910904">
                      <w:marLeft w:val="0"/>
                      <w:marRight w:val="0"/>
                      <w:marTop w:val="0"/>
                      <w:marBottom w:val="0"/>
                      <w:divBdr>
                        <w:top w:val="none" w:sz="0" w:space="0" w:color="auto"/>
                        <w:left w:val="none" w:sz="0" w:space="0" w:color="auto"/>
                        <w:bottom w:val="none" w:sz="0" w:space="0" w:color="auto"/>
                        <w:right w:val="none" w:sz="0" w:space="0" w:color="auto"/>
                      </w:divBdr>
                    </w:div>
                    <w:div w:id="1553465610">
                      <w:marLeft w:val="0"/>
                      <w:marRight w:val="0"/>
                      <w:marTop w:val="0"/>
                      <w:marBottom w:val="0"/>
                      <w:divBdr>
                        <w:top w:val="none" w:sz="0" w:space="0" w:color="auto"/>
                        <w:left w:val="none" w:sz="0" w:space="0" w:color="auto"/>
                        <w:bottom w:val="none" w:sz="0" w:space="0" w:color="auto"/>
                        <w:right w:val="none" w:sz="0" w:space="0" w:color="auto"/>
                      </w:divBdr>
                    </w:div>
                    <w:div w:id="1633749935">
                      <w:marLeft w:val="0"/>
                      <w:marRight w:val="0"/>
                      <w:marTop w:val="0"/>
                      <w:marBottom w:val="0"/>
                      <w:divBdr>
                        <w:top w:val="none" w:sz="0" w:space="0" w:color="auto"/>
                        <w:left w:val="none" w:sz="0" w:space="0" w:color="auto"/>
                        <w:bottom w:val="none" w:sz="0" w:space="0" w:color="auto"/>
                        <w:right w:val="none" w:sz="0" w:space="0" w:color="auto"/>
                      </w:divBdr>
                    </w:div>
                    <w:div w:id="1411778259">
                      <w:marLeft w:val="0"/>
                      <w:marRight w:val="0"/>
                      <w:marTop w:val="0"/>
                      <w:marBottom w:val="0"/>
                      <w:divBdr>
                        <w:top w:val="none" w:sz="0" w:space="0" w:color="auto"/>
                        <w:left w:val="none" w:sz="0" w:space="0" w:color="auto"/>
                        <w:bottom w:val="none" w:sz="0" w:space="0" w:color="auto"/>
                        <w:right w:val="none" w:sz="0" w:space="0" w:color="auto"/>
                      </w:divBdr>
                    </w:div>
                    <w:div w:id="1354576940">
                      <w:marLeft w:val="0"/>
                      <w:marRight w:val="0"/>
                      <w:marTop w:val="0"/>
                      <w:marBottom w:val="0"/>
                      <w:divBdr>
                        <w:top w:val="none" w:sz="0" w:space="0" w:color="auto"/>
                        <w:left w:val="none" w:sz="0" w:space="0" w:color="auto"/>
                        <w:bottom w:val="none" w:sz="0" w:space="0" w:color="auto"/>
                        <w:right w:val="none" w:sz="0" w:space="0" w:color="auto"/>
                      </w:divBdr>
                    </w:div>
                    <w:div w:id="89858208">
                      <w:marLeft w:val="0"/>
                      <w:marRight w:val="0"/>
                      <w:marTop w:val="0"/>
                      <w:marBottom w:val="0"/>
                      <w:divBdr>
                        <w:top w:val="none" w:sz="0" w:space="0" w:color="auto"/>
                        <w:left w:val="none" w:sz="0" w:space="0" w:color="auto"/>
                        <w:bottom w:val="none" w:sz="0" w:space="0" w:color="auto"/>
                        <w:right w:val="none" w:sz="0" w:space="0" w:color="auto"/>
                      </w:divBdr>
                    </w:div>
                    <w:div w:id="685979629">
                      <w:marLeft w:val="0"/>
                      <w:marRight w:val="0"/>
                      <w:marTop w:val="0"/>
                      <w:marBottom w:val="0"/>
                      <w:divBdr>
                        <w:top w:val="none" w:sz="0" w:space="0" w:color="auto"/>
                        <w:left w:val="none" w:sz="0" w:space="0" w:color="auto"/>
                        <w:bottom w:val="none" w:sz="0" w:space="0" w:color="auto"/>
                        <w:right w:val="none" w:sz="0" w:space="0" w:color="auto"/>
                      </w:divBdr>
                    </w:div>
                    <w:div w:id="185025489">
                      <w:marLeft w:val="0"/>
                      <w:marRight w:val="0"/>
                      <w:marTop w:val="0"/>
                      <w:marBottom w:val="0"/>
                      <w:divBdr>
                        <w:top w:val="none" w:sz="0" w:space="0" w:color="auto"/>
                        <w:left w:val="none" w:sz="0" w:space="0" w:color="auto"/>
                        <w:bottom w:val="none" w:sz="0" w:space="0" w:color="auto"/>
                        <w:right w:val="none" w:sz="0" w:space="0" w:color="auto"/>
                      </w:divBdr>
                    </w:div>
                    <w:div w:id="1221481896">
                      <w:marLeft w:val="0"/>
                      <w:marRight w:val="0"/>
                      <w:marTop w:val="0"/>
                      <w:marBottom w:val="0"/>
                      <w:divBdr>
                        <w:top w:val="none" w:sz="0" w:space="0" w:color="auto"/>
                        <w:left w:val="none" w:sz="0" w:space="0" w:color="auto"/>
                        <w:bottom w:val="none" w:sz="0" w:space="0" w:color="auto"/>
                        <w:right w:val="none" w:sz="0" w:space="0" w:color="auto"/>
                      </w:divBdr>
                    </w:div>
                    <w:div w:id="820192126">
                      <w:marLeft w:val="0"/>
                      <w:marRight w:val="0"/>
                      <w:marTop w:val="0"/>
                      <w:marBottom w:val="0"/>
                      <w:divBdr>
                        <w:top w:val="none" w:sz="0" w:space="0" w:color="auto"/>
                        <w:left w:val="none" w:sz="0" w:space="0" w:color="auto"/>
                        <w:bottom w:val="none" w:sz="0" w:space="0" w:color="auto"/>
                        <w:right w:val="none" w:sz="0" w:space="0" w:color="auto"/>
                      </w:divBdr>
                    </w:div>
                    <w:div w:id="982350878">
                      <w:marLeft w:val="0"/>
                      <w:marRight w:val="0"/>
                      <w:marTop w:val="0"/>
                      <w:marBottom w:val="0"/>
                      <w:divBdr>
                        <w:top w:val="none" w:sz="0" w:space="0" w:color="auto"/>
                        <w:left w:val="none" w:sz="0" w:space="0" w:color="auto"/>
                        <w:bottom w:val="none" w:sz="0" w:space="0" w:color="auto"/>
                        <w:right w:val="none" w:sz="0" w:space="0" w:color="auto"/>
                      </w:divBdr>
                    </w:div>
                    <w:div w:id="724447449">
                      <w:marLeft w:val="0"/>
                      <w:marRight w:val="0"/>
                      <w:marTop w:val="0"/>
                      <w:marBottom w:val="0"/>
                      <w:divBdr>
                        <w:top w:val="none" w:sz="0" w:space="0" w:color="auto"/>
                        <w:left w:val="none" w:sz="0" w:space="0" w:color="auto"/>
                        <w:bottom w:val="none" w:sz="0" w:space="0" w:color="auto"/>
                        <w:right w:val="none" w:sz="0" w:space="0" w:color="auto"/>
                      </w:divBdr>
                    </w:div>
                    <w:div w:id="389814089">
                      <w:marLeft w:val="0"/>
                      <w:marRight w:val="0"/>
                      <w:marTop w:val="0"/>
                      <w:marBottom w:val="0"/>
                      <w:divBdr>
                        <w:top w:val="none" w:sz="0" w:space="0" w:color="auto"/>
                        <w:left w:val="none" w:sz="0" w:space="0" w:color="auto"/>
                        <w:bottom w:val="none" w:sz="0" w:space="0" w:color="auto"/>
                        <w:right w:val="none" w:sz="0" w:space="0" w:color="auto"/>
                      </w:divBdr>
                    </w:div>
                    <w:div w:id="1283420492">
                      <w:marLeft w:val="0"/>
                      <w:marRight w:val="0"/>
                      <w:marTop w:val="0"/>
                      <w:marBottom w:val="0"/>
                      <w:divBdr>
                        <w:top w:val="none" w:sz="0" w:space="0" w:color="auto"/>
                        <w:left w:val="none" w:sz="0" w:space="0" w:color="auto"/>
                        <w:bottom w:val="none" w:sz="0" w:space="0" w:color="auto"/>
                        <w:right w:val="none" w:sz="0" w:space="0" w:color="auto"/>
                      </w:divBdr>
                    </w:div>
                    <w:div w:id="679623407">
                      <w:marLeft w:val="0"/>
                      <w:marRight w:val="0"/>
                      <w:marTop w:val="0"/>
                      <w:marBottom w:val="0"/>
                      <w:divBdr>
                        <w:top w:val="none" w:sz="0" w:space="0" w:color="auto"/>
                        <w:left w:val="none" w:sz="0" w:space="0" w:color="auto"/>
                        <w:bottom w:val="none" w:sz="0" w:space="0" w:color="auto"/>
                        <w:right w:val="none" w:sz="0" w:space="0" w:color="auto"/>
                      </w:divBdr>
                    </w:div>
                    <w:div w:id="2094860473">
                      <w:marLeft w:val="0"/>
                      <w:marRight w:val="0"/>
                      <w:marTop w:val="0"/>
                      <w:marBottom w:val="0"/>
                      <w:divBdr>
                        <w:top w:val="none" w:sz="0" w:space="0" w:color="auto"/>
                        <w:left w:val="none" w:sz="0" w:space="0" w:color="auto"/>
                        <w:bottom w:val="none" w:sz="0" w:space="0" w:color="auto"/>
                        <w:right w:val="none" w:sz="0" w:space="0" w:color="auto"/>
                      </w:divBdr>
                    </w:div>
                    <w:div w:id="521164864">
                      <w:marLeft w:val="0"/>
                      <w:marRight w:val="0"/>
                      <w:marTop w:val="0"/>
                      <w:marBottom w:val="0"/>
                      <w:divBdr>
                        <w:top w:val="none" w:sz="0" w:space="0" w:color="auto"/>
                        <w:left w:val="none" w:sz="0" w:space="0" w:color="auto"/>
                        <w:bottom w:val="none" w:sz="0" w:space="0" w:color="auto"/>
                        <w:right w:val="none" w:sz="0" w:space="0" w:color="auto"/>
                      </w:divBdr>
                    </w:div>
                    <w:div w:id="731999265">
                      <w:marLeft w:val="0"/>
                      <w:marRight w:val="0"/>
                      <w:marTop w:val="0"/>
                      <w:marBottom w:val="0"/>
                      <w:divBdr>
                        <w:top w:val="none" w:sz="0" w:space="0" w:color="auto"/>
                        <w:left w:val="none" w:sz="0" w:space="0" w:color="auto"/>
                        <w:bottom w:val="none" w:sz="0" w:space="0" w:color="auto"/>
                        <w:right w:val="none" w:sz="0" w:space="0" w:color="auto"/>
                      </w:divBdr>
                    </w:div>
                    <w:div w:id="1214464923">
                      <w:marLeft w:val="0"/>
                      <w:marRight w:val="0"/>
                      <w:marTop w:val="0"/>
                      <w:marBottom w:val="0"/>
                      <w:divBdr>
                        <w:top w:val="none" w:sz="0" w:space="0" w:color="auto"/>
                        <w:left w:val="none" w:sz="0" w:space="0" w:color="auto"/>
                        <w:bottom w:val="none" w:sz="0" w:space="0" w:color="auto"/>
                        <w:right w:val="none" w:sz="0" w:space="0" w:color="auto"/>
                      </w:divBdr>
                    </w:div>
                    <w:div w:id="543565218">
                      <w:marLeft w:val="0"/>
                      <w:marRight w:val="0"/>
                      <w:marTop w:val="0"/>
                      <w:marBottom w:val="0"/>
                      <w:divBdr>
                        <w:top w:val="none" w:sz="0" w:space="0" w:color="auto"/>
                        <w:left w:val="none" w:sz="0" w:space="0" w:color="auto"/>
                        <w:bottom w:val="none" w:sz="0" w:space="0" w:color="auto"/>
                        <w:right w:val="none" w:sz="0" w:space="0" w:color="auto"/>
                      </w:divBdr>
                    </w:div>
                    <w:div w:id="1376082919">
                      <w:marLeft w:val="0"/>
                      <w:marRight w:val="0"/>
                      <w:marTop w:val="0"/>
                      <w:marBottom w:val="0"/>
                      <w:divBdr>
                        <w:top w:val="none" w:sz="0" w:space="0" w:color="auto"/>
                        <w:left w:val="none" w:sz="0" w:space="0" w:color="auto"/>
                        <w:bottom w:val="none" w:sz="0" w:space="0" w:color="auto"/>
                        <w:right w:val="none" w:sz="0" w:space="0" w:color="auto"/>
                      </w:divBdr>
                    </w:div>
                    <w:div w:id="1102338946">
                      <w:marLeft w:val="0"/>
                      <w:marRight w:val="0"/>
                      <w:marTop w:val="0"/>
                      <w:marBottom w:val="0"/>
                      <w:divBdr>
                        <w:top w:val="none" w:sz="0" w:space="0" w:color="auto"/>
                        <w:left w:val="none" w:sz="0" w:space="0" w:color="auto"/>
                        <w:bottom w:val="none" w:sz="0" w:space="0" w:color="auto"/>
                        <w:right w:val="none" w:sz="0" w:space="0" w:color="auto"/>
                      </w:divBdr>
                    </w:div>
                    <w:div w:id="1006205707">
                      <w:marLeft w:val="0"/>
                      <w:marRight w:val="0"/>
                      <w:marTop w:val="0"/>
                      <w:marBottom w:val="0"/>
                      <w:divBdr>
                        <w:top w:val="none" w:sz="0" w:space="0" w:color="auto"/>
                        <w:left w:val="none" w:sz="0" w:space="0" w:color="auto"/>
                        <w:bottom w:val="none" w:sz="0" w:space="0" w:color="auto"/>
                        <w:right w:val="none" w:sz="0" w:space="0" w:color="auto"/>
                      </w:divBdr>
                    </w:div>
                    <w:div w:id="2035036736">
                      <w:marLeft w:val="0"/>
                      <w:marRight w:val="0"/>
                      <w:marTop w:val="0"/>
                      <w:marBottom w:val="0"/>
                      <w:divBdr>
                        <w:top w:val="none" w:sz="0" w:space="0" w:color="auto"/>
                        <w:left w:val="none" w:sz="0" w:space="0" w:color="auto"/>
                        <w:bottom w:val="none" w:sz="0" w:space="0" w:color="auto"/>
                        <w:right w:val="none" w:sz="0" w:space="0" w:color="auto"/>
                      </w:divBdr>
                    </w:div>
                    <w:div w:id="1236429938">
                      <w:marLeft w:val="0"/>
                      <w:marRight w:val="0"/>
                      <w:marTop w:val="0"/>
                      <w:marBottom w:val="0"/>
                      <w:divBdr>
                        <w:top w:val="none" w:sz="0" w:space="0" w:color="auto"/>
                        <w:left w:val="none" w:sz="0" w:space="0" w:color="auto"/>
                        <w:bottom w:val="none" w:sz="0" w:space="0" w:color="auto"/>
                        <w:right w:val="none" w:sz="0" w:space="0" w:color="auto"/>
                      </w:divBdr>
                    </w:div>
                    <w:div w:id="58985194">
                      <w:marLeft w:val="0"/>
                      <w:marRight w:val="0"/>
                      <w:marTop w:val="0"/>
                      <w:marBottom w:val="0"/>
                      <w:divBdr>
                        <w:top w:val="none" w:sz="0" w:space="0" w:color="auto"/>
                        <w:left w:val="none" w:sz="0" w:space="0" w:color="auto"/>
                        <w:bottom w:val="none" w:sz="0" w:space="0" w:color="auto"/>
                        <w:right w:val="none" w:sz="0" w:space="0" w:color="auto"/>
                      </w:divBdr>
                    </w:div>
                    <w:div w:id="1312103604">
                      <w:marLeft w:val="0"/>
                      <w:marRight w:val="0"/>
                      <w:marTop w:val="0"/>
                      <w:marBottom w:val="0"/>
                      <w:divBdr>
                        <w:top w:val="none" w:sz="0" w:space="0" w:color="auto"/>
                        <w:left w:val="none" w:sz="0" w:space="0" w:color="auto"/>
                        <w:bottom w:val="none" w:sz="0" w:space="0" w:color="auto"/>
                        <w:right w:val="none" w:sz="0" w:space="0" w:color="auto"/>
                      </w:divBdr>
                    </w:div>
                    <w:div w:id="934824568">
                      <w:marLeft w:val="0"/>
                      <w:marRight w:val="0"/>
                      <w:marTop w:val="0"/>
                      <w:marBottom w:val="0"/>
                      <w:divBdr>
                        <w:top w:val="none" w:sz="0" w:space="0" w:color="auto"/>
                        <w:left w:val="none" w:sz="0" w:space="0" w:color="auto"/>
                        <w:bottom w:val="none" w:sz="0" w:space="0" w:color="auto"/>
                        <w:right w:val="none" w:sz="0" w:space="0" w:color="auto"/>
                      </w:divBdr>
                    </w:div>
                    <w:div w:id="117839670">
                      <w:marLeft w:val="0"/>
                      <w:marRight w:val="0"/>
                      <w:marTop w:val="0"/>
                      <w:marBottom w:val="0"/>
                      <w:divBdr>
                        <w:top w:val="none" w:sz="0" w:space="0" w:color="auto"/>
                        <w:left w:val="none" w:sz="0" w:space="0" w:color="auto"/>
                        <w:bottom w:val="none" w:sz="0" w:space="0" w:color="auto"/>
                        <w:right w:val="none" w:sz="0" w:space="0" w:color="auto"/>
                      </w:divBdr>
                    </w:div>
                    <w:div w:id="2122605407">
                      <w:marLeft w:val="0"/>
                      <w:marRight w:val="0"/>
                      <w:marTop w:val="0"/>
                      <w:marBottom w:val="0"/>
                      <w:divBdr>
                        <w:top w:val="none" w:sz="0" w:space="0" w:color="auto"/>
                        <w:left w:val="none" w:sz="0" w:space="0" w:color="auto"/>
                        <w:bottom w:val="none" w:sz="0" w:space="0" w:color="auto"/>
                        <w:right w:val="none" w:sz="0" w:space="0" w:color="auto"/>
                      </w:divBdr>
                    </w:div>
                    <w:div w:id="1799179826">
                      <w:marLeft w:val="0"/>
                      <w:marRight w:val="0"/>
                      <w:marTop w:val="0"/>
                      <w:marBottom w:val="0"/>
                      <w:divBdr>
                        <w:top w:val="none" w:sz="0" w:space="0" w:color="auto"/>
                        <w:left w:val="none" w:sz="0" w:space="0" w:color="auto"/>
                        <w:bottom w:val="none" w:sz="0" w:space="0" w:color="auto"/>
                        <w:right w:val="none" w:sz="0" w:space="0" w:color="auto"/>
                      </w:divBdr>
                    </w:div>
                    <w:div w:id="1976787844">
                      <w:marLeft w:val="0"/>
                      <w:marRight w:val="0"/>
                      <w:marTop w:val="0"/>
                      <w:marBottom w:val="0"/>
                      <w:divBdr>
                        <w:top w:val="none" w:sz="0" w:space="0" w:color="auto"/>
                        <w:left w:val="none" w:sz="0" w:space="0" w:color="auto"/>
                        <w:bottom w:val="none" w:sz="0" w:space="0" w:color="auto"/>
                        <w:right w:val="none" w:sz="0" w:space="0" w:color="auto"/>
                      </w:divBdr>
                    </w:div>
                    <w:div w:id="1762603967">
                      <w:marLeft w:val="0"/>
                      <w:marRight w:val="0"/>
                      <w:marTop w:val="0"/>
                      <w:marBottom w:val="0"/>
                      <w:divBdr>
                        <w:top w:val="none" w:sz="0" w:space="0" w:color="auto"/>
                        <w:left w:val="none" w:sz="0" w:space="0" w:color="auto"/>
                        <w:bottom w:val="none" w:sz="0" w:space="0" w:color="auto"/>
                        <w:right w:val="none" w:sz="0" w:space="0" w:color="auto"/>
                      </w:divBdr>
                    </w:div>
                    <w:div w:id="953903241">
                      <w:marLeft w:val="0"/>
                      <w:marRight w:val="0"/>
                      <w:marTop w:val="0"/>
                      <w:marBottom w:val="0"/>
                      <w:divBdr>
                        <w:top w:val="none" w:sz="0" w:space="0" w:color="auto"/>
                        <w:left w:val="none" w:sz="0" w:space="0" w:color="auto"/>
                        <w:bottom w:val="none" w:sz="0" w:space="0" w:color="auto"/>
                        <w:right w:val="none" w:sz="0" w:space="0" w:color="auto"/>
                      </w:divBdr>
                    </w:div>
                    <w:div w:id="1958289677">
                      <w:marLeft w:val="0"/>
                      <w:marRight w:val="0"/>
                      <w:marTop w:val="0"/>
                      <w:marBottom w:val="0"/>
                      <w:divBdr>
                        <w:top w:val="none" w:sz="0" w:space="0" w:color="auto"/>
                        <w:left w:val="none" w:sz="0" w:space="0" w:color="auto"/>
                        <w:bottom w:val="none" w:sz="0" w:space="0" w:color="auto"/>
                        <w:right w:val="none" w:sz="0" w:space="0" w:color="auto"/>
                      </w:divBdr>
                    </w:div>
                    <w:div w:id="1928809355">
                      <w:marLeft w:val="0"/>
                      <w:marRight w:val="0"/>
                      <w:marTop w:val="0"/>
                      <w:marBottom w:val="0"/>
                      <w:divBdr>
                        <w:top w:val="none" w:sz="0" w:space="0" w:color="auto"/>
                        <w:left w:val="none" w:sz="0" w:space="0" w:color="auto"/>
                        <w:bottom w:val="none" w:sz="0" w:space="0" w:color="auto"/>
                        <w:right w:val="none" w:sz="0" w:space="0" w:color="auto"/>
                      </w:divBdr>
                    </w:div>
                    <w:div w:id="813522937">
                      <w:marLeft w:val="0"/>
                      <w:marRight w:val="0"/>
                      <w:marTop w:val="0"/>
                      <w:marBottom w:val="0"/>
                      <w:divBdr>
                        <w:top w:val="none" w:sz="0" w:space="0" w:color="auto"/>
                        <w:left w:val="none" w:sz="0" w:space="0" w:color="auto"/>
                        <w:bottom w:val="none" w:sz="0" w:space="0" w:color="auto"/>
                        <w:right w:val="none" w:sz="0" w:space="0" w:color="auto"/>
                      </w:divBdr>
                    </w:div>
                    <w:div w:id="121850183">
                      <w:marLeft w:val="0"/>
                      <w:marRight w:val="0"/>
                      <w:marTop w:val="0"/>
                      <w:marBottom w:val="0"/>
                      <w:divBdr>
                        <w:top w:val="none" w:sz="0" w:space="0" w:color="auto"/>
                        <w:left w:val="none" w:sz="0" w:space="0" w:color="auto"/>
                        <w:bottom w:val="none" w:sz="0" w:space="0" w:color="auto"/>
                        <w:right w:val="none" w:sz="0" w:space="0" w:color="auto"/>
                      </w:divBdr>
                    </w:div>
                    <w:div w:id="887767959">
                      <w:marLeft w:val="0"/>
                      <w:marRight w:val="0"/>
                      <w:marTop w:val="0"/>
                      <w:marBottom w:val="0"/>
                      <w:divBdr>
                        <w:top w:val="none" w:sz="0" w:space="0" w:color="auto"/>
                        <w:left w:val="none" w:sz="0" w:space="0" w:color="auto"/>
                        <w:bottom w:val="none" w:sz="0" w:space="0" w:color="auto"/>
                        <w:right w:val="none" w:sz="0" w:space="0" w:color="auto"/>
                      </w:divBdr>
                    </w:div>
                    <w:div w:id="26681362">
                      <w:marLeft w:val="0"/>
                      <w:marRight w:val="0"/>
                      <w:marTop w:val="0"/>
                      <w:marBottom w:val="0"/>
                      <w:divBdr>
                        <w:top w:val="none" w:sz="0" w:space="0" w:color="auto"/>
                        <w:left w:val="none" w:sz="0" w:space="0" w:color="auto"/>
                        <w:bottom w:val="none" w:sz="0" w:space="0" w:color="auto"/>
                        <w:right w:val="none" w:sz="0" w:space="0" w:color="auto"/>
                      </w:divBdr>
                    </w:div>
                    <w:div w:id="1759906186">
                      <w:marLeft w:val="0"/>
                      <w:marRight w:val="0"/>
                      <w:marTop w:val="0"/>
                      <w:marBottom w:val="0"/>
                      <w:divBdr>
                        <w:top w:val="none" w:sz="0" w:space="0" w:color="auto"/>
                        <w:left w:val="none" w:sz="0" w:space="0" w:color="auto"/>
                        <w:bottom w:val="none" w:sz="0" w:space="0" w:color="auto"/>
                        <w:right w:val="none" w:sz="0" w:space="0" w:color="auto"/>
                      </w:divBdr>
                    </w:div>
                    <w:div w:id="2042126769">
                      <w:marLeft w:val="0"/>
                      <w:marRight w:val="0"/>
                      <w:marTop w:val="0"/>
                      <w:marBottom w:val="0"/>
                      <w:divBdr>
                        <w:top w:val="none" w:sz="0" w:space="0" w:color="auto"/>
                        <w:left w:val="none" w:sz="0" w:space="0" w:color="auto"/>
                        <w:bottom w:val="none" w:sz="0" w:space="0" w:color="auto"/>
                        <w:right w:val="none" w:sz="0" w:space="0" w:color="auto"/>
                      </w:divBdr>
                    </w:div>
                    <w:div w:id="2002469250">
                      <w:marLeft w:val="0"/>
                      <w:marRight w:val="0"/>
                      <w:marTop w:val="0"/>
                      <w:marBottom w:val="0"/>
                      <w:divBdr>
                        <w:top w:val="none" w:sz="0" w:space="0" w:color="auto"/>
                        <w:left w:val="none" w:sz="0" w:space="0" w:color="auto"/>
                        <w:bottom w:val="none" w:sz="0" w:space="0" w:color="auto"/>
                        <w:right w:val="none" w:sz="0" w:space="0" w:color="auto"/>
                      </w:divBdr>
                    </w:div>
                    <w:div w:id="1027295555">
                      <w:marLeft w:val="0"/>
                      <w:marRight w:val="0"/>
                      <w:marTop w:val="0"/>
                      <w:marBottom w:val="0"/>
                      <w:divBdr>
                        <w:top w:val="none" w:sz="0" w:space="0" w:color="auto"/>
                        <w:left w:val="none" w:sz="0" w:space="0" w:color="auto"/>
                        <w:bottom w:val="none" w:sz="0" w:space="0" w:color="auto"/>
                        <w:right w:val="none" w:sz="0" w:space="0" w:color="auto"/>
                      </w:divBdr>
                    </w:div>
                    <w:div w:id="850988677">
                      <w:marLeft w:val="0"/>
                      <w:marRight w:val="0"/>
                      <w:marTop w:val="0"/>
                      <w:marBottom w:val="0"/>
                      <w:divBdr>
                        <w:top w:val="none" w:sz="0" w:space="0" w:color="auto"/>
                        <w:left w:val="none" w:sz="0" w:space="0" w:color="auto"/>
                        <w:bottom w:val="none" w:sz="0" w:space="0" w:color="auto"/>
                        <w:right w:val="none" w:sz="0" w:space="0" w:color="auto"/>
                      </w:divBdr>
                    </w:div>
                    <w:div w:id="258029921">
                      <w:marLeft w:val="0"/>
                      <w:marRight w:val="0"/>
                      <w:marTop w:val="0"/>
                      <w:marBottom w:val="0"/>
                      <w:divBdr>
                        <w:top w:val="none" w:sz="0" w:space="0" w:color="auto"/>
                        <w:left w:val="none" w:sz="0" w:space="0" w:color="auto"/>
                        <w:bottom w:val="none" w:sz="0" w:space="0" w:color="auto"/>
                        <w:right w:val="none" w:sz="0" w:space="0" w:color="auto"/>
                      </w:divBdr>
                    </w:div>
                    <w:div w:id="1226378589">
                      <w:marLeft w:val="0"/>
                      <w:marRight w:val="0"/>
                      <w:marTop w:val="0"/>
                      <w:marBottom w:val="0"/>
                      <w:divBdr>
                        <w:top w:val="none" w:sz="0" w:space="0" w:color="auto"/>
                        <w:left w:val="none" w:sz="0" w:space="0" w:color="auto"/>
                        <w:bottom w:val="none" w:sz="0" w:space="0" w:color="auto"/>
                        <w:right w:val="none" w:sz="0" w:space="0" w:color="auto"/>
                      </w:divBdr>
                    </w:div>
                    <w:div w:id="837885463">
                      <w:marLeft w:val="0"/>
                      <w:marRight w:val="0"/>
                      <w:marTop w:val="0"/>
                      <w:marBottom w:val="0"/>
                      <w:divBdr>
                        <w:top w:val="none" w:sz="0" w:space="0" w:color="auto"/>
                        <w:left w:val="none" w:sz="0" w:space="0" w:color="auto"/>
                        <w:bottom w:val="none" w:sz="0" w:space="0" w:color="auto"/>
                        <w:right w:val="none" w:sz="0" w:space="0" w:color="auto"/>
                      </w:divBdr>
                    </w:div>
                    <w:div w:id="1804620904">
                      <w:marLeft w:val="0"/>
                      <w:marRight w:val="0"/>
                      <w:marTop w:val="0"/>
                      <w:marBottom w:val="0"/>
                      <w:divBdr>
                        <w:top w:val="none" w:sz="0" w:space="0" w:color="auto"/>
                        <w:left w:val="none" w:sz="0" w:space="0" w:color="auto"/>
                        <w:bottom w:val="none" w:sz="0" w:space="0" w:color="auto"/>
                        <w:right w:val="none" w:sz="0" w:space="0" w:color="auto"/>
                      </w:divBdr>
                    </w:div>
                    <w:div w:id="1214655037">
                      <w:marLeft w:val="0"/>
                      <w:marRight w:val="0"/>
                      <w:marTop w:val="0"/>
                      <w:marBottom w:val="0"/>
                      <w:divBdr>
                        <w:top w:val="none" w:sz="0" w:space="0" w:color="auto"/>
                        <w:left w:val="none" w:sz="0" w:space="0" w:color="auto"/>
                        <w:bottom w:val="none" w:sz="0" w:space="0" w:color="auto"/>
                        <w:right w:val="none" w:sz="0" w:space="0" w:color="auto"/>
                      </w:divBdr>
                    </w:div>
                    <w:div w:id="2004698405">
                      <w:marLeft w:val="0"/>
                      <w:marRight w:val="0"/>
                      <w:marTop w:val="0"/>
                      <w:marBottom w:val="0"/>
                      <w:divBdr>
                        <w:top w:val="none" w:sz="0" w:space="0" w:color="auto"/>
                        <w:left w:val="none" w:sz="0" w:space="0" w:color="auto"/>
                        <w:bottom w:val="none" w:sz="0" w:space="0" w:color="auto"/>
                        <w:right w:val="none" w:sz="0" w:space="0" w:color="auto"/>
                      </w:divBdr>
                    </w:div>
                    <w:div w:id="956645575">
                      <w:marLeft w:val="0"/>
                      <w:marRight w:val="0"/>
                      <w:marTop w:val="0"/>
                      <w:marBottom w:val="0"/>
                      <w:divBdr>
                        <w:top w:val="none" w:sz="0" w:space="0" w:color="auto"/>
                        <w:left w:val="none" w:sz="0" w:space="0" w:color="auto"/>
                        <w:bottom w:val="none" w:sz="0" w:space="0" w:color="auto"/>
                        <w:right w:val="none" w:sz="0" w:space="0" w:color="auto"/>
                      </w:divBdr>
                    </w:div>
                    <w:div w:id="791746504">
                      <w:marLeft w:val="0"/>
                      <w:marRight w:val="0"/>
                      <w:marTop w:val="0"/>
                      <w:marBottom w:val="0"/>
                      <w:divBdr>
                        <w:top w:val="none" w:sz="0" w:space="0" w:color="auto"/>
                        <w:left w:val="none" w:sz="0" w:space="0" w:color="auto"/>
                        <w:bottom w:val="none" w:sz="0" w:space="0" w:color="auto"/>
                        <w:right w:val="none" w:sz="0" w:space="0" w:color="auto"/>
                      </w:divBdr>
                    </w:div>
                    <w:div w:id="1638729790">
                      <w:marLeft w:val="0"/>
                      <w:marRight w:val="0"/>
                      <w:marTop w:val="0"/>
                      <w:marBottom w:val="0"/>
                      <w:divBdr>
                        <w:top w:val="none" w:sz="0" w:space="0" w:color="auto"/>
                        <w:left w:val="none" w:sz="0" w:space="0" w:color="auto"/>
                        <w:bottom w:val="none" w:sz="0" w:space="0" w:color="auto"/>
                        <w:right w:val="none" w:sz="0" w:space="0" w:color="auto"/>
                      </w:divBdr>
                    </w:div>
                    <w:div w:id="981886367">
                      <w:marLeft w:val="0"/>
                      <w:marRight w:val="0"/>
                      <w:marTop w:val="0"/>
                      <w:marBottom w:val="0"/>
                      <w:divBdr>
                        <w:top w:val="none" w:sz="0" w:space="0" w:color="auto"/>
                        <w:left w:val="none" w:sz="0" w:space="0" w:color="auto"/>
                        <w:bottom w:val="none" w:sz="0" w:space="0" w:color="auto"/>
                        <w:right w:val="none" w:sz="0" w:space="0" w:color="auto"/>
                      </w:divBdr>
                    </w:div>
                  </w:divsChild>
                </w:div>
                <w:div w:id="1716925997">
                  <w:marLeft w:val="0"/>
                  <w:marRight w:val="0"/>
                  <w:marTop w:val="0"/>
                  <w:marBottom w:val="0"/>
                  <w:divBdr>
                    <w:top w:val="none" w:sz="0" w:space="0" w:color="auto"/>
                    <w:left w:val="none" w:sz="0" w:space="0" w:color="auto"/>
                    <w:bottom w:val="none" w:sz="0" w:space="0" w:color="auto"/>
                    <w:right w:val="none" w:sz="0" w:space="0" w:color="auto"/>
                  </w:divBdr>
                </w:div>
                <w:div w:id="2033024955">
                  <w:marLeft w:val="75"/>
                  <w:marRight w:val="75"/>
                  <w:marTop w:val="150"/>
                  <w:marBottom w:val="150"/>
                  <w:divBdr>
                    <w:top w:val="none" w:sz="0" w:space="0" w:color="auto"/>
                    <w:left w:val="none" w:sz="0" w:space="0" w:color="auto"/>
                    <w:bottom w:val="none" w:sz="0" w:space="0" w:color="auto"/>
                    <w:right w:val="none" w:sz="0" w:space="0" w:color="auto"/>
                  </w:divBdr>
                </w:div>
                <w:div w:id="1222256755">
                  <w:marLeft w:val="0"/>
                  <w:marRight w:val="0"/>
                  <w:marTop w:val="150"/>
                  <w:marBottom w:val="0"/>
                  <w:divBdr>
                    <w:top w:val="none" w:sz="0" w:space="0" w:color="auto"/>
                    <w:left w:val="none" w:sz="0" w:space="0" w:color="auto"/>
                    <w:bottom w:val="none" w:sz="0" w:space="0" w:color="auto"/>
                    <w:right w:val="none" w:sz="0" w:space="0" w:color="auto"/>
                  </w:divBdr>
                  <w:divsChild>
                    <w:div w:id="11826722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4684256">
              <w:marLeft w:val="0"/>
              <w:marRight w:val="0"/>
              <w:marTop w:val="0"/>
              <w:marBottom w:val="0"/>
              <w:divBdr>
                <w:top w:val="none" w:sz="0" w:space="0" w:color="auto"/>
                <w:left w:val="none" w:sz="0" w:space="0" w:color="auto"/>
                <w:bottom w:val="none" w:sz="0" w:space="0" w:color="auto"/>
                <w:right w:val="none" w:sz="0" w:space="0" w:color="auto"/>
              </w:divBdr>
              <w:divsChild>
                <w:div w:id="1047609174">
                  <w:marLeft w:val="0"/>
                  <w:marRight w:val="0"/>
                  <w:marTop w:val="0"/>
                  <w:marBottom w:val="0"/>
                  <w:divBdr>
                    <w:top w:val="none" w:sz="0" w:space="0" w:color="auto"/>
                    <w:left w:val="none" w:sz="0" w:space="0" w:color="auto"/>
                    <w:bottom w:val="none" w:sz="0" w:space="0" w:color="auto"/>
                    <w:right w:val="none" w:sz="0" w:space="0" w:color="auto"/>
                  </w:divBdr>
                </w:div>
                <w:div w:id="111681132">
                  <w:marLeft w:val="0"/>
                  <w:marRight w:val="0"/>
                  <w:marTop w:val="0"/>
                  <w:marBottom w:val="0"/>
                  <w:divBdr>
                    <w:top w:val="none" w:sz="0" w:space="0" w:color="auto"/>
                    <w:left w:val="none" w:sz="0" w:space="0" w:color="auto"/>
                    <w:bottom w:val="none" w:sz="0" w:space="0" w:color="auto"/>
                    <w:right w:val="none" w:sz="0" w:space="0" w:color="auto"/>
                  </w:divBdr>
                </w:div>
                <w:div w:id="1733112368">
                  <w:marLeft w:val="0"/>
                  <w:marRight w:val="0"/>
                  <w:marTop w:val="150"/>
                  <w:marBottom w:val="75"/>
                  <w:divBdr>
                    <w:top w:val="none" w:sz="0" w:space="0" w:color="auto"/>
                    <w:left w:val="none" w:sz="0" w:space="0" w:color="auto"/>
                    <w:bottom w:val="none" w:sz="0" w:space="0" w:color="auto"/>
                    <w:right w:val="none" w:sz="0" w:space="0" w:color="auto"/>
                  </w:divBdr>
                  <w:divsChild>
                    <w:div w:id="927419110">
                      <w:marLeft w:val="0"/>
                      <w:marRight w:val="0"/>
                      <w:marTop w:val="0"/>
                      <w:marBottom w:val="0"/>
                      <w:divBdr>
                        <w:top w:val="none" w:sz="0" w:space="0" w:color="auto"/>
                        <w:left w:val="none" w:sz="0" w:space="0" w:color="auto"/>
                        <w:bottom w:val="none" w:sz="0" w:space="0" w:color="auto"/>
                        <w:right w:val="none" w:sz="0" w:space="0" w:color="auto"/>
                      </w:divBdr>
                    </w:div>
                    <w:div w:id="91318994">
                      <w:marLeft w:val="0"/>
                      <w:marRight w:val="0"/>
                      <w:marTop w:val="0"/>
                      <w:marBottom w:val="0"/>
                      <w:divBdr>
                        <w:top w:val="none" w:sz="0" w:space="0" w:color="auto"/>
                        <w:left w:val="none" w:sz="0" w:space="0" w:color="auto"/>
                        <w:bottom w:val="none" w:sz="0" w:space="0" w:color="auto"/>
                        <w:right w:val="none" w:sz="0" w:space="0" w:color="auto"/>
                      </w:divBdr>
                    </w:div>
                    <w:div w:id="834762703">
                      <w:marLeft w:val="0"/>
                      <w:marRight w:val="0"/>
                      <w:marTop w:val="0"/>
                      <w:marBottom w:val="0"/>
                      <w:divBdr>
                        <w:top w:val="none" w:sz="0" w:space="0" w:color="auto"/>
                        <w:left w:val="none" w:sz="0" w:space="0" w:color="auto"/>
                        <w:bottom w:val="none" w:sz="0" w:space="0" w:color="auto"/>
                        <w:right w:val="none" w:sz="0" w:space="0" w:color="auto"/>
                      </w:divBdr>
                    </w:div>
                    <w:div w:id="2010206963">
                      <w:marLeft w:val="0"/>
                      <w:marRight w:val="0"/>
                      <w:marTop w:val="0"/>
                      <w:marBottom w:val="0"/>
                      <w:divBdr>
                        <w:top w:val="none" w:sz="0" w:space="0" w:color="auto"/>
                        <w:left w:val="none" w:sz="0" w:space="0" w:color="auto"/>
                        <w:bottom w:val="none" w:sz="0" w:space="0" w:color="auto"/>
                        <w:right w:val="none" w:sz="0" w:space="0" w:color="auto"/>
                      </w:divBdr>
                    </w:div>
                    <w:div w:id="1717848049">
                      <w:marLeft w:val="0"/>
                      <w:marRight w:val="0"/>
                      <w:marTop w:val="0"/>
                      <w:marBottom w:val="0"/>
                      <w:divBdr>
                        <w:top w:val="none" w:sz="0" w:space="0" w:color="auto"/>
                        <w:left w:val="none" w:sz="0" w:space="0" w:color="auto"/>
                        <w:bottom w:val="none" w:sz="0" w:space="0" w:color="auto"/>
                        <w:right w:val="none" w:sz="0" w:space="0" w:color="auto"/>
                      </w:divBdr>
                    </w:div>
                    <w:div w:id="241570526">
                      <w:marLeft w:val="0"/>
                      <w:marRight w:val="0"/>
                      <w:marTop w:val="0"/>
                      <w:marBottom w:val="0"/>
                      <w:divBdr>
                        <w:top w:val="none" w:sz="0" w:space="0" w:color="auto"/>
                        <w:left w:val="none" w:sz="0" w:space="0" w:color="auto"/>
                        <w:bottom w:val="none" w:sz="0" w:space="0" w:color="auto"/>
                        <w:right w:val="none" w:sz="0" w:space="0" w:color="auto"/>
                      </w:divBdr>
                    </w:div>
                    <w:div w:id="1836218582">
                      <w:marLeft w:val="0"/>
                      <w:marRight w:val="0"/>
                      <w:marTop w:val="0"/>
                      <w:marBottom w:val="0"/>
                      <w:divBdr>
                        <w:top w:val="none" w:sz="0" w:space="0" w:color="auto"/>
                        <w:left w:val="none" w:sz="0" w:space="0" w:color="auto"/>
                        <w:bottom w:val="none" w:sz="0" w:space="0" w:color="auto"/>
                        <w:right w:val="none" w:sz="0" w:space="0" w:color="auto"/>
                      </w:divBdr>
                    </w:div>
                    <w:div w:id="1316370731">
                      <w:marLeft w:val="0"/>
                      <w:marRight w:val="0"/>
                      <w:marTop w:val="0"/>
                      <w:marBottom w:val="0"/>
                      <w:divBdr>
                        <w:top w:val="none" w:sz="0" w:space="0" w:color="auto"/>
                        <w:left w:val="none" w:sz="0" w:space="0" w:color="auto"/>
                        <w:bottom w:val="none" w:sz="0" w:space="0" w:color="auto"/>
                        <w:right w:val="none" w:sz="0" w:space="0" w:color="auto"/>
                      </w:divBdr>
                    </w:div>
                    <w:div w:id="1190997512">
                      <w:marLeft w:val="0"/>
                      <w:marRight w:val="0"/>
                      <w:marTop w:val="0"/>
                      <w:marBottom w:val="0"/>
                      <w:divBdr>
                        <w:top w:val="none" w:sz="0" w:space="0" w:color="auto"/>
                        <w:left w:val="none" w:sz="0" w:space="0" w:color="auto"/>
                        <w:bottom w:val="none" w:sz="0" w:space="0" w:color="auto"/>
                        <w:right w:val="none" w:sz="0" w:space="0" w:color="auto"/>
                      </w:divBdr>
                    </w:div>
                    <w:div w:id="1892425543">
                      <w:marLeft w:val="0"/>
                      <w:marRight w:val="0"/>
                      <w:marTop w:val="0"/>
                      <w:marBottom w:val="0"/>
                      <w:divBdr>
                        <w:top w:val="none" w:sz="0" w:space="0" w:color="auto"/>
                        <w:left w:val="none" w:sz="0" w:space="0" w:color="auto"/>
                        <w:bottom w:val="none" w:sz="0" w:space="0" w:color="auto"/>
                        <w:right w:val="none" w:sz="0" w:space="0" w:color="auto"/>
                      </w:divBdr>
                    </w:div>
                    <w:div w:id="43918405">
                      <w:marLeft w:val="0"/>
                      <w:marRight w:val="0"/>
                      <w:marTop w:val="0"/>
                      <w:marBottom w:val="0"/>
                      <w:divBdr>
                        <w:top w:val="none" w:sz="0" w:space="0" w:color="auto"/>
                        <w:left w:val="none" w:sz="0" w:space="0" w:color="auto"/>
                        <w:bottom w:val="none" w:sz="0" w:space="0" w:color="auto"/>
                        <w:right w:val="none" w:sz="0" w:space="0" w:color="auto"/>
                      </w:divBdr>
                    </w:div>
                    <w:div w:id="1828015963">
                      <w:marLeft w:val="0"/>
                      <w:marRight w:val="0"/>
                      <w:marTop w:val="0"/>
                      <w:marBottom w:val="0"/>
                      <w:divBdr>
                        <w:top w:val="none" w:sz="0" w:space="0" w:color="auto"/>
                        <w:left w:val="none" w:sz="0" w:space="0" w:color="auto"/>
                        <w:bottom w:val="none" w:sz="0" w:space="0" w:color="auto"/>
                        <w:right w:val="none" w:sz="0" w:space="0" w:color="auto"/>
                      </w:divBdr>
                    </w:div>
                    <w:div w:id="1672761003">
                      <w:marLeft w:val="0"/>
                      <w:marRight w:val="0"/>
                      <w:marTop w:val="0"/>
                      <w:marBottom w:val="0"/>
                      <w:divBdr>
                        <w:top w:val="none" w:sz="0" w:space="0" w:color="auto"/>
                        <w:left w:val="none" w:sz="0" w:space="0" w:color="auto"/>
                        <w:bottom w:val="none" w:sz="0" w:space="0" w:color="auto"/>
                        <w:right w:val="none" w:sz="0" w:space="0" w:color="auto"/>
                      </w:divBdr>
                    </w:div>
                    <w:div w:id="97725450">
                      <w:marLeft w:val="0"/>
                      <w:marRight w:val="0"/>
                      <w:marTop w:val="0"/>
                      <w:marBottom w:val="0"/>
                      <w:divBdr>
                        <w:top w:val="none" w:sz="0" w:space="0" w:color="auto"/>
                        <w:left w:val="none" w:sz="0" w:space="0" w:color="auto"/>
                        <w:bottom w:val="none" w:sz="0" w:space="0" w:color="auto"/>
                        <w:right w:val="none" w:sz="0" w:space="0" w:color="auto"/>
                      </w:divBdr>
                    </w:div>
                    <w:div w:id="2128624609">
                      <w:marLeft w:val="0"/>
                      <w:marRight w:val="0"/>
                      <w:marTop w:val="0"/>
                      <w:marBottom w:val="0"/>
                      <w:divBdr>
                        <w:top w:val="none" w:sz="0" w:space="0" w:color="auto"/>
                        <w:left w:val="none" w:sz="0" w:space="0" w:color="auto"/>
                        <w:bottom w:val="none" w:sz="0" w:space="0" w:color="auto"/>
                        <w:right w:val="none" w:sz="0" w:space="0" w:color="auto"/>
                      </w:divBdr>
                    </w:div>
                    <w:div w:id="1264341297">
                      <w:marLeft w:val="0"/>
                      <w:marRight w:val="0"/>
                      <w:marTop w:val="0"/>
                      <w:marBottom w:val="0"/>
                      <w:divBdr>
                        <w:top w:val="none" w:sz="0" w:space="0" w:color="auto"/>
                        <w:left w:val="none" w:sz="0" w:space="0" w:color="auto"/>
                        <w:bottom w:val="none" w:sz="0" w:space="0" w:color="auto"/>
                        <w:right w:val="none" w:sz="0" w:space="0" w:color="auto"/>
                      </w:divBdr>
                    </w:div>
                    <w:div w:id="1844541967">
                      <w:marLeft w:val="0"/>
                      <w:marRight w:val="0"/>
                      <w:marTop w:val="0"/>
                      <w:marBottom w:val="0"/>
                      <w:divBdr>
                        <w:top w:val="none" w:sz="0" w:space="0" w:color="auto"/>
                        <w:left w:val="none" w:sz="0" w:space="0" w:color="auto"/>
                        <w:bottom w:val="none" w:sz="0" w:space="0" w:color="auto"/>
                        <w:right w:val="none" w:sz="0" w:space="0" w:color="auto"/>
                      </w:divBdr>
                    </w:div>
                    <w:div w:id="989553970">
                      <w:marLeft w:val="0"/>
                      <w:marRight w:val="0"/>
                      <w:marTop w:val="0"/>
                      <w:marBottom w:val="0"/>
                      <w:divBdr>
                        <w:top w:val="none" w:sz="0" w:space="0" w:color="auto"/>
                        <w:left w:val="none" w:sz="0" w:space="0" w:color="auto"/>
                        <w:bottom w:val="none" w:sz="0" w:space="0" w:color="auto"/>
                        <w:right w:val="none" w:sz="0" w:space="0" w:color="auto"/>
                      </w:divBdr>
                    </w:div>
                    <w:div w:id="1332294357">
                      <w:marLeft w:val="0"/>
                      <w:marRight w:val="0"/>
                      <w:marTop w:val="0"/>
                      <w:marBottom w:val="0"/>
                      <w:divBdr>
                        <w:top w:val="none" w:sz="0" w:space="0" w:color="auto"/>
                        <w:left w:val="none" w:sz="0" w:space="0" w:color="auto"/>
                        <w:bottom w:val="none" w:sz="0" w:space="0" w:color="auto"/>
                        <w:right w:val="none" w:sz="0" w:space="0" w:color="auto"/>
                      </w:divBdr>
                    </w:div>
                    <w:div w:id="1028601774">
                      <w:marLeft w:val="0"/>
                      <w:marRight w:val="0"/>
                      <w:marTop w:val="0"/>
                      <w:marBottom w:val="0"/>
                      <w:divBdr>
                        <w:top w:val="none" w:sz="0" w:space="0" w:color="auto"/>
                        <w:left w:val="none" w:sz="0" w:space="0" w:color="auto"/>
                        <w:bottom w:val="none" w:sz="0" w:space="0" w:color="auto"/>
                        <w:right w:val="none" w:sz="0" w:space="0" w:color="auto"/>
                      </w:divBdr>
                    </w:div>
                    <w:div w:id="421801163">
                      <w:marLeft w:val="0"/>
                      <w:marRight w:val="0"/>
                      <w:marTop w:val="0"/>
                      <w:marBottom w:val="0"/>
                      <w:divBdr>
                        <w:top w:val="none" w:sz="0" w:space="0" w:color="auto"/>
                        <w:left w:val="none" w:sz="0" w:space="0" w:color="auto"/>
                        <w:bottom w:val="none" w:sz="0" w:space="0" w:color="auto"/>
                        <w:right w:val="none" w:sz="0" w:space="0" w:color="auto"/>
                      </w:divBdr>
                    </w:div>
                    <w:div w:id="1779834509">
                      <w:marLeft w:val="0"/>
                      <w:marRight w:val="0"/>
                      <w:marTop w:val="0"/>
                      <w:marBottom w:val="0"/>
                      <w:divBdr>
                        <w:top w:val="none" w:sz="0" w:space="0" w:color="auto"/>
                        <w:left w:val="none" w:sz="0" w:space="0" w:color="auto"/>
                        <w:bottom w:val="none" w:sz="0" w:space="0" w:color="auto"/>
                        <w:right w:val="none" w:sz="0" w:space="0" w:color="auto"/>
                      </w:divBdr>
                    </w:div>
                    <w:div w:id="720983375">
                      <w:marLeft w:val="0"/>
                      <w:marRight w:val="0"/>
                      <w:marTop w:val="0"/>
                      <w:marBottom w:val="0"/>
                      <w:divBdr>
                        <w:top w:val="none" w:sz="0" w:space="0" w:color="auto"/>
                        <w:left w:val="none" w:sz="0" w:space="0" w:color="auto"/>
                        <w:bottom w:val="none" w:sz="0" w:space="0" w:color="auto"/>
                        <w:right w:val="none" w:sz="0" w:space="0" w:color="auto"/>
                      </w:divBdr>
                    </w:div>
                    <w:div w:id="1488402001">
                      <w:marLeft w:val="0"/>
                      <w:marRight w:val="0"/>
                      <w:marTop w:val="0"/>
                      <w:marBottom w:val="0"/>
                      <w:divBdr>
                        <w:top w:val="none" w:sz="0" w:space="0" w:color="auto"/>
                        <w:left w:val="none" w:sz="0" w:space="0" w:color="auto"/>
                        <w:bottom w:val="none" w:sz="0" w:space="0" w:color="auto"/>
                        <w:right w:val="none" w:sz="0" w:space="0" w:color="auto"/>
                      </w:divBdr>
                    </w:div>
                    <w:div w:id="1183478096">
                      <w:marLeft w:val="0"/>
                      <w:marRight w:val="0"/>
                      <w:marTop w:val="0"/>
                      <w:marBottom w:val="0"/>
                      <w:divBdr>
                        <w:top w:val="none" w:sz="0" w:space="0" w:color="auto"/>
                        <w:left w:val="none" w:sz="0" w:space="0" w:color="auto"/>
                        <w:bottom w:val="none" w:sz="0" w:space="0" w:color="auto"/>
                        <w:right w:val="none" w:sz="0" w:space="0" w:color="auto"/>
                      </w:divBdr>
                    </w:div>
                    <w:div w:id="1145321066">
                      <w:marLeft w:val="0"/>
                      <w:marRight w:val="0"/>
                      <w:marTop w:val="0"/>
                      <w:marBottom w:val="0"/>
                      <w:divBdr>
                        <w:top w:val="none" w:sz="0" w:space="0" w:color="auto"/>
                        <w:left w:val="none" w:sz="0" w:space="0" w:color="auto"/>
                        <w:bottom w:val="none" w:sz="0" w:space="0" w:color="auto"/>
                        <w:right w:val="none" w:sz="0" w:space="0" w:color="auto"/>
                      </w:divBdr>
                    </w:div>
                    <w:div w:id="279576986">
                      <w:marLeft w:val="0"/>
                      <w:marRight w:val="0"/>
                      <w:marTop w:val="0"/>
                      <w:marBottom w:val="0"/>
                      <w:divBdr>
                        <w:top w:val="none" w:sz="0" w:space="0" w:color="auto"/>
                        <w:left w:val="none" w:sz="0" w:space="0" w:color="auto"/>
                        <w:bottom w:val="none" w:sz="0" w:space="0" w:color="auto"/>
                        <w:right w:val="none" w:sz="0" w:space="0" w:color="auto"/>
                      </w:divBdr>
                    </w:div>
                    <w:div w:id="1861747300">
                      <w:marLeft w:val="0"/>
                      <w:marRight w:val="0"/>
                      <w:marTop w:val="0"/>
                      <w:marBottom w:val="0"/>
                      <w:divBdr>
                        <w:top w:val="none" w:sz="0" w:space="0" w:color="auto"/>
                        <w:left w:val="none" w:sz="0" w:space="0" w:color="auto"/>
                        <w:bottom w:val="none" w:sz="0" w:space="0" w:color="auto"/>
                        <w:right w:val="none" w:sz="0" w:space="0" w:color="auto"/>
                      </w:divBdr>
                    </w:div>
                    <w:div w:id="820655753">
                      <w:marLeft w:val="0"/>
                      <w:marRight w:val="0"/>
                      <w:marTop w:val="0"/>
                      <w:marBottom w:val="0"/>
                      <w:divBdr>
                        <w:top w:val="none" w:sz="0" w:space="0" w:color="auto"/>
                        <w:left w:val="none" w:sz="0" w:space="0" w:color="auto"/>
                        <w:bottom w:val="none" w:sz="0" w:space="0" w:color="auto"/>
                        <w:right w:val="none" w:sz="0" w:space="0" w:color="auto"/>
                      </w:divBdr>
                    </w:div>
                    <w:div w:id="1356925801">
                      <w:marLeft w:val="0"/>
                      <w:marRight w:val="0"/>
                      <w:marTop w:val="0"/>
                      <w:marBottom w:val="0"/>
                      <w:divBdr>
                        <w:top w:val="none" w:sz="0" w:space="0" w:color="auto"/>
                        <w:left w:val="none" w:sz="0" w:space="0" w:color="auto"/>
                        <w:bottom w:val="none" w:sz="0" w:space="0" w:color="auto"/>
                        <w:right w:val="none" w:sz="0" w:space="0" w:color="auto"/>
                      </w:divBdr>
                    </w:div>
                    <w:div w:id="1345399169">
                      <w:marLeft w:val="0"/>
                      <w:marRight w:val="0"/>
                      <w:marTop w:val="0"/>
                      <w:marBottom w:val="0"/>
                      <w:divBdr>
                        <w:top w:val="none" w:sz="0" w:space="0" w:color="auto"/>
                        <w:left w:val="none" w:sz="0" w:space="0" w:color="auto"/>
                        <w:bottom w:val="none" w:sz="0" w:space="0" w:color="auto"/>
                        <w:right w:val="none" w:sz="0" w:space="0" w:color="auto"/>
                      </w:divBdr>
                    </w:div>
                    <w:div w:id="1491289586">
                      <w:marLeft w:val="0"/>
                      <w:marRight w:val="0"/>
                      <w:marTop w:val="0"/>
                      <w:marBottom w:val="0"/>
                      <w:divBdr>
                        <w:top w:val="none" w:sz="0" w:space="0" w:color="auto"/>
                        <w:left w:val="none" w:sz="0" w:space="0" w:color="auto"/>
                        <w:bottom w:val="none" w:sz="0" w:space="0" w:color="auto"/>
                        <w:right w:val="none" w:sz="0" w:space="0" w:color="auto"/>
                      </w:divBdr>
                    </w:div>
                    <w:div w:id="2079010133">
                      <w:marLeft w:val="0"/>
                      <w:marRight w:val="0"/>
                      <w:marTop w:val="0"/>
                      <w:marBottom w:val="0"/>
                      <w:divBdr>
                        <w:top w:val="none" w:sz="0" w:space="0" w:color="auto"/>
                        <w:left w:val="none" w:sz="0" w:space="0" w:color="auto"/>
                        <w:bottom w:val="none" w:sz="0" w:space="0" w:color="auto"/>
                        <w:right w:val="none" w:sz="0" w:space="0" w:color="auto"/>
                      </w:divBdr>
                    </w:div>
                    <w:div w:id="799419241">
                      <w:marLeft w:val="0"/>
                      <w:marRight w:val="0"/>
                      <w:marTop w:val="0"/>
                      <w:marBottom w:val="0"/>
                      <w:divBdr>
                        <w:top w:val="none" w:sz="0" w:space="0" w:color="auto"/>
                        <w:left w:val="none" w:sz="0" w:space="0" w:color="auto"/>
                        <w:bottom w:val="none" w:sz="0" w:space="0" w:color="auto"/>
                        <w:right w:val="none" w:sz="0" w:space="0" w:color="auto"/>
                      </w:divBdr>
                    </w:div>
                    <w:div w:id="1939219841">
                      <w:marLeft w:val="0"/>
                      <w:marRight w:val="0"/>
                      <w:marTop w:val="0"/>
                      <w:marBottom w:val="0"/>
                      <w:divBdr>
                        <w:top w:val="none" w:sz="0" w:space="0" w:color="auto"/>
                        <w:left w:val="none" w:sz="0" w:space="0" w:color="auto"/>
                        <w:bottom w:val="none" w:sz="0" w:space="0" w:color="auto"/>
                        <w:right w:val="none" w:sz="0" w:space="0" w:color="auto"/>
                      </w:divBdr>
                    </w:div>
                    <w:div w:id="1333219000">
                      <w:marLeft w:val="0"/>
                      <w:marRight w:val="0"/>
                      <w:marTop w:val="0"/>
                      <w:marBottom w:val="0"/>
                      <w:divBdr>
                        <w:top w:val="none" w:sz="0" w:space="0" w:color="auto"/>
                        <w:left w:val="none" w:sz="0" w:space="0" w:color="auto"/>
                        <w:bottom w:val="none" w:sz="0" w:space="0" w:color="auto"/>
                        <w:right w:val="none" w:sz="0" w:space="0" w:color="auto"/>
                      </w:divBdr>
                    </w:div>
                    <w:div w:id="2006592534">
                      <w:marLeft w:val="0"/>
                      <w:marRight w:val="0"/>
                      <w:marTop w:val="0"/>
                      <w:marBottom w:val="0"/>
                      <w:divBdr>
                        <w:top w:val="none" w:sz="0" w:space="0" w:color="auto"/>
                        <w:left w:val="none" w:sz="0" w:space="0" w:color="auto"/>
                        <w:bottom w:val="none" w:sz="0" w:space="0" w:color="auto"/>
                        <w:right w:val="none" w:sz="0" w:space="0" w:color="auto"/>
                      </w:divBdr>
                    </w:div>
                    <w:div w:id="1723795941">
                      <w:marLeft w:val="0"/>
                      <w:marRight w:val="0"/>
                      <w:marTop w:val="0"/>
                      <w:marBottom w:val="0"/>
                      <w:divBdr>
                        <w:top w:val="none" w:sz="0" w:space="0" w:color="auto"/>
                        <w:left w:val="none" w:sz="0" w:space="0" w:color="auto"/>
                        <w:bottom w:val="none" w:sz="0" w:space="0" w:color="auto"/>
                        <w:right w:val="none" w:sz="0" w:space="0" w:color="auto"/>
                      </w:divBdr>
                    </w:div>
                    <w:div w:id="777480359">
                      <w:marLeft w:val="0"/>
                      <w:marRight w:val="0"/>
                      <w:marTop w:val="0"/>
                      <w:marBottom w:val="0"/>
                      <w:divBdr>
                        <w:top w:val="none" w:sz="0" w:space="0" w:color="auto"/>
                        <w:left w:val="none" w:sz="0" w:space="0" w:color="auto"/>
                        <w:bottom w:val="none" w:sz="0" w:space="0" w:color="auto"/>
                        <w:right w:val="none" w:sz="0" w:space="0" w:color="auto"/>
                      </w:divBdr>
                    </w:div>
                    <w:div w:id="43019855">
                      <w:marLeft w:val="0"/>
                      <w:marRight w:val="0"/>
                      <w:marTop w:val="0"/>
                      <w:marBottom w:val="0"/>
                      <w:divBdr>
                        <w:top w:val="none" w:sz="0" w:space="0" w:color="auto"/>
                        <w:left w:val="none" w:sz="0" w:space="0" w:color="auto"/>
                        <w:bottom w:val="none" w:sz="0" w:space="0" w:color="auto"/>
                        <w:right w:val="none" w:sz="0" w:space="0" w:color="auto"/>
                      </w:divBdr>
                    </w:div>
                    <w:div w:id="1779326315">
                      <w:marLeft w:val="0"/>
                      <w:marRight w:val="0"/>
                      <w:marTop w:val="0"/>
                      <w:marBottom w:val="0"/>
                      <w:divBdr>
                        <w:top w:val="none" w:sz="0" w:space="0" w:color="auto"/>
                        <w:left w:val="none" w:sz="0" w:space="0" w:color="auto"/>
                        <w:bottom w:val="none" w:sz="0" w:space="0" w:color="auto"/>
                        <w:right w:val="none" w:sz="0" w:space="0" w:color="auto"/>
                      </w:divBdr>
                    </w:div>
                    <w:div w:id="2051416143">
                      <w:marLeft w:val="0"/>
                      <w:marRight w:val="0"/>
                      <w:marTop w:val="0"/>
                      <w:marBottom w:val="0"/>
                      <w:divBdr>
                        <w:top w:val="none" w:sz="0" w:space="0" w:color="auto"/>
                        <w:left w:val="none" w:sz="0" w:space="0" w:color="auto"/>
                        <w:bottom w:val="none" w:sz="0" w:space="0" w:color="auto"/>
                        <w:right w:val="none" w:sz="0" w:space="0" w:color="auto"/>
                      </w:divBdr>
                    </w:div>
                    <w:div w:id="2036032223">
                      <w:marLeft w:val="0"/>
                      <w:marRight w:val="0"/>
                      <w:marTop w:val="0"/>
                      <w:marBottom w:val="0"/>
                      <w:divBdr>
                        <w:top w:val="none" w:sz="0" w:space="0" w:color="auto"/>
                        <w:left w:val="none" w:sz="0" w:space="0" w:color="auto"/>
                        <w:bottom w:val="none" w:sz="0" w:space="0" w:color="auto"/>
                        <w:right w:val="none" w:sz="0" w:space="0" w:color="auto"/>
                      </w:divBdr>
                    </w:div>
                    <w:div w:id="894895053">
                      <w:marLeft w:val="0"/>
                      <w:marRight w:val="0"/>
                      <w:marTop w:val="0"/>
                      <w:marBottom w:val="0"/>
                      <w:divBdr>
                        <w:top w:val="none" w:sz="0" w:space="0" w:color="auto"/>
                        <w:left w:val="none" w:sz="0" w:space="0" w:color="auto"/>
                        <w:bottom w:val="none" w:sz="0" w:space="0" w:color="auto"/>
                        <w:right w:val="none" w:sz="0" w:space="0" w:color="auto"/>
                      </w:divBdr>
                    </w:div>
                    <w:div w:id="1632783821">
                      <w:marLeft w:val="0"/>
                      <w:marRight w:val="0"/>
                      <w:marTop w:val="0"/>
                      <w:marBottom w:val="0"/>
                      <w:divBdr>
                        <w:top w:val="none" w:sz="0" w:space="0" w:color="auto"/>
                        <w:left w:val="none" w:sz="0" w:space="0" w:color="auto"/>
                        <w:bottom w:val="none" w:sz="0" w:space="0" w:color="auto"/>
                        <w:right w:val="none" w:sz="0" w:space="0" w:color="auto"/>
                      </w:divBdr>
                    </w:div>
                    <w:div w:id="1174416570">
                      <w:marLeft w:val="0"/>
                      <w:marRight w:val="0"/>
                      <w:marTop w:val="0"/>
                      <w:marBottom w:val="0"/>
                      <w:divBdr>
                        <w:top w:val="none" w:sz="0" w:space="0" w:color="auto"/>
                        <w:left w:val="none" w:sz="0" w:space="0" w:color="auto"/>
                        <w:bottom w:val="none" w:sz="0" w:space="0" w:color="auto"/>
                        <w:right w:val="none" w:sz="0" w:space="0" w:color="auto"/>
                      </w:divBdr>
                    </w:div>
                    <w:div w:id="1938559261">
                      <w:marLeft w:val="0"/>
                      <w:marRight w:val="0"/>
                      <w:marTop w:val="0"/>
                      <w:marBottom w:val="0"/>
                      <w:divBdr>
                        <w:top w:val="none" w:sz="0" w:space="0" w:color="auto"/>
                        <w:left w:val="none" w:sz="0" w:space="0" w:color="auto"/>
                        <w:bottom w:val="none" w:sz="0" w:space="0" w:color="auto"/>
                        <w:right w:val="none" w:sz="0" w:space="0" w:color="auto"/>
                      </w:divBdr>
                    </w:div>
                    <w:div w:id="464661029">
                      <w:marLeft w:val="0"/>
                      <w:marRight w:val="0"/>
                      <w:marTop w:val="0"/>
                      <w:marBottom w:val="0"/>
                      <w:divBdr>
                        <w:top w:val="none" w:sz="0" w:space="0" w:color="auto"/>
                        <w:left w:val="none" w:sz="0" w:space="0" w:color="auto"/>
                        <w:bottom w:val="none" w:sz="0" w:space="0" w:color="auto"/>
                        <w:right w:val="none" w:sz="0" w:space="0" w:color="auto"/>
                      </w:divBdr>
                    </w:div>
                    <w:div w:id="1550192793">
                      <w:marLeft w:val="0"/>
                      <w:marRight w:val="0"/>
                      <w:marTop w:val="0"/>
                      <w:marBottom w:val="0"/>
                      <w:divBdr>
                        <w:top w:val="none" w:sz="0" w:space="0" w:color="auto"/>
                        <w:left w:val="none" w:sz="0" w:space="0" w:color="auto"/>
                        <w:bottom w:val="none" w:sz="0" w:space="0" w:color="auto"/>
                        <w:right w:val="none" w:sz="0" w:space="0" w:color="auto"/>
                      </w:divBdr>
                    </w:div>
                    <w:div w:id="935333140">
                      <w:marLeft w:val="0"/>
                      <w:marRight w:val="0"/>
                      <w:marTop w:val="0"/>
                      <w:marBottom w:val="0"/>
                      <w:divBdr>
                        <w:top w:val="none" w:sz="0" w:space="0" w:color="auto"/>
                        <w:left w:val="none" w:sz="0" w:space="0" w:color="auto"/>
                        <w:bottom w:val="none" w:sz="0" w:space="0" w:color="auto"/>
                        <w:right w:val="none" w:sz="0" w:space="0" w:color="auto"/>
                      </w:divBdr>
                    </w:div>
                    <w:div w:id="963072411">
                      <w:marLeft w:val="0"/>
                      <w:marRight w:val="0"/>
                      <w:marTop w:val="0"/>
                      <w:marBottom w:val="0"/>
                      <w:divBdr>
                        <w:top w:val="none" w:sz="0" w:space="0" w:color="auto"/>
                        <w:left w:val="none" w:sz="0" w:space="0" w:color="auto"/>
                        <w:bottom w:val="none" w:sz="0" w:space="0" w:color="auto"/>
                        <w:right w:val="none" w:sz="0" w:space="0" w:color="auto"/>
                      </w:divBdr>
                    </w:div>
                    <w:div w:id="1306202792">
                      <w:marLeft w:val="0"/>
                      <w:marRight w:val="0"/>
                      <w:marTop w:val="0"/>
                      <w:marBottom w:val="0"/>
                      <w:divBdr>
                        <w:top w:val="none" w:sz="0" w:space="0" w:color="auto"/>
                        <w:left w:val="none" w:sz="0" w:space="0" w:color="auto"/>
                        <w:bottom w:val="none" w:sz="0" w:space="0" w:color="auto"/>
                        <w:right w:val="none" w:sz="0" w:space="0" w:color="auto"/>
                      </w:divBdr>
                    </w:div>
                    <w:div w:id="1365444575">
                      <w:marLeft w:val="0"/>
                      <w:marRight w:val="0"/>
                      <w:marTop w:val="0"/>
                      <w:marBottom w:val="0"/>
                      <w:divBdr>
                        <w:top w:val="none" w:sz="0" w:space="0" w:color="auto"/>
                        <w:left w:val="none" w:sz="0" w:space="0" w:color="auto"/>
                        <w:bottom w:val="none" w:sz="0" w:space="0" w:color="auto"/>
                        <w:right w:val="none" w:sz="0" w:space="0" w:color="auto"/>
                      </w:divBdr>
                    </w:div>
                    <w:div w:id="97678783">
                      <w:marLeft w:val="0"/>
                      <w:marRight w:val="0"/>
                      <w:marTop w:val="0"/>
                      <w:marBottom w:val="0"/>
                      <w:divBdr>
                        <w:top w:val="none" w:sz="0" w:space="0" w:color="auto"/>
                        <w:left w:val="none" w:sz="0" w:space="0" w:color="auto"/>
                        <w:bottom w:val="none" w:sz="0" w:space="0" w:color="auto"/>
                        <w:right w:val="none" w:sz="0" w:space="0" w:color="auto"/>
                      </w:divBdr>
                    </w:div>
                    <w:div w:id="1476069798">
                      <w:marLeft w:val="0"/>
                      <w:marRight w:val="0"/>
                      <w:marTop w:val="0"/>
                      <w:marBottom w:val="0"/>
                      <w:divBdr>
                        <w:top w:val="none" w:sz="0" w:space="0" w:color="auto"/>
                        <w:left w:val="none" w:sz="0" w:space="0" w:color="auto"/>
                        <w:bottom w:val="none" w:sz="0" w:space="0" w:color="auto"/>
                        <w:right w:val="none" w:sz="0" w:space="0" w:color="auto"/>
                      </w:divBdr>
                    </w:div>
                    <w:div w:id="801194069">
                      <w:marLeft w:val="0"/>
                      <w:marRight w:val="0"/>
                      <w:marTop w:val="0"/>
                      <w:marBottom w:val="0"/>
                      <w:divBdr>
                        <w:top w:val="none" w:sz="0" w:space="0" w:color="auto"/>
                        <w:left w:val="none" w:sz="0" w:space="0" w:color="auto"/>
                        <w:bottom w:val="none" w:sz="0" w:space="0" w:color="auto"/>
                        <w:right w:val="none" w:sz="0" w:space="0" w:color="auto"/>
                      </w:divBdr>
                    </w:div>
                    <w:div w:id="241067911">
                      <w:marLeft w:val="0"/>
                      <w:marRight w:val="0"/>
                      <w:marTop w:val="0"/>
                      <w:marBottom w:val="0"/>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288820222">
                      <w:marLeft w:val="0"/>
                      <w:marRight w:val="0"/>
                      <w:marTop w:val="0"/>
                      <w:marBottom w:val="0"/>
                      <w:divBdr>
                        <w:top w:val="none" w:sz="0" w:space="0" w:color="auto"/>
                        <w:left w:val="none" w:sz="0" w:space="0" w:color="auto"/>
                        <w:bottom w:val="none" w:sz="0" w:space="0" w:color="auto"/>
                        <w:right w:val="none" w:sz="0" w:space="0" w:color="auto"/>
                      </w:divBdr>
                    </w:div>
                    <w:div w:id="528181455">
                      <w:marLeft w:val="0"/>
                      <w:marRight w:val="0"/>
                      <w:marTop w:val="0"/>
                      <w:marBottom w:val="0"/>
                      <w:divBdr>
                        <w:top w:val="none" w:sz="0" w:space="0" w:color="auto"/>
                        <w:left w:val="none" w:sz="0" w:space="0" w:color="auto"/>
                        <w:bottom w:val="none" w:sz="0" w:space="0" w:color="auto"/>
                        <w:right w:val="none" w:sz="0" w:space="0" w:color="auto"/>
                      </w:divBdr>
                    </w:div>
                    <w:div w:id="1644581246">
                      <w:marLeft w:val="0"/>
                      <w:marRight w:val="0"/>
                      <w:marTop w:val="0"/>
                      <w:marBottom w:val="0"/>
                      <w:divBdr>
                        <w:top w:val="none" w:sz="0" w:space="0" w:color="auto"/>
                        <w:left w:val="none" w:sz="0" w:space="0" w:color="auto"/>
                        <w:bottom w:val="none" w:sz="0" w:space="0" w:color="auto"/>
                        <w:right w:val="none" w:sz="0" w:space="0" w:color="auto"/>
                      </w:divBdr>
                    </w:div>
                    <w:div w:id="1957561608">
                      <w:marLeft w:val="0"/>
                      <w:marRight w:val="0"/>
                      <w:marTop w:val="0"/>
                      <w:marBottom w:val="0"/>
                      <w:divBdr>
                        <w:top w:val="none" w:sz="0" w:space="0" w:color="auto"/>
                        <w:left w:val="none" w:sz="0" w:space="0" w:color="auto"/>
                        <w:bottom w:val="none" w:sz="0" w:space="0" w:color="auto"/>
                        <w:right w:val="none" w:sz="0" w:space="0" w:color="auto"/>
                      </w:divBdr>
                    </w:div>
                    <w:div w:id="141432480">
                      <w:marLeft w:val="0"/>
                      <w:marRight w:val="0"/>
                      <w:marTop w:val="0"/>
                      <w:marBottom w:val="0"/>
                      <w:divBdr>
                        <w:top w:val="none" w:sz="0" w:space="0" w:color="auto"/>
                        <w:left w:val="none" w:sz="0" w:space="0" w:color="auto"/>
                        <w:bottom w:val="none" w:sz="0" w:space="0" w:color="auto"/>
                        <w:right w:val="none" w:sz="0" w:space="0" w:color="auto"/>
                      </w:divBdr>
                    </w:div>
                    <w:div w:id="74283060">
                      <w:marLeft w:val="0"/>
                      <w:marRight w:val="0"/>
                      <w:marTop w:val="0"/>
                      <w:marBottom w:val="0"/>
                      <w:divBdr>
                        <w:top w:val="none" w:sz="0" w:space="0" w:color="auto"/>
                        <w:left w:val="none" w:sz="0" w:space="0" w:color="auto"/>
                        <w:bottom w:val="none" w:sz="0" w:space="0" w:color="auto"/>
                        <w:right w:val="none" w:sz="0" w:space="0" w:color="auto"/>
                      </w:divBdr>
                    </w:div>
                    <w:div w:id="24259109">
                      <w:marLeft w:val="0"/>
                      <w:marRight w:val="0"/>
                      <w:marTop w:val="0"/>
                      <w:marBottom w:val="0"/>
                      <w:divBdr>
                        <w:top w:val="none" w:sz="0" w:space="0" w:color="auto"/>
                        <w:left w:val="none" w:sz="0" w:space="0" w:color="auto"/>
                        <w:bottom w:val="none" w:sz="0" w:space="0" w:color="auto"/>
                        <w:right w:val="none" w:sz="0" w:space="0" w:color="auto"/>
                      </w:divBdr>
                    </w:div>
                    <w:div w:id="1659764820">
                      <w:marLeft w:val="0"/>
                      <w:marRight w:val="0"/>
                      <w:marTop w:val="0"/>
                      <w:marBottom w:val="0"/>
                      <w:divBdr>
                        <w:top w:val="none" w:sz="0" w:space="0" w:color="auto"/>
                        <w:left w:val="none" w:sz="0" w:space="0" w:color="auto"/>
                        <w:bottom w:val="none" w:sz="0" w:space="0" w:color="auto"/>
                        <w:right w:val="none" w:sz="0" w:space="0" w:color="auto"/>
                      </w:divBdr>
                    </w:div>
                    <w:div w:id="750277232">
                      <w:marLeft w:val="0"/>
                      <w:marRight w:val="0"/>
                      <w:marTop w:val="0"/>
                      <w:marBottom w:val="0"/>
                      <w:divBdr>
                        <w:top w:val="none" w:sz="0" w:space="0" w:color="auto"/>
                        <w:left w:val="none" w:sz="0" w:space="0" w:color="auto"/>
                        <w:bottom w:val="none" w:sz="0" w:space="0" w:color="auto"/>
                        <w:right w:val="none" w:sz="0" w:space="0" w:color="auto"/>
                      </w:divBdr>
                    </w:div>
                    <w:div w:id="686254214">
                      <w:marLeft w:val="0"/>
                      <w:marRight w:val="0"/>
                      <w:marTop w:val="0"/>
                      <w:marBottom w:val="0"/>
                      <w:divBdr>
                        <w:top w:val="none" w:sz="0" w:space="0" w:color="auto"/>
                        <w:left w:val="none" w:sz="0" w:space="0" w:color="auto"/>
                        <w:bottom w:val="none" w:sz="0" w:space="0" w:color="auto"/>
                        <w:right w:val="none" w:sz="0" w:space="0" w:color="auto"/>
                      </w:divBdr>
                    </w:div>
                    <w:div w:id="176889475">
                      <w:marLeft w:val="0"/>
                      <w:marRight w:val="0"/>
                      <w:marTop w:val="0"/>
                      <w:marBottom w:val="0"/>
                      <w:divBdr>
                        <w:top w:val="none" w:sz="0" w:space="0" w:color="auto"/>
                        <w:left w:val="none" w:sz="0" w:space="0" w:color="auto"/>
                        <w:bottom w:val="none" w:sz="0" w:space="0" w:color="auto"/>
                        <w:right w:val="none" w:sz="0" w:space="0" w:color="auto"/>
                      </w:divBdr>
                    </w:div>
                    <w:div w:id="105731406">
                      <w:marLeft w:val="0"/>
                      <w:marRight w:val="0"/>
                      <w:marTop w:val="0"/>
                      <w:marBottom w:val="0"/>
                      <w:divBdr>
                        <w:top w:val="none" w:sz="0" w:space="0" w:color="auto"/>
                        <w:left w:val="none" w:sz="0" w:space="0" w:color="auto"/>
                        <w:bottom w:val="none" w:sz="0" w:space="0" w:color="auto"/>
                        <w:right w:val="none" w:sz="0" w:space="0" w:color="auto"/>
                      </w:divBdr>
                    </w:div>
                    <w:div w:id="732586102">
                      <w:marLeft w:val="0"/>
                      <w:marRight w:val="0"/>
                      <w:marTop w:val="0"/>
                      <w:marBottom w:val="0"/>
                      <w:divBdr>
                        <w:top w:val="none" w:sz="0" w:space="0" w:color="auto"/>
                        <w:left w:val="none" w:sz="0" w:space="0" w:color="auto"/>
                        <w:bottom w:val="none" w:sz="0" w:space="0" w:color="auto"/>
                        <w:right w:val="none" w:sz="0" w:space="0" w:color="auto"/>
                      </w:divBdr>
                    </w:div>
                    <w:div w:id="727728427">
                      <w:marLeft w:val="0"/>
                      <w:marRight w:val="0"/>
                      <w:marTop w:val="0"/>
                      <w:marBottom w:val="0"/>
                      <w:divBdr>
                        <w:top w:val="none" w:sz="0" w:space="0" w:color="auto"/>
                        <w:left w:val="none" w:sz="0" w:space="0" w:color="auto"/>
                        <w:bottom w:val="none" w:sz="0" w:space="0" w:color="auto"/>
                        <w:right w:val="none" w:sz="0" w:space="0" w:color="auto"/>
                      </w:divBdr>
                    </w:div>
                    <w:div w:id="738403808">
                      <w:marLeft w:val="0"/>
                      <w:marRight w:val="0"/>
                      <w:marTop w:val="0"/>
                      <w:marBottom w:val="0"/>
                      <w:divBdr>
                        <w:top w:val="none" w:sz="0" w:space="0" w:color="auto"/>
                        <w:left w:val="none" w:sz="0" w:space="0" w:color="auto"/>
                        <w:bottom w:val="none" w:sz="0" w:space="0" w:color="auto"/>
                        <w:right w:val="none" w:sz="0" w:space="0" w:color="auto"/>
                      </w:divBdr>
                    </w:div>
                    <w:div w:id="570192452">
                      <w:marLeft w:val="0"/>
                      <w:marRight w:val="0"/>
                      <w:marTop w:val="0"/>
                      <w:marBottom w:val="0"/>
                      <w:divBdr>
                        <w:top w:val="none" w:sz="0" w:space="0" w:color="auto"/>
                        <w:left w:val="none" w:sz="0" w:space="0" w:color="auto"/>
                        <w:bottom w:val="none" w:sz="0" w:space="0" w:color="auto"/>
                        <w:right w:val="none" w:sz="0" w:space="0" w:color="auto"/>
                      </w:divBdr>
                    </w:div>
                    <w:div w:id="1372532676">
                      <w:marLeft w:val="0"/>
                      <w:marRight w:val="0"/>
                      <w:marTop w:val="0"/>
                      <w:marBottom w:val="0"/>
                      <w:divBdr>
                        <w:top w:val="none" w:sz="0" w:space="0" w:color="auto"/>
                        <w:left w:val="none" w:sz="0" w:space="0" w:color="auto"/>
                        <w:bottom w:val="none" w:sz="0" w:space="0" w:color="auto"/>
                        <w:right w:val="none" w:sz="0" w:space="0" w:color="auto"/>
                      </w:divBdr>
                    </w:div>
                    <w:div w:id="278490729">
                      <w:marLeft w:val="0"/>
                      <w:marRight w:val="0"/>
                      <w:marTop w:val="0"/>
                      <w:marBottom w:val="0"/>
                      <w:divBdr>
                        <w:top w:val="none" w:sz="0" w:space="0" w:color="auto"/>
                        <w:left w:val="none" w:sz="0" w:space="0" w:color="auto"/>
                        <w:bottom w:val="none" w:sz="0" w:space="0" w:color="auto"/>
                        <w:right w:val="none" w:sz="0" w:space="0" w:color="auto"/>
                      </w:divBdr>
                    </w:div>
                    <w:div w:id="1813791899">
                      <w:marLeft w:val="0"/>
                      <w:marRight w:val="0"/>
                      <w:marTop w:val="0"/>
                      <w:marBottom w:val="0"/>
                      <w:divBdr>
                        <w:top w:val="none" w:sz="0" w:space="0" w:color="auto"/>
                        <w:left w:val="none" w:sz="0" w:space="0" w:color="auto"/>
                        <w:bottom w:val="none" w:sz="0" w:space="0" w:color="auto"/>
                        <w:right w:val="none" w:sz="0" w:space="0" w:color="auto"/>
                      </w:divBdr>
                    </w:div>
                    <w:div w:id="21370843">
                      <w:marLeft w:val="0"/>
                      <w:marRight w:val="0"/>
                      <w:marTop w:val="0"/>
                      <w:marBottom w:val="0"/>
                      <w:divBdr>
                        <w:top w:val="none" w:sz="0" w:space="0" w:color="auto"/>
                        <w:left w:val="none" w:sz="0" w:space="0" w:color="auto"/>
                        <w:bottom w:val="none" w:sz="0" w:space="0" w:color="auto"/>
                        <w:right w:val="none" w:sz="0" w:space="0" w:color="auto"/>
                      </w:divBdr>
                    </w:div>
                    <w:div w:id="1121992953">
                      <w:marLeft w:val="0"/>
                      <w:marRight w:val="0"/>
                      <w:marTop w:val="0"/>
                      <w:marBottom w:val="0"/>
                      <w:divBdr>
                        <w:top w:val="none" w:sz="0" w:space="0" w:color="auto"/>
                        <w:left w:val="none" w:sz="0" w:space="0" w:color="auto"/>
                        <w:bottom w:val="none" w:sz="0" w:space="0" w:color="auto"/>
                        <w:right w:val="none" w:sz="0" w:space="0" w:color="auto"/>
                      </w:divBdr>
                    </w:div>
                    <w:div w:id="806975819">
                      <w:marLeft w:val="0"/>
                      <w:marRight w:val="0"/>
                      <w:marTop w:val="0"/>
                      <w:marBottom w:val="0"/>
                      <w:divBdr>
                        <w:top w:val="none" w:sz="0" w:space="0" w:color="auto"/>
                        <w:left w:val="none" w:sz="0" w:space="0" w:color="auto"/>
                        <w:bottom w:val="none" w:sz="0" w:space="0" w:color="auto"/>
                        <w:right w:val="none" w:sz="0" w:space="0" w:color="auto"/>
                      </w:divBdr>
                    </w:div>
                    <w:div w:id="1664621124">
                      <w:marLeft w:val="0"/>
                      <w:marRight w:val="0"/>
                      <w:marTop w:val="0"/>
                      <w:marBottom w:val="0"/>
                      <w:divBdr>
                        <w:top w:val="none" w:sz="0" w:space="0" w:color="auto"/>
                        <w:left w:val="none" w:sz="0" w:space="0" w:color="auto"/>
                        <w:bottom w:val="none" w:sz="0" w:space="0" w:color="auto"/>
                        <w:right w:val="none" w:sz="0" w:space="0" w:color="auto"/>
                      </w:divBdr>
                    </w:div>
                    <w:div w:id="771122411">
                      <w:marLeft w:val="0"/>
                      <w:marRight w:val="0"/>
                      <w:marTop w:val="0"/>
                      <w:marBottom w:val="0"/>
                      <w:divBdr>
                        <w:top w:val="none" w:sz="0" w:space="0" w:color="auto"/>
                        <w:left w:val="none" w:sz="0" w:space="0" w:color="auto"/>
                        <w:bottom w:val="none" w:sz="0" w:space="0" w:color="auto"/>
                        <w:right w:val="none" w:sz="0" w:space="0" w:color="auto"/>
                      </w:divBdr>
                    </w:div>
                    <w:div w:id="1004672841">
                      <w:marLeft w:val="0"/>
                      <w:marRight w:val="0"/>
                      <w:marTop w:val="0"/>
                      <w:marBottom w:val="0"/>
                      <w:divBdr>
                        <w:top w:val="none" w:sz="0" w:space="0" w:color="auto"/>
                        <w:left w:val="none" w:sz="0" w:space="0" w:color="auto"/>
                        <w:bottom w:val="none" w:sz="0" w:space="0" w:color="auto"/>
                        <w:right w:val="none" w:sz="0" w:space="0" w:color="auto"/>
                      </w:divBdr>
                    </w:div>
                    <w:div w:id="1237521492">
                      <w:marLeft w:val="0"/>
                      <w:marRight w:val="0"/>
                      <w:marTop w:val="0"/>
                      <w:marBottom w:val="0"/>
                      <w:divBdr>
                        <w:top w:val="none" w:sz="0" w:space="0" w:color="auto"/>
                        <w:left w:val="none" w:sz="0" w:space="0" w:color="auto"/>
                        <w:bottom w:val="none" w:sz="0" w:space="0" w:color="auto"/>
                        <w:right w:val="none" w:sz="0" w:space="0" w:color="auto"/>
                      </w:divBdr>
                    </w:div>
                    <w:div w:id="1508521296">
                      <w:marLeft w:val="0"/>
                      <w:marRight w:val="0"/>
                      <w:marTop w:val="0"/>
                      <w:marBottom w:val="0"/>
                      <w:divBdr>
                        <w:top w:val="none" w:sz="0" w:space="0" w:color="auto"/>
                        <w:left w:val="none" w:sz="0" w:space="0" w:color="auto"/>
                        <w:bottom w:val="none" w:sz="0" w:space="0" w:color="auto"/>
                        <w:right w:val="none" w:sz="0" w:space="0" w:color="auto"/>
                      </w:divBdr>
                    </w:div>
                    <w:div w:id="1146121982">
                      <w:marLeft w:val="0"/>
                      <w:marRight w:val="0"/>
                      <w:marTop w:val="0"/>
                      <w:marBottom w:val="0"/>
                      <w:divBdr>
                        <w:top w:val="none" w:sz="0" w:space="0" w:color="auto"/>
                        <w:left w:val="none" w:sz="0" w:space="0" w:color="auto"/>
                        <w:bottom w:val="none" w:sz="0" w:space="0" w:color="auto"/>
                        <w:right w:val="none" w:sz="0" w:space="0" w:color="auto"/>
                      </w:divBdr>
                    </w:div>
                    <w:div w:id="941109069">
                      <w:marLeft w:val="0"/>
                      <w:marRight w:val="0"/>
                      <w:marTop w:val="0"/>
                      <w:marBottom w:val="0"/>
                      <w:divBdr>
                        <w:top w:val="none" w:sz="0" w:space="0" w:color="auto"/>
                        <w:left w:val="none" w:sz="0" w:space="0" w:color="auto"/>
                        <w:bottom w:val="none" w:sz="0" w:space="0" w:color="auto"/>
                        <w:right w:val="none" w:sz="0" w:space="0" w:color="auto"/>
                      </w:divBdr>
                    </w:div>
                    <w:div w:id="658390825">
                      <w:marLeft w:val="0"/>
                      <w:marRight w:val="0"/>
                      <w:marTop w:val="0"/>
                      <w:marBottom w:val="0"/>
                      <w:divBdr>
                        <w:top w:val="none" w:sz="0" w:space="0" w:color="auto"/>
                        <w:left w:val="none" w:sz="0" w:space="0" w:color="auto"/>
                        <w:bottom w:val="none" w:sz="0" w:space="0" w:color="auto"/>
                        <w:right w:val="none" w:sz="0" w:space="0" w:color="auto"/>
                      </w:divBdr>
                    </w:div>
                    <w:div w:id="275986699">
                      <w:marLeft w:val="0"/>
                      <w:marRight w:val="0"/>
                      <w:marTop w:val="0"/>
                      <w:marBottom w:val="0"/>
                      <w:divBdr>
                        <w:top w:val="none" w:sz="0" w:space="0" w:color="auto"/>
                        <w:left w:val="none" w:sz="0" w:space="0" w:color="auto"/>
                        <w:bottom w:val="none" w:sz="0" w:space="0" w:color="auto"/>
                        <w:right w:val="none" w:sz="0" w:space="0" w:color="auto"/>
                      </w:divBdr>
                    </w:div>
                    <w:div w:id="2145274329">
                      <w:marLeft w:val="0"/>
                      <w:marRight w:val="0"/>
                      <w:marTop w:val="0"/>
                      <w:marBottom w:val="0"/>
                      <w:divBdr>
                        <w:top w:val="none" w:sz="0" w:space="0" w:color="auto"/>
                        <w:left w:val="none" w:sz="0" w:space="0" w:color="auto"/>
                        <w:bottom w:val="none" w:sz="0" w:space="0" w:color="auto"/>
                        <w:right w:val="none" w:sz="0" w:space="0" w:color="auto"/>
                      </w:divBdr>
                    </w:div>
                    <w:div w:id="544558703">
                      <w:marLeft w:val="0"/>
                      <w:marRight w:val="0"/>
                      <w:marTop w:val="0"/>
                      <w:marBottom w:val="0"/>
                      <w:divBdr>
                        <w:top w:val="none" w:sz="0" w:space="0" w:color="auto"/>
                        <w:left w:val="none" w:sz="0" w:space="0" w:color="auto"/>
                        <w:bottom w:val="none" w:sz="0" w:space="0" w:color="auto"/>
                        <w:right w:val="none" w:sz="0" w:space="0" w:color="auto"/>
                      </w:divBdr>
                    </w:div>
                    <w:div w:id="277492927">
                      <w:marLeft w:val="0"/>
                      <w:marRight w:val="0"/>
                      <w:marTop w:val="0"/>
                      <w:marBottom w:val="0"/>
                      <w:divBdr>
                        <w:top w:val="none" w:sz="0" w:space="0" w:color="auto"/>
                        <w:left w:val="none" w:sz="0" w:space="0" w:color="auto"/>
                        <w:bottom w:val="none" w:sz="0" w:space="0" w:color="auto"/>
                        <w:right w:val="none" w:sz="0" w:space="0" w:color="auto"/>
                      </w:divBdr>
                    </w:div>
                    <w:div w:id="153764160">
                      <w:marLeft w:val="0"/>
                      <w:marRight w:val="0"/>
                      <w:marTop w:val="0"/>
                      <w:marBottom w:val="0"/>
                      <w:divBdr>
                        <w:top w:val="none" w:sz="0" w:space="0" w:color="auto"/>
                        <w:left w:val="none" w:sz="0" w:space="0" w:color="auto"/>
                        <w:bottom w:val="none" w:sz="0" w:space="0" w:color="auto"/>
                        <w:right w:val="none" w:sz="0" w:space="0" w:color="auto"/>
                      </w:divBdr>
                    </w:div>
                    <w:div w:id="1424491209">
                      <w:marLeft w:val="0"/>
                      <w:marRight w:val="0"/>
                      <w:marTop w:val="0"/>
                      <w:marBottom w:val="0"/>
                      <w:divBdr>
                        <w:top w:val="none" w:sz="0" w:space="0" w:color="auto"/>
                        <w:left w:val="none" w:sz="0" w:space="0" w:color="auto"/>
                        <w:bottom w:val="none" w:sz="0" w:space="0" w:color="auto"/>
                        <w:right w:val="none" w:sz="0" w:space="0" w:color="auto"/>
                      </w:divBdr>
                    </w:div>
                    <w:div w:id="1879390495">
                      <w:marLeft w:val="0"/>
                      <w:marRight w:val="0"/>
                      <w:marTop w:val="0"/>
                      <w:marBottom w:val="0"/>
                      <w:divBdr>
                        <w:top w:val="none" w:sz="0" w:space="0" w:color="auto"/>
                        <w:left w:val="none" w:sz="0" w:space="0" w:color="auto"/>
                        <w:bottom w:val="none" w:sz="0" w:space="0" w:color="auto"/>
                        <w:right w:val="none" w:sz="0" w:space="0" w:color="auto"/>
                      </w:divBdr>
                    </w:div>
                    <w:div w:id="1735816644">
                      <w:marLeft w:val="0"/>
                      <w:marRight w:val="0"/>
                      <w:marTop w:val="0"/>
                      <w:marBottom w:val="0"/>
                      <w:divBdr>
                        <w:top w:val="none" w:sz="0" w:space="0" w:color="auto"/>
                        <w:left w:val="none" w:sz="0" w:space="0" w:color="auto"/>
                        <w:bottom w:val="none" w:sz="0" w:space="0" w:color="auto"/>
                        <w:right w:val="none" w:sz="0" w:space="0" w:color="auto"/>
                      </w:divBdr>
                    </w:div>
                    <w:div w:id="290209474">
                      <w:marLeft w:val="0"/>
                      <w:marRight w:val="0"/>
                      <w:marTop w:val="0"/>
                      <w:marBottom w:val="0"/>
                      <w:divBdr>
                        <w:top w:val="none" w:sz="0" w:space="0" w:color="auto"/>
                        <w:left w:val="none" w:sz="0" w:space="0" w:color="auto"/>
                        <w:bottom w:val="none" w:sz="0" w:space="0" w:color="auto"/>
                        <w:right w:val="none" w:sz="0" w:space="0" w:color="auto"/>
                      </w:divBdr>
                    </w:div>
                    <w:div w:id="1001154497">
                      <w:marLeft w:val="0"/>
                      <w:marRight w:val="0"/>
                      <w:marTop w:val="0"/>
                      <w:marBottom w:val="0"/>
                      <w:divBdr>
                        <w:top w:val="none" w:sz="0" w:space="0" w:color="auto"/>
                        <w:left w:val="none" w:sz="0" w:space="0" w:color="auto"/>
                        <w:bottom w:val="none" w:sz="0" w:space="0" w:color="auto"/>
                        <w:right w:val="none" w:sz="0" w:space="0" w:color="auto"/>
                      </w:divBdr>
                    </w:div>
                    <w:div w:id="2071686547">
                      <w:marLeft w:val="0"/>
                      <w:marRight w:val="0"/>
                      <w:marTop w:val="0"/>
                      <w:marBottom w:val="0"/>
                      <w:divBdr>
                        <w:top w:val="none" w:sz="0" w:space="0" w:color="auto"/>
                        <w:left w:val="none" w:sz="0" w:space="0" w:color="auto"/>
                        <w:bottom w:val="none" w:sz="0" w:space="0" w:color="auto"/>
                        <w:right w:val="none" w:sz="0" w:space="0" w:color="auto"/>
                      </w:divBdr>
                    </w:div>
                    <w:div w:id="908460150">
                      <w:marLeft w:val="0"/>
                      <w:marRight w:val="0"/>
                      <w:marTop w:val="0"/>
                      <w:marBottom w:val="0"/>
                      <w:divBdr>
                        <w:top w:val="none" w:sz="0" w:space="0" w:color="auto"/>
                        <w:left w:val="none" w:sz="0" w:space="0" w:color="auto"/>
                        <w:bottom w:val="none" w:sz="0" w:space="0" w:color="auto"/>
                        <w:right w:val="none" w:sz="0" w:space="0" w:color="auto"/>
                      </w:divBdr>
                    </w:div>
                    <w:div w:id="785001876">
                      <w:marLeft w:val="0"/>
                      <w:marRight w:val="0"/>
                      <w:marTop w:val="0"/>
                      <w:marBottom w:val="0"/>
                      <w:divBdr>
                        <w:top w:val="none" w:sz="0" w:space="0" w:color="auto"/>
                        <w:left w:val="none" w:sz="0" w:space="0" w:color="auto"/>
                        <w:bottom w:val="none" w:sz="0" w:space="0" w:color="auto"/>
                        <w:right w:val="none" w:sz="0" w:space="0" w:color="auto"/>
                      </w:divBdr>
                    </w:div>
                    <w:div w:id="235290262">
                      <w:marLeft w:val="0"/>
                      <w:marRight w:val="0"/>
                      <w:marTop w:val="0"/>
                      <w:marBottom w:val="0"/>
                      <w:divBdr>
                        <w:top w:val="none" w:sz="0" w:space="0" w:color="auto"/>
                        <w:left w:val="none" w:sz="0" w:space="0" w:color="auto"/>
                        <w:bottom w:val="none" w:sz="0" w:space="0" w:color="auto"/>
                        <w:right w:val="none" w:sz="0" w:space="0" w:color="auto"/>
                      </w:divBdr>
                    </w:div>
                    <w:div w:id="718237473">
                      <w:marLeft w:val="0"/>
                      <w:marRight w:val="0"/>
                      <w:marTop w:val="0"/>
                      <w:marBottom w:val="0"/>
                      <w:divBdr>
                        <w:top w:val="none" w:sz="0" w:space="0" w:color="auto"/>
                        <w:left w:val="none" w:sz="0" w:space="0" w:color="auto"/>
                        <w:bottom w:val="none" w:sz="0" w:space="0" w:color="auto"/>
                        <w:right w:val="none" w:sz="0" w:space="0" w:color="auto"/>
                      </w:divBdr>
                    </w:div>
                    <w:div w:id="1631208869">
                      <w:marLeft w:val="0"/>
                      <w:marRight w:val="0"/>
                      <w:marTop w:val="0"/>
                      <w:marBottom w:val="0"/>
                      <w:divBdr>
                        <w:top w:val="none" w:sz="0" w:space="0" w:color="auto"/>
                        <w:left w:val="none" w:sz="0" w:space="0" w:color="auto"/>
                        <w:bottom w:val="none" w:sz="0" w:space="0" w:color="auto"/>
                        <w:right w:val="none" w:sz="0" w:space="0" w:color="auto"/>
                      </w:divBdr>
                    </w:div>
                    <w:div w:id="1670909682">
                      <w:marLeft w:val="0"/>
                      <w:marRight w:val="0"/>
                      <w:marTop w:val="0"/>
                      <w:marBottom w:val="0"/>
                      <w:divBdr>
                        <w:top w:val="none" w:sz="0" w:space="0" w:color="auto"/>
                        <w:left w:val="none" w:sz="0" w:space="0" w:color="auto"/>
                        <w:bottom w:val="none" w:sz="0" w:space="0" w:color="auto"/>
                        <w:right w:val="none" w:sz="0" w:space="0" w:color="auto"/>
                      </w:divBdr>
                    </w:div>
                    <w:div w:id="1855530215">
                      <w:marLeft w:val="0"/>
                      <w:marRight w:val="0"/>
                      <w:marTop w:val="0"/>
                      <w:marBottom w:val="0"/>
                      <w:divBdr>
                        <w:top w:val="none" w:sz="0" w:space="0" w:color="auto"/>
                        <w:left w:val="none" w:sz="0" w:space="0" w:color="auto"/>
                        <w:bottom w:val="none" w:sz="0" w:space="0" w:color="auto"/>
                        <w:right w:val="none" w:sz="0" w:space="0" w:color="auto"/>
                      </w:divBdr>
                    </w:div>
                    <w:div w:id="1219512465">
                      <w:marLeft w:val="0"/>
                      <w:marRight w:val="0"/>
                      <w:marTop w:val="0"/>
                      <w:marBottom w:val="0"/>
                      <w:divBdr>
                        <w:top w:val="none" w:sz="0" w:space="0" w:color="auto"/>
                        <w:left w:val="none" w:sz="0" w:space="0" w:color="auto"/>
                        <w:bottom w:val="none" w:sz="0" w:space="0" w:color="auto"/>
                        <w:right w:val="none" w:sz="0" w:space="0" w:color="auto"/>
                      </w:divBdr>
                    </w:div>
                    <w:div w:id="2021158378">
                      <w:marLeft w:val="0"/>
                      <w:marRight w:val="0"/>
                      <w:marTop w:val="0"/>
                      <w:marBottom w:val="0"/>
                      <w:divBdr>
                        <w:top w:val="none" w:sz="0" w:space="0" w:color="auto"/>
                        <w:left w:val="none" w:sz="0" w:space="0" w:color="auto"/>
                        <w:bottom w:val="none" w:sz="0" w:space="0" w:color="auto"/>
                        <w:right w:val="none" w:sz="0" w:space="0" w:color="auto"/>
                      </w:divBdr>
                    </w:div>
                    <w:div w:id="1130249392">
                      <w:marLeft w:val="0"/>
                      <w:marRight w:val="0"/>
                      <w:marTop w:val="0"/>
                      <w:marBottom w:val="0"/>
                      <w:divBdr>
                        <w:top w:val="none" w:sz="0" w:space="0" w:color="auto"/>
                        <w:left w:val="none" w:sz="0" w:space="0" w:color="auto"/>
                        <w:bottom w:val="none" w:sz="0" w:space="0" w:color="auto"/>
                        <w:right w:val="none" w:sz="0" w:space="0" w:color="auto"/>
                      </w:divBdr>
                    </w:div>
                    <w:div w:id="1260216754">
                      <w:marLeft w:val="0"/>
                      <w:marRight w:val="0"/>
                      <w:marTop w:val="0"/>
                      <w:marBottom w:val="0"/>
                      <w:divBdr>
                        <w:top w:val="none" w:sz="0" w:space="0" w:color="auto"/>
                        <w:left w:val="none" w:sz="0" w:space="0" w:color="auto"/>
                        <w:bottom w:val="none" w:sz="0" w:space="0" w:color="auto"/>
                        <w:right w:val="none" w:sz="0" w:space="0" w:color="auto"/>
                      </w:divBdr>
                    </w:div>
                    <w:div w:id="379793064">
                      <w:marLeft w:val="0"/>
                      <w:marRight w:val="0"/>
                      <w:marTop w:val="0"/>
                      <w:marBottom w:val="0"/>
                      <w:divBdr>
                        <w:top w:val="none" w:sz="0" w:space="0" w:color="auto"/>
                        <w:left w:val="none" w:sz="0" w:space="0" w:color="auto"/>
                        <w:bottom w:val="none" w:sz="0" w:space="0" w:color="auto"/>
                        <w:right w:val="none" w:sz="0" w:space="0" w:color="auto"/>
                      </w:divBdr>
                    </w:div>
                    <w:div w:id="163519998">
                      <w:marLeft w:val="0"/>
                      <w:marRight w:val="0"/>
                      <w:marTop w:val="0"/>
                      <w:marBottom w:val="0"/>
                      <w:divBdr>
                        <w:top w:val="none" w:sz="0" w:space="0" w:color="auto"/>
                        <w:left w:val="none" w:sz="0" w:space="0" w:color="auto"/>
                        <w:bottom w:val="none" w:sz="0" w:space="0" w:color="auto"/>
                        <w:right w:val="none" w:sz="0" w:space="0" w:color="auto"/>
                      </w:divBdr>
                    </w:div>
                    <w:div w:id="582570374">
                      <w:marLeft w:val="0"/>
                      <w:marRight w:val="0"/>
                      <w:marTop w:val="0"/>
                      <w:marBottom w:val="0"/>
                      <w:divBdr>
                        <w:top w:val="none" w:sz="0" w:space="0" w:color="auto"/>
                        <w:left w:val="none" w:sz="0" w:space="0" w:color="auto"/>
                        <w:bottom w:val="none" w:sz="0" w:space="0" w:color="auto"/>
                        <w:right w:val="none" w:sz="0" w:space="0" w:color="auto"/>
                      </w:divBdr>
                    </w:div>
                    <w:div w:id="633949786">
                      <w:marLeft w:val="0"/>
                      <w:marRight w:val="0"/>
                      <w:marTop w:val="0"/>
                      <w:marBottom w:val="0"/>
                      <w:divBdr>
                        <w:top w:val="none" w:sz="0" w:space="0" w:color="auto"/>
                        <w:left w:val="none" w:sz="0" w:space="0" w:color="auto"/>
                        <w:bottom w:val="none" w:sz="0" w:space="0" w:color="auto"/>
                        <w:right w:val="none" w:sz="0" w:space="0" w:color="auto"/>
                      </w:divBdr>
                    </w:div>
                    <w:div w:id="1708218537">
                      <w:marLeft w:val="0"/>
                      <w:marRight w:val="0"/>
                      <w:marTop w:val="0"/>
                      <w:marBottom w:val="0"/>
                      <w:divBdr>
                        <w:top w:val="none" w:sz="0" w:space="0" w:color="auto"/>
                        <w:left w:val="none" w:sz="0" w:space="0" w:color="auto"/>
                        <w:bottom w:val="none" w:sz="0" w:space="0" w:color="auto"/>
                        <w:right w:val="none" w:sz="0" w:space="0" w:color="auto"/>
                      </w:divBdr>
                    </w:div>
                    <w:div w:id="1794711210">
                      <w:marLeft w:val="0"/>
                      <w:marRight w:val="0"/>
                      <w:marTop w:val="0"/>
                      <w:marBottom w:val="0"/>
                      <w:divBdr>
                        <w:top w:val="none" w:sz="0" w:space="0" w:color="auto"/>
                        <w:left w:val="none" w:sz="0" w:space="0" w:color="auto"/>
                        <w:bottom w:val="none" w:sz="0" w:space="0" w:color="auto"/>
                        <w:right w:val="none" w:sz="0" w:space="0" w:color="auto"/>
                      </w:divBdr>
                    </w:div>
                    <w:div w:id="2123187752">
                      <w:marLeft w:val="0"/>
                      <w:marRight w:val="0"/>
                      <w:marTop w:val="0"/>
                      <w:marBottom w:val="0"/>
                      <w:divBdr>
                        <w:top w:val="none" w:sz="0" w:space="0" w:color="auto"/>
                        <w:left w:val="none" w:sz="0" w:space="0" w:color="auto"/>
                        <w:bottom w:val="none" w:sz="0" w:space="0" w:color="auto"/>
                        <w:right w:val="none" w:sz="0" w:space="0" w:color="auto"/>
                      </w:divBdr>
                    </w:div>
                    <w:div w:id="1864375">
                      <w:marLeft w:val="0"/>
                      <w:marRight w:val="0"/>
                      <w:marTop w:val="0"/>
                      <w:marBottom w:val="0"/>
                      <w:divBdr>
                        <w:top w:val="none" w:sz="0" w:space="0" w:color="auto"/>
                        <w:left w:val="none" w:sz="0" w:space="0" w:color="auto"/>
                        <w:bottom w:val="none" w:sz="0" w:space="0" w:color="auto"/>
                        <w:right w:val="none" w:sz="0" w:space="0" w:color="auto"/>
                      </w:divBdr>
                    </w:div>
                    <w:div w:id="2068870385">
                      <w:marLeft w:val="0"/>
                      <w:marRight w:val="0"/>
                      <w:marTop w:val="0"/>
                      <w:marBottom w:val="0"/>
                      <w:divBdr>
                        <w:top w:val="none" w:sz="0" w:space="0" w:color="auto"/>
                        <w:left w:val="none" w:sz="0" w:space="0" w:color="auto"/>
                        <w:bottom w:val="none" w:sz="0" w:space="0" w:color="auto"/>
                        <w:right w:val="none" w:sz="0" w:space="0" w:color="auto"/>
                      </w:divBdr>
                    </w:div>
                    <w:div w:id="1531183843">
                      <w:marLeft w:val="0"/>
                      <w:marRight w:val="0"/>
                      <w:marTop w:val="0"/>
                      <w:marBottom w:val="0"/>
                      <w:divBdr>
                        <w:top w:val="none" w:sz="0" w:space="0" w:color="auto"/>
                        <w:left w:val="none" w:sz="0" w:space="0" w:color="auto"/>
                        <w:bottom w:val="none" w:sz="0" w:space="0" w:color="auto"/>
                        <w:right w:val="none" w:sz="0" w:space="0" w:color="auto"/>
                      </w:divBdr>
                    </w:div>
                    <w:div w:id="1082214246">
                      <w:marLeft w:val="0"/>
                      <w:marRight w:val="0"/>
                      <w:marTop w:val="0"/>
                      <w:marBottom w:val="0"/>
                      <w:divBdr>
                        <w:top w:val="none" w:sz="0" w:space="0" w:color="auto"/>
                        <w:left w:val="none" w:sz="0" w:space="0" w:color="auto"/>
                        <w:bottom w:val="none" w:sz="0" w:space="0" w:color="auto"/>
                        <w:right w:val="none" w:sz="0" w:space="0" w:color="auto"/>
                      </w:divBdr>
                    </w:div>
                    <w:div w:id="1098714624">
                      <w:marLeft w:val="0"/>
                      <w:marRight w:val="0"/>
                      <w:marTop w:val="0"/>
                      <w:marBottom w:val="0"/>
                      <w:divBdr>
                        <w:top w:val="none" w:sz="0" w:space="0" w:color="auto"/>
                        <w:left w:val="none" w:sz="0" w:space="0" w:color="auto"/>
                        <w:bottom w:val="none" w:sz="0" w:space="0" w:color="auto"/>
                        <w:right w:val="none" w:sz="0" w:space="0" w:color="auto"/>
                      </w:divBdr>
                    </w:div>
                    <w:div w:id="587933262">
                      <w:marLeft w:val="0"/>
                      <w:marRight w:val="0"/>
                      <w:marTop w:val="0"/>
                      <w:marBottom w:val="0"/>
                      <w:divBdr>
                        <w:top w:val="none" w:sz="0" w:space="0" w:color="auto"/>
                        <w:left w:val="none" w:sz="0" w:space="0" w:color="auto"/>
                        <w:bottom w:val="none" w:sz="0" w:space="0" w:color="auto"/>
                        <w:right w:val="none" w:sz="0" w:space="0" w:color="auto"/>
                      </w:divBdr>
                    </w:div>
                    <w:div w:id="72552557">
                      <w:marLeft w:val="0"/>
                      <w:marRight w:val="0"/>
                      <w:marTop w:val="0"/>
                      <w:marBottom w:val="0"/>
                      <w:divBdr>
                        <w:top w:val="none" w:sz="0" w:space="0" w:color="auto"/>
                        <w:left w:val="none" w:sz="0" w:space="0" w:color="auto"/>
                        <w:bottom w:val="none" w:sz="0" w:space="0" w:color="auto"/>
                        <w:right w:val="none" w:sz="0" w:space="0" w:color="auto"/>
                      </w:divBdr>
                    </w:div>
                    <w:div w:id="862404189">
                      <w:marLeft w:val="0"/>
                      <w:marRight w:val="0"/>
                      <w:marTop w:val="0"/>
                      <w:marBottom w:val="0"/>
                      <w:divBdr>
                        <w:top w:val="none" w:sz="0" w:space="0" w:color="auto"/>
                        <w:left w:val="none" w:sz="0" w:space="0" w:color="auto"/>
                        <w:bottom w:val="none" w:sz="0" w:space="0" w:color="auto"/>
                        <w:right w:val="none" w:sz="0" w:space="0" w:color="auto"/>
                      </w:divBdr>
                    </w:div>
                    <w:div w:id="567614155">
                      <w:marLeft w:val="0"/>
                      <w:marRight w:val="0"/>
                      <w:marTop w:val="0"/>
                      <w:marBottom w:val="0"/>
                      <w:divBdr>
                        <w:top w:val="none" w:sz="0" w:space="0" w:color="auto"/>
                        <w:left w:val="none" w:sz="0" w:space="0" w:color="auto"/>
                        <w:bottom w:val="none" w:sz="0" w:space="0" w:color="auto"/>
                        <w:right w:val="none" w:sz="0" w:space="0" w:color="auto"/>
                      </w:divBdr>
                    </w:div>
                    <w:div w:id="1708724390">
                      <w:marLeft w:val="0"/>
                      <w:marRight w:val="0"/>
                      <w:marTop w:val="0"/>
                      <w:marBottom w:val="0"/>
                      <w:divBdr>
                        <w:top w:val="none" w:sz="0" w:space="0" w:color="auto"/>
                        <w:left w:val="none" w:sz="0" w:space="0" w:color="auto"/>
                        <w:bottom w:val="none" w:sz="0" w:space="0" w:color="auto"/>
                        <w:right w:val="none" w:sz="0" w:space="0" w:color="auto"/>
                      </w:divBdr>
                    </w:div>
                    <w:div w:id="1294604592">
                      <w:marLeft w:val="0"/>
                      <w:marRight w:val="0"/>
                      <w:marTop w:val="0"/>
                      <w:marBottom w:val="0"/>
                      <w:divBdr>
                        <w:top w:val="none" w:sz="0" w:space="0" w:color="auto"/>
                        <w:left w:val="none" w:sz="0" w:space="0" w:color="auto"/>
                        <w:bottom w:val="none" w:sz="0" w:space="0" w:color="auto"/>
                        <w:right w:val="none" w:sz="0" w:space="0" w:color="auto"/>
                      </w:divBdr>
                    </w:div>
                    <w:div w:id="1714692631">
                      <w:marLeft w:val="0"/>
                      <w:marRight w:val="0"/>
                      <w:marTop w:val="0"/>
                      <w:marBottom w:val="0"/>
                      <w:divBdr>
                        <w:top w:val="none" w:sz="0" w:space="0" w:color="auto"/>
                        <w:left w:val="none" w:sz="0" w:space="0" w:color="auto"/>
                        <w:bottom w:val="none" w:sz="0" w:space="0" w:color="auto"/>
                        <w:right w:val="none" w:sz="0" w:space="0" w:color="auto"/>
                      </w:divBdr>
                    </w:div>
                    <w:div w:id="1902256071">
                      <w:marLeft w:val="0"/>
                      <w:marRight w:val="0"/>
                      <w:marTop w:val="0"/>
                      <w:marBottom w:val="0"/>
                      <w:divBdr>
                        <w:top w:val="none" w:sz="0" w:space="0" w:color="auto"/>
                        <w:left w:val="none" w:sz="0" w:space="0" w:color="auto"/>
                        <w:bottom w:val="none" w:sz="0" w:space="0" w:color="auto"/>
                        <w:right w:val="none" w:sz="0" w:space="0" w:color="auto"/>
                      </w:divBdr>
                    </w:div>
                    <w:div w:id="763309959">
                      <w:marLeft w:val="0"/>
                      <w:marRight w:val="0"/>
                      <w:marTop w:val="0"/>
                      <w:marBottom w:val="0"/>
                      <w:divBdr>
                        <w:top w:val="none" w:sz="0" w:space="0" w:color="auto"/>
                        <w:left w:val="none" w:sz="0" w:space="0" w:color="auto"/>
                        <w:bottom w:val="none" w:sz="0" w:space="0" w:color="auto"/>
                        <w:right w:val="none" w:sz="0" w:space="0" w:color="auto"/>
                      </w:divBdr>
                    </w:div>
                    <w:div w:id="1797672436">
                      <w:marLeft w:val="0"/>
                      <w:marRight w:val="0"/>
                      <w:marTop w:val="0"/>
                      <w:marBottom w:val="0"/>
                      <w:divBdr>
                        <w:top w:val="none" w:sz="0" w:space="0" w:color="auto"/>
                        <w:left w:val="none" w:sz="0" w:space="0" w:color="auto"/>
                        <w:bottom w:val="none" w:sz="0" w:space="0" w:color="auto"/>
                        <w:right w:val="none" w:sz="0" w:space="0" w:color="auto"/>
                      </w:divBdr>
                    </w:div>
                    <w:div w:id="908534780">
                      <w:marLeft w:val="0"/>
                      <w:marRight w:val="0"/>
                      <w:marTop w:val="0"/>
                      <w:marBottom w:val="0"/>
                      <w:divBdr>
                        <w:top w:val="none" w:sz="0" w:space="0" w:color="auto"/>
                        <w:left w:val="none" w:sz="0" w:space="0" w:color="auto"/>
                        <w:bottom w:val="none" w:sz="0" w:space="0" w:color="auto"/>
                        <w:right w:val="none" w:sz="0" w:space="0" w:color="auto"/>
                      </w:divBdr>
                    </w:div>
                    <w:div w:id="85345158">
                      <w:marLeft w:val="0"/>
                      <w:marRight w:val="0"/>
                      <w:marTop w:val="0"/>
                      <w:marBottom w:val="0"/>
                      <w:divBdr>
                        <w:top w:val="none" w:sz="0" w:space="0" w:color="auto"/>
                        <w:left w:val="none" w:sz="0" w:space="0" w:color="auto"/>
                        <w:bottom w:val="none" w:sz="0" w:space="0" w:color="auto"/>
                        <w:right w:val="none" w:sz="0" w:space="0" w:color="auto"/>
                      </w:divBdr>
                    </w:div>
                    <w:div w:id="2021279068">
                      <w:marLeft w:val="0"/>
                      <w:marRight w:val="0"/>
                      <w:marTop w:val="0"/>
                      <w:marBottom w:val="0"/>
                      <w:divBdr>
                        <w:top w:val="none" w:sz="0" w:space="0" w:color="auto"/>
                        <w:left w:val="none" w:sz="0" w:space="0" w:color="auto"/>
                        <w:bottom w:val="none" w:sz="0" w:space="0" w:color="auto"/>
                        <w:right w:val="none" w:sz="0" w:space="0" w:color="auto"/>
                      </w:divBdr>
                    </w:div>
                    <w:div w:id="1932816531">
                      <w:marLeft w:val="0"/>
                      <w:marRight w:val="0"/>
                      <w:marTop w:val="0"/>
                      <w:marBottom w:val="0"/>
                      <w:divBdr>
                        <w:top w:val="none" w:sz="0" w:space="0" w:color="auto"/>
                        <w:left w:val="none" w:sz="0" w:space="0" w:color="auto"/>
                        <w:bottom w:val="none" w:sz="0" w:space="0" w:color="auto"/>
                        <w:right w:val="none" w:sz="0" w:space="0" w:color="auto"/>
                      </w:divBdr>
                    </w:div>
                    <w:div w:id="1623464936">
                      <w:marLeft w:val="0"/>
                      <w:marRight w:val="0"/>
                      <w:marTop w:val="0"/>
                      <w:marBottom w:val="0"/>
                      <w:divBdr>
                        <w:top w:val="none" w:sz="0" w:space="0" w:color="auto"/>
                        <w:left w:val="none" w:sz="0" w:space="0" w:color="auto"/>
                        <w:bottom w:val="none" w:sz="0" w:space="0" w:color="auto"/>
                        <w:right w:val="none" w:sz="0" w:space="0" w:color="auto"/>
                      </w:divBdr>
                    </w:div>
                    <w:div w:id="849755382">
                      <w:marLeft w:val="0"/>
                      <w:marRight w:val="0"/>
                      <w:marTop w:val="0"/>
                      <w:marBottom w:val="0"/>
                      <w:divBdr>
                        <w:top w:val="none" w:sz="0" w:space="0" w:color="auto"/>
                        <w:left w:val="none" w:sz="0" w:space="0" w:color="auto"/>
                        <w:bottom w:val="none" w:sz="0" w:space="0" w:color="auto"/>
                        <w:right w:val="none" w:sz="0" w:space="0" w:color="auto"/>
                      </w:divBdr>
                    </w:div>
                    <w:div w:id="1116294418">
                      <w:marLeft w:val="0"/>
                      <w:marRight w:val="0"/>
                      <w:marTop w:val="0"/>
                      <w:marBottom w:val="0"/>
                      <w:divBdr>
                        <w:top w:val="none" w:sz="0" w:space="0" w:color="auto"/>
                        <w:left w:val="none" w:sz="0" w:space="0" w:color="auto"/>
                        <w:bottom w:val="none" w:sz="0" w:space="0" w:color="auto"/>
                        <w:right w:val="none" w:sz="0" w:space="0" w:color="auto"/>
                      </w:divBdr>
                    </w:div>
                    <w:div w:id="1021321453">
                      <w:marLeft w:val="0"/>
                      <w:marRight w:val="0"/>
                      <w:marTop w:val="0"/>
                      <w:marBottom w:val="0"/>
                      <w:divBdr>
                        <w:top w:val="none" w:sz="0" w:space="0" w:color="auto"/>
                        <w:left w:val="none" w:sz="0" w:space="0" w:color="auto"/>
                        <w:bottom w:val="none" w:sz="0" w:space="0" w:color="auto"/>
                        <w:right w:val="none" w:sz="0" w:space="0" w:color="auto"/>
                      </w:divBdr>
                    </w:div>
                    <w:div w:id="715855533">
                      <w:marLeft w:val="0"/>
                      <w:marRight w:val="0"/>
                      <w:marTop w:val="0"/>
                      <w:marBottom w:val="0"/>
                      <w:divBdr>
                        <w:top w:val="none" w:sz="0" w:space="0" w:color="auto"/>
                        <w:left w:val="none" w:sz="0" w:space="0" w:color="auto"/>
                        <w:bottom w:val="none" w:sz="0" w:space="0" w:color="auto"/>
                        <w:right w:val="none" w:sz="0" w:space="0" w:color="auto"/>
                      </w:divBdr>
                    </w:div>
                    <w:div w:id="2075152952">
                      <w:marLeft w:val="0"/>
                      <w:marRight w:val="0"/>
                      <w:marTop w:val="0"/>
                      <w:marBottom w:val="0"/>
                      <w:divBdr>
                        <w:top w:val="none" w:sz="0" w:space="0" w:color="auto"/>
                        <w:left w:val="none" w:sz="0" w:space="0" w:color="auto"/>
                        <w:bottom w:val="none" w:sz="0" w:space="0" w:color="auto"/>
                        <w:right w:val="none" w:sz="0" w:space="0" w:color="auto"/>
                      </w:divBdr>
                    </w:div>
                    <w:div w:id="1346903199">
                      <w:marLeft w:val="0"/>
                      <w:marRight w:val="0"/>
                      <w:marTop w:val="0"/>
                      <w:marBottom w:val="0"/>
                      <w:divBdr>
                        <w:top w:val="none" w:sz="0" w:space="0" w:color="auto"/>
                        <w:left w:val="none" w:sz="0" w:space="0" w:color="auto"/>
                        <w:bottom w:val="none" w:sz="0" w:space="0" w:color="auto"/>
                        <w:right w:val="none" w:sz="0" w:space="0" w:color="auto"/>
                      </w:divBdr>
                    </w:div>
                    <w:div w:id="552696797">
                      <w:marLeft w:val="0"/>
                      <w:marRight w:val="0"/>
                      <w:marTop w:val="0"/>
                      <w:marBottom w:val="0"/>
                      <w:divBdr>
                        <w:top w:val="none" w:sz="0" w:space="0" w:color="auto"/>
                        <w:left w:val="none" w:sz="0" w:space="0" w:color="auto"/>
                        <w:bottom w:val="none" w:sz="0" w:space="0" w:color="auto"/>
                        <w:right w:val="none" w:sz="0" w:space="0" w:color="auto"/>
                      </w:divBdr>
                    </w:div>
                    <w:div w:id="207694033">
                      <w:marLeft w:val="0"/>
                      <w:marRight w:val="0"/>
                      <w:marTop w:val="0"/>
                      <w:marBottom w:val="0"/>
                      <w:divBdr>
                        <w:top w:val="none" w:sz="0" w:space="0" w:color="auto"/>
                        <w:left w:val="none" w:sz="0" w:space="0" w:color="auto"/>
                        <w:bottom w:val="none" w:sz="0" w:space="0" w:color="auto"/>
                        <w:right w:val="none" w:sz="0" w:space="0" w:color="auto"/>
                      </w:divBdr>
                    </w:div>
                    <w:div w:id="1821574740">
                      <w:marLeft w:val="0"/>
                      <w:marRight w:val="0"/>
                      <w:marTop w:val="0"/>
                      <w:marBottom w:val="0"/>
                      <w:divBdr>
                        <w:top w:val="none" w:sz="0" w:space="0" w:color="auto"/>
                        <w:left w:val="none" w:sz="0" w:space="0" w:color="auto"/>
                        <w:bottom w:val="none" w:sz="0" w:space="0" w:color="auto"/>
                        <w:right w:val="none" w:sz="0" w:space="0" w:color="auto"/>
                      </w:divBdr>
                    </w:div>
                    <w:div w:id="1159151305">
                      <w:marLeft w:val="0"/>
                      <w:marRight w:val="0"/>
                      <w:marTop w:val="0"/>
                      <w:marBottom w:val="0"/>
                      <w:divBdr>
                        <w:top w:val="none" w:sz="0" w:space="0" w:color="auto"/>
                        <w:left w:val="none" w:sz="0" w:space="0" w:color="auto"/>
                        <w:bottom w:val="none" w:sz="0" w:space="0" w:color="auto"/>
                        <w:right w:val="none" w:sz="0" w:space="0" w:color="auto"/>
                      </w:divBdr>
                    </w:div>
                    <w:div w:id="1365982789">
                      <w:marLeft w:val="0"/>
                      <w:marRight w:val="0"/>
                      <w:marTop w:val="0"/>
                      <w:marBottom w:val="0"/>
                      <w:divBdr>
                        <w:top w:val="none" w:sz="0" w:space="0" w:color="auto"/>
                        <w:left w:val="none" w:sz="0" w:space="0" w:color="auto"/>
                        <w:bottom w:val="none" w:sz="0" w:space="0" w:color="auto"/>
                        <w:right w:val="none" w:sz="0" w:space="0" w:color="auto"/>
                      </w:divBdr>
                    </w:div>
                    <w:div w:id="1807620119">
                      <w:marLeft w:val="0"/>
                      <w:marRight w:val="0"/>
                      <w:marTop w:val="0"/>
                      <w:marBottom w:val="0"/>
                      <w:divBdr>
                        <w:top w:val="none" w:sz="0" w:space="0" w:color="auto"/>
                        <w:left w:val="none" w:sz="0" w:space="0" w:color="auto"/>
                        <w:bottom w:val="none" w:sz="0" w:space="0" w:color="auto"/>
                        <w:right w:val="none" w:sz="0" w:space="0" w:color="auto"/>
                      </w:divBdr>
                    </w:div>
                    <w:div w:id="1100488950">
                      <w:marLeft w:val="0"/>
                      <w:marRight w:val="0"/>
                      <w:marTop w:val="0"/>
                      <w:marBottom w:val="0"/>
                      <w:divBdr>
                        <w:top w:val="none" w:sz="0" w:space="0" w:color="auto"/>
                        <w:left w:val="none" w:sz="0" w:space="0" w:color="auto"/>
                        <w:bottom w:val="none" w:sz="0" w:space="0" w:color="auto"/>
                        <w:right w:val="none" w:sz="0" w:space="0" w:color="auto"/>
                      </w:divBdr>
                    </w:div>
                    <w:div w:id="518083861">
                      <w:marLeft w:val="0"/>
                      <w:marRight w:val="0"/>
                      <w:marTop w:val="0"/>
                      <w:marBottom w:val="0"/>
                      <w:divBdr>
                        <w:top w:val="none" w:sz="0" w:space="0" w:color="auto"/>
                        <w:left w:val="none" w:sz="0" w:space="0" w:color="auto"/>
                        <w:bottom w:val="none" w:sz="0" w:space="0" w:color="auto"/>
                        <w:right w:val="none" w:sz="0" w:space="0" w:color="auto"/>
                      </w:divBdr>
                    </w:div>
                    <w:div w:id="432283877">
                      <w:marLeft w:val="0"/>
                      <w:marRight w:val="0"/>
                      <w:marTop w:val="0"/>
                      <w:marBottom w:val="0"/>
                      <w:divBdr>
                        <w:top w:val="none" w:sz="0" w:space="0" w:color="auto"/>
                        <w:left w:val="none" w:sz="0" w:space="0" w:color="auto"/>
                        <w:bottom w:val="none" w:sz="0" w:space="0" w:color="auto"/>
                        <w:right w:val="none" w:sz="0" w:space="0" w:color="auto"/>
                      </w:divBdr>
                    </w:div>
                    <w:div w:id="3167129">
                      <w:marLeft w:val="0"/>
                      <w:marRight w:val="0"/>
                      <w:marTop w:val="0"/>
                      <w:marBottom w:val="0"/>
                      <w:divBdr>
                        <w:top w:val="none" w:sz="0" w:space="0" w:color="auto"/>
                        <w:left w:val="none" w:sz="0" w:space="0" w:color="auto"/>
                        <w:bottom w:val="none" w:sz="0" w:space="0" w:color="auto"/>
                        <w:right w:val="none" w:sz="0" w:space="0" w:color="auto"/>
                      </w:divBdr>
                    </w:div>
                    <w:div w:id="1098061155">
                      <w:marLeft w:val="0"/>
                      <w:marRight w:val="0"/>
                      <w:marTop w:val="0"/>
                      <w:marBottom w:val="0"/>
                      <w:divBdr>
                        <w:top w:val="none" w:sz="0" w:space="0" w:color="auto"/>
                        <w:left w:val="none" w:sz="0" w:space="0" w:color="auto"/>
                        <w:bottom w:val="none" w:sz="0" w:space="0" w:color="auto"/>
                        <w:right w:val="none" w:sz="0" w:space="0" w:color="auto"/>
                      </w:divBdr>
                    </w:div>
                    <w:div w:id="2060088788">
                      <w:marLeft w:val="0"/>
                      <w:marRight w:val="0"/>
                      <w:marTop w:val="0"/>
                      <w:marBottom w:val="0"/>
                      <w:divBdr>
                        <w:top w:val="none" w:sz="0" w:space="0" w:color="auto"/>
                        <w:left w:val="none" w:sz="0" w:space="0" w:color="auto"/>
                        <w:bottom w:val="none" w:sz="0" w:space="0" w:color="auto"/>
                        <w:right w:val="none" w:sz="0" w:space="0" w:color="auto"/>
                      </w:divBdr>
                    </w:div>
                    <w:div w:id="2013801780">
                      <w:marLeft w:val="0"/>
                      <w:marRight w:val="0"/>
                      <w:marTop w:val="0"/>
                      <w:marBottom w:val="0"/>
                      <w:divBdr>
                        <w:top w:val="none" w:sz="0" w:space="0" w:color="auto"/>
                        <w:left w:val="none" w:sz="0" w:space="0" w:color="auto"/>
                        <w:bottom w:val="none" w:sz="0" w:space="0" w:color="auto"/>
                        <w:right w:val="none" w:sz="0" w:space="0" w:color="auto"/>
                      </w:divBdr>
                    </w:div>
                    <w:div w:id="1236938144">
                      <w:marLeft w:val="0"/>
                      <w:marRight w:val="0"/>
                      <w:marTop w:val="0"/>
                      <w:marBottom w:val="0"/>
                      <w:divBdr>
                        <w:top w:val="none" w:sz="0" w:space="0" w:color="auto"/>
                        <w:left w:val="none" w:sz="0" w:space="0" w:color="auto"/>
                        <w:bottom w:val="none" w:sz="0" w:space="0" w:color="auto"/>
                        <w:right w:val="none" w:sz="0" w:space="0" w:color="auto"/>
                      </w:divBdr>
                    </w:div>
                    <w:div w:id="1893493766">
                      <w:marLeft w:val="0"/>
                      <w:marRight w:val="0"/>
                      <w:marTop w:val="0"/>
                      <w:marBottom w:val="0"/>
                      <w:divBdr>
                        <w:top w:val="none" w:sz="0" w:space="0" w:color="auto"/>
                        <w:left w:val="none" w:sz="0" w:space="0" w:color="auto"/>
                        <w:bottom w:val="none" w:sz="0" w:space="0" w:color="auto"/>
                        <w:right w:val="none" w:sz="0" w:space="0" w:color="auto"/>
                      </w:divBdr>
                    </w:div>
                    <w:div w:id="1514492420">
                      <w:marLeft w:val="0"/>
                      <w:marRight w:val="0"/>
                      <w:marTop w:val="0"/>
                      <w:marBottom w:val="0"/>
                      <w:divBdr>
                        <w:top w:val="none" w:sz="0" w:space="0" w:color="auto"/>
                        <w:left w:val="none" w:sz="0" w:space="0" w:color="auto"/>
                        <w:bottom w:val="none" w:sz="0" w:space="0" w:color="auto"/>
                        <w:right w:val="none" w:sz="0" w:space="0" w:color="auto"/>
                      </w:divBdr>
                    </w:div>
                    <w:div w:id="2121678026">
                      <w:marLeft w:val="0"/>
                      <w:marRight w:val="0"/>
                      <w:marTop w:val="0"/>
                      <w:marBottom w:val="0"/>
                      <w:divBdr>
                        <w:top w:val="none" w:sz="0" w:space="0" w:color="auto"/>
                        <w:left w:val="none" w:sz="0" w:space="0" w:color="auto"/>
                        <w:bottom w:val="none" w:sz="0" w:space="0" w:color="auto"/>
                        <w:right w:val="none" w:sz="0" w:space="0" w:color="auto"/>
                      </w:divBdr>
                    </w:div>
                    <w:div w:id="877426146">
                      <w:marLeft w:val="0"/>
                      <w:marRight w:val="0"/>
                      <w:marTop w:val="0"/>
                      <w:marBottom w:val="0"/>
                      <w:divBdr>
                        <w:top w:val="none" w:sz="0" w:space="0" w:color="auto"/>
                        <w:left w:val="none" w:sz="0" w:space="0" w:color="auto"/>
                        <w:bottom w:val="none" w:sz="0" w:space="0" w:color="auto"/>
                        <w:right w:val="none" w:sz="0" w:space="0" w:color="auto"/>
                      </w:divBdr>
                    </w:div>
                    <w:div w:id="268320811">
                      <w:marLeft w:val="0"/>
                      <w:marRight w:val="0"/>
                      <w:marTop w:val="0"/>
                      <w:marBottom w:val="0"/>
                      <w:divBdr>
                        <w:top w:val="none" w:sz="0" w:space="0" w:color="auto"/>
                        <w:left w:val="none" w:sz="0" w:space="0" w:color="auto"/>
                        <w:bottom w:val="none" w:sz="0" w:space="0" w:color="auto"/>
                        <w:right w:val="none" w:sz="0" w:space="0" w:color="auto"/>
                      </w:divBdr>
                    </w:div>
                    <w:div w:id="1318919814">
                      <w:marLeft w:val="0"/>
                      <w:marRight w:val="0"/>
                      <w:marTop w:val="0"/>
                      <w:marBottom w:val="0"/>
                      <w:divBdr>
                        <w:top w:val="none" w:sz="0" w:space="0" w:color="auto"/>
                        <w:left w:val="none" w:sz="0" w:space="0" w:color="auto"/>
                        <w:bottom w:val="none" w:sz="0" w:space="0" w:color="auto"/>
                        <w:right w:val="none" w:sz="0" w:space="0" w:color="auto"/>
                      </w:divBdr>
                    </w:div>
                    <w:div w:id="486093827">
                      <w:marLeft w:val="0"/>
                      <w:marRight w:val="0"/>
                      <w:marTop w:val="0"/>
                      <w:marBottom w:val="0"/>
                      <w:divBdr>
                        <w:top w:val="none" w:sz="0" w:space="0" w:color="auto"/>
                        <w:left w:val="none" w:sz="0" w:space="0" w:color="auto"/>
                        <w:bottom w:val="none" w:sz="0" w:space="0" w:color="auto"/>
                        <w:right w:val="none" w:sz="0" w:space="0" w:color="auto"/>
                      </w:divBdr>
                    </w:div>
                    <w:div w:id="2050108158">
                      <w:marLeft w:val="0"/>
                      <w:marRight w:val="0"/>
                      <w:marTop w:val="0"/>
                      <w:marBottom w:val="0"/>
                      <w:divBdr>
                        <w:top w:val="none" w:sz="0" w:space="0" w:color="auto"/>
                        <w:left w:val="none" w:sz="0" w:space="0" w:color="auto"/>
                        <w:bottom w:val="none" w:sz="0" w:space="0" w:color="auto"/>
                        <w:right w:val="none" w:sz="0" w:space="0" w:color="auto"/>
                      </w:divBdr>
                    </w:div>
                    <w:div w:id="1426224175">
                      <w:marLeft w:val="0"/>
                      <w:marRight w:val="0"/>
                      <w:marTop w:val="0"/>
                      <w:marBottom w:val="0"/>
                      <w:divBdr>
                        <w:top w:val="none" w:sz="0" w:space="0" w:color="auto"/>
                        <w:left w:val="none" w:sz="0" w:space="0" w:color="auto"/>
                        <w:bottom w:val="none" w:sz="0" w:space="0" w:color="auto"/>
                        <w:right w:val="none" w:sz="0" w:space="0" w:color="auto"/>
                      </w:divBdr>
                    </w:div>
                    <w:div w:id="1392147378">
                      <w:marLeft w:val="0"/>
                      <w:marRight w:val="0"/>
                      <w:marTop w:val="0"/>
                      <w:marBottom w:val="0"/>
                      <w:divBdr>
                        <w:top w:val="none" w:sz="0" w:space="0" w:color="auto"/>
                        <w:left w:val="none" w:sz="0" w:space="0" w:color="auto"/>
                        <w:bottom w:val="none" w:sz="0" w:space="0" w:color="auto"/>
                        <w:right w:val="none" w:sz="0" w:space="0" w:color="auto"/>
                      </w:divBdr>
                    </w:div>
                    <w:div w:id="2040544248">
                      <w:marLeft w:val="0"/>
                      <w:marRight w:val="0"/>
                      <w:marTop w:val="0"/>
                      <w:marBottom w:val="0"/>
                      <w:divBdr>
                        <w:top w:val="none" w:sz="0" w:space="0" w:color="auto"/>
                        <w:left w:val="none" w:sz="0" w:space="0" w:color="auto"/>
                        <w:bottom w:val="none" w:sz="0" w:space="0" w:color="auto"/>
                        <w:right w:val="none" w:sz="0" w:space="0" w:color="auto"/>
                      </w:divBdr>
                    </w:div>
                    <w:div w:id="637806681">
                      <w:marLeft w:val="0"/>
                      <w:marRight w:val="0"/>
                      <w:marTop w:val="0"/>
                      <w:marBottom w:val="0"/>
                      <w:divBdr>
                        <w:top w:val="none" w:sz="0" w:space="0" w:color="auto"/>
                        <w:left w:val="none" w:sz="0" w:space="0" w:color="auto"/>
                        <w:bottom w:val="none" w:sz="0" w:space="0" w:color="auto"/>
                        <w:right w:val="none" w:sz="0" w:space="0" w:color="auto"/>
                      </w:divBdr>
                    </w:div>
                    <w:div w:id="1608659836">
                      <w:marLeft w:val="0"/>
                      <w:marRight w:val="0"/>
                      <w:marTop w:val="0"/>
                      <w:marBottom w:val="0"/>
                      <w:divBdr>
                        <w:top w:val="none" w:sz="0" w:space="0" w:color="auto"/>
                        <w:left w:val="none" w:sz="0" w:space="0" w:color="auto"/>
                        <w:bottom w:val="none" w:sz="0" w:space="0" w:color="auto"/>
                        <w:right w:val="none" w:sz="0" w:space="0" w:color="auto"/>
                      </w:divBdr>
                    </w:div>
                    <w:div w:id="712575937">
                      <w:marLeft w:val="0"/>
                      <w:marRight w:val="0"/>
                      <w:marTop w:val="0"/>
                      <w:marBottom w:val="0"/>
                      <w:divBdr>
                        <w:top w:val="none" w:sz="0" w:space="0" w:color="auto"/>
                        <w:left w:val="none" w:sz="0" w:space="0" w:color="auto"/>
                        <w:bottom w:val="none" w:sz="0" w:space="0" w:color="auto"/>
                        <w:right w:val="none" w:sz="0" w:space="0" w:color="auto"/>
                      </w:divBdr>
                    </w:div>
                    <w:div w:id="1900939385">
                      <w:marLeft w:val="0"/>
                      <w:marRight w:val="0"/>
                      <w:marTop w:val="0"/>
                      <w:marBottom w:val="0"/>
                      <w:divBdr>
                        <w:top w:val="none" w:sz="0" w:space="0" w:color="auto"/>
                        <w:left w:val="none" w:sz="0" w:space="0" w:color="auto"/>
                        <w:bottom w:val="none" w:sz="0" w:space="0" w:color="auto"/>
                        <w:right w:val="none" w:sz="0" w:space="0" w:color="auto"/>
                      </w:divBdr>
                    </w:div>
                    <w:div w:id="630136538">
                      <w:marLeft w:val="0"/>
                      <w:marRight w:val="0"/>
                      <w:marTop w:val="0"/>
                      <w:marBottom w:val="0"/>
                      <w:divBdr>
                        <w:top w:val="none" w:sz="0" w:space="0" w:color="auto"/>
                        <w:left w:val="none" w:sz="0" w:space="0" w:color="auto"/>
                        <w:bottom w:val="none" w:sz="0" w:space="0" w:color="auto"/>
                        <w:right w:val="none" w:sz="0" w:space="0" w:color="auto"/>
                      </w:divBdr>
                    </w:div>
                    <w:div w:id="799954461">
                      <w:marLeft w:val="0"/>
                      <w:marRight w:val="0"/>
                      <w:marTop w:val="0"/>
                      <w:marBottom w:val="0"/>
                      <w:divBdr>
                        <w:top w:val="none" w:sz="0" w:space="0" w:color="auto"/>
                        <w:left w:val="none" w:sz="0" w:space="0" w:color="auto"/>
                        <w:bottom w:val="none" w:sz="0" w:space="0" w:color="auto"/>
                        <w:right w:val="none" w:sz="0" w:space="0" w:color="auto"/>
                      </w:divBdr>
                    </w:div>
                    <w:div w:id="687022342">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sChild>
                </w:div>
                <w:div w:id="55710481">
                  <w:marLeft w:val="0"/>
                  <w:marRight w:val="0"/>
                  <w:marTop w:val="0"/>
                  <w:marBottom w:val="0"/>
                  <w:divBdr>
                    <w:top w:val="none" w:sz="0" w:space="0" w:color="auto"/>
                    <w:left w:val="none" w:sz="0" w:space="0" w:color="auto"/>
                    <w:bottom w:val="none" w:sz="0" w:space="0" w:color="auto"/>
                    <w:right w:val="none" w:sz="0" w:space="0" w:color="auto"/>
                  </w:divBdr>
                </w:div>
                <w:div w:id="189269222">
                  <w:marLeft w:val="75"/>
                  <w:marRight w:val="75"/>
                  <w:marTop w:val="150"/>
                  <w:marBottom w:val="150"/>
                  <w:divBdr>
                    <w:top w:val="none" w:sz="0" w:space="0" w:color="auto"/>
                    <w:left w:val="none" w:sz="0" w:space="0" w:color="auto"/>
                    <w:bottom w:val="none" w:sz="0" w:space="0" w:color="auto"/>
                    <w:right w:val="none" w:sz="0" w:space="0" w:color="auto"/>
                  </w:divBdr>
                </w:div>
                <w:div w:id="830831069">
                  <w:marLeft w:val="0"/>
                  <w:marRight w:val="0"/>
                  <w:marTop w:val="150"/>
                  <w:marBottom w:val="0"/>
                  <w:divBdr>
                    <w:top w:val="none" w:sz="0" w:space="0" w:color="auto"/>
                    <w:left w:val="none" w:sz="0" w:space="0" w:color="auto"/>
                    <w:bottom w:val="none" w:sz="0" w:space="0" w:color="auto"/>
                    <w:right w:val="none" w:sz="0" w:space="0" w:color="auto"/>
                  </w:divBdr>
                  <w:divsChild>
                    <w:div w:id="2021662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1260362">
          <w:marLeft w:val="0"/>
          <w:marRight w:val="0"/>
          <w:marTop w:val="0"/>
          <w:marBottom w:val="0"/>
          <w:divBdr>
            <w:top w:val="none" w:sz="0" w:space="0" w:color="auto"/>
            <w:left w:val="none" w:sz="0" w:space="0" w:color="auto"/>
            <w:bottom w:val="none" w:sz="0" w:space="0" w:color="auto"/>
            <w:right w:val="none" w:sz="0" w:space="0" w:color="auto"/>
          </w:divBdr>
          <w:divsChild>
            <w:div w:id="1081634959">
              <w:marLeft w:val="0"/>
              <w:marRight w:val="0"/>
              <w:marTop w:val="0"/>
              <w:marBottom w:val="0"/>
              <w:divBdr>
                <w:top w:val="none" w:sz="0" w:space="0" w:color="auto"/>
                <w:left w:val="none" w:sz="0" w:space="0" w:color="auto"/>
                <w:bottom w:val="none" w:sz="0" w:space="0" w:color="auto"/>
                <w:right w:val="none" w:sz="0" w:space="0" w:color="auto"/>
              </w:divBdr>
              <w:divsChild>
                <w:div w:id="1148135511">
                  <w:marLeft w:val="0"/>
                  <w:marRight w:val="0"/>
                  <w:marTop w:val="0"/>
                  <w:marBottom w:val="0"/>
                  <w:divBdr>
                    <w:top w:val="none" w:sz="0" w:space="0" w:color="auto"/>
                    <w:left w:val="none" w:sz="0" w:space="0" w:color="auto"/>
                    <w:bottom w:val="none" w:sz="0" w:space="0" w:color="auto"/>
                    <w:right w:val="none" w:sz="0" w:space="0" w:color="auto"/>
                  </w:divBdr>
                </w:div>
                <w:div w:id="571813956">
                  <w:marLeft w:val="750"/>
                  <w:marRight w:val="0"/>
                  <w:marTop w:val="0"/>
                  <w:marBottom w:val="0"/>
                  <w:divBdr>
                    <w:top w:val="none" w:sz="0" w:space="0" w:color="auto"/>
                    <w:left w:val="none" w:sz="0" w:space="0" w:color="auto"/>
                    <w:bottom w:val="none" w:sz="0" w:space="0" w:color="auto"/>
                    <w:right w:val="none" w:sz="0" w:space="0" w:color="auto"/>
                  </w:divBdr>
                  <w:divsChild>
                    <w:div w:id="55054605">
                      <w:marLeft w:val="0"/>
                      <w:marRight w:val="0"/>
                      <w:marTop w:val="0"/>
                      <w:marBottom w:val="0"/>
                      <w:divBdr>
                        <w:top w:val="none" w:sz="0" w:space="0" w:color="auto"/>
                        <w:left w:val="none" w:sz="0" w:space="0" w:color="auto"/>
                        <w:bottom w:val="none" w:sz="0" w:space="0" w:color="auto"/>
                        <w:right w:val="none" w:sz="0" w:space="0" w:color="auto"/>
                      </w:divBdr>
                      <w:divsChild>
                        <w:div w:id="1403679058">
                          <w:marLeft w:val="0"/>
                          <w:marRight w:val="0"/>
                          <w:marTop w:val="0"/>
                          <w:marBottom w:val="0"/>
                          <w:divBdr>
                            <w:top w:val="none" w:sz="0" w:space="0" w:color="auto"/>
                            <w:left w:val="none" w:sz="0" w:space="0" w:color="auto"/>
                            <w:bottom w:val="none" w:sz="0" w:space="0" w:color="auto"/>
                            <w:right w:val="none" w:sz="0" w:space="0" w:color="auto"/>
                          </w:divBdr>
                          <w:divsChild>
                            <w:div w:id="3931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6838">
              <w:marLeft w:val="0"/>
              <w:marRight w:val="0"/>
              <w:marTop w:val="0"/>
              <w:marBottom w:val="0"/>
              <w:divBdr>
                <w:top w:val="none" w:sz="0" w:space="0" w:color="auto"/>
                <w:left w:val="none" w:sz="0" w:space="0" w:color="auto"/>
                <w:bottom w:val="none" w:sz="0" w:space="0" w:color="auto"/>
                <w:right w:val="none" w:sz="0" w:space="0" w:color="auto"/>
              </w:divBdr>
              <w:divsChild>
                <w:div w:id="316374766">
                  <w:marLeft w:val="0"/>
                  <w:marRight w:val="0"/>
                  <w:marTop w:val="0"/>
                  <w:marBottom w:val="0"/>
                  <w:divBdr>
                    <w:top w:val="single" w:sz="6" w:space="0" w:color="585858"/>
                    <w:left w:val="none" w:sz="0" w:space="0" w:color="auto"/>
                    <w:bottom w:val="none" w:sz="0" w:space="0" w:color="auto"/>
                    <w:right w:val="none" w:sz="0" w:space="0" w:color="auto"/>
                  </w:divBdr>
                  <w:divsChild>
                    <w:div w:id="1226918894">
                      <w:marLeft w:val="0"/>
                      <w:marRight w:val="0"/>
                      <w:marTop w:val="0"/>
                      <w:marBottom w:val="0"/>
                      <w:divBdr>
                        <w:top w:val="none" w:sz="0" w:space="0" w:color="auto"/>
                        <w:left w:val="none" w:sz="0" w:space="0" w:color="auto"/>
                        <w:bottom w:val="none" w:sz="0" w:space="0" w:color="auto"/>
                        <w:right w:val="none" w:sz="0" w:space="0" w:color="auto"/>
                      </w:divBdr>
                    </w:div>
                  </w:divsChild>
                </w:div>
                <w:div w:id="1352100878">
                  <w:marLeft w:val="750"/>
                  <w:marRight w:val="0"/>
                  <w:marTop w:val="0"/>
                  <w:marBottom w:val="0"/>
                  <w:divBdr>
                    <w:top w:val="none" w:sz="0" w:space="0" w:color="auto"/>
                    <w:left w:val="none" w:sz="0" w:space="0" w:color="auto"/>
                    <w:bottom w:val="none" w:sz="0" w:space="0" w:color="auto"/>
                    <w:right w:val="none" w:sz="0" w:space="0" w:color="auto"/>
                  </w:divBdr>
                  <w:divsChild>
                    <w:div w:id="444272877">
                      <w:marLeft w:val="0"/>
                      <w:marRight w:val="0"/>
                      <w:marTop w:val="0"/>
                      <w:marBottom w:val="0"/>
                      <w:divBdr>
                        <w:top w:val="none" w:sz="0" w:space="0" w:color="auto"/>
                        <w:left w:val="none" w:sz="0" w:space="0" w:color="auto"/>
                        <w:bottom w:val="none" w:sz="0" w:space="0" w:color="auto"/>
                        <w:right w:val="none" w:sz="0" w:space="0" w:color="auto"/>
                      </w:divBdr>
                      <w:divsChild>
                        <w:div w:id="1288584320">
                          <w:marLeft w:val="0"/>
                          <w:marRight w:val="0"/>
                          <w:marTop w:val="0"/>
                          <w:marBottom w:val="0"/>
                          <w:divBdr>
                            <w:top w:val="none" w:sz="0" w:space="0" w:color="auto"/>
                            <w:left w:val="none" w:sz="0" w:space="0" w:color="auto"/>
                            <w:bottom w:val="none" w:sz="0" w:space="0" w:color="auto"/>
                            <w:right w:val="none" w:sz="0" w:space="0" w:color="auto"/>
                          </w:divBdr>
                          <w:divsChild>
                            <w:div w:id="19225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79091">
          <w:marLeft w:val="-900"/>
          <w:marRight w:val="0"/>
          <w:marTop w:val="0"/>
          <w:marBottom w:val="0"/>
          <w:divBdr>
            <w:top w:val="single" w:sz="6" w:space="4" w:color="666666"/>
            <w:left w:val="single" w:sz="6" w:space="0" w:color="666666"/>
            <w:bottom w:val="none" w:sz="0" w:space="0" w:color="auto"/>
            <w:right w:val="single" w:sz="6" w:space="0" w:color="666666"/>
          </w:divBdr>
        </w:div>
      </w:divsChild>
    </w:div>
    <w:div w:id="634213815">
      <w:bodyDiv w:val="1"/>
      <w:marLeft w:val="0"/>
      <w:marRight w:val="0"/>
      <w:marTop w:val="0"/>
      <w:marBottom w:val="0"/>
      <w:divBdr>
        <w:top w:val="none" w:sz="0" w:space="0" w:color="auto"/>
        <w:left w:val="none" w:sz="0" w:space="0" w:color="auto"/>
        <w:bottom w:val="none" w:sz="0" w:space="0" w:color="auto"/>
        <w:right w:val="none" w:sz="0" w:space="0" w:color="auto"/>
      </w:divBdr>
      <w:divsChild>
        <w:div w:id="407119417">
          <w:marLeft w:val="0"/>
          <w:marRight w:val="0"/>
          <w:marTop w:val="0"/>
          <w:marBottom w:val="0"/>
          <w:divBdr>
            <w:top w:val="none" w:sz="0" w:space="0" w:color="auto"/>
            <w:left w:val="none" w:sz="0" w:space="0" w:color="auto"/>
            <w:bottom w:val="single" w:sz="6" w:space="8" w:color="CCCCCC"/>
            <w:right w:val="none" w:sz="0" w:space="0" w:color="auto"/>
          </w:divBdr>
          <w:divsChild>
            <w:div w:id="1287153151">
              <w:marLeft w:val="0"/>
              <w:marRight w:val="0"/>
              <w:marTop w:val="0"/>
              <w:marBottom w:val="0"/>
              <w:divBdr>
                <w:top w:val="none" w:sz="0" w:space="0" w:color="auto"/>
                <w:left w:val="none" w:sz="0" w:space="0" w:color="auto"/>
                <w:bottom w:val="none" w:sz="0" w:space="0" w:color="auto"/>
                <w:right w:val="none" w:sz="0" w:space="0" w:color="auto"/>
              </w:divBdr>
            </w:div>
            <w:div w:id="2146308314">
              <w:marLeft w:val="0"/>
              <w:marRight w:val="0"/>
              <w:marTop w:val="0"/>
              <w:marBottom w:val="0"/>
              <w:divBdr>
                <w:top w:val="none" w:sz="0" w:space="0" w:color="auto"/>
                <w:left w:val="none" w:sz="0" w:space="0" w:color="auto"/>
                <w:bottom w:val="none" w:sz="0" w:space="0" w:color="auto"/>
                <w:right w:val="none" w:sz="0" w:space="0" w:color="auto"/>
              </w:divBdr>
            </w:div>
            <w:div w:id="116223164">
              <w:marLeft w:val="0"/>
              <w:marRight w:val="0"/>
              <w:marTop w:val="0"/>
              <w:marBottom w:val="0"/>
              <w:divBdr>
                <w:top w:val="none" w:sz="0" w:space="0" w:color="auto"/>
                <w:left w:val="none" w:sz="0" w:space="0" w:color="auto"/>
                <w:bottom w:val="none" w:sz="0" w:space="0" w:color="auto"/>
                <w:right w:val="none" w:sz="0" w:space="0" w:color="auto"/>
              </w:divBdr>
            </w:div>
          </w:divsChild>
        </w:div>
        <w:div w:id="1653682295">
          <w:marLeft w:val="0"/>
          <w:marRight w:val="0"/>
          <w:marTop w:val="0"/>
          <w:marBottom w:val="0"/>
          <w:divBdr>
            <w:top w:val="none" w:sz="0" w:space="0" w:color="auto"/>
            <w:left w:val="none" w:sz="0" w:space="0" w:color="auto"/>
            <w:bottom w:val="single" w:sz="6" w:space="8" w:color="CCCCCC"/>
            <w:right w:val="none" w:sz="0" w:space="0" w:color="auto"/>
          </w:divBdr>
          <w:divsChild>
            <w:div w:id="2011177157">
              <w:marLeft w:val="0"/>
              <w:marRight w:val="0"/>
              <w:marTop w:val="0"/>
              <w:marBottom w:val="0"/>
              <w:divBdr>
                <w:top w:val="none" w:sz="0" w:space="0" w:color="auto"/>
                <w:left w:val="none" w:sz="0" w:space="0" w:color="auto"/>
                <w:bottom w:val="none" w:sz="0" w:space="0" w:color="auto"/>
                <w:right w:val="none" w:sz="0" w:space="0" w:color="auto"/>
              </w:divBdr>
            </w:div>
            <w:div w:id="896740141">
              <w:marLeft w:val="0"/>
              <w:marRight w:val="0"/>
              <w:marTop w:val="0"/>
              <w:marBottom w:val="0"/>
              <w:divBdr>
                <w:top w:val="none" w:sz="0" w:space="0" w:color="auto"/>
                <w:left w:val="none" w:sz="0" w:space="0" w:color="auto"/>
                <w:bottom w:val="none" w:sz="0" w:space="0" w:color="auto"/>
                <w:right w:val="none" w:sz="0" w:space="0" w:color="auto"/>
              </w:divBdr>
            </w:div>
            <w:div w:id="1931768339">
              <w:marLeft w:val="0"/>
              <w:marRight w:val="0"/>
              <w:marTop w:val="0"/>
              <w:marBottom w:val="0"/>
              <w:divBdr>
                <w:top w:val="none" w:sz="0" w:space="0" w:color="auto"/>
                <w:left w:val="none" w:sz="0" w:space="0" w:color="auto"/>
                <w:bottom w:val="none" w:sz="0" w:space="0" w:color="auto"/>
                <w:right w:val="none" w:sz="0" w:space="0" w:color="auto"/>
              </w:divBdr>
            </w:div>
          </w:divsChild>
        </w:div>
        <w:div w:id="1679850115">
          <w:marLeft w:val="0"/>
          <w:marRight w:val="0"/>
          <w:marTop w:val="0"/>
          <w:marBottom w:val="0"/>
          <w:divBdr>
            <w:top w:val="none" w:sz="0" w:space="0" w:color="auto"/>
            <w:left w:val="none" w:sz="0" w:space="0" w:color="auto"/>
            <w:bottom w:val="single" w:sz="6" w:space="8" w:color="CCCCCC"/>
            <w:right w:val="none" w:sz="0" w:space="0" w:color="auto"/>
          </w:divBdr>
          <w:divsChild>
            <w:div w:id="1808357713">
              <w:marLeft w:val="0"/>
              <w:marRight w:val="0"/>
              <w:marTop w:val="0"/>
              <w:marBottom w:val="0"/>
              <w:divBdr>
                <w:top w:val="none" w:sz="0" w:space="0" w:color="auto"/>
                <w:left w:val="none" w:sz="0" w:space="0" w:color="auto"/>
                <w:bottom w:val="none" w:sz="0" w:space="0" w:color="auto"/>
                <w:right w:val="none" w:sz="0" w:space="0" w:color="auto"/>
              </w:divBdr>
            </w:div>
            <w:div w:id="192351526">
              <w:marLeft w:val="0"/>
              <w:marRight w:val="0"/>
              <w:marTop w:val="0"/>
              <w:marBottom w:val="0"/>
              <w:divBdr>
                <w:top w:val="none" w:sz="0" w:space="0" w:color="auto"/>
                <w:left w:val="none" w:sz="0" w:space="0" w:color="auto"/>
                <w:bottom w:val="none" w:sz="0" w:space="0" w:color="auto"/>
                <w:right w:val="none" w:sz="0" w:space="0" w:color="auto"/>
              </w:divBdr>
            </w:div>
            <w:div w:id="121047323">
              <w:marLeft w:val="0"/>
              <w:marRight w:val="0"/>
              <w:marTop w:val="0"/>
              <w:marBottom w:val="0"/>
              <w:divBdr>
                <w:top w:val="none" w:sz="0" w:space="0" w:color="auto"/>
                <w:left w:val="none" w:sz="0" w:space="0" w:color="auto"/>
                <w:bottom w:val="none" w:sz="0" w:space="0" w:color="auto"/>
                <w:right w:val="none" w:sz="0" w:space="0" w:color="auto"/>
              </w:divBdr>
            </w:div>
          </w:divsChild>
        </w:div>
        <w:div w:id="830826203">
          <w:marLeft w:val="0"/>
          <w:marRight w:val="0"/>
          <w:marTop w:val="0"/>
          <w:marBottom w:val="0"/>
          <w:divBdr>
            <w:top w:val="none" w:sz="0" w:space="0" w:color="auto"/>
            <w:left w:val="none" w:sz="0" w:space="0" w:color="auto"/>
            <w:bottom w:val="single" w:sz="6" w:space="8" w:color="CCCCCC"/>
            <w:right w:val="none" w:sz="0" w:space="0" w:color="auto"/>
          </w:divBdr>
          <w:divsChild>
            <w:div w:id="542670150">
              <w:marLeft w:val="0"/>
              <w:marRight w:val="0"/>
              <w:marTop w:val="0"/>
              <w:marBottom w:val="0"/>
              <w:divBdr>
                <w:top w:val="none" w:sz="0" w:space="0" w:color="auto"/>
                <w:left w:val="none" w:sz="0" w:space="0" w:color="auto"/>
                <w:bottom w:val="none" w:sz="0" w:space="0" w:color="auto"/>
                <w:right w:val="none" w:sz="0" w:space="0" w:color="auto"/>
              </w:divBdr>
            </w:div>
            <w:div w:id="398790682">
              <w:marLeft w:val="0"/>
              <w:marRight w:val="0"/>
              <w:marTop w:val="0"/>
              <w:marBottom w:val="0"/>
              <w:divBdr>
                <w:top w:val="none" w:sz="0" w:space="0" w:color="auto"/>
                <w:left w:val="none" w:sz="0" w:space="0" w:color="auto"/>
                <w:bottom w:val="none" w:sz="0" w:space="0" w:color="auto"/>
                <w:right w:val="none" w:sz="0" w:space="0" w:color="auto"/>
              </w:divBdr>
            </w:div>
            <w:div w:id="892037479">
              <w:marLeft w:val="0"/>
              <w:marRight w:val="0"/>
              <w:marTop w:val="0"/>
              <w:marBottom w:val="0"/>
              <w:divBdr>
                <w:top w:val="none" w:sz="0" w:space="0" w:color="auto"/>
                <w:left w:val="none" w:sz="0" w:space="0" w:color="auto"/>
                <w:bottom w:val="none" w:sz="0" w:space="0" w:color="auto"/>
                <w:right w:val="none" w:sz="0" w:space="0" w:color="auto"/>
              </w:divBdr>
            </w:div>
          </w:divsChild>
        </w:div>
        <w:div w:id="1396658883">
          <w:marLeft w:val="0"/>
          <w:marRight w:val="0"/>
          <w:marTop w:val="0"/>
          <w:marBottom w:val="0"/>
          <w:divBdr>
            <w:top w:val="none" w:sz="0" w:space="0" w:color="auto"/>
            <w:left w:val="none" w:sz="0" w:space="0" w:color="auto"/>
            <w:bottom w:val="single" w:sz="6" w:space="8" w:color="CCCCCC"/>
            <w:right w:val="none" w:sz="0" w:space="0" w:color="auto"/>
          </w:divBdr>
          <w:divsChild>
            <w:div w:id="2120370902">
              <w:marLeft w:val="0"/>
              <w:marRight w:val="0"/>
              <w:marTop w:val="0"/>
              <w:marBottom w:val="0"/>
              <w:divBdr>
                <w:top w:val="none" w:sz="0" w:space="0" w:color="auto"/>
                <w:left w:val="none" w:sz="0" w:space="0" w:color="auto"/>
                <w:bottom w:val="none" w:sz="0" w:space="0" w:color="auto"/>
                <w:right w:val="none" w:sz="0" w:space="0" w:color="auto"/>
              </w:divBdr>
            </w:div>
            <w:div w:id="125049628">
              <w:marLeft w:val="0"/>
              <w:marRight w:val="0"/>
              <w:marTop w:val="0"/>
              <w:marBottom w:val="0"/>
              <w:divBdr>
                <w:top w:val="none" w:sz="0" w:space="0" w:color="auto"/>
                <w:left w:val="none" w:sz="0" w:space="0" w:color="auto"/>
                <w:bottom w:val="none" w:sz="0" w:space="0" w:color="auto"/>
                <w:right w:val="none" w:sz="0" w:space="0" w:color="auto"/>
              </w:divBdr>
            </w:div>
            <w:div w:id="2527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0603">
      <w:bodyDiv w:val="1"/>
      <w:marLeft w:val="0"/>
      <w:marRight w:val="0"/>
      <w:marTop w:val="0"/>
      <w:marBottom w:val="0"/>
      <w:divBdr>
        <w:top w:val="none" w:sz="0" w:space="0" w:color="auto"/>
        <w:left w:val="none" w:sz="0" w:space="0" w:color="auto"/>
        <w:bottom w:val="none" w:sz="0" w:space="0" w:color="auto"/>
        <w:right w:val="none" w:sz="0" w:space="0" w:color="auto"/>
      </w:divBdr>
      <w:divsChild>
        <w:div w:id="826364503">
          <w:marLeft w:val="0"/>
          <w:marRight w:val="0"/>
          <w:marTop w:val="0"/>
          <w:marBottom w:val="0"/>
          <w:divBdr>
            <w:top w:val="none" w:sz="0" w:space="0" w:color="auto"/>
            <w:left w:val="none" w:sz="0" w:space="0" w:color="auto"/>
            <w:bottom w:val="single" w:sz="6" w:space="8" w:color="CCCCCC"/>
            <w:right w:val="none" w:sz="0" w:space="0" w:color="auto"/>
          </w:divBdr>
          <w:divsChild>
            <w:div w:id="602106198">
              <w:marLeft w:val="0"/>
              <w:marRight w:val="0"/>
              <w:marTop w:val="0"/>
              <w:marBottom w:val="0"/>
              <w:divBdr>
                <w:top w:val="none" w:sz="0" w:space="0" w:color="auto"/>
                <w:left w:val="none" w:sz="0" w:space="0" w:color="auto"/>
                <w:bottom w:val="none" w:sz="0" w:space="0" w:color="auto"/>
                <w:right w:val="none" w:sz="0" w:space="0" w:color="auto"/>
              </w:divBdr>
            </w:div>
            <w:div w:id="943072658">
              <w:marLeft w:val="0"/>
              <w:marRight w:val="0"/>
              <w:marTop w:val="0"/>
              <w:marBottom w:val="0"/>
              <w:divBdr>
                <w:top w:val="none" w:sz="0" w:space="0" w:color="auto"/>
                <w:left w:val="none" w:sz="0" w:space="0" w:color="auto"/>
                <w:bottom w:val="none" w:sz="0" w:space="0" w:color="auto"/>
                <w:right w:val="none" w:sz="0" w:space="0" w:color="auto"/>
              </w:divBdr>
            </w:div>
            <w:div w:id="1635595085">
              <w:marLeft w:val="0"/>
              <w:marRight w:val="0"/>
              <w:marTop w:val="0"/>
              <w:marBottom w:val="0"/>
              <w:divBdr>
                <w:top w:val="none" w:sz="0" w:space="0" w:color="auto"/>
                <w:left w:val="none" w:sz="0" w:space="0" w:color="auto"/>
                <w:bottom w:val="none" w:sz="0" w:space="0" w:color="auto"/>
                <w:right w:val="none" w:sz="0" w:space="0" w:color="auto"/>
              </w:divBdr>
            </w:div>
          </w:divsChild>
        </w:div>
        <w:div w:id="1728644153">
          <w:marLeft w:val="0"/>
          <w:marRight w:val="0"/>
          <w:marTop w:val="0"/>
          <w:marBottom w:val="0"/>
          <w:divBdr>
            <w:top w:val="none" w:sz="0" w:space="0" w:color="auto"/>
            <w:left w:val="none" w:sz="0" w:space="0" w:color="auto"/>
            <w:bottom w:val="single" w:sz="6" w:space="8" w:color="CCCCCC"/>
            <w:right w:val="none" w:sz="0" w:space="0" w:color="auto"/>
          </w:divBdr>
          <w:divsChild>
            <w:div w:id="1853301063">
              <w:marLeft w:val="0"/>
              <w:marRight w:val="0"/>
              <w:marTop w:val="0"/>
              <w:marBottom w:val="0"/>
              <w:divBdr>
                <w:top w:val="none" w:sz="0" w:space="0" w:color="auto"/>
                <w:left w:val="none" w:sz="0" w:space="0" w:color="auto"/>
                <w:bottom w:val="none" w:sz="0" w:space="0" w:color="auto"/>
                <w:right w:val="none" w:sz="0" w:space="0" w:color="auto"/>
              </w:divBdr>
            </w:div>
            <w:div w:id="863907886">
              <w:marLeft w:val="0"/>
              <w:marRight w:val="0"/>
              <w:marTop w:val="0"/>
              <w:marBottom w:val="0"/>
              <w:divBdr>
                <w:top w:val="none" w:sz="0" w:space="0" w:color="auto"/>
                <w:left w:val="none" w:sz="0" w:space="0" w:color="auto"/>
                <w:bottom w:val="none" w:sz="0" w:space="0" w:color="auto"/>
                <w:right w:val="none" w:sz="0" w:space="0" w:color="auto"/>
              </w:divBdr>
            </w:div>
            <w:div w:id="1743285608">
              <w:marLeft w:val="0"/>
              <w:marRight w:val="0"/>
              <w:marTop w:val="0"/>
              <w:marBottom w:val="0"/>
              <w:divBdr>
                <w:top w:val="none" w:sz="0" w:space="0" w:color="auto"/>
                <w:left w:val="none" w:sz="0" w:space="0" w:color="auto"/>
                <w:bottom w:val="none" w:sz="0" w:space="0" w:color="auto"/>
                <w:right w:val="none" w:sz="0" w:space="0" w:color="auto"/>
              </w:divBdr>
            </w:div>
          </w:divsChild>
        </w:div>
        <w:div w:id="713968699">
          <w:marLeft w:val="0"/>
          <w:marRight w:val="0"/>
          <w:marTop w:val="0"/>
          <w:marBottom w:val="0"/>
          <w:divBdr>
            <w:top w:val="none" w:sz="0" w:space="0" w:color="auto"/>
            <w:left w:val="none" w:sz="0" w:space="0" w:color="auto"/>
            <w:bottom w:val="single" w:sz="6" w:space="8" w:color="CCCCCC"/>
            <w:right w:val="none" w:sz="0" w:space="0" w:color="auto"/>
          </w:divBdr>
          <w:divsChild>
            <w:div w:id="375467342">
              <w:marLeft w:val="0"/>
              <w:marRight w:val="0"/>
              <w:marTop w:val="0"/>
              <w:marBottom w:val="0"/>
              <w:divBdr>
                <w:top w:val="none" w:sz="0" w:space="0" w:color="auto"/>
                <w:left w:val="none" w:sz="0" w:space="0" w:color="auto"/>
                <w:bottom w:val="none" w:sz="0" w:space="0" w:color="auto"/>
                <w:right w:val="none" w:sz="0" w:space="0" w:color="auto"/>
              </w:divBdr>
            </w:div>
            <w:div w:id="435560848">
              <w:marLeft w:val="0"/>
              <w:marRight w:val="0"/>
              <w:marTop w:val="0"/>
              <w:marBottom w:val="0"/>
              <w:divBdr>
                <w:top w:val="none" w:sz="0" w:space="0" w:color="auto"/>
                <w:left w:val="none" w:sz="0" w:space="0" w:color="auto"/>
                <w:bottom w:val="none" w:sz="0" w:space="0" w:color="auto"/>
                <w:right w:val="none" w:sz="0" w:space="0" w:color="auto"/>
              </w:divBdr>
            </w:div>
            <w:div w:id="591815965">
              <w:marLeft w:val="0"/>
              <w:marRight w:val="0"/>
              <w:marTop w:val="0"/>
              <w:marBottom w:val="0"/>
              <w:divBdr>
                <w:top w:val="none" w:sz="0" w:space="0" w:color="auto"/>
                <w:left w:val="none" w:sz="0" w:space="0" w:color="auto"/>
                <w:bottom w:val="none" w:sz="0" w:space="0" w:color="auto"/>
                <w:right w:val="none" w:sz="0" w:space="0" w:color="auto"/>
              </w:divBdr>
            </w:div>
          </w:divsChild>
        </w:div>
        <w:div w:id="1670063106">
          <w:marLeft w:val="0"/>
          <w:marRight w:val="0"/>
          <w:marTop w:val="0"/>
          <w:marBottom w:val="0"/>
          <w:divBdr>
            <w:top w:val="none" w:sz="0" w:space="0" w:color="auto"/>
            <w:left w:val="none" w:sz="0" w:space="0" w:color="auto"/>
            <w:bottom w:val="single" w:sz="6" w:space="8" w:color="CCCCCC"/>
            <w:right w:val="none" w:sz="0" w:space="0" w:color="auto"/>
          </w:divBdr>
          <w:divsChild>
            <w:div w:id="491213253">
              <w:marLeft w:val="0"/>
              <w:marRight w:val="0"/>
              <w:marTop w:val="0"/>
              <w:marBottom w:val="0"/>
              <w:divBdr>
                <w:top w:val="none" w:sz="0" w:space="0" w:color="auto"/>
                <w:left w:val="none" w:sz="0" w:space="0" w:color="auto"/>
                <w:bottom w:val="none" w:sz="0" w:space="0" w:color="auto"/>
                <w:right w:val="none" w:sz="0" w:space="0" w:color="auto"/>
              </w:divBdr>
            </w:div>
            <w:div w:id="516119043">
              <w:marLeft w:val="0"/>
              <w:marRight w:val="0"/>
              <w:marTop w:val="0"/>
              <w:marBottom w:val="0"/>
              <w:divBdr>
                <w:top w:val="none" w:sz="0" w:space="0" w:color="auto"/>
                <w:left w:val="none" w:sz="0" w:space="0" w:color="auto"/>
                <w:bottom w:val="none" w:sz="0" w:space="0" w:color="auto"/>
                <w:right w:val="none" w:sz="0" w:space="0" w:color="auto"/>
              </w:divBdr>
            </w:div>
            <w:div w:id="1172140169">
              <w:marLeft w:val="0"/>
              <w:marRight w:val="0"/>
              <w:marTop w:val="0"/>
              <w:marBottom w:val="0"/>
              <w:divBdr>
                <w:top w:val="none" w:sz="0" w:space="0" w:color="auto"/>
                <w:left w:val="none" w:sz="0" w:space="0" w:color="auto"/>
                <w:bottom w:val="none" w:sz="0" w:space="0" w:color="auto"/>
                <w:right w:val="none" w:sz="0" w:space="0" w:color="auto"/>
              </w:divBdr>
            </w:div>
          </w:divsChild>
        </w:div>
        <w:div w:id="189757593">
          <w:marLeft w:val="0"/>
          <w:marRight w:val="0"/>
          <w:marTop w:val="0"/>
          <w:marBottom w:val="0"/>
          <w:divBdr>
            <w:top w:val="none" w:sz="0" w:space="0" w:color="auto"/>
            <w:left w:val="none" w:sz="0" w:space="0" w:color="auto"/>
            <w:bottom w:val="single" w:sz="6" w:space="8" w:color="CCCCCC"/>
            <w:right w:val="none" w:sz="0" w:space="0" w:color="auto"/>
          </w:divBdr>
          <w:divsChild>
            <w:div w:id="1907180829">
              <w:marLeft w:val="0"/>
              <w:marRight w:val="0"/>
              <w:marTop w:val="0"/>
              <w:marBottom w:val="0"/>
              <w:divBdr>
                <w:top w:val="none" w:sz="0" w:space="0" w:color="auto"/>
                <w:left w:val="none" w:sz="0" w:space="0" w:color="auto"/>
                <w:bottom w:val="none" w:sz="0" w:space="0" w:color="auto"/>
                <w:right w:val="none" w:sz="0" w:space="0" w:color="auto"/>
              </w:divBdr>
            </w:div>
            <w:div w:id="393892758">
              <w:marLeft w:val="0"/>
              <w:marRight w:val="0"/>
              <w:marTop w:val="0"/>
              <w:marBottom w:val="0"/>
              <w:divBdr>
                <w:top w:val="none" w:sz="0" w:space="0" w:color="auto"/>
                <w:left w:val="none" w:sz="0" w:space="0" w:color="auto"/>
                <w:bottom w:val="none" w:sz="0" w:space="0" w:color="auto"/>
                <w:right w:val="none" w:sz="0" w:space="0" w:color="auto"/>
              </w:divBdr>
            </w:div>
            <w:div w:id="10125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1209">
      <w:bodyDiv w:val="1"/>
      <w:marLeft w:val="0"/>
      <w:marRight w:val="0"/>
      <w:marTop w:val="0"/>
      <w:marBottom w:val="0"/>
      <w:divBdr>
        <w:top w:val="none" w:sz="0" w:space="0" w:color="auto"/>
        <w:left w:val="none" w:sz="0" w:space="0" w:color="auto"/>
        <w:bottom w:val="none" w:sz="0" w:space="0" w:color="auto"/>
        <w:right w:val="none" w:sz="0" w:space="0" w:color="auto"/>
      </w:divBdr>
      <w:divsChild>
        <w:div w:id="1808669275">
          <w:marLeft w:val="0"/>
          <w:marRight w:val="0"/>
          <w:marTop w:val="0"/>
          <w:marBottom w:val="0"/>
          <w:divBdr>
            <w:top w:val="none" w:sz="0" w:space="0" w:color="auto"/>
            <w:left w:val="none" w:sz="0" w:space="0" w:color="auto"/>
            <w:bottom w:val="single" w:sz="6" w:space="8" w:color="CCCCCC"/>
            <w:right w:val="none" w:sz="0" w:space="0" w:color="auto"/>
          </w:divBdr>
          <w:divsChild>
            <w:div w:id="862472576">
              <w:marLeft w:val="0"/>
              <w:marRight w:val="0"/>
              <w:marTop w:val="0"/>
              <w:marBottom w:val="0"/>
              <w:divBdr>
                <w:top w:val="none" w:sz="0" w:space="0" w:color="auto"/>
                <w:left w:val="none" w:sz="0" w:space="0" w:color="auto"/>
                <w:bottom w:val="none" w:sz="0" w:space="0" w:color="auto"/>
                <w:right w:val="none" w:sz="0" w:space="0" w:color="auto"/>
              </w:divBdr>
            </w:div>
            <w:div w:id="1564830714">
              <w:marLeft w:val="0"/>
              <w:marRight w:val="0"/>
              <w:marTop w:val="0"/>
              <w:marBottom w:val="0"/>
              <w:divBdr>
                <w:top w:val="none" w:sz="0" w:space="0" w:color="auto"/>
                <w:left w:val="none" w:sz="0" w:space="0" w:color="auto"/>
                <w:bottom w:val="none" w:sz="0" w:space="0" w:color="auto"/>
                <w:right w:val="none" w:sz="0" w:space="0" w:color="auto"/>
              </w:divBdr>
            </w:div>
            <w:div w:id="61029573">
              <w:marLeft w:val="0"/>
              <w:marRight w:val="0"/>
              <w:marTop w:val="0"/>
              <w:marBottom w:val="0"/>
              <w:divBdr>
                <w:top w:val="none" w:sz="0" w:space="0" w:color="auto"/>
                <w:left w:val="none" w:sz="0" w:space="0" w:color="auto"/>
                <w:bottom w:val="none" w:sz="0" w:space="0" w:color="auto"/>
                <w:right w:val="none" w:sz="0" w:space="0" w:color="auto"/>
              </w:divBdr>
            </w:div>
          </w:divsChild>
        </w:div>
        <w:div w:id="1993756700">
          <w:marLeft w:val="0"/>
          <w:marRight w:val="0"/>
          <w:marTop w:val="0"/>
          <w:marBottom w:val="0"/>
          <w:divBdr>
            <w:top w:val="none" w:sz="0" w:space="0" w:color="auto"/>
            <w:left w:val="none" w:sz="0" w:space="0" w:color="auto"/>
            <w:bottom w:val="single" w:sz="6" w:space="8" w:color="CCCCCC"/>
            <w:right w:val="none" w:sz="0" w:space="0" w:color="auto"/>
          </w:divBdr>
          <w:divsChild>
            <w:div w:id="678042063">
              <w:marLeft w:val="0"/>
              <w:marRight w:val="0"/>
              <w:marTop w:val="0"/>
              <w:marBottom w:val="0"/>
              <w:divBdr>
                <w:top w:val="none" w:sz="0" w:space="0" w:color="auto"/>
                <w:left w:val="none" w:sz="0" w:space="0" w:color="auto"/>
                <w:bottom w:val="none" w:sz="0" w:space="0" w:color="auto"/>
                <w:right w:val="none" w:sz="0" w:space="0" w:color="auto"/>
              </w:divBdr>
            </w:div>
            <w:div w:id="676231718">
              <w:marLeft w:val="0"/>
              <w:marRight w:val="0"/>
              <w:marTop w:val="0"/>
              <w:marBottom w:val="0"/>
              <w:divBdr>
                <w:top w:val="none" w:sz="0" w:space="0" w:color="auto"/>
                <w:left w:val="none" w:sz="0" w:space="0" w:color="auto"/>
                <w:bottom w:val="none" w:sz="0" w:space="0" w:color="auto"/>
                <w:right w:val="none" w:sz="0" w:space="0" w:color="auto"/>
              </w:divBdr>
            </w:div>
            <w:div w:id="721908293">
              <w:marLeft w:val="0"/>
              <w:marRight w:val="0"/>
              <w:marTop w:val="0"/>
              <w:marBottom w:val="0"/>
              <w:divBdr>
                <w:top w:val="none" w:sz="0" w:space="0" w:color="auto"/>
                <w:left w:val="none" w:sz="0" w:space="0" w:color="auto"/>
                <w:bottom w:val="none" w:sz="0" w:space="0" w:color="auto"/>
                <w:right w:val="none" w:sz="0" w:space="0" w:color="auto"/>
              </w:divBdr>
            </w:div>
          </w:divsChild>
        </w:div>
        <w:div w:id="872497389">
          <w:marLeft w:val="0"/>
          <w:marRight w:val="0"/>
          <w:marTop w:val="0"/>
          <w:marBottom w:val="0"/>
          <w:divBdr>
            <w:top w:val="none" w:sz="0" w:space="0" w:color="auto"/>
            <w:left w:val="none" w:sz="0" w:space="0" w:color="auto"/>
            <w:bottom w:val="single" w:sz="6" w:space="8" w:color="CCCCCC"/>
            <w:right w:val="none" w:sz="0" w:space="0" w:color="auto"/>
          </w:divBdr>
          <w:divsChild>
            <w:div w:id="1603415529">
              <w:marLeft w:val="0"/>
              <w:marRight w:val="0"/>
              <w:marTop w:val="0"/>
              <w:marBottom w:val="0"/>
              <w:divBdr>
                <w:top w:val="none" w:sz="0" w:space="0" w:color="auto"/>
                <w:left w:val="none" w:sz="0" w:space="0" w:color="auto"/>
                <w:bottom w:val="none" w:sz="0" w:space="0" w:color="auto"/>
                <w:right w:val="none" w:sz="0" w:space="0" w:color="auto"/>
              </w:divBdr>
            </w:div>
            <w:div w:id="1706560179">
              <w:marLeft w:val="0"/>
              <w:marRight w:val="0"/>
              <w:marTop w:val="0"/>
              <w:marBottom w:val="0"/>
              <w:divBdr>
                <w:top w:val="none" w:sz="0" w:space="0" w:color="auto"/>
                <w:left w:val="none" w:sz="0" w:space="0" w:color="auto"/>
                <w:bottom w:val="none" w:sz="0" w:space="0" w:color="auto"/>
                <w:right w:val="none" w:sz="0" w:space="0" w:color="auto"/>
              </w:divBdr>
            </w:div>
            <w:div w:id="303508961">
              <w:marLeft w:val="0"/>
              <w:marRight w:val="0"/>
              <w:marTop w:val="0"/>
              <w:marBottom w:val="0"/>
              <w:divBdr>
                <w:top w:val="none" w:sz="0" w:space="0" w:color="auto"/>
                <w:left w:val="none" w:sz="0" w:space="0" w:color="auto"/>
                <w:bottom w:val="none" w:sz="0" w:space="0" w:color="auto"/>
                <w:right w:val="none" w:sz="0" w:space="0" w:color="auto"/>
              </w:divBdr>
            </w:div>
          </w:divsChild>
        </w:div>
        <w:div w:id="1035158498">
          <w:marLeft w:val="0"/>
          <w:marRight w:val="0"/>
          <w:marTop w:val="0"/>
          <w:marBottom w:val="0"/>
          <w:divBdr>
            <w:top w:val="none" w:sz="0" w:space="0" w:color="auto"/>
            <w:left w:val="none" w:sz="0" w:space="0" w:color="auto"/>
            <w:bottom w:val="single" w:sz="6" w:space="8" w:color="CCCCCC"/>
            <w:right w:val="none" w:sz="0" w:space="0" w:color="auto"/>
          </w:divBdr>
          <w:divsChild>
            <w:div w:id="1504204936">
              <w:marLeft w:val="0"/>
              <w:marRight w:val="0"/>
              <w:marTop w:val="0"/>
              <w:marBottom w:val="0"/>
              <w:divBdr>
                <w:top w:val="none" w:sz="0" w:space="0" w:color="auto"/>
                <w:left w:val="none" w:sz="0" w:space="0" w:color="auto"/>
                <w:bottom w:val="none" w:sz="0" w:space="0" w:color="auto"/>
                <w:right w:val="none" w:sz="0" w:space="0" w:color="auto"/>
              </w:divBdr>
            </w:div>
            <w:div w:id="248848732">
              <w:marLeft w:val="0"/>
              <w:marRight w:val="0"/>
              <w:marTop w:val="0"/>
              <w:marBottom w:val="0"/>
              <w:divBdr>
                <w:top w:val="none" w:sz="0" w:space="0" w:color="auto"/>
                <w:left w:val="none" w:sz="0" w:space="0" w:color="auto"/>
                <w:bottom w:val="none" w:sz="0" w:space="0" w:color="auto"/>
                <w:right w:val="none" w:sz="0" w:space="0" w:color="auto"/>
              </w:divBdr>
            </w:div>
            <w:div w:id="1777288862">
              <w:marLeft w:val="0"/>
              <w:marRight w:val="0"/>
              <w:marTop w:val="0"/>
              <w:marBottom w:val="0"/>
              <w:divBdr>
                <w:top w:val="none" w:sz="0" w:space="0" w:color="auto"/>
                <w:left w:val="none" w:sz="0" w:space="0" w:color="auto"/>
                <w:bottom w:val="none" w:sz="0" w:space="0" w:color="auto"/>
                <w:right w:val="none" w:sz="0" w:space="0" w:color="auto"/>
              </w:divBdr>
            </w:div>
          </w:divsChild>
        </w:div>
        <w:div w:id="1026567634">
          <w:marLeft w:val="0"/>
          <w:marRight w:val="0"/>
          <w:marTop w:val="0"/>
          <w:marBottom w:val="0"/>
          <w:divBdr>
            <w:top w:val="none" w:sz="0" w:space="0" w:color="auto"/>
            <w:left w:val="none" w:sz="0" w:space="0" w:color="auto"/>
            <w:bottom w:val="single" w:sz="6" w:space="8" w:color="CCCCCC"/>
            <w:right w:val="none" w:sz="0" w:space="0" w:color="auto"/>
          </w:divBdr>
          <w:divsChild>
            <w:div w:id="1601915733">
              <w:marLeft w:val="0"/>
              <w:marRight w:val="0"/>
              <w:marTop w:val="0"/>
              <w:marBottom w:val="0"/>
              <w:divBdr>
                <w:top w:val="none" w:sz="0" w:space="0" w:color="auto"/>
                <w:left w:val="none" w:sz="0" w:space="0" w:color="auto"/>
                <w:bottom w:val="none" w:sz="0" w:space="0" w:color="auto"/>
                <w:right w:val="none" w:sz="0" w:space="0" w:color="auto"/>
              </w:divBdr>
            </w:div>
            <w:div w:id="378893319">
              <w:marLeft w:val="0"/>
              <w:marRight w:val="0"/>
              <w:marTop w:val="0"/>
              <w:marBottom w:val="0"/>
              <w:divBdr>
                <w:top w:val="none" w:sz="0" w:space="0" w:color="auto"/>
                <w:left w:val="none" w:sz="0" w:space="0" w:color="auto"/>
                <w:bottom w:val="none" w:sz="0" w:space="0" w:color="auto"/>
                <w:right w:val="none" w:sz="0" w:space="0" w:color="auto"/>
              </w:divBdr>
            </w:div>
            <w:div w:id="1698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153">
      <w:bodyDiv w:val="1"/>
      <w:marLeft w:val="0"/>
      <w:marRight w:val="0"/>
      <w:marTop w:val="0"/>
      <w:marBottom w:val="0"/>
      <w:divBdr>
        <w:top w:val="none" w:sz="0" w:space="0" w:color="auto"/>
        <w:left w:val="none" w:sz="0" w:space="0" w:color="auto"/>
        <w:bottom w:val="none" w:sz="0" w:space="0" w:color="auto"/>
        <w:right w:val="none" w:sz="0" w:space="0" w:color="auto"/>
      </w:divBdr>
      <w:divsChild>
        <w:div w:id="289629263">
          <w:marLeft w:val="0"/>
          <w:marRight w:val="0"/>
          <w:marTop w:val="0"/>
          <w:marBottom w:val="0"/>
          <w:divBdr>
            <w:top w:val="none" w:sz="0" w:space="0" w:color="auto"/>
            <w:left w:val="none" w:sz="0" w:space="0" w:color="auto"/>
            <w:bottom w:val="single" w:sz="6" w:space="8" w:color="CCCCCC"/>
            <w:right w:val="none" w:sz="0" w:space="0" w:color="auto"/>
          </w:divBdr>
          <w:divsChild>
            <w:div w:id="2056852840">
              <w:marLeft w:val="0"/>
              <w:marRight w:val="0"/>
              <w:marTop w:val="0"/>
              <w:marBottom w:val="0"/>
              <w:divBdr>
                <w:top w:val="none" w:sz="0" w:space="0" w:color="auto"/>
                <w:left w:val="none" w:sz="0" w:space="0" w:color="auto"/>
                <w:bottom w:val="none" w:sz="0" w:space="0" w:color="auto"/>
                <w:right w:val="none" w:sz="0" w:space="0" w:color="auto"/>
              </w:divBdr>
            </w:div>
            <w:div w:id="1231572840">
              <w:marLeft w:val="0"/>
              <w:marRight w:val="0"/>
              <w:marTop w:val="0"/>
              <w:marBottom w:val="0"/>
              <w:divBdr>
                <w:top w:val="none" w:sz="0" w:space="0" w:color="auto"/>
                <w:left w:val="none" w:sz="0" w:space="0" w:color="auto"/>
                <w:bottom w:val="none" w:sz="0" w:space="0" w:color="auto"/>
                <w:right w:val="none" w:sz="0" w:space="0" w:color="auto"/>
              </w:divBdr>
            </w:div>
            <w:div w:id="1632445836">
              <w:marLeft w:val="0"/>
              <w:marRight w:val="0"/>
              <w:marTop w:val="0"/>
              <w:marBottom w:val="0"/>
              <w:divBdr>
                <w:top w:val="none" w:sz="0" w:space="0" w:color="auto"/>
                <w:left w:val="none" w:sz="0" w:space="0" w:color="auto"/>
                <w:bottom w:val="none" w:sz="0" w:space="0" w:color="auto"/>
                <w:right w:val="none" w:sz="0" w:space="0" w:color="auto"/>
              </w:divBdr>
            </w:div>
          </w:divsChild>
        </w:div>
        <w:div w:id="393509080">
          <w:marLeft w:val="0"/>
          <w:marRight w:val="0"/>
          <w:marTop w:val="0"/>
          <w:marBottom w:val="0"/>
          <w:divBdr>
            <w:top w:val="none" w:sz="0" w:space="0" w:color="auto"/>
            <w:left w:val="none" w:sz="0" w:space="0" w:color="auto"/>
            <w:bottom w:val="single" w:sz="6" w:space="8" w:color="CCCCCC"/>
            <w:right w:val="none" w:sz="0" w:space="0" w:color="auto"/>
          </w:divBdr>
          <w:divsChild>
            <w:div w:id="1118142065">
              <w:marLeft w:val="0"/>
              <w:marRight w:val="0"/>
              <w:marTop w:val="0"/>
              <w:marBottom w:val="0"/>
              <w:divBdr>
                <w:top w:val="none" w:sz="0" w:space="0" w:color="auto"/>
                <w:left w:val="none" w:sz="0" w:space="0" w:color="auto"/>
                <w:bottom w:val="none" w:sz="0" w:space="0" w:color="auto"/>
                <w:right w:val="none" w:sz="0" w:space="0" w:color="auto"/>
              </w:divBdr>
            </w:div>
            <w:div w:id="1597597634">
              <w:marLeft w:val="0"/>
              <w:marRight w:val="0"/>
              <w:marTop w:val="0"/>
              <w:marBottom w:val="0"/>
              <w:divBdr>
                <w:top w:val="none" w:sz="0" w:space="0" w:color="auto"/>
                <w:left w:val="none" w:sz="0" w:space="0" w:color="auto"/>
                <w:bottom w:val="none" w:sz="0" w:space="0" w:color="auto"/>
                <w:right w:val="none" w:sz="0" w:space="0" w:color="auto"/>
              </w:divBdr>
            </w:div>
            <w:div w:id="379866381">
              <w:marLeft w:val="0"/>
              <w:marRight w:val="0"/>
              <w:marTop w:val="0"/>
              <w:marBottom w:val="0"/>
              <w:divBdr>
                <w:top w:val="none" w:sz="0" w:space="0" w:color="auto"/>
                <w:left w:val="none" w:sz="0" w:space="0" w:color="auto"/>
                <w:bottom w:val="none" w:sz="0" w:space="0" w:color="auto"/>
                <w:right w:val="none" w:sz="0" w:space="0" w:color="auto"/>
              </w:divBdr>
            </w:div>
          </w:divsChild>
        </w:div>
        <w:div w:id="1492599266">
          <w:marLeft w:val="0"/>
          <w:marRight w:val="0"/>
          <w:marTop w:val="0"/>
          <w:marBottom w:val="0"/>
          <w:divBdr>
            <w:top w:val="none" w:sz="0" w:space="0" w:color="auto"/>
            <w:left w:val="none" w:sz="0" w:space="0" w:color="auto"/>
            <w:bottom w:val="single" w:sz="6" w:space="8" w:color="CCCCCC"/>
            <w:right w:val="none" w:sz="0" w:space="0" w:color="auto"/>
          </w:divBdr>
          <w:divsChild>
            <w:div w:id="627780816">
              <w:marLeft w:val="0"/>
              <w:marRight w:val="0"/>
              <w:marTop w:val="0"/>
              <w:marBottom w:val="0"/>
              <w:divBdr>
                <w:top w:val="none" w:sz="0" w:space="0" w:color="auto"/>
                <w:left w:val="none" w:sz="0" w:space="0" w:color="auto"/>
                <w:bottom w:val="none" w:sz="0" w:space="0" w:color="auto"/>
                <w:right w:val="none" w:sz="0" w:space="0" w:color="auto"/>
              </w:divBdr>
            </w:div>
            <w:div w:id="759444367">
              <w:marLeft w:val="0"/>
              <w:marRight w:val="0"/>
              <w:marTop w:val="0"/>
              <w:marBottom w:val="0"/>
              <w:divBdr>
                <w:top w:val="none" w:sz="0" w:space="0" w:color="auto"/>
                <w:left w:val="none" w:sz="0" w:space="0" w:color="auto"/>
                <w:bottom w:val="none" w:sz="0" w:space="0" w:color="auto"/>
                <w:right w:val="none" w:sz="0" w:space="0" w:color="auto"/>
              </w:divBdr>
            </w:div>
            <w:div w:id="356081149">
              <w:marLeft w:val="0"/>
              <w:marRight w:val="0"/>
              <w:marTop w:val="0"/>
              <w:marBottom w:val="0"/>
              <w:divBdr>
                <w:top w:val="none" w:sz="0" w:space="0" w:color="auto"/>
                <w:left w:val="none" w:sz="0" w:space="0" w:color="auto"/>
                <w:bottom w:val="none" w:sz="0" w:space="0" w:color="auto"/>
                <w:right w:val="none" w:sz="0" w:space="0" w:color="auto"/>
              </w:divBdr>
            </w:div>
          </w:divsChild>
        </w:div>
        <w:div w:id="457379100">
          <w:marLeft w:val="0"/>
          <w:marRight w:val="0"/>
          <w:marTop w:val="0"/>
          <w:marBottom w:val="0"/>
          <w:divBdr>
            <w:top w:val="none" w:sz="0" w:space="0" w:color="auto"/>
            <w:left w:val="none" w:sz="0" w:space="0" w:color="auto"/>
            <w:bottom w:val="single" w:sz="6" w:space="8" w:color="CCCCCC"/>
            <w:right w:val="none" w:sz="0" w:space="0" w:color="auto"/>
          </w:divBdr>
          <w:divsChild>
            <w:div w:id="159201833">
              <w:marLeft w:val="0"/>
              <w:marRight w:val="0"/>
              <w:marTop w:val="0"/>
              <w:marBottom w:val="0"/>
              <w:divBdr>
                <w:top w:val="none" w:sz="0" w:space="0" w:color="auto"/>
                <w:left w:val="none" w:sz="0" w:space="0" w:color="auto"/>
                <w:bottom w:val="none" w:sz="0" w:space="0" w:color="auto"/>
                <w:right w:val="none" w:sz="0" w:space="0" w:color="auto"/>
              </w:divBdr>
            </w:div>
            <w:div w:id="1235436176">
              <w:marLeft w:val="0"/>
              <w:marRight w:val="0"/>
              <w:marTop w:val="0"/>
              <w:marBottom w:val="0"/>
              <w:divBdr>
                <w:top w:val="none" w:sz="0" w:space="0" w:color="auto"/>
                <w:left w:val="none" w:sz="0" w:space="0" w:color="auto"/>
                <w:bottom w:val="none" w:sz="0" w:space="0" w:color="auto"/>
                <w:right w:val="none" w:sz="0" w:space="0" w:color="auto"/>
              </w:divBdr>
            </w:div>
            <w:div w:id="714546599">
              <w:marLeft w:val="0"/>
              <w:marRight w:val="0"/>
              <w:marTop w:val="0"/>
              <w:marBottom w:val="0"/>
              <w:divBdr>
                <w:top w:val="none" w:sz="0" w:space="0" w:color="auto"/>
                <w:left w:val="none" w:sz="0" w:space="0" w:color="auto"/>
                <w:bottom w:val="none" w:sz="0" w:space="0" w:color="auto"/>
                <w:right w:val="none" w:sz="0" w:space="0" w:color="auto"/>
              </w:divBdr>
            </w:div>
          </w:divsChild>
        </w:div>
        <w:div w:id="1130517456">
          <w:marLeft w:val="0"/>
          <w:marRight w:val="0"/>
          <w:marTop w:val="0"/>
          <w:marBottom w:val="0"/>
          <w:divBdr>
            <w:top w:val="none" w:sz="0" w:space="0" w:color="auto"/>
            <w:left w:val="none" w:sz="0" w:space="0" w:color="auto"/>
            <w:bottom w:val="single" w:sz="6" w:space="8" w:color="CCCCCC"/>
            <w:right w:val="none" w:sz="0" w:space="0" w:color="auto"/>
          </w:divBdr>
          <w:divsChild>
            <w:div w:id="1858739251">
              <w:marLeft w:val="0"/>
              <w:marRight w:val="0"/>
              <w:marTop w:val="0"/>
              <w:marBottom w:val="0"/>
              <w:divBdr>
                <w:top w:val="none" w:sz="0" w:space="0" w:color="auto"/>
                <w:left w:val="none" w:sz="0" w:space="0" w:color="auto"/>
                <w:bottom w:val="none" w:sz="0" w:space="0" w:color="auto"/>
                <w:right w:val="none" w:sz="0" w:space="0" w:color="auto"/>
              </w:divBdr>
            </w:div>
            <w:div w:id="1544171115">
              <w:marLeft w:val="0"/>
              <w:marRight w:val="0"/>
              <w:marTop w:val="0"/>
              <w:marBottom w:val="0"/>
              <w:divBdr>
                <w:top w:val="none" w:sz="0" w:space="0" w:color="auto"/>
                <w:left w:val="none" w:sz="0" w:space="0" w:color="auto"/>
                <w:bottom w:val="none" w:sz="0" w:space="0" w:color="auto"/>
                <w:right w:val="none" w:sz="0" w:space="0" w:color="auto"/>
              </w:divBdr>
            </w:div>
            <w:div w:id="17238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1760">
      <w:bodyDiv w:val="1"/>
      <w:marLeft w:val="0"/>
      <w:marRight w:val="0"/>
      <w:marTop w:val="0"/>
      <w:marBottom w:val="0"/>
      <w:divBdr>
        <w:top w:val="none" w:sz="0" w:space="0" w:color="auto"/>
        <w:left w:val="none" w:sz="0" w:space="0" w:color="auto"/>
        <w:bottom w:val="none" w:sz="0" w:space="0" w:color="auto"/>
        <w:right w:val="none" w:sz="0" w:space="0" w:color="auto"/>
      </w:divBdr>
      <w:divsChild>
        <w:div w:id="1441604046">
          <w:marLeft w:val="0"/>
          <w:marRight w:val="0"/>
          <w:marTop w:val="0"/>
          <w:marBottom w:val="0"/>
          <w:divBdr>
            <w:top w:val="none" w:sz="0" w:space="0" w:color="auto"/>
            <w:left w:val="none" w:sz="0" w:space="0" w:color="auto"/>
            <w:bottom w:val="none" w:sz="0" w:space="0" w:color="auto"/>
            <w:right w:val="none" w:sz="0" w:space="0" w:color="auto"/>
          </w:divBdr>
          <w:divsChild>
            <w:div w:id="227570185">
              <w:marLeft w:val="0"/>
              <w:marRight w:val="0"/>
              <w:marTop w:val="0"/>
              <w:marBottom w:val="75"/>
              <w:divBdr>
                <w:top w:val="none" w:sz="0" w:space="0" w:color="auto"/>
                <w:left w:val="none" w:sz="0" w:space="0" w:color="auto"/>
                <w:bottom w:val="none" w:sz="0" w:space="0" w:color="auto"/>
                <w:right w:val="none" w:sz="0" w:space="0" w:color="auto"/>
              </w:divBdr>
            </w:div>
            <w:div w:id="1966694652">
              <w:marLeft w:val="0"/>
              <w:marRight w:val="0"/>
              <w:marTop w:val="0"/>
              <w:marBottom w:val="0"/>
              <w:divBdr>
                <w:top w:val="none" w:sz="0" w:space="0" w:color="auto"/>
                <w:left w:val="none" w:sz="0" w:space="0" w:color="auto"/>
                <w:bottom w:val="none" w:sz="0" w:space="0" w:color="auto"/>
                <w:right w:val="none" w:sz="0" w:space="0" w:color="auto"/>
              </w:divBdr>
            </w:div>
          </w:divsChild>
        </w:div>
        <w:div w:id="763959782">
          <w:marLeft w:val="0"/>
          <w:marRight w:val="0"/>
          <w:marTop w:val="0"/>
          <w:marBottom w:val="0"/>
          <w:divBdr>
            <w:top w:val="none" w:sz="0" w:space="0" w:color="auto"/>
            <w:left w:val="none" w:sz="0" w:space="0" w:color="auto"/>
            <w:bottom w:val="none" w:sz="0" w:space="0" w:color="auto"/>
            <w:right w:val="none" w:sz="0" w:space="0" w:color="auto"/>
          </w:divBdr>
          <w:divsChild>
            <w:div w:id="1965309969">
              <w:marLeft w:val="0"/>
              <w:marRight w:val="0"/>
              <w:marTop w:val="0"/>
              <w:marBottom w:val="75"/>
              <w:divBdr>
                <w:top w:val="none" w:sz="0" w:space="0" w:color="auto"/>
                <w:left w:val="none" w:sz="0" w:space="0" w:color="auto"/>
                <w:bottom w:val="none" w:sz="0" w:space="0" w:color="auto"/>
                <w:right w:val="none" w:sz="0" w:space="0" w:color="auto"/>
              </w:divBdr>
            </w:div>
            <w:div w:id="1442991394">
              <w:marLeft w:val="0"/>
              <w:marRight w:val="0"/>
              <w:marTop w:val="0"/>
              <w:marBottom w:val="0"/>
              <w:divBdr>
                <w:top w:val="none" w:sz="0" w:space="0" w:color="auto"/>
                <w:left w:val="none" w:sz="0" w:space="0" w:color="auto"/>
                <w:bottom w:val="none" w:sz="0" w:space="0" w:color="auto"/>
                <w:right w:val="none" w:sz="0" w:space="0" w:color="auto"/>
              </w:divBdr>
            </w:div>
          </w:divsChild>
        </w:div>
        <w:div w:id="879516973">
          <w:marLeft w:val="0"/>
          <w:marRight w:val="0"/>
          <w:marTop w:val="0"/>
          <w:marBottom w:val="0"/>
          <w:divBdr>
            <w:top w:val="none" w:sz="0" w:space="0" w:color="auto"/>
            <w:left w:val="none" w:sz="0" w:space="0" w:color="auto"/>
            <w:bottom w:val="none" w:sz="0" w:space="0" w:color="auto"/>
            <w:right w:val="none" w:sz="0" w:space="0" w:color="auto"/>
          </w:divBdr>
          <w:divsChild>
            <w:div w:id="324016994">
              <w:marLeft w:val="0"/>
              <w:marRight w:val="0"/>
              <w:marTop w:val="0"/>
              <w:marBottom w:val="75"/>
              <w:divBdr>
                <w:top w:val="none" w:sz="0" w:space="0" w:color="auto"/>
                <w:left w:val="none" w:sz="0" w:space="0" w:color="auto"/>
                <w:bottom w:val="none" w:sz="0" w:space="0" w:color="auto"/>
                <w:right w:val="none" w:sz="0" w:space="0" w:color="auto"/>
              </w:divBdr>
            </w:div>
            <w:div w:id="35667493">
              <w:marLeft w:val="0"/>
              <w:marRight w:val="0"/>
              <w:marTop w:val="0"/>
              <w:marBottom w:val="0"/>
              <w:divBdr>
                <w:top w:val="none" w:sz="0" w:space="0" w:color="auto"/>
                <w:left w:val="none" w:sz="0" w:space="0" w:color="auto"/>
                <w:bottom w:val="none" w:sz="0" w:space="0" w:color="auto"/>
                <w:right w:val="none" w:sz="0" w:space="0" w:color="auto"/>
              </w:divBdr>
            </w:div>
          </w:divsChild>
        </w:div>
        <w:div w:id="1064598242">
          <w:marLeft w:val="0"/>
          <w:marRight w:val="0"/>
          <w:marTop w:val="0"/>
          <w:marBottom w:val="0"/>
          <w:divBdr>
            <w:top w:val="none" w:sz="0" w:space="0" w:color="auto"/>
            <w:left w:val="none" w:sz="0" w:space="0" w:color="auto"/>
            <w:bottom w:val="none" w:sz="0" w:space="0" w:color="auto"/>
            <w:right w:val="none" w:sz="0" w:space="0" w:color="auto"/>
          </w:divBdr>
          <w:divsChild>
            <w:div w:id="462962072">
              <w:marLeft w:val="0"/>
              <w:marRight w:val="0"/>
              <w:marTop w:val="0"/>
              <w:marBottom w:val="75"/>
              <w:divBdr>
                <w:top w:val="none" w:sz="0" w:space="0" w:color="auto"/>
                <w:left w:val="none" w:sz="0" w:space="0" w:color="auto"/>
                <w:bottom w:val="none" w:sz="0" w:space="0" w:color="auto"/>
                <w:right w:val="none" w:sz="0" w:space="0" w:color="auto"/>
              </w:divBdr>
            </w:div>
            <w:div w:id="2090155681">
              <w:marLeft w:val="0"/>
              <w:marRight w:val="0"/>
              <w:marTop w:val="0"/>
              <w:marBottom w:val="0"/>
              <w:divBdr>
                <w:top w:val="none" w:sz="0" w:space="0" w:color="auto"/>
                <w:left w:val="none" w:sz="0" w:space="0" w:color="auto"/>
                <w:bottom w:val="none" w:sz="0" w:space="0" w:color="auto"/>
                <w:right w:val="none" w:sz="0" w:space="0" w:color="auto"/>
              </w:divBdr>
            </w:div>
          </w:divsChild>
        </w:div>
        <w:div w:id="93062171">
          <w:marLeft w:val="0"/>
          <w:marRight w:val="0"/>
          <w:marTop w:val="0"/>
          <w:marBottom w:val="0"/>
          <w:divBdr>
            <w:top w:val="none" w:sz="0" w:space="0" w:color="auto"/>
            <w:left w:val="none" w:sz="0" w:space="0" w:color="auto"/>
            <w:bottom w:val="none" w:sz="0" w:space="0" w:color="auto"/>
            <w:right w:val="none" w:sz="0" w:space="0" w:color="auto"/>
          </w:divBdr>
          <w:divsChild>
            <w:div w:id="1481846798">
              <w:marLeft w:val="0"/>
              <w:marRight w:val="0"/>
              <w:marTop w:val="0"/>
              <w:marBottom w:val="75"/>
              <w:divBdr>
                <w:top w:val="none" w:sz="0" w:space="0" w:color="auto"/>
                <w:left w:val="none" w:sz="0" w:space="0" w:color="auto"/>
                <w:bottom w:val="none" w:sz="0" w:space="0" w:color="auto"/>
                <w:right w:val="none" w:sz="0" w:space="0" w:color="auto"/>
              </w:divBdr>
            </w:div>
            <w:div w:id="309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plus.google.com/109964363526333940237" TargetMode="External"/><Relationship Id="rId21" Type="http://schemas.openxmlformats.org/officeDocument/2006/relationships/hyperlink" Target="https://hellochaobillyho.blogspot.com/2018/01/120-129.html" TargetMode="External"/><Relationship Id="rId22" Type="http://schemas.openxmlformats.org/officeDocument/2006/relationships/hyperlink" Target="https://plus.google.com/109964363526333940237" TargetMode="External"/><Relationship Id="rId23" Type="http://schemas.openxmlformats.org/officeDocument/2006/relationships/hyperlink" Target="https://hellochaobillyho.blogspot.com/2018/01/130-140.html" TargetMode="External"/><Relationship Id="rId24" Type="http://schemas.openxmlformats.org/officeDocument/2006/relationships/hyperlink" Target="https://www.hellochao.vn/play_sound.php?sid=c4ca5238a0b921822~cc709a6f7589Mx&amp;type=7" TargetMode="External"/><Relationship Id="rId25" Type="http://schemas.openxmlformats.org/officeDocument/2006/relationships/hyperlink" Target="https://www.hellochao.vn/play_sound.php?sid=c4ca6238a0b921822~cc709a6f7580Mx&amp;type=7" TargetMode="External"/><Relationship Id="rId26" Type="http://schemas.openxmlformats.org/officeDocument/2006/relationships/hyperlink" Target="https://www.hellochao.vn/play_sound.php?sid=c4ca6238a0b921822~cc709a6f7581Mx&amp;type=7" TargetMode="External"/><Relationship Id="rId27" Type="http://schemas.openxmlformats.org/officeDocument/2006/relationships/hyperlink" Target="https://www.hellochao.vn/play_sound.php?sid=c4ca6238a0b921822~cc709a6f7582Mx&amp;type=7" TargetMode="External"/><Relationship Id="rId28" Type="http://schemas.openxmlformats.org/officeDocument/2006/relationships/hyperlink" Target="https://www.hellochao.vn/play_sound.php?sid=c4ca8238a0b921822~cc709a6f7584Mx&amp;type=7" TargetMode="External"/><Relationship Id="rId29" Type="http://schemas.openxmlformats.org/officeDocument/2006/relationships/hyperlink" Target="https://www.hellochao.vn/play_sound.php?sid=c4ca8238a0b921822~cc709a6f7585Mx&amp;type=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ellochaobillyho.blogspot.com/2018/01/1-29.html" TargetMode="External"/><Relationship Id="rId30" Type="http://schemas.openxmlformats.org/officeDocument/2006/relationships/hyperlink" Target="https://www.hellochao.vn/play_sound.php?sid=c4ca8238a0b921822~cc709a6f7586Mx&amp;type=7" TargetMode="External"/><Relationship Id="rId31" Type="http://schemas.openxmlformats.org/officeDocument/2006/relationships/hyperlink" Target="https://www.hellochao.vn/play_sound.php?sid=c4ca8238a0b921822~cc709a6f7587Mx&amp;type=7" TargetMode="External"/><Relationship Id="rId32" Type="http://schemas.openxmlformats.org/officeDocument/2006/relationships/hyperlink" Target="https://www.hellochao.vn/play_sound.php?sid=c4ca5238a0b921822~cc809a6f7580Mx&amp;type=7" TargetMode="External"/><Relationship Id="rId9" Type="http://schemas.openxmlformats.org/officeDocument/2006/relationships/hyperlink" Target="https://hellochaobillyho.blogspot.com/2018/01/40-49.html" TargetMode="External"/><Relationship Id="rId6" Type="http://schemas.openxmlformats.org/officeDocument/2006/relationships/hyperlink" Target="https://plus.google.com/109964363526333940237" TargetMode="External"/><Relationship Id="rId7" Type="http://schemas.openxmlformats.org/officeDocument/2006/relationships/hyperlink" Target="https://hellochaobillyho.blogspot.com/2018/01/30-39.html" TargetMode="External"/><Relationship Id="rId8" Type="http://schemas.openxmlformats.org/officeDocument/2006/relationships/hyperlink" Target="https://plus.google.com/109964363526333940237" TargetMode="External"/><Relationship Id="rId33" Type="http://schemas.openxmlformats.org/officeDocument/2006/relationships/hyperlink" Target="https://www.hellochao.vn/play_sound.php?sid=c4ca5238a0b921822~cc809a6f7581Mx&amp;type=7" TargetMode="External"/><Relationship Id="rId34" Type="http://schemas.openxmlformats.org/officeDocument/2006/relationships/hyperlink" Target="https://www.hellochao.vn/play_sound.php?sid=c4ca5238a0b921822~cc809a6f7582Mx&amp;type=7" TargetMode="External"/><Relationship Id="rId35" Type="http://schemas.openxmlformats.org/officeDocument/2006/relationships/hyperlink" Target="https://www.hellochao.vn/play_sound.php?sid=c4ca5238a0b921822~cc809a6f7583Mx&amp;type=7" TargetMode="External"/><Relationship Id="rId36" Type="http://schemas.openxmlformats.org/officeDocument/2006/relationships/fontTable" Target="fontTable.xml"/><Relationship Id="rId10" Type="http://schemas.openxmlformats.org/officeDocument/2006/relationships/hyperlink" Target="https://plus.google.com/109964363526333940237" TargetMode="External"/><Relationship Id="rId11" Type="http://schemas.openxmlformats.org/officeDocument/2006/relationships/hyperlink" Target="https://hellochaobillyho.blogspot.com/2018/01/50-59.html" TargetMode="External"/><Relationship Id="rId12" Type="http://schemas.openxmlformats.org/officeDocument/2006/relationships/hyperlink" Target="https://plus.google.com/109964363526333940237" TargetMode="External"/><Relationship Id="rId13" Type="http://schemas.openxmlformats.org/officeDocument/2006/relationships/hyperlink" Target="https://hellochaobillyho.blogspot.com/2018/01/60-79.html" TargetMode="External"/><Relationship Id="rId14" Type="http://schemas.openxmlformats.org/officeDocument/2006/relationships/hyperlink" Target="https://plus.google.com/109964363526333940237" TargetMode="External"/><Relationship Id="rId15" Type="http://schemas.openxmlformats.org/officeDocument/2006/relationships/hyperlink" Target="https://hellochaobillyho.blogspot.com/2018/01/80-89.html" TargetMode="External"/><Relationship Id="rId16" Type="http://schemas.openxmlformats.org/officeDocument/2006/relationships/hyperlink" Target="https://plus.google.com/109964363526333940237" TargetMode="External"/><Relationship Id="rId17" Type="http://schemas.openxmlformats.org/officeDocument/2006/relationships/hyperlink" Target="https://hellochaobillyho.blogspot.com/2018/01/90-109.html" TargetMode="External"/><Relationship Id="rId18" Type="http://schemas.openxmlformats.org/officeDocument/2006/relationships/hyperlink" Target="https://plus.google.com/109964363526333940237" TargetMode="External"/><Relationship Id="rId19" Type="http://schemas.openxmlformats.org/officeDocument/2006/relationships/hyperlink" Target="https://hellochaobillyho.blogspot.com/2018/01/110-119.htm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56</Pages>
  <Words>22715</Words>
  <Characters>129476</Characters>
  <Application>Microsoft Macintosh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2018-04-25T05:02:00Z</dcterms:created>
  <dcterms:modified xsi:type="dcterms:W3CDTF">2018-05-03T03:21:00Z</dcterms:modified>
</cp:coreProperties>
</file>